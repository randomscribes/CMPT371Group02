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57" w:type="pct"/>
            <w:jc w:val="center"/>
            <w:tblLook w:val="04A0"/>
          </w:tblPr>
          <w:tblGrid>
            <w:gridCol w:w="9685"/>
          </w:tblGrid>
          <w:tr w:rsidR="00E82C44" w:rsidRPr="00647012">
            <w:trPr>
              <w:trHeight w:val="3267"/>
              <w:jc w:val="center"/>
            </w:trPr>
            <w:tc>
              <w:tcPr>
                <w:tcW w:w="5000" w:type="pct"/>
              </w:tcPr>
              <w:p w:rsidR="00E82C44" w:rsidRPr="00D80C38" w:rsidRDefault="00A53CAD" w:rsidP="009B2FAF">
                <w:pPr>
                  <w:pStyle w:val="NoSpacing"/>
                  <w:jc w:val="center"/>
                </w:pPr>
                <w:r>
                  <w:rPr>
                    <w:noProof/>
                  </w:rPr>
                  <w:pict>
                    <v:rect id="_x0000_s1030" style="position:absolute;left:0;text-align:left;margin-left:-2.75pt;margin-top:1in;width:476.65pt;height:173.25pt;z-index:251659264;mso-wrap-edited:f;mso-position-horizontal:absolute;mso-position-horizontal-relative:text;mso-position-vertical:absolute;mso-position-vertical-relative:text"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41670C" w:rsidRPr="009C53DF" w:rsidRDefault="0041670C" w:rsidP="009B2FAF">
                            <w:pPr>
                              <w:spacing w:line="168" w:lineRule="auto"/>
                              <w:jc w:val="center"/>
                              <w:rPr>
                                <w:b/>
                                <w:color w:val="FFFFFF" w:themeColor="background1"/>
                                <w:sz w:val="110"/>
                                <w:lang w:val="en-US"/>
                              </w:rPr>
                            </w:pPr>
                            <w:r w:rsidRPr="009C53DF">
                              <w:rPr>
                                <w:b/>
                                <w:color w:val="FFFFFF" w:themeColor="background1"/>
                                <w:sz w:val="110"/>
                                <w:lang w:val="en-US"/>
                              </w:rPr>
                              <w:t>Team Effort</w:t>
                            </w:r>
                          </w:p>
                          <w:p w:rsidR="0041670C" w:rsidRDefault="0041670C" w:rsidP="009B2FAF">
                            <w:pPr>
                              <w:spacing w:line="168" w:lineRule="auto"/>
                              <w:jc w:val="center"/>
                              <w:rPr>
                                <w:b/>
                                <w:color w:val="FFFFFF" w:themeColor="background1"/>
                                <w:sz w:val="70"/>
                                <w:lang w:val="en-US"/>
                              </w:rPr>
                            </w:pPr>
                            <w:r>
                              <w:rPr>
                                <w:b/>
                                <w:color w:val="FFFFFF" w:themeColor="background1"/>
                                <w:sz w:val="70"/>
                                <w:lang w:val="en-US"/>
                              </w:rPr>
                              <w:t>Soccer Team</w:t>
                            </w:r>
                          </w:p>
                          <w:p w:rsidR="0041670C" w:rsidRPr="009C53DF" w:rsidRDefault="0041670C" w:rsidP="009B2FAF">
                            <w:pPr>
                              <w:spacing w:line="168" w:lineRule="auto"/>
                              <w:jc w:val="center"/>
                              <w:rPr>
                                <w:b/>
                                <w:color w:val="FFFFFF" w:themeColor="background1"/>
                                <w:sz w:val="70"/>
                                <w:lang w:val="en-US"/>
                              </w:rPr>
                            </w:pPr>
                            <w:r w:rsidRPr="009C53DF">
                              <w:rPr>
                                <w:b/>
                                <w:color w:val="FFFFFF" w:themeColor="background1"/>
                                <w:sz w:val="70"/>
                                <w:lang w:val="en-US"/>
                              </w:rPr>
                              <w:t>Management System</w:t>
                            </w:r>
                          </w:p>
                          <w:p w:rsidR="0041670C" w:rsidRPr="009B2FAF" w:rsidRDefault="0041670C" w:rsidP="009B2FAF">
                            <w:pPr>
                              <w:jc w:val="center"/>
                              <w:rPr>
                                <w:sz w:val="32"/>
                                <w:lang w:val="en-US"/>
                              </w:rPr>
                            </w:pPr>
                            <w:r w:rsidRPr="009B2FAF">
                              <w:rPr>
                                <w:sz w:val="32"/>
                                <w:lang w:val="en-US"/>
                              </w:rPr>
                              <w:t xml:space="preserve">Milestone </w:t>
                            </w:r>
                            <w:r>
                              <w:rPr>
                                <w:sz w:val="32"/>
                                <w:lang w:val="en-US"/>
                              </w:rPr>
                              <w:t>5</w:t>
                            </w:r>
                          </w:p>
                        </w:txbxContent>
                      </v:textbox>
                    </v:rect>
                  </w:pict>
                </w:r>
              </w:p>
            </w:tc>
          </w:tr>
          <w:tr w:rsidR="00E82C44">
            <w:trPr>
              <w:trHeight w:val="4291"/>
              <w:jc w:val="center"/>
            </w:trPr>
            <w:tc>
              <w:tcPr>
                <w:tcW w:w="5000" w:type="pct"/>
                <w:vAlign w:val="center"/>
              </w:tcPr>
              <w:p w:rsidR="00E82C44" w:rsidRDefault="00E82C44" w:rsidP="009B2FAF">
                <w:pPr>
                  <w:pStyle w:val="NoSpacing"/>
                </w:pPr>
              </w:p>
            </w:tc>
          </w:tr>
          <w:tr w:rsidR="00E82C44">
            <w:trPr>
              <w:trHeight w:val="408"/>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Luke Brisebois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Adam Mravnik  -</w:t>
                </w:r>
                <w:r w:rsidRPr="00FB0F12">
                  <w:rPr>
                    <w:b/>
                    <w:bCs/>
                  </w:rPr>
                  <w:t xml:space="preserve"> ajm207</w:t>
                </w:r>
              </w:p>
              <w:p w:rsidR="00FB0F12" w:rsidRPr="00FB0F12" w:rsidRDefault="00FB0F12" w:rsidP="00FB0F12">
                <w:pPr>
                  <w:shd w:val="clear" w:color="auto" w:fill="FFFFFF"/>
                  <w:spacing w:after="0" w:line="260" w:lineRule="atLeast"/>
                  <w:jc w:val="center"/>
                  <w:rPr>
                    <w:b/>
                    <w:bCs/>
                  </w:rPr>
                </w:pPr>
                <w:r>
                  <w:rPr>
                    <w:b/>
                    <w:bCs/>
                  </w:rPr>
                  <w:t>Amin Shakev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Patrick Weckworth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Zarowny  - </w:t>
                </w:r>
                <w:r w:rsidRPr="00FB0F12">
                  <w:rPr>
                    <w:b/>
                    <w:bCs/>
                  </w:rPr>
                  <w:t>djz587</w:t>
                </w:r>
              </w:p>
              <w:p w:rsidR="00FB0F12" w:rsidRDefault="00FB0F12" w:rsidP="00FB0F12">
                <w:pPr>
                  <w:pStyle w:val="NoSpacing"/>
                  <w:jc w:val="center"/>
                  <w:rPr>
                    <w:b/>
                    <w:bCs/>
                  </w:rPr>
                </w:pPr>
              </w:p>
            </w:tc>
          </w:tr>
          <w:tr w:rsidR="00E82C44">
            <w:trPr>
              <w:trHeight w:val="408"/>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2-02-16T00:00:00Z">
                  <w:dateFormat w:val="M/d/yyyy"/>
                  <w:lid w:val="en-US"/>
                  <w:storeMappedDataAs w:val="dateTime"/>
                  <w:calendar w:val="gregorian"/>
                </w:date>
              </w:sdtPr>
              <w:sdtContent>
                <w:tc>
                  <w:tcPr>
                    <w:tcW w:w="5000" w:type="pct"/>
                    <w:vAlign w:val="center"/>
                  </w:tcPr>
                  <w:p w:rsidR="00E82C44" w:rsidRDefault="00B913E0">
                    <w:pPr>
                      <w:pStyle w:val="NoSpacing"/>
                      <w:jc w:val="center"/>
                      <w:rPr>
                        <w:b/>
                        <w:bCs/>
                      </w:rPr>
                    </w:pPr>
                    <w:r>
                      <w:rPr>
                        <w:b/>
                        <w:bCs/>
                      </w:rPr>
                      <w:t xml:space="preserve">     </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tc>
              <w:tcPr>
                <w:tcW w:w="5000" w:type="pct"/>
              </w:tcPr>
              <w:p w:rsidR="00E82C44" w:rsidRDefault="00E82C44">
                <w:pPr>
                  <w:pStyle w:val="NoSpacing"/>
                </w:pPr>
              </w:p>
            </w:tc>
          </w:tr>
        </w:tbl>
        <w:p w:rsidR="00E82C44" w:rsidRDefault="00E82C44"/>
        <w:p w:rsidR="00E82C44" w:rsidRDefault="00A53CAD"/>
      </w:sdtContent>
    </w:sdt>
    <w:sdt>
      <w:sdtPr>
        <w:rPr>
          <w:rFonts w:asciiTheme="minorHAnsi" w:eastAsiaTheme="minorHAnsi" w:hAnsiTheme="minorHAnsi" w:cstheme="minorBidi"/>
          <w:b w:val="0"/>
          <w:bCs w:val="0"/>
          <w:color w:val="auto"/>
          <w:sz w:val="22"/>
          <w:szCs w:val="22"/>
          <w:lang w:val="en-CA"/>
        </w:rPr>
        <w:id w:val="1878632532"/>
        <w:docPartObj>
          <w:docPartGallery w:val="Table of Contents"/>
          <w:docPartUnique/>
        </w:docPartObj>
      </w:sdtPr>
      <w:sdtContent>
        <w:p w:rsidR="00620753" w:rsidRDefault="00620753">
          <w:pPr>
            <w:pStyle w:val="TOCHeading"/>
          </w:pPr>
          <w:r>
            <w:t>Table of Contents</w:t>
          </w:r>
        </w:p>
        <w:p w:rsidR="00371BC9" w:rsidRDefault="00A53CAD">
          <w:pPr>
            <w:pStyle w:val="TOC1"/>
            <w:tabs>
              <w:tab w:val="right" w:leader="dot" w:pos="9350"/>
            </w:tabs>
            <w:rPr>
              <w:rFonts w:eastAsiaTheme="minorEastAsia"/>
              <w:noProof/>
              <w:sz w:val="24"/>
              <w:szCs w:val="24"/>
              <w:lang w:val="en-US"/>
            </w:rPr>
          </w:pPr>
          <w:r>
            <w:fldChar w:fldCharType="begin"/>
          </w:r>
          <w:r w:rsidR="00620753">
            <w:instrText xml:space="preserve"> TOC \o "1-3" \h \z \u </w:instrText>
          </w:r>
          <w:r>
            <w:fldChar w:fldCharType="separate"/>
          </w:r>
          <w:r w:rsidR="00371BC9">
            <w:rPr>
              <w:noProof/>
            </w:rPr>
            <w:t>1. Introduction</w:t>
          </w:r>
          <w:r w:rsidR="00371BC9">
            <w:rPr>
              <w:noProof/>
            </w:rPr>
            <w:tab/>
          </w:r>
          <w:r>
            <w:rPr>
              <w:noProof/>
            </w:rPr>
            <w:fldChar w:fldCharType="begin"/>
          </w:r>
          <w:r w:rsidR="00371BC9">
            <w:rPr>
              <w:noProof/>
            </w:rPr>
            <w:instrText xml:space="preserve"> PAGEREF _Toc194068395 \h </w:instrText>
          </w:r>
          <w:r w:rsidR="0041670C">
            <w:rPr>
              <w:noProof/>
            </w:rPr>
          </w:r>
          <w:r>
            <w:rPr>
              <w:noProof/>
            </w:rPr>
            <w:fldChar w:fldCharType="separate"/>
          </w:r>
          <w:r w:rsidR="00371BC9">
            <w:rPr>
              <w:noProof/>
            </w:rPr>
            <w:t>4</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1.1 System Description</w:t>
          </w:r>
          <w:r>
            <w:rPr>
              <w:noProof/>
            </w:rPr>
            <w:tab/>
          </w:r>
          <w:r w:rsidR="00A53CAD">
            <w:rPr>
              <w:noProof/>
            </w:rPr>
            <w:fldChar w:fldCharType="begin"/>
          </w:r>
          <w:r>
            <w:rPr>
              <w:noProof/>
            </w:rPr>
            <w:instrText xml:space="preserve"> PAGEREF _Toc194068396 \h </w:instrText>
          </w:r>
          <w:r w:rsidR="0041670C">
            <w:rPr>
              <w:noProof/>
            </w:rPr>
          </w:r>
          <w:r w:rsidR="00A53CAD">
            <w:rPr>
              <w:noProof/>
            </w:rPr>
            <w:fldChar w:fldCharType="separate"/>
          </w:r>
          <w:r>
            <w:rPr>
              <w:noProof/>
            </w:rPr>
            <w:t>4</w:t>
          </w:r>
          <w:r w:rsidR="00A53CAD">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1.2 Current System Status</w:t>
          </w:r>
          <w:r>
            <w:rPr>
              <w:noProof/>
            </w:rPr>
            <w:tab/>
          </w:r>
          <w:r w:rsidR="00A53CAD">
            <w:rPr>
              <w:noProof/>
            </w:rPr>
            <w:fldChar w:fldCharType="begin"/>
          </w:r>
          <w:r>
            <w:rPr>
              <w:noProof/>
            </w:rPr>
            <w:instrText xml:space="preserve"> PAGEREF _Toc194068397 \h </w:instrText>
          </w:r>
          <w:r w:rsidR="0041670C">
            <w:rPr>
              <w:noProof/>
            </w:rPr>
          </w:r>
          <w:r w:rsidR="00A53CAD">
            <w:rPr>
              <w:noProof/>
            </w:rPr>
            <w:fldChar w:fldCharType="separate"/>
          </w:r>
          <w:r>
            <w:rPr>
              <w:noProof/>
            </w:rPr>
            <w:t>4</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2. Design Artifacts</w:t>
          </w:r>
          <w:r>
            <w:rPr>
              <w:noProof/>
            </w:rPr>
            <w:tab/>
          </w:r>
          <w:r w:rsidR="00A53CAD">
            <w:rPr>
              <w:noProof/>
            </w:rPr>
            <w:fldChar w:fldCharType="begin"/>
          </w:r>
          <w:r>
            <w:rPr>
              <w:noProof/>
            </w:rPr>
            <w:instrText xml:space="preserve"> PAGEREF _Toc194068398 \h </w:instrText>
          </w:r>
          <w:r w:rsidR="0041670C">
            <w:rPr>
              <w:noProof/>
            </w:rPr>
          </w:r>
          <w:r w:rsidR="00A53CAD">
            <w:rPr>
              <w:noProof/>
            </w:rPr>
            <w:fldChar w:fldCharType="separate"/>
          </w:r>
          <w:r>
            <w:rPr>
              <w:noProof/>
            </w:rPr>
            <w:t>4</w:t>
          </w:r>
          <w:r w:rsidR="00A53CAD">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2.2 Implementation of Best Practices</w:t>
          </w:r>
          <w:r>
            <w:rPr>
              <w:noProof/>
            </w:rPr>
            <w:tab/>
          </w:r>
          <w:r w:rsidR="00A53CAD">
            <w:rPr>
              <w:noProof/>
            </w:rPr>
            <w:fldChar w:fldCharType="begin"/>
          </w:r>
          <w:r>
            <w:rPr>
              <w:noProof/>
            </w:rPr>
            <w:instrText xml:space="preserve"> PAGEREF _Toc194068399 \h </w:instrText>
          </w:r>
          <w:r w:rsidR="0041670C">
            <w:rPr>
              <w:noProof/>
            </w:rPr>
          </w:r>
          <w:r w:rsidR="00A53CAD">
            <w:rPr>
              <w:noProof/>
            </w:rPr>
            <w:fldChar w:fldCharType="separate"/>
          </w:r>
          <w:r>
            <w:rPr>
              <w:noProof/>
            </w:rPr>
            <w:t>4</w:t>
          </w:r>
          <w:r w:rsidR="00A53CAD">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Binary Mini Milestones</w:t>
          </w:r>
          <w:r>
            <w:rPr>
              <w:noProof/>
            </w:rPr>
            <w:tab/>
          </w:r>
          <w:r w:rsidR="00A53CAD">
            <w:rPr>
              <w:noProof/>
            </w:rPr>
            <w:fldChar w:fldCharType="begin"/>
          </w:r>
          <w:r>
            <w:rPr>
              <w:noProof/>
            </w:rPr>
            <w:instrText xml:space="preserve"> PAGEREF _Toc194068400 \h </w:instrText>
          </w:r>
          <w:r w:rsidR="0041670C">
            <w:rPr>
              <w:noProof/>
            </w:rPr>
          </w:r>
          <w:r w:rsidR="00A53CAD">
            <w:rPr>
              <w:noProof/>
            </w:rPr>
            <w:fldChar w:fldCharType="separate"/>
          </w:r>
          <w:r>
            <w:rPr>
              <w:noProof/>
            </w:rPr>
            <w:t>4</w:t>
          </w:r>
          <w:r w:rsidR="00A53CAD">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Estimation</w:t>
          </w:r>
          <w:r>
            <w:rPr>
              <w:noProof/>
            </w:rPr>
            <w:tab/>
          </w:r>
          <w:r w:rsidR="00A53CAD">
            <w:rPr>
              <w:noProof/>
            </w:rPr>
            <w:fldChar w:fldCharType="begin"/>
          </w:r>
          <w:r>
            <w:rPr>
              <w:noProof/>
            </w:rPr>
            <w:instrText xml:space="preserve"> PAGEREF _Toc194068401 \h </w:instrText>
          </w:r>
          <w:r w:rsidR="0041670C">
            <w:rPr>
              <w:noProof/>
            </w:rPr>
          </w:r>
          <w:r w:rsidR="00A53CAD">
            <w:rPr>
              <w:noProof/>
            </w:rPr>
            <w:fldChar w:fldCharType="separate"/>
          </w:r>
          <w:r>
            <w:rPr>
              <w:noProof/>
            </w:rPr>
            <w:t>5</w:t>
          </w:r>
          <w:r w:rsidR="00A53CAD">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Rigorous Risk-Driven Testing</w:t>
          </w:r>
          <w:r>
            <w:rPr>
              <w:noProof/>
            </w:rPr>
            <w:tab/>
          </w:r>
          <w:r w:rsidR="00A53CAD">
            <w:rPr>
              <w:noProof/>
            </w:rPr>
            <w:fldChar w:fldCharType="begin"/>
          </w:r>
          <w:r>
            <w:rPr>
              <w:noProof/>
            </w:rPr>
            <w:instrText xml:space="preserve"> PAGEREF _Toc194068402 \h </w:instrText>
          </w:r>
          <w:r w:rsidR="0041670C">
            <w:rPr>
              <w:noProof/>
            </w:rPr>
          </w:r>
          <w:r w:rsidR="00A53CAD">
            <w:rPr>
              <w:noProof/>
            </w:rPr>
            <w:fldChar w:fldCharType="separate"/>
          </w:r>
          <w:r>
            <w:rPr>
              <w:noProof/>
            </w:rPr>
            <w:t>6</w:t>
          </w:r>
          <w:r w:rsidR="00A53CAD">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Focused Prototypes</w:t>
          </w:r>
          <w:r>
            <w:rPr>
              <w:noProof/>
            </w:rPr>
            <w:tab/>
          </w:r>
          <w:r w:rsidR="00A53CAD">
            <w:rPr>
              <w:noProof/>
            </w:rPr>
            <w:fldChar w:fldCharType="begin"/>
          </w:r>
          <w:r>
            <w:rPr>
              <w:noProof/>
            </w:rPr>
            <w:instrText xml:space="preserve"> PAGEREF _Toc194068403 \h </w:instrText>
          </w:r>
          <w:r w:rsidR="0041670C">
            <w:rPr>
              <w:noProof/>
            </w:rPr>
          </w:r>
          <w:r w:rsidR="00A53CAD">
            <w:rPr>
              <w:noProof/>
            </w:rPr>
            <w:fldChar w:fldCharType="separate"/>
          </w:r>
          <w:r>
            <w:rPr>
              <w:noProof/>
            </w:rPr>
            <w:t>8</w:t>
          </w:r>
          <w:r w:rsidR="00A53CAD">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Peer Review</w:t>
          </w:r>
          <w:r>
            <w:rPr>
              <w:noProof/>
            </w:rPr>
            <w:tab/>
          </w:r>
          <w:r w:rsidR="00A53CAD">
            <w:rPr>
              <w:noProof/>
            </w:rPr>
            <w:fldChar w:fldCharType="begin"/>
          </w:r>
          <w:r>
            <w:rPr>
              <w:noProof/>
            </w:rPr>
            <w:instrText xml:space="preserve"> PAGEREF _Toc194068404 \h </w:instrText>
          </w:r>
          <w:r w:rsidR="0041670C">
            <w:rPr>
              <w:noProof/>
            </w:rPr>
          </w:r>
          <w:r w:rsidR="00A53CAD">
            <w:rPr>
              <w:noProof/>
            </w:rPr>
            <w:fldChar w:fldCharType="separate"/>
          </w:r>
          <w:r>
            <w:rPr>
              <w:noProof/>
            </w:rPr>
            <w:t>9</w:t>
          </w:r>
          <w:r w:rsidR="00A53CAD">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2.3 Implementation of Management Tools</w:t>
          </w:r>
          <w:r>
            <w:rPr>
              <w:noProof/>
            </w:rPr>
            <w:tab/>
          </w:r>
          <w:r w:rsidR="00A53CAD">
            <w:rPr>
              <w:noProof/>
            </w:rPr>
            <w:fldChar w:fldCharType="begin"/>
          </w:r>
          <w:r>
            <w:rPr>
              <w:noProof/>
            </w:rPr>
            <w:instrText xml:space="preserve"> PAGEREF _Toc194068405 \h </w:instrText>
          </w:r>
          <w:r w:rsidR="0041670C">
            <w:rPr>
              <w:noProof/>
            </w:rPr>
          </w:r>
          <w:r w:rsidR="00A53CAD">
            <w:rPr>
              <w:noProof/>
            </w:rPr>
            <w:fldChar w:fldCharType="separate"/>
          </w:r>
          <w:r>
            <w:rPr>
              <w:noProof/>
            </w:rPr>
            <w:t>10</w:t>
          </w:r>
          <w:r w:rsidR="00A53CAD">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AspectJ</w:t>
          </w:r>
          <w:r>
            <w:rPr>
              <w:noProof/>
            </w:rPr>
            <w:tab/>
          </w:r>
          <w:r w:rsidR="00A53CAD">
            <w:rPr>
              <w:noProof/>
            </w:rPr>
            <w:fldChar w:fldCharType="begin"/>
          </w:r>
          <w:r>
            <w:rPr>
              <w:noProof/>
            </w:rPr>
            <w:instrText xml:space="preserve"> PAGEREF _Toc194068406 \h </w:instrText>
          </w:r>
          <w:r w:rsidR="0041670C">
            <w:rPr>
              <w:noProof/>
            </w:rPr>
          </w:r>
          <w:r w:rsidR="00A53CAD">
            <w:rPr>
              <w:noProof/>
            </w:rPr>
            <w:fldChar w:fldCharType="separate"/>
          </w:r>
          <w:r>
            <w:rPr>
              <w:noProof/>
            </w:rPr>
            <w:t>10</w:t>
          </w:r>
          <w:r w:rsidR="00A53CAD">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CheckStyle</w:t>
          </w:r>
          <w:r>
            <w:rPr>
              <w:noProof/>
            </w:rPr>
            <w:tab/>
          </w:r>
          <w:r w:rsidR="00A53CAD">
            <w:rPr>
              <w:noProof/>
            </w:rPr>
            <w:fldChar w:fldCharType="begin"/>
          </w:r>
          <w:r>
            <w:rPr>
              <w:noProof/>
            </w:rPr>
            <w:instrText xml:space="preserve"> PAGEREF _Toc194068407 \h </w:instrText>
          </w:r>
          <w:r w:rsidR="0041670C">
            <w:rPr>
              <w:noProof/>
            </w:rPr>
          </w:r>
          <w:r w:rsidR="00A53CAD">
            <w:rPr>
              <w:noProof/>
            </w:rPr>
            <w:fldChar w:fldCharType="separate"/>
          </w:r>
          <w:r>
            <w:rPr>
              <w:noProof/>
            </w:rPr>
            <w:t>11</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3. Milestone (Revised)</w:t>
          </w:r>
          <w:r>
            <w:rPr>
              <w:noProof/>
            </w:rPr>
            <w:tab/>
          </w:r>
          <w:r w:rsidR="00A53CAD">
            <w:rPr>
              <w:noProof/>
            </w:rPr>
            <w:fldChar w:fldCharType="begin"/>
          </w:r>
          <w:r>
            <w:rPr>
              <w:noProof/>
            </w:rPr>
            <w:instrText xml:space="preserve"> PAGEREF _Toc194068408 \h </w:instrText>
          </w:r>
          <w:r w:rsidR="0041670C">
            <w:rPr>
              <w:noProof/>
            </w:rPr>
          </w:r>
          <w:r w:rsidR="00A53CAD">
            <w:rPr>
              <w:noProof/>
            </w:rPr>
            <w:fldChar w:fldCharType="separate"/>
          </w:r>
          <w:r>
            <w:rPr>
              <w:noProof/>
            </w:rPr>
            <w:t>12</w:t>
          </w:r>
          <w:r w:rsidR="00A53CAD">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3.1 Previous Milestones</w:t>
          </w:r>
          <w:r>
            <w:rPr>
              <w:noProof/>
            </w:rPr>
            <w:tab/>
          </w:r>
          <w:r w:rsidR="00A53CAD">
            <w:rPr>
              <w:noProof/>
            </w:rPr>
            <w:fldChar w:fldCharType="begin"/>
          </w:r>
          <w:r>
            <w:rPr>
              <w:noProof/>
            </w:rPr>
            <w:instrText xml:space="preserve"> PAGEREF _Toc194068409 \h </w:instrText>
          </w:r>
          <w:r w:rsidR="0041670C">
            <w:rPr>
              <w:noProof/>
            </w:rPr>
          </w:r>
          <w:r w:rsidR="00A53CAD">
            <w:rPr>
              <w:noProof/>
            </w:rPr>
            <w:fldChar w:fldCharType="separate"/>
          </w:r>
          <w:r>
            <w:rPr>
              <w:noProof/>
            </w:rPr>
            <w:t>12</w:t>
          </w:r>
          <w:r w:rsidR="00A53CAD">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3.2 Current Milestone</w:t>
          </w:r>
          <w:r>
            <w:rPr>
              <w:noProof/>
            </w:rPr>
            <w:tab/>
          </w:r>
          <w:r w:rsidR="00A53CAD">
            <w:rPr>
              <w:noProof/>
            </w:rPr>
            <w:fldChar w:fldCharType="begin"/>
          </w:r>
          <w:r>
            <w:rPr>
              <w:noProof/>
            </w:rPr>
            <w:instrText xml:space="preserve"> PAGEREF _Toc194068410 \h </w:instrText>
          </w:r>
          <w:r w:rsidR="0041670C">
            <w:rPr>
              <w:noProof/>
            </w:rPr>
          </w:r>
          <w:r w:rsidR="00A53CAD">
            <w:rPr>
              <w:noProof/>
            </w:rPr>
            <w:fldChar w:fldCharType="separate"/>
          </w:r>
          <w:r>
            <w:rPr>
              <w:noProof/>
            </w:rPr>
            <w:t>16</w:t>
          </w:r>
          <w:r w:rsidR="00A53CAD">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3.3 Future Milestones</w:t>
          </w:r>
          <w:r>
            <w:rPr>
              <w:noProof/>
            </w:rPr>
            <w:tab/>
          </w:r>
          <w:r w:rsidR="00A53CAD">
            <w:rPr>
              <w:noProof/>
            </w:rPr>
            <w:fldChar w:fldCharType="begin"/>
          </w:r>
          <w:r>
            <w:rPr>
              <w:noProof/>
            </w:rPr>
            <w:instrText xml:space="preserve"> PAGEREF _Toc194068411 \h </w:instrText>
          </w:r>
          <w:r w:rsidR="0041670C">
            <w:rPr>
              <w:noProof/>
            </w:rPr>
          </w:r>
          <w:r w:rsidR="00A53CAD">
            <w:rPr>
              <w:noProof/>
            </w:rPr>
            <w:fldChar w:fldCharType="separate"/>
          </w:r>
          <w:r>
            <w:rPr>
              <w:noProof/>
            </w:rPr>
            <w:t>16</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4. Risk Evaluation</w:t>
          </w:r>
          <w:r>
            <w:rPr>
              <w:noProof/>
            </w:rPr>
            <w:tab/>
          </w:r>
          <w:r w:rsidR="00A53CAD">
            <w:rPr>
              <w:noProof/>
            </w:rPr>
            <w:fldChar w:fldCharType="begin"/>
          </w:r>
          <w:r>
            <w:rPr>
              <w:noProof/>
            </w:rPr>
            <w:instrText xml:space="preserve"> PAGEREF _Toc194068412 \h </w:instrText>
          </w:r>
          <w:r w:rsidR="0041670C">
            <w:rPr>
              <w:noProof/>
            </w:rPr>
          </w:r>
          <w:r w:rsidR="00A53CAD">
            <w:rPr>
              <w:noProof/>
            </w:rPr>
            <w:fldChar w:fldCharType="separate"/>
          </w:r>
          <w:r>
            <w:rPr>
              <w:noProof/>
            </w:rPr>
            <w:t>17</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5. Team Personnel</w:t>
          </w:r>
          <w:r>
            <w:rPr>
              <w:noProof/>
            </w:rPr>
            <w:tab/>
          </w:r>
          <w:r w:rsidR="00A53CAD">
            <w:rPr>
              <w:noProof/>
            </w:rPr>
            <w:fldChar w:fldCharType="begin"/>
          </w:r>
          <w:r>
            <w:rPr>
              <w:noProof/>
            </w:rPr>
            <w:instrText xml:space="preserve"> PAGEREF _Toc194068413 \h </w:instrText>
          </w:r>
          <w:r w:rsidR="0041670C">
            <w:rPr>
              <w:noProof/>
            </w:rPr>
          </w:r>
          <w:r w:rsidR="00A53CAD">
            <w:rPr>
              <w:noProof/>
            </w:rPr>
            <w:fldChar w:fldCharType="separate"/>
          </w:r>
          <w:r>
            <w:rPr>
              <w:noProof/>
            </w:rPr>
            <w:t>17</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6. Milestone Activity Report</w:t>
          </w:r>
          <w:r>
            <w:rPr>
              <w:noProof/>
            </w:rPr>
            <w:tab/>
          </w:r>
          <w:r w:rsidR="00A53CAD">
            <w:rPr>
              <w:noProof/>
            </w:rPr>
            <w:fldChar w:fldCharType="begin"/>
          </w:r>
          <w:r>
            <w:rPr>
              <w:noProof/>
            </w:rPr>
            <w:instrText xml:space="preserve"> PAGEREF _Toc194068414 \h </w:instrText>
          </w:r>
          <w:r w:rsidR="0041670C">
            <w:rPr>
              <w:noProof/>
            </w:rPr>
          </w:r>
          <w:r w:rsidR="00A53CAD">
            <w:rPr>
              <w:noProof/>
            </w:rPr>
            <w:fldChar w:fldCharType="separate"/>
          </w:r>
          <w:r>
            <w:rPr>
              <w:noProof/>
            </w:rPr>
            <w:t>17</w:t>
          </w:r>
          <w:r w:rsidR="00A53CAD">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6.1 Work Completed</w:t>
          </w:r>
          <w:r>
            <w:rPr>
              <w:noProof/>
            </w:rPr>
            <w:tab/>
          </w:r>
          <w:r w:rsidR="00A53CAD">
            <w:rPr>
              <w:noProof/>
            </w:rPr>
            <w:fldChar w:fldCharType="begin"/>
          </w:r>
          <w:r>
            <w:rPr>
              <w:noProof/>
            </w:rPr>
            <w:instrText xml:space="preserve"> PAGEREF _Toc194068415 \h </w:instrText>
          </w:r>
          <w:r w:rsidR="0041670C">
            <w:rPr>
              <w:noProof/>
            </w:rPr>
          </w:r>
          <w:r w:rsidR="00A53CAD">
            <w:rPr>
              <w:noProof/>
            </w:rPr>
            <w:fldChar w:fldCharType="separate"/>
          </w:r>
          <w:r>
            <w:rPr>
              <w:noProof/>
            </w:rPr>
            <w:t>17</w:t>
          </w:r>
          <w:r w:rsidR="00A53CAD">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6.2 Git Log</w:t>
          </w:r>
          <w:r>
            <w:rPr>
              <w:noProof/>
            </w:rPr>
            <w:tab/>
          </w:r>
          <w:r w:rsidR="00A53CAD">
            <w:rPr>
              <w:noProof/>
            </w:rPr>
            <w:fldChar w:fldCharType="begin"/>
          </w:r>
          <w:r>
            <w:rPr>
              <w:noProof/>
            </w:rPr>
            <w:instrText xml:space="preserve"> PAGEREF _Toc194068416 \h </w:instrText>
          </w:r>
          <w:r w:rsidR="0041670C">
            <w:rPr>
              <w:noProof/>
            </w:rPr>
          </w:r>
          <w:r w:rsidR="00A53CAD">
            <w:rPr>
              <w:noProof/>
            </w:rPr>
            <w:fldChar w:fldCharType="separate"/>
          </w:r>
          <w:r>
            <w:rPr>
              <w:noProof/>
            </w:rPr>
            <w:t>17</w:t>
          </w:r>
          <w:r w:rsidR="00A53CAD">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6.3 Wiki Log</w:t>
          </w:r>
          <w:r>
            <w:rPr>
              <w:noProof/>
            </w:rPr>
            <w:tab/>
          </w:r>
          <w:r w:rsidR="00A53CAD">
            <w:rPr>
              <w:noProof/>
            </w:rPr>
            <w:fldChar w:fldCharType="begin"/>
          </w:r>
          <w:r>
            <w:rPr>
              <w:noProof/>
            </w:rPr>
            <w:instrText xml:space="preserve"> PAGEREF _Toc194068417 \h </w:instrText>
          </w:r>
          <w:r w:rsidR="0041670C">
            <w:rPr>
              <w:noProof/>
            </w:rPr>
          </w:r>
          <w:r w:rsidR="00A53CAD">
            <w:rPr>
              <w:noProof/>
            </w:rPr>
            <w:fldChar w:fldCharType="separate"/>
          </w:r>
          <w:r>
            <w:rPr>
              <w:noProof/>
            </w:rPr>
            <w:t>17</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7. Conclusion</w:t>
          </w:r>
          <w:r>
            <w:rPr>
              <w:noProof/>
            </w:rPr>
            <w:tab/>
          </w:r>
          <w:r w:rsidR="00A53CAD">
            <w:rPr>
              <w:noProof/>
            </w:rPr>
            <w:fldChar w:fldCharType="begin"/>
          </w:r>
          <w:r>
            <w:rPr>
              <w:noProof/>
            </w:rPr>
            <w:instrText xml:space="preserve"> PAGEREF _Toc194068418 \h </w:instrText>
          </w:r>
          <w:r w:rsidR="0041670C">
            <w:rPr>
              <w:noProof/>
            </w:rPr>
          </w:r>
          <w:r w:rsidR="00A53CAD">
            <w:rPr>
              <w:noProof/>
            </w:rPr>
            <w:fldChar w:fldCharType="separate"/>
          </w:r>
          <w:r>
            <w:rPr>
              <w:noProof/>
            </w:rPr>
            <w:t>17</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A</w:t>
          </w:r>
          <w:r>
            <w:rPr>
              <w:noProof/>
            </w:rPr>
            <w:tab/>
          </w:r>
          <w:r w:rsidR="00A53CAD">
            <w:rPr>
              <w:noProof/>
            </w:rPr>
            <w:fldChar w:fldCharType="begin"/>
          </w:r>
          <w:r>
            <w:rPr>
              <w:noProof/>
            </w:rPr>
            <w:instrText xml:space="preserve"> PAGEREF _Toc194068419 \h </w:instrText>
          </w:r>
          <w:r w:rsidR="0041670C">
            <w:rPr>
              <w:noProof/>
            </w:rPr>
          </w:r>
          <w:r w:rsidR="00A53CAD">
            <w:rPr>
              <w:noProof/>
            </w:rPr>
            <w:fldChar w:fldCharType="separate"/>
          </w:r>
          <w:r>
            <w:rPr>
              <w:noProof/>
            </w:rPr>
            <w:t>18</w:t>
          </w:r>
          <w:r w:rsidR="00A53CAD">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Risk Report</w:t>
          </w:r>
          <w:r>
            <w:rPr>
              <w:noProof/>
            </w:rPr>
            <w:tab/>
          </w:r>
          <w:r w:rsidR="00A53CAD">
            <w:rPr>
              <w:noProof/>
            </w:rPr>
            <w:fldChar w:fldCharType="begin"/>
          </w:r>
          <w:r>
            <w:rPr>
              <w:noProof/>
            </w:rPr>
            <w:instrText xml:space="preserve"> PAGEREF _Toc194068420 \h </w:instrText>
          </w:r>
          <w:r w:rsidR="0041670C">
            <w:rPr>
              <w:noProof/>
            </w:rPr>
          </w:r>
          <w:r w:rsidR="00A53CAD">
            <w:rPr>
              <w:noProof/>
            </w:rPr>
            <w:fldChar w:fldCharType="separate"/>
          </w:r>
          <w:r>
            <w:rPr>
              <w:noProof/>
            </w:rPr>
            <w:t>18</w:t>
          </w:r>
          <w:r w:rsidR="00A53CAD">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Risk Re-evaluation</w:t>
          </w:r>
          <w:r>
            <w:rPr>
              <w:noProof/>
            </w:rPr>
            <w:tab/>
          </w:r>
          <w:r w:rsidR="00A53CAD">
            <w:rPr>
              <w:noProof/>
            </w:rPr>
            <w:fldChar w:fldCharType="begin"/>
          </w:r>
          <w:r>
            <w:rPr>
              <w:noProof/>
            </w:rPr>
            <w:instrText xml:space="preserve"> PAGEREF _Toc194068421 \h </w:instrText>
          </w:r>
          <w:r w:rsidR="0041670C">
            <w:rPr>
              <w:noProof/>
            </w:rPr>
          </w:r>
          <w:r w:rsidR="00A53CAD">
            <w:rPr>
              <w:noProof/>
            </w:rPr>
            <w:fldChar w:fldCharType="separate"/>
          </w:r>
          <w:r>
            <w:rPr>
              <w:noProof/>
            </w:rPr>
            <w:t>20</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B</w:t>
          </w:r>
          <w:r>
            <w:rPr>
              <w:noProof/>
            </w:rPr>
            <w:tab/>
          </w:r>
          <w:r w:rsidR="00A53CAD">
            <w:rPr>
              <w:noProof/>
            </w:rPr>
            <w:fldChar w:fldCharType="begin"/>
          </w:r>
          <w:r>
            <w:rPr>
              <w:noProof/>
            </w:rPr>
            <w:instrText xml:space="preserve"> PAGEREF _Toc194068422 \h </w:instrText>
          </w:r>
          <w:r w:rsidR="0041670C">
            <w:rPr>
              <w:noProof/>
            </w:rPr>
          </w:r>
          <w:r w:rsidR="00A53CAD">
            <w:rPr>
              <w:noProof/>
            </w:rPr>
            <w:fldChar w:fldCharType="separate"/>
          </w:r>
          <w:r>
            <w:rPr>
              <w:noProof/>
            </w:rPr>
            <w:t>21</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C</w:t>
          </w:r>
          <w:r>
            <w:rPr>
              <w:noProof/>
            </w:rPr>
            <w:tab/>
          </w:r>
          <w:r w:rsidR="00A53CAD">
            <w:rPr>
              <w:noProof/>
            </w:rPr>
            <w:fldChar w:fldCharType="begin"/>
          </w:r>
          <w:r>
            <w:rPr>
              <w:noProof/>
            </w:rPr>
            <w:instrText xml:space="preserve"> PAGEREF _Toc194068423 \h </w:instrText>
          </w:r>
          <w:r w:rsidR="0041670C">
            <w:rPr>
              <w:noProof/>
            </w:rPr>
          </w:r>
          <w:r w:rsidR="00A53CAD">
            <w:rPr>
              <w:noProof/>
            </w:rPr>
            <w:fldChar w:fldCharType="separate"/>
          </w:r>
          <w:r>
            <w:rPr>
              <w:noProof/>
            </w:rPr>
            <w:t>25</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D</w:t>
          </w:r>
          <w:r>
            <w:rPr>
              <w:noProof/>
            </w:rPr>
            <w:tab/>
          </w:r>
          <w:r w:rsidR="00A53CAD">
            <w:rPr>
              <w:noProof/>
            </w:rPr>
            <w:fldChar w:fldCharType="begin"/>
          </w:r>
          <w:r>
            <w:rPr>
              <w:noProof/>
            </w:rPr>
            <w:instrText xml:space="preserve"> PAGEREF _Toc194068424 \h </w:instrText>
          </w:r>
          <w:r w:rsidR="0041670C">
            <w:rPr>
              <w:noProof/>
            </w:rPr>
          </w:r>
          <w:r w:rsidR="00A53CAD">
            <w:rPr>
              <w:noProof/>
            </w:rPr>
            <w:fldChar w:fldCharType="separate"/>
          </w:r>
          <w:r>
            <w:rPr>
              <w:noProof/>
            </w:rPr>
            <w:t>28</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E</w:t>
          </w:r>
          <w:r>
            <w:rPr>
              <w:noProof/>
            </w:rPr>
            <w:tab/>
          </w:r>
          <w:r w:rsidR="00A53CAD">
            <w:rPr>
              <w:noProof/>
            </w:rPr>
            <w:fldChar w:fldCharType="begin"/>
          </w:r>
          <w:r>
            <w:rPr>
              <w:noProof/>
            </w:rPr>
            <w:instrText xml:space="preserve"> PAGEREF _Toc194068425 \h </w:instrText>
          </w:r>
          <w:r w:rsidR="0041670C">
            <w:rPr>
              <w:noProof/>
            </w:rPr>
          </w:r>
          <w:r w:rsidR="00A53CAD">
            <w:rPr>
              <w:noProof/>
            </w:rPr>
            <w:fldChar w:fldCharType="separate"/>
          </w:r>
          <w:r>
            <w:rPr>
              <w:noProof/>
            </w:rPr>
            <w:t>31</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F</w:t>
          </w:r>
          <w:r>
            <w:rPr>
              <w:noProof/>
            </w:rPr>
            <w:tab/>
          </w:r>
          <w:r w:rsidR="00A53CAD">
            <w:rPr>
              <w:noProof/>
            </w:rPr>
            <w:fldChar w:fldCharType="begin"/>
          </w:r>
          <w:r>
            <w:rPr>
              <w:noProof/>
            </w:rPr>
            <w:instrText xml:space="preserve"> PAGEREF _Toc194068426 \h </w:instrText>
          </w:r>
          <w:r w:rsidR="0041670C">
            <w:rPr>
              <w:noProof/>
            </w:rPr>
          </w:r>
          <w:r w:rsidR="00A53CAD">
            <w:rPr>
              <w:noProof/>
            </w:rPr>
            <w:fldChar w:fldCharType="separate"/>
          </w:r>
          <w:r>
            <w:rPr>
              <w:noProof/>
            </w:rPr>
            <w:t>31</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G</w:t>
          </w:r>
          <w:r>
            <w:rPr>
              <w:noProof/>
            </w:rPr>
            <w:tab/>
          </w:r>
          <w:r w:rsidR="00A53CAD">
            <w:rPr>
              <w:noProof/>
            </w:rPr>
            <w:fldChar w:fldCharType="begin"/>
          </w:r>
          <w:r>
            <w:rPr>
              <w:noProof/>
            </w:rPr>
            <w:instrText xml:space="preserve"> PAGEREF _Toc194068427 \h </w:instrText>
          </w:r>
          <w:r w:rsidR="0041670C">
            <w:rPr>
              <w:noProof/>
            </w:rPr>
          </w:r>
          <w:r w:rsidR="00A53CAD">
            <w:rPr>
              <w:noProof/>
            </w:rPr>
            <w:fldChar w:fldCharType="separate"/>
          </w:r>
          <w:r>
            <w:rPr>
              <w:noProof/>
            </w:rPr>
            <w:t>31</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H</w:t>
          </w:r>
          <w:r>
            <w:rPr>
              <w:noProof/>
            </w:rPr>
            <w:tab/>
          </w:r>
          <w:r w:rsidR="00A53CAD">
            <w:rPr>
              <w:noProof/>
            </w:rPr>
            <w:fldChar w:fldCharType="begin"/>
          </w:r>
          <w:r>
            <w:rPr>
              <w:noProof/>
            </w:rPr>
            <w:instrText xml:space="preserve"> PAGEREF _Toc194068428 \h </w:instrText>
          </w:r>
          <w:r w:rsidR="0041670C">
            <w:rPr>
              <w:noProof/>
            </w:rPr>
          </w:r>
          <w:r w:rsidR="00A53CAD">
            <w:rPr>
              <w:noProof/>
            </w:rPr>
            <w:fldChar w:fldCharType="separate"/>
          </w:r>
          <w:r>
            <w:rPr>
              <w:noProof/>
            </w:rPr>
            <w:t>31</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I</w:t>
          </w:r>
          <w:r>
            <w:rPr>
              <w:noProof/>
            </w:rPr>
            <w:tab/>
          </w:r>
          <w:r w:rsidR="00A53CAD">
            <w:rPr>
              <w:noProof/>
            </w:rPr>
            <w:fldChar w:fldCharType="begin"/>
          </w:r>
          <w:r>
            <w:rPr>
              <w:noProof/>
            </w:rPr>
            <w:instrText xml:space="preserve"> PAGEREF _Toc194068429 \h </w:instrText>
          </w:r>
          <w:r w:rsidR="0041670C">
            <w:rPr>
              <w:noProof/>
            </w:rPr>
          </w:r>
          <w:r w:rsidR="00A53CAD">
            <w:rPr>
              <w:noProof/>
            </w:rPr>
            <w:fldChar w:fldCharType="separate"/>
          </w:r>
          <w:r>
            <w:rPr>
              <w:noProof/>
            </w:rPr>
            <w:t>31</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J</w:t>
          </w:r>
          <w:r>
            <w:rPr>
              <w:noProof/>
            </w:rPr>
            <w:tab/>
          </w:r>
          <w:r w:rsidR="00A53CAD">
            <w:rPr>
              <w:noProof/>
            </w:rPr>
            <w:fldChar w:fldCharType="begin"/>
          </w:r>
          <w:r>
            <w:rPr>
              <w:noProof/>
            </w:rPr>
            <w:instrText xml:space="preserve"> PAGEREF _Toc194068430 \h </w:instrText>
          </w:r>
          <w:r w:rsidR="0041670C">
            <w:rPr>
              <w:noProof/>
            </w:rPr>
          </w:r>
          <w:r w:rsidR="00A53CAD">
            <w:rPr>
              <w:noProof/>
            </w:rPr>
            <w:fldChar w:fldCharType="separate"/>
          </w:r>
          <w:r>
            <w:rPr>
              <w:noProof/>
            </w:rPr>
            <w:t>31</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K</w:t>
          </w:r>
          <w:r>
            <w:rPr>
              <w:noProof/>
            </w:rPr>
            <w:tab/>
          </w:r>
          <w:r w:rsidR="00A53CAD">
            <w:rPr>
              <w:noProof/>
            </w:rPr>
            <w:fldChar w:fldCharType="begin"/>
          </w:r>
          <w:r>
            <w:rPr>
              <w:noProof/>
            </w:rPr>
            <w:instrText xml:space="preserve"> PAGEREF _Toc194068431 \h </w:instrText>
          </w:r>
          <w:r w:rsidR="0041670C">
            <w:rPr>
              <w:noProof/>
            </w:rPr>
          </w:r>
          <w:r w:rsidR="00A53CAD">
            <w:rPr>
              <w:noProof/>
            </w:rPr>
            <w:fldChar w:fldCharType="separate"/>
          </w:r>
          <w:r>
            <w:rPr>
              <w:noProof/>
            </w:rPr>
            <w:t>31</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L</w:t>
          </w:r>
          <w:r>
            <w:rPr>
              <w:noProof/>
            </w:rPr>
            <w:tab/>
          </w:r>
          <w:r w:rsidR="00A53CAD">
            <w:rPr>
              <w:noProof/>
            </w:rPr>
            <w:fldChar w:fldCharType="begin"/>
          </w:r>
          <w:r>
            <w:rPr>
              <w:noProof/>
            </w:rPr>
            <w:instrText xml:space="preserve"> PAGEREF _Toc194068432 \h </w:instrText>
          </w:r>
          <w:r w:rsidR="0041670C">
            <w:rPr>
              <w:noProof/>
            </w:rPr>
          </w:r>
          <w:r w:rsidR="00A53CAD">
            <w:rPr>
              <w:noProof/>
            </w:rPr>
            <w:fldChar w:fldCharType="separate"/>
          </w:r>
          <w:r>
            <w:rPr>
              <w:noProof/>
            </w:rPr>
            <w:t>31</w:t>
          </w:r>
          <w:r w:rsidR="00A53CAD">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M</w:t>
          </w:r>
          <w:r>
            <w:rPr>
              <w:noProof/>
            </w:rPr>
            <w:tab/>
          </w:r>
          <w:r w:rsidR="00A53CAD">
            <w:rPr>
              <w:noProof/>
            </w:rPr>
            <w:fldChar w:fldCharType="begin"/>
          </w:r>
          <w:r>
            <w:rPr>
              <w:noProof/>
            </w:rPr>
            <w:instrText xml:space="preserve"> PAGEREF _Toc194068433 \h </w:instrText>
          </w:r>
          <w:r w:rsidR="0041670C">
            <w:rPr>
              <w:noProof/>
            </w:rPr>
          </w:r>
          <w:r w:rsidR="00A53CAD">
            <w:rPr>
              <w:noProof/>
            </w:rPr>
            <w:fldChar w:fldCharType="separate"/>
          </w:r>
          <w:r>
            <w:rPr>
              <w:noProof/>
            </w:rPr>
            <w:t>32</w:t>
          </w:r>
          <w:r w:rsidR="00A53CAD">
            <w:rPr>
              <w:noProof/>
            </w:rPr>
            <w:fldChar w:fldCharType="end"/>
          </w:r>
        </w:p>
        <w:p w:rsidR="00620753" w:rsidRDefault="00A53CAD">
          <w:r>
            <w:fldChar w:fldCharType="end"/>
          </w:r>
        </w:p>
      </w:sdtContent>
    </w:sdt>
    <w:p w:rsidR="003D35DB" w:rsidRDefault="00620753" w:rsidP="00620753">
      <w:pPr>
        <w:pStyle w:val="Heading1"/>
      </w:pPr>
      <w:r>
        <w:br w:type="page"/>
      </w:r>
      <w:bookmarkStart w:id="0" w:name="_Toc194068395"/>
      <w:r w:rsidR="00FB6620">
        <w:t>1. Introduction</w:t>
      </w:r>
      <w:bookmarkEnd w:id="0"/>
    </w:p>
    <w:p w:rsidR="000B766E" w:rsidRDefault="00FB6620" w:rsidP="008A219E">
      <w:pPr>
        <w:pStyle w:val="Heading2"/>
      </w:pPr>
      <w:bookmarkStart w:id="1" w:name="_Toc194068396"/>
      <w:r>
        <w:t>1.1 System Description</w:t>
      </w:r>
      <w:bookmarkEnd w:id="1"/>
    </w:p>
    <w:p w:rsidR="008A219E" w:rsidRPr="000B766E" w:rsidRDefault="000B766E" w:rsidP="000B766E">
      <w:pPr>
        <w:rPr>
          <w:sz w:val="24"/>
        </w:rPr>
      </w:pPr>
      <w:r w:rsidRPr="000B766E">
        <w:rPr>
          <w:sz w:val="24"/>
        </w:rPr>
        <w:t>The project chosen for the class is a Soccer Team Management System, developed by TeamLeader in CMPT 370 in 2011.  The software is a web-based system which relies on a database to store and access all types of information.  A variety of programming languages are utilized in the project including Java, JavaScript, MySQL, CSS, and HTML.  The project was developed in NetBeans IDE and will be done so for this class as well.</w:t>
      </w:r>
    </w:p>
    <w:p w:rsidR="00DC540A" w:rsidRDefault="00FB6620" w:rsidP="00ED748C">
      <w:pPr>
        <w:pStyle w:val="Heading2"/>
      </w:pPr>
      <w:bookmarkStart w:id="2" w:name="_Toc194068397"/>
      <w:r>
        <w:t>1.2 Current System Status</w:t>
      </w:r>
      <w:bookmarkEnd w:id="2"/>
    </w:p>
    <w:p w:rsidR="00ED748C" w:rsidRPr="00DC540A" w:rsidRDefault="000E14E1" w:rsidP="00DC540A">
      <w:pPr>
        <w:rPr>
          <w:sz w:val="24"/>
        </w:rPr>
      </w:pPr>
      <w:r>
        <w:rPr>
          <w:sz w:val="24"/>
        </w:rPr>
        <w:t xml:space="preserve">The system has changed </w:t>
      </w:r>
      <w:r w:rsidR="00C457DE">
        <w:rPr>
          <w:sz w:val="24"/>
        </w:rPr>
        <w:t>marginally since the beginning of the project</w:t>
      </w:r>
      <w:r w:rsidR="003D1BDC">
        <w:rPr>
          <w:sz w:val="24"/>
        </w:rPr>
        <w:t>.</w:t>
      </w:r>
    </w:p>
    <w:p w:rsidR="000E06DB" w:rsidRDefault="00ED748C" w:rsidP="00ED748C">
      <w:pPr>
        <w:pStyle w:val="Heading1"/>
      </w:pPr>
      <w:bookmarkStart w:id="3" w:name="_Toc194068398"/>
      <w:r>
        <w:t xml:space="preserve">2. </w:t>
      </w:r>
      <w:r w:rsidR="000E06DB">
        <w:t>Design Artifacts</w:t>
      </w:r>
      <w:bookmarkEnd w:id="3"/>
    </w:p>
    <w:p w:rsidR="00C457DE" w:rsidRDefault="000E06DB" w:rsidP="000E06DB">
      <w:pPr>
        <w:rPr>
          <w:sz w:val="24"/>
        </w:rPr>
      </w:pPr>
      <w:r w:rsidRPr="00D2071A">
        <w:rPr>
          <w:sz w:val="24"/>
        </w:rPr>
        <w:t xml:space="preserve">This section describes </w:t>
      </w:r>
      <w:r w:rsidR="00C457DE">
        <w:rPr>
          <w:sz w:val="24"/>
        </w:rPr>
        <w:t>the changes made to the project, the best practises that have been implemented, and the tools that we have used or studied to help implement the best practises or help manage the project</w:t>
      </w:r>
      <w:r w:rsidRPr="00D2071A">
        <w:rPr>
          <w:sz w:val="24"/>
        </w:rPr>
        <w:t>.</w:t>
      </w:r>
    </w:p>
    <w:p w:rsidR="00C457DE" w:rsidRDefault="00C457DE" w:rsidP="00C457DE">
      <w:pPr>
        <w:pStyle w:val="Heading2"/>
      </w:pPr>
      <w:bookmarkStart w:id="4" w:name="_Toc191211486"/>
      <w:r>
        <w:t>2.1 Code Improvements</w:t>
      </w:r>
      <w:bookmarkEnd w:id="4"/>
    </w:p>
    <w:p w:rsidR="00C457DE" w:rsidRPr="00E879FD" w:rsidRDefault="00C457DE" w:rsidP="00C457DE">
      <w:pPr>
        <w:rPr>
          <w:sz w:val="24"/>
        </w:rPr>
      </w:pPr>
      <w:r>
        <w:rPr>
          <w:sz w:val="24"/>
        </w:rPr>
        <w:t xml:space="preserve">An improved user interface is being introduced in Milestone 2. A new navigation bar will allow users to quickly navigate through the application’s pages. A user will quickly be able to change from adding a team to adding a player. Quick navigation allows users to perform more actions faster, with fewer clicks. The navigation bar will allow for the application to follow the </w:t>
      </w:r>
      <w:r>
        <w:rPr>
          <w:i/>
          <w:sz w:val="24"/>
        </w:rPr>
        <w:t>three-click rule</w:t>
      </w:r>
      <w:r>
        <w:rPr>
          <w:sz w:val="24"/>
        </w:rPr>
        <w:t xml:space="preserve"> that suggests any user of a website/web-application should be able to find the information or perform the action that they are attempting to perform in three clicks or less.</w:t>
      </w:r>
    </w:p>
    <w:p w:rsidR="00C457DE" w:rsidRDefault="00C457DE" w:rsidP="00C457DE">
      <w:pPr>
        <w:rPr>
          <w:sz w:val="24"/>
        </w:rPr>
      </w:pPr>
      <w:r>
        <w:rPr>
          <w:sz w:val="24"/>
        </w:rPr>
        <w:t>The project’s source code has been transformed into a unified style using TXL. Using TXL all source code, no matter the author and their own styling preferences, can easily be transformed to a single style. The single style will allow for easy readability and prevent the introduction of new bugs due to poor readability when modifying code in addition to aiding the ability to review code and spot bugs that have already been placed in the source code. Team Effort will continue to modify the TXL grammar throughout the project to conform to the group’s agreed upon coding style.</w:t>
      </w:r>
    </w:p>
    <w:p w:rsidR="00C457DE" w:rsidRPr="00E879FD" w:rsidRDefault="00C457DE" w:rsidP="00C457DE">
      <w:pPr>
        <w:rPr>
          <w:sz w:val="24"/>
        </w:rPr>
      </w:pPr>
      <w:r>
        <w:rPr>
          <w:sz w:val="24"/>
        </w:rPr>
        <w:t>Simple refactoring was used to reorganize source files for images, javascript, and cascading style sheets. The reorganization provided better directory structure and improved readability. Which with a lot of contributors to one single product can go a long way in reducing future bugs.</w:t>
      </w:r>
    </w:p>
    <w:p w:rsidR="00C36696" w:rsidRPr="00D2071A" w:rsidRDefault="00C36696" w:rsidP="000E06DB">
      <w:pPr>
        <w:rPr>
          <w:sz w:val="24"/>
        </w:rPr>
      </w:pPr>
    </w:p>
    <w:p w:rsidR="00C457DE" w:rsidRDefault="00C457DE" w:rsidP="00C457DE">
      <w:pPr>
        <w:pStyle w:val="Heading2"/>
      </w:pPr>
      <w:bookmarkStart w:id="5" w:name="_Toc191211487"/>
      <w:bookmarkStart w:id="6" w:name="_Toc194068399"/>
      <w:r>
        <w:t>2.2 Team Management</w:t>
      </w:r>
      <w:bookmarkEnd w:id="5"/>
    </w:p>
    <w:p w:rsidR="00C457DE" w:rsidRPr="00D34A29" w:rsidRDefault="00C457DE" w:rsidP="00C457DE">
      <w:pPr>
        <w:rPr>
          <w:sz w:val="24"/>
        </w:rPr>
      </w:pPr>
      <w:r>
        <w:rPr>
          <w:sz w:val="24"/>
        </w:rPr>
        <w:t xml:space="preserve">Team management has changed both in terms of leadership and in terms of philosophy. Group members will take turns being the group leader, however, the role of the group leader has changed. The group leader will perform the tasks that are required prior to submitting the milestone such as finalizing the milestone document, running TXL on the source code, performing a MySQL dump on the database, and the actual submission of the milestone. The change to the requirements of the group leader role has occurred  because of a change in philosophy. Team Effort believes consensus among all group members is extremely important and thus, instead of being lead by a dictatorship, the group will lead by building consensus. The details of the consensus building will be discussed further later in this document. </w:t>
      </w:r>
    </w:p>
    <w:p w:rsidR="00C457DE" w:rsidRDefault="00C457DE" w:rsidP="00C457DE">
      <w:pPr>
        <w:pStyle w:val="Heading2"/>
      </w:pPr>
      <w:bookmarkStart w:id="7" w:name="_Toc191211488"/>
      <w:r>
        <w:t>2.3 Versioning System</w:t>
      </w:r>
      <w:bookmarkEnd w:id="7"/>
    </w:p>
    <w:p w:rsidR="00C457DE" w:rsidRDefault="00C457DE" w:rsidP="00C457DE">
      <w:pPr>
        <w:rPr>
          <w:sz w:val="24"/>
        </w:rPr>
      </w:pPr>
      <w:r>
        <w:rPr>
          <w:sz w:val="24"/>
        </w:rPr>
        <w:t>Team Effort originally planned on using SVN as its project’s versioning control system. However, over several weeks, it became apparent that SVN would not be usable by the group. The SVN repository set up by Computer Science IT was not accessible by group members through off campus computers as a result of SSL Certificate errors. After filling bug reports with Computer Science and several attempts to resolve the problem, Team Effort decided that the time spent trouble shooting could be better spent else where in the project, so we migrated from SVN version control, to GitHub. GitHub presented its own issues as no member of the group has used it before and documentation is not as extensive as SVN, however so far, there have been no issues.</w:t>
      </w:r>
    </w:p>
    <w:p w:rsidR="00C457DE" w:rsidRDefault="003A1221" w:rsidP="00C457DE">
      <w:pPr>
        <w:pStyle w:val="Heading2"/>
      </w:pPr>
      <w:r>
        <w:t>2.4</w:t>
      </w:r>
      <w:r w:rsidR="00C36696">
        <w:t xml:space="preserve"> Implementation of Best Practices</w:t>
      </w:r>
      <w:bookmarkEnd w:id="6"/>
    </w:p>
    <w:p w:rsidR="00C457DE" w:rsidRPr="00C457DE" w:rsidRDefault="00C457DE" w:rsidP="00C457DE">
      <w:pPr>
        <w:pStyle w:val="Heading3"/>
        <w:rPr>
          <w:rFonts w:ascii="Calibri" w:hAnsi="Calibri"/>
          <w:sz w:val="24"/>
        </w:rPr>
      </w:pPr>
      <w:r>
        <w:rPr>
          <w:rFonts w:ascii="Calibri" w:hAnsi="Calibri"/>
          <w:sz w:val="24"/>
        </w:rPr>
        <w:t>Bug Reporting</w:t>
      </w:r>
    </w:p>
    <w:p w:rsidR="00C457DE" w:rsidRPr="006F362D" w:rsidRDefault="00C457DE" w:rsidP="00C457DE">
      <w:pPr>
        <w:rPr>
          <w:sz w:val="24"/>
        </w:rPr>
      </w:pPr>
      <w:r>
        <w:rPr>
          <w:sz w:val="24"/>
        </w:rPr>
        <w:t>The team’s current bug tracking system was simply recording the bug. A new system has been developed that provides a checklist of important information that must be filled out for each and every bug. Most bug reporting systems are deployed on a Web Server to provide easy access to users, however Team Effort’s bugs will be reported through their Wiki page for simplicity and to avoid overhead.</w:t>
      </w:r>
    </w:p>
    <w:p w:rsidR="00C457DE" w:rsidRDefault="00C457DE" w:rsidP="00A53CAD">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Title</w:t>
      </w:r>
      <w:r w:rsidRPr="006F362D">
        <w:rPr>
          <w:rFonts w:ascii="Calibri" w:hAnsi="Calibri" w:cs="Times New Roman"/>
          <w:sz w:val="24"/>
          <w:szCs w:val="20"/>
          <w:lang w:val="en-US"/>
        </w:rPr>
        <w:t>:</w:t>
      </w:r>
      <w:r>
        <w:rPr>
          <w:rFonts w:ascii="Calibri" w:hAnsi="Calibri" w:cs="Times New Roman"/>
          <w:sz w:val="24"/>
          <w:szCs w:val="20"/>
          <w:lang w:val="en-US"/>
        </w:rPr>
        <w:tab/>
      </w:r>
      <w:r w:rsidRPr="006F362D">
        <w:rPr>
          <w:rFonts w:ascii="Calibri" w:hAnsi="Calibri" w:cs="Times New Roman"/>
          <w:i/>
          <w:sz w:val="24"/>
          <w:szCs w:val="20"/>
          <w:lang w:val="en-US"/>
        </w:rPr>
        <w:t>Example Bug</w:t>
      </w:r>
    </w:p>
    <w:p w:rsidR="00C457DE" w:rsidRPr="006F362D" w:rsidRDefault="00C457DE" w:rsidP="00A53CAD">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Priority</w:t>
      </w:r>
      <w:r w:rsidRPr="006F362D">
        <w:rPr>
          <w:rFonts w:ascii="Calibri" w:hAnsi="Calibri" w:cs="Times New Roman"/>
          <w:sz w:val="24"/>
          <w:szCs w:val="20"/>
          <w:lang w:val="en-US"/>
        </w:rPr>
        <w:t>:</w:t>
      </w:r>
      <w:r>
        <w:rPr>
          <w:rFonts w:ascii="Calibri" w:hAnsi="Calibri" w:cs="Times New Roman"/>
          <w:sz w:val="24"/>
          <w:szCs w:val="20"/>
          <w:lang w:val="en-US"/>
        </w:rPr>
        <w:tab/>
      </w:r>
      <w:r w:rsidRPr="006F362D">
        <w:rPr>
          <w:rFonts w:ascii="Calibri" w:hAnsi="Calibri"/>
          <w:i/>
          <w:sz w:val="24"/>
          <w:szCs w:val="20"/>
          <w:lang w:val="en-US"/>
        </w:rPr>
        <w:t>Must fix</w:t>
      </w:r>
      <w:r>
        <w:rPr>
          <w:rFonts w:ascii="Calibri" w:hAnsi="Calibri"/>
          <w:i/>
          <w:sz w:val="24"/>
          <w:szCs w:val="20"/>
          <w:lang w:val="en-US"/>
        </w:rPr>
        <w:t xml:space="preserve"> |</w:t>
      </w:r>
      <w:r>
        <w:rPr>
          <w:rFonts w:ascii="Calibri" w:hAnsi="Calibri" w:cs="Times New Roman"/>
          <w:sz w:val="24"/>
          <w:szCs w:val="20"/>
          <w:lang w:val="en-US"/>
        </w:rPr>
        <w:t xml:space="preserve"> </w:t>
      </w:r>
      <w:r w:rsidRPr="006F362D">
        <w:rPr>
          <w:rFonts w:ascii="Calibri" w:hAnsi="Calibri"/>
          <w:i/>
          <w:sz w:val="24"/>
          <w:szCs w:val="20"/>
          <w:lang w:val="en-US"/>
        </w:rPr>
        <w:t>Will fix opportunistically</w:t>
      </w:r>
      <w:r>
        <w:rPr>
          <w:rFonts w:ascii="Calibri" w:hAnsi="Calibri"/>
          <w:i/>
          <w:sz w:val="24"/>
          <w:szCs w:val="20"/>
          <w:lang w:val="en-US"/>
        </w:rPr>
        <w:t xml:space="preserve"> |</w:t>
      </w:r>
      <w:r>
        <w:rPr>
          <w:rFonts w:ascii="Calibri" w:hAnsi="Calibri" w:cs="Times New Roman"/>
          <w:sz w:val="24"/>
          <w:szCs w:val="20"/>
          <w:lang w:val="en-US"/>
        </w:rPr>
        <w:t xml:space="preserve"> </w:t>
      </w:r>
      <w:r w:rsidRPr="006F362D">
        <w:rPr>
          <w:rFonts w:ascii="Calibri" w:hAnsi="Calibri"/>
          <w:i/>
          <w:sz w:val="24"/>
          <w:szCs w:val="20"/>
          <w:lang w:val="en-US"/>
        </w:rPr>
        <w:t>Desirable, but improbable</w:t>
      </w:r>
      <w:r>
        <w:rPr>
          <w:rFonts w:ascii="Calibri" w:hAnsi="Calibri"/>
          <w:sz w:val="24"/>
          <w:szCs w:val="20"/>
          <w:lang w:val="en-US"/>
        </w:rPr>
        <w:t xml:space="preserve"> | </w:t>
      </w:r>
      <w:r w:rsidRPr="006F362D">
        <w:rPr>
          <w:rFonts w:ascii="Calibri" w:hAnsi="Calibri"/>
          <w:i/>
          <w:sz w:val="24"/>
          <w:szCs w:val="20"/>
          <w:lang w:val="en-US"/>
        </w:rPr>
        <w:t>Extremely improbable</w:t>
      </w:r>
    </w:p>
    <w:p w:rsidR="00C457DE" w:rsidRPr="006F362D" w:rsidRDefault="00C457DE" w:rsidP="00A53CAD">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Severity</w:t>
      </w:r>
      <w:r w:rsidRPr="006F362D">
        <w:rPr>
          <w:rFonts w:ascii="Calibri" w:hAnsi="Calibri" w:cs="Times New Roman"/>
          <w:sz w:val="24"/>
          <w:szCs w:val="20"/>
          <w:lang w:val="en-US"/>
        </w:rPr>
        <w:t>:</w:t>
      </w:r>
      <w:r>
        <w:rPr>
          <w:rFonts w:ascii="Calibri" w:hAnsi="Calibri" w:cs="Times New Roman"/>
          <w:sz w:val="24"/>
          <w:szCs w:val="20"/>
          <w:lang w:val="en-US"/>
        </w:rPr>
        <w:t xml:space="preserve"> </w:t>
      </w:r>
      <w:r>
        <w:rPr>
          <w:rFonts w:ascii="Calibri" w:hAnsi="Calibri" w:cs="Times New Roman"/>
          <w:sz w:val="24"/>
          <w:szCs w:val="20"/>
          <w:lang w:val="en-US"/>
        </w:rPr>
        <w:tab/>
      </w:r>
      <w:r w:rsidRPr="006F362D">
        <w:rPr>
          <w:rFonts w:ascii="Calibri" w:hAnsi="Calibri"/>
          <w:i/>
          <w:sz w:val="24"/>
          <w:szCs w:val="20"/>
          <w:lang w:val="en-US"/>
        </w:rPr>
        <w:t>Data loss or security issue</w:t>
      </w:r>
      <w:r>
        <w:rPr>
          <w:rFonts w:ascii="Calibri" w:hAnsi="Calibri"/>
          <w:i/>
          <w:sz w:val="24"/>
          <w:szCs w:val="20"/>
          <w:lang w:val="en-US"/>
        </w:rPr>
        <w:t xml:space="preserve"> | </w:t>
      </w:r>
      <w:r w:rsidRPr="006F362D">
        <w:rPr>
          <w:rFonts w:ascii="Calibri" w:hAnsi="Calibri"/>
          <w:i/>
          <w:sz w:val="24"/>
          <w:szCs w:val="20"/>
          <w:lang w:val="en-US"/>
        </w:rPr>
        <w:t>Major functionality doesn't work as specified</w:t>
      </w:r>
      <w:r>
        <w:rPr>
          <w:rFonts w:ascii="Calibri" w:hAnsi="Calibri"/>
          <w:i/>
          <w:sz w:val="24"/>
          <w:szCs w:val="20"/>
          <w:lang w:val="en-US"/>
        </w:rPr>
        <w:t xml:space="preserve"> |</w:t>
      </w:r>
      <w:r>
        <w:rPr>
          <w:rFonts w:ascii="Calibri" w:hAnsi="Calibri"/>
          <w:sz w:val="24"/>
          <w:szCs w:val="20"/>
          <w:lang w:val="en-US"/>
        </w:rPr>
        <w:t xml:space="preserve"> </w:t>
      </w:r>
      <w:r w:rsidRPr="006F362D">
        <w:rPr>
          <w:rFonts w:ascii="Calibri" w:hAnsi="Calibri"/>
          <w:i/>
          <w:sz w:val="24"/>
          <w:szCs w:val="20"/>
          <w:lang w:val="en-US"/>
        </w:rPr>
        <w:t>Minor functionality doesn't work as specified</w:t>
      </w:r>
    </w:p>
    <w:p w:rsidR="00C457DE" w:rsidRDefault="00C457DE" w:rsidP="00A53CAD">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Reproduction formula</w:t>
      </w:r>
      <w:r w:rsidRPr="006F362D">
        <w:rPr>
          <w:rFonts w:ascii="Calibri" w:hAnsi="Calibri" w:cs="Times New Roman"/>
          <w:sz w:val="24"/>
          <w:szCs w:val="20"/>
          <w:lang w:val="en-US"/>
        </w:rPr>
        <w:t>:</w:t>
      </w:r>
    </w:p>
    <w:p w:rsidR="00C457DE" w:rsidRDefault="00C457DE" w:rsidP="00A53CAD">
      <w:pPr>
        <w:tabs>
          <w:tab w:val="left" w:pos="1134"/>
        </w:tabs>
        <w:spacing w:beforeLines="1" w:afterLines="1" w:line="240" w:lineRule="auto"/>
        <w:ind w:left="1134" w:hanging="1134"/>
        <w:rPr>
          <w:rFonts w:ascii="Calibri" w:hAnsi="Calibri" w:cs="Times New Roman"/>
          <w:sz w:val="24"/>
          <w:szCs w:val="20"/>
          <w:lang w:val="en-US"/>
        </w:rPr>
      </w:pPr>
      <w:r>
        <w:rPr>
          <w:rFonts w:ascii="Calibri" w:hAnsi="Calibri" w:cs="Times New Roman"/>
          <w:b/>
          <w:sz w:val="24"/>
          <w:szCs w:val="20"/>
          <w:lang w:val="en-US"/>
        </w:rPr>
        <w:tab/>
      </w:r>
      <w:r>
        <w:rPr>
          <w:rFonts w:ascii="Calibri" w:hAnsi="Calibri" w:cs="Times New Roman"/>
          <w:i/>
          <w:sz w:val="24"/>
          <w:szCs w:val="20"/>
          <w:lang w:val="en-US"/>
        </w:rPr>
        <w:t>To reproduce this example bug…</w:t>
      </w:r>
    </w:p>
    <w:p w:rsidR="00C457DE" w:rsidRDefault="00C457DE" w:rsidP="00A53CAD">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Assigned to person</w:t>
      </w:r>
      <w:r w:rsidRPr="006F362D">
        <w:rPr>
          <w:rFonts w:ascii="Calibri" w:hAnsi="Calibri" w:cs="Times New Roman"/>
          <w:sz w:val="24"/>
          <w:szCs w:val="20"/>
          <w:lang w:val="en-US"/>
        </w:rPr>
        <w:t>:</w:t>
      </w:r>
      <w:r>
        <w:rPr>
          <w:rFonts w:ascii="Calibri" w:hAnsi="Calibri" w:cs="Times New Roman"/>
          <w:sz w:val="24"/>
          <w:szCs w:val="20"/>
          <w:lang w:val="en-US"/>
        </w:rPr>
        <w:t xml:space="preserve"> </w:t>
      </w:r>
      <w:r>
        <w:rPr>
          <w:rFonts w:ascii="Calibri" w:hAnsi="Calibri" w:cs="Times New Roman"/>
          <w:i/>
          <w:sz w:val="24"/>
          <w:szCs w:val="20"/>
          <w:lang w:val="en-US"/>
        </w:rPr>
        <w:t>Someone</w:t>
      </w:r>
    </w:p>
    <w:p w:rsidR="00C457DE" w:rsidRDefault="00C457DE" w:rsidP="00A53CAD">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Area of the project</w:t>
      </w:r>
      <w:r w:rsidRPr="006F362D">
        <w:rPr>
          <w:rFonts w:ascii="Calibri" w:hAnsi="Calibri" w:cs="Times New Roman"/>
          <w:sz w:val="24"/>
          <w:szCs w:val="20"/>
          <w:lang w:val="en-US"/>
        </w:rPr>
        <w:t xml:space="preserve">: </w:t>
      </w:r>
      <w:r w:rsidRPr="006F362D">
        <w:rPr>
          <w:rFonts w:ascii="Calibri" w:hAnsi="Calibri" w:cs="Times New Roman"/>
          <w:i/>
          <w:sz w:val="24"/>
          <w:szCs w:val="20"/>
          <w:lang w:val="en-US"/>
        </w:rPr>
        <w:t xml:space="preserve">What page? What Servlet? </w:t>
      </w:r>
      <w:proofErr w:type="gramStart"/>
      <w:r w:rsidRPr="006F362D">
        <w:rPr>
          <w:rFonts w:ascii="Calibri" w:hAnsi="Calibri" w:cs="Times New Roman"/>
          <w:i/>
          <w:sz w:val="24"/>
          <w:szCs w:val="20"/>
          <w:lang w:val="en-US"/>
        </w:rPr>
        <w:t>Etc</w:t>
      </w:r>
      <w:r w:rsidRPr="006F362D">
        <w:rPr>
          <w:rFonts w:ascii="Calibri" w:hAnsi="Calibri" w:cs="Times New Roman"/>
          <w:sz w:val="24"/>
          <w:szCs w:val="20"/>
          <w:lang w:val="en-US"/>
        </w:rPr>
        <w:t>.</w:t>
      </w:r>
      <w:r>
        <w:rPr>
          <w:rFonts w:ascii="Calibri" w:hAnsi="Calibri" w:cs="Times New Roman"/>
          <w:sz w:val="24"/>
          <w:szCs w:val="20"/>
          <w:lang w:val="en-US"/>
        </w:rPr>
        <w:t>.</w:t>
      </w:r>
      <w:proofErr w:type="gramEnd"/>
    </w:p>
    <w:p w:rsidR="00C457DE" w:rsidRPr="006F362D" w:rsidRDefault="00C457DE" w:rsidP="00A53CAD">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Opened by person</w:t>
      </w:r>
      <w:r w:rsidRPr="006F362D">
        <w:rPr>
          <w:rFonts w:ascii="Calibri" w:hAnsi="Calibri" w:cs="Times New Roman"/>
          <w:sz w:val="24"/>
          <w:szCs w:val="20"/>
          <w:lang w:val="en-US"/>
        </w:rPr>
        <w:t xml:space="preserve">: </w:t>
      </w:r>
      <w:r w:rsidRPr="006F362D">
        <w:rPr>
          <w:rFonts w:ascii="Calibri" w:hAnsi="Calibri" w:cs="Times New Roman"/>
          <w:i/>
          <w:sz w:val="24"/>
          <w:szCs w:val="20"/>
          <w:lang w:val="en-US"/>
        </w:rPr>
        <w:t xml:space="preserve">Who found </w:t>
      </w:r>
      <w:proofErr w:type="gramStart"/>
      <w:r w:rsidRPr="006F362D">
        <w:rPr>
          <w:rFonts w:ascii="Calibri" w:hAnsi="Calibri" w:cs="Times New Roman"/>
          <w:i/>
          <w:sz w:val="24"/>
          <w:szCs w:val="20"/>
          <w:lang w:val="en-US"/>
        </w:rPr>
        <w:t>this</w:t>
      </w:r>
      <w:proofErr w:type="gramEnd"/>
    </w:p>
    <w:p w:rsidR="00C457DE" w:rsidRPr="006F362D" w:rsidRDefault="00C457DE" w:rsidP="00A53CAD">
      <w:pPr>
        <w:tabs>
          <w:tab w:val="left" w:pos="1134"/>
        </w:tabs>
        <w:spacing w:beforeLines="1" w:afterLines="1" w:line="240" w:lineRule="auto"/>
        <w:ind w:left="1134" w:hanging="1134"/>
        <w:rPr>
          <w:rFonts w:ascii="Calibri" w:hAnsi="Calibri"/>
          <w:i/>
          <w:sz w:val="24"/>
          <w:szCs w:val="20"/>
          <w:lang w:val="en-US"/>
        </w:rPr>
      </w:pPr>
      <w:r w:rsidRPr="006F362D">
        <w:rPr>
          <w:rFonts w:ascii="Calibri" w:hAnsi="Calibri" w:cs="Times New Roman"/>
          <w:b/>
          <w:sz w:val="24"/>
          <w:szCs w:val="20"/>
          <w:lang w:val="en-US"/>
        </w:rPr>
        <w:t>Status</w:t>
      </w:r>
      <w:r w:rsidRPr="006F362D">
        <w:rPr>
          <w:rFonts w:ascii="Calibri" w:hAnsi="Calibri" w:cs="Times New Roman"/>
          <w:sz w:val="24"/>
          <w:szCs w:val="20"/>
          <w:lang w:val="en-US"/>
        </w:rPr>
        <w:t>:</w:t>
      </w:r>
      <w:r>
        <w:rPr>
          <w:rFonts w:ascii="Calibri" w:hAnsi="Calibri" w:cs="Times New Roman"/>
          <w:sz w:val="24"/>
          <w:szCs w:val="20"/>
          <w:lang w:val="en-US"/>
        </w:rPr>
        <w:tab/>
      </w:r>
      <w:r w:rsidRPr="006F362D">
        <w:rPr>
          <w:rFonts w:ascii="Calibri" w:hAnsi="Calibri"/>
          <w:i/>
          <w:sz w:val="24"/>
          <w:szCs w:val="20"/>
          <w:lang w:val="en-US"/>
        </w:rPr>
        <w:t>Active</w:t>
      </w:r>
      <w:r>
        <w:rPr>
          <w:rFonts w:ascii="Calibri" w:hAnsi="Calibri"/>
          <w:i/>
          <w:sz w:val="24"/>
          <w:szCs w:val="20"/>
          <w:lang w:val="en-US"/>
        </w:rPr>
        <w:t xml:space="preserve"> |</w:t>
      </w:r>
      <w:r>
        <w:rPr>
          <w:rFonts w:ascii="Calibri" w:hAnsi="Calibri"/>
          <w:sz w:val="24"/>
          <w:szCs w:val="20"/>
          <w:lang w:val="en-US"/>
        </w:rPr>
        <w:t xml:space="preserve"> </w:t>
      </w:r>
      <w:r w:rsidRPr="006F362D">
        <w:rPr>
          <w:rFonts w:ascii="Calibri" w:hAnsi="Calibri"/>
          <w:i/>
          <w:sz w:val="24"/>
          <w:szCs w:val="20"/>
          <w:lang w:val="en-US"/>
        </w:rPr>
        <w:t>Fixed</w:t>
      </w:r>
      <w:r>
        <w:rPr>
          <w:rFonts w:ascii="Calibri" w:hAnsi="Calibri"/>
          <w:sz w:val="24"/>
          <w:szCs w:val="20"/>
          <w:lang w:val="en-US"/>
        </w:rPr>
        <w:t xml:space="preserve"> </w:t>
      </w:r>
      <w:r w:rsidRPr="006F362D">
        <w:rPr>
          <w:rFonts w:ascii="Calibri" w:hAnsi="Calibri"/>
          <w:i/>
          <w:sz w:val="24"/>
          <w:szCs w:val="20"/>
          <w:lang w:val="en-US"/>
        </w:rPr>
        <w:t>| Resolved | Closed</w:t>
      </w:r>
    </w:p>
    <w:p w:rsidR="00C457DE" w:rsidRPr="006F362D" w:rsidRDefault="00C457DE" w:rsidP="00A53CAD">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Resolved as</w:t>
      </w:r>
      <w:r w:rsidRPr="006F362D">
        <w:rPr>
          <w:rFonts w:ascii="Calibri" w:hAnsi="Calibri" w:cs="Times New Roman"/>
          <w:sz w:val="24"/>
          <w:szCs w:val="20"/>
          <w:lang w:val="en-US"/>
        </w:rPr>
        <w:t>:</w:t>
      </w:r>
      <w:r>
        <w:rPr>
          <w:rFonts w:ascii="Calibri" w:hAnsi="Calibri" w:cs="Times New Roman"/>
          <w:sz w:val="24"/>
          <w:szCs w:val="20"/>
          <w:lang w:val="en-US"/>
        </w:rPr>
        <w:t xml:space="preserve"> </w:t>
      </w:r>
      <w:r w:rsidRPr="006F362D">
        <w:rPr>
          <w:rFonts w:ascii="Calibri" w:hAnsi="Calibri"/>
          <w:i/>
          <w:sz w:val="24"/>
          <w:szCs w:val="20"/>
          <w:lang w:val="en-US"/>
        </w:rPr>
        <w:t>Fixed</w:t>
      </w:r>
      <w:r>
        <w:rPr>
          <w:rFonts w:ascii="Calibri" w:hAnsi="Calibri"/>
          <w:i/>
          <w:sz w:val="24"/>
          <w:szCs w:val="20"/>
          <w:lang w:val="en-US"/>
        </w:rPr>
        <w:t xml:space="preserve"> | </w:t>
      </w:r>
      <w:r w:rsidRPr="006F362D">
        <w:rPr>
          <w:rFonts w:ascii="Calibri" w:hAnsi="Calibri"/>
          <w:i/>
          <w:sz w:val="24"/>
          <w:szCs w:val="20"/>
          <w:lang w:val="en-US"/>
        </w:rPr>
        <w:t>Postponed</w:t>
      </w:r>
      <w:r>
        <w:rPr>
          <w:rFonts w:ascii="Calibri" w:hAnsi="Calibri"/>
          <w:i/>
          <w:sz w:val="24"/>
          <w:szCs w:val="20"/>
          <w:lang w:val="en-US"/>
        </w:rPr>
        <w:t xml:space="preserve"> |</w:t>
      </w:r>
      <w:r>
        <w:rPr>
          <w:rFonts w:ascii="Calibri" w:hAnsi="Calibri"/>
          <w:sz w:val="24"/>
          <w:szCs w:val="20"/>
          <w:lang w:val="en-US"/>
        </w:rPr>
        <w:t xml:space="preserve"> </w:t>
      </w:r>
      <w:r w:rsidRPr="006F362D">
        <w:rPr>
          <w:rFonts w:ascii="Calibri" w:hAnsi="Calibri"/>
          <w:i/>
          <w:sz w:val="24"/>
          <w:szCs w:val="20"/>
          <w:lang w:val="en-US"/>
        </w:rPr>
        <w:t>Duplicate</w:t>
      </w:r>
      <w:r>
        <w:rPr>
          <w:rFonts w:ascii="Calibri" w:hAnsi="Calibri"/>
          <w:i/>
          <w:sz w:val="24"/>
          <w:szCs w:val="20"/>
          <w:lang w:val="en-US"/>
        </w:rPr>
        <w:t xml:space="preserve"> | </w:t>
      </w:r>
      <w:proofErr w:type="gramStart"/>
      <w:r w:rsidRPr="006F362D">
        <w:rPr>
          <w:rFonts w:ascii="Calibri" w:hAnsi="Calibri"/>
          <w:i/>
          <w:sz w:val="24"/>
          <w:szCs w:val="20"/>
          <w:lang w:val="en-US"/>
        </w:rPr>
        <w:t>Won't</w:t>
      </w:r>
      <w:proofErr w:type="gramEnd"/>
      <w:r w:rsidRPr="006F362D">
        <w:rPr>
          <w:rFonts w:ascii="Calibri" w:hAnsi="Calibri"/>
          <w:i/>
          <w:sz w:val="24"/>
          <w:szCs w:val="20"/>
          <w:lang w:val="en-US"/>
        </w:rPr>
        <w:t xml:space="preserve"> be fixed</w:t>
      </w:r>
    </w:p>
    <w:p w:rsidR="00C457DE" w:rsidRDefault="00C457DE" w:rsidP="00A53CAD">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Type</w:t>
      </w:r>
      <w:r w:rsidRPr="006F362D">
        <w:rPr>
          <w:rFonts w:ascii="Calibri" w:hAnsi="Calibri" w:cs="Times New Roman"/>
          <w:sz w:val="24"/>
          <w:szCs w:val="20"/>
          <w:lang w:val="en-US"/>
        </w:rPr>
        <w:t xml:space="preserve">: </w:t>
      </w:r>
      <w:r>
        <w:rPr>
          <w:rFonts w:ascii="Calibri" w:hAnsi="Calibri" w:cs="Times New Roman"/>
          <w:sz w:val="24"/>
          <w:szCs w:val="20"/>
          <w:lang w:val="en-US"/>
        </w:rPr>
        <w:tab/>
      </w:r>
      <w:r w:rsidRPr="006F362D">
        <w:rPr>
          <w:rFonts w:ascii="Calibri" w:hAnsi="Calibri" w:cs="Times New Roman"/>
          <w:i/>
          <w:sz w:val="24"/>
          <w:szCs w:val="20"/>
          <w:lang w:val="en-US"/>
        </w:rPr>
        <w:t>(Regular/Regression)</w:t>
      </w:r>
    </w:p>
    <w:p w:rsidR="00C36696" w:rsidRPr="00C457DE" w:rsidRDefault="00C457DE" w:rsidP="00A53CAD">
      <w:pPr>
        <w:tabs>
          <w:tab w:val="left" w:pos="1134"/>
        </w:tabs>
        <w:spacing w:beforeLines="1" w:afterLines="1" w:line="240" w:lineRule="auto"/>
        <w:ind w:left="1134" w:hanging="1134"/>
        <w:rPr>
          <w:rFonts w:ascii="Calibri" w:hAnsi="Calibri" w:cs="Times New Roman"/>
          <w:i/>
          <w:sz w:val="24"/>
          <w:szCs w:val="20"/>
          <w:lang w:val="en-US"/>
        </w:rPr>
      </w:pPr>
      <w:r w:rsidRPr="006F362D">
        <w:rPr>
          <w:rFonts w:ascii="Calibri" w:hAnsi="Calibri" w:cs="Times New Roman"/>
          <w:b/>
          <w:sz w:val="24"/>
          <w:szCs w:val="20"/>
          <w:lang w:val="en-US"/>
        </w:rPr>
        <w:t>Triage</w:t>
      </w:r>
      <w:r w:rsidRPr="006F362D">
        <w:rPr>
          <w:rFonts w:ascii="Calibri" w:hAnsi="Calibri" w:cs="Times New Roman"/>
          <w:sz w:val="24"/>
          <w:szCs w:val="20"/>
          <w:lang w:val="en-US"/>
        </w:rPr>
        <w:t>:</w:t>
      </w:r>
      <w:r>
        <w:rPr>
          <w:rFonts w:ascii="Calibri" w:hAnsi="Calibri" w:cs="Times New Roman"/>
          <w:sz w:val="24"/>
          <w:szCs w:val="20"/>
          <w:lang w:val="en-US"/>
        </w:rPr>
        <w:tab/>
      </w:r>
      <w:r w:rsidRPr="006F362D">
        <w:rPr>
          <w:rFonts w:ascii="Calibri" w:hAnsi="Calibri" w:cs="Times New Roman"/>
          <w:i/>
          <w:sz w:val="24"/>
          <w:szCs w:val="20"/>
          <w:lang w:val="en-US"/>
        </w:rPr>
        <w:t>whether triaged, if so accepted/rejected</w:t>
      </w:r>
    </w:p>
    <w:p w:rsidR="00C91C55" w:rsidRDefault="00C91C55" w:rsidP="00C91C55">
      <w:pPr>
        <w:pStyle w:val="Heading3"/>
        <w:rPr>
          <w:rFonts w:ascii="Calibri" w:hAnsi="Calibri"/>
          <w:sz w:val="24"/>
        </w:rPr>
      </w:pPr>
      <w:bookmarkStart w:id="8" w:name="_Toc194068400"/>
      <w:r>
        <w:rPr>
          <w:rFonts w:ascii="Calibri" w:hAnsi="Calibri"/>
          <w:sz w:val="24"/>
        </w:rPr>
        <w:t>Binary Mini Milestones</w:t>
      </w:r>
      <w:bookmarkEnd w:id="8"/>
    </w:p>
    <w:p w:rsidR="00C91C55" w:rsidRPr="00D2071A" w:rsidRDefault="00C91C55" w:rsidP="00C91C55">
      <w:pPr>
        <w:rPr>
          <w:sz w:val="24"/>
        </w:rPr>
      </w:pPr>
      <w:r w:rsidRPr="00D2071A">
        <w:rPr>
          <w:sz w:val="24"/>
        </w:rPr>
        <w:t>Like the previous milestone we have implemented binary mini milestones for this milestone. Binary Mini Milestones are used to keep group on task and on time. It allows for monitoring task completion and helps with time estimation.</w:t>
      </w:r>
    </w:p>
    <w:p w:rsidR="00C91C55" w:rsidRPr="00D2071A" w:rsidRDefault="00C91C55" w:rsidP="00C91C55">
      <w:pPr>
        <w:jc w:val="both"/>
        <w:rPr>
          <w:sz w:val="24"/>
        </w:rPr>
      </w:pPr>
      <w:r w:rsidRPr="00D2071A">
        <w:rPr>
          <w:sz w:val="24"/>
        </w:rPr>
        <w:t>To help better manage the team, new Binary Mini Milestones have been defined for Milestone 4.  These Binary Mini Milestones will help better define each group members tasks and specific work and will also provide an easy and accurate way in which to monitor our progress for this milestone.  The Mini Milestones are as follows:</w:t>
      </w:r>
    </w:p>
    <w:p w:rsidR="00C91C55" w:rsidRPr="00D2071A" w:rsidRDefault="00C91C55" w:rsidP="00C91C55">
      <w:pPr>
        <w:numPr>
          <w:ilvl w:val="0"/>
          <w:numId w:val="21"/>
        </w:numPr>
        <w:spacing w:after="0" w:line="240" w:lineRule="auto"/>
        <w:jc w:val="both"/>
        <w:rPr>
          <w:i/>
          <w:sz w:val="24"/>
        </w:rPr>
      </w:pPr>
      <w:r w:rsidRPr="00D2071A">
        <w:rPr>
          <w:i/>
          <w:iCs/>
          <w:sz w:val="24"/>
        </w:rPr>
        <w:t>Drake</w:t>
      </w:r>
      <w:r w:rsidRPr="00D2071A">
        <w:rPr>
          <w:i/>
          <w:sz w:val="24"/>
        </w:rPr>
        <w:t xml:space="preserve"> – </w:t>
      </w:r>
      <w:r w:rsidRPr="00D2071A">
        <w:rPr>
          <w:sz w:val="24"/>
        </w:rPr>
        <w:t>simClipse usage for our project</w:t>
      </w:r>
    </w:p>
    <w:p w:rsidR="00C91C55" w:rsidRPr="00D2071A" w:rsidRDefault="00C91C55" w:rsidP="00C91C55">
      <w:pPr>
        <w:ind w:left="1440" w:firstLine="720"/>
        <w:rPr>
          <w:sz w:val="24"/>
        </w:rPr>
      </w:pPr>
      <w:r w:rsidRPr="00D2071A">
        <w:rPr>
          <w:sz w:val="24"/>
        </w:rPr>
        <w:t xml:space="preserve">           Evaluation: </w:t>
      </w:r>
      <w:r w:rsidRPr="00D2071A">
        <w:rPr>
          <w:sz w:val="24"/>
        </w:rPr>
        <w:tab/>
        <w:t>Complete</w:t>
      </w:r>
      <w:r w:rsidRPr="00D2071A">
        <w:rPr>
          <w:sz w:val="24"/>
        </w:rPr>
        <w:tab/>
        <w:t>Incomplete</w:t>
      </w:r>
    </w:p>
    <w:p w:rsidR="00C91C55" w:rsidRPr="00D2071A" w:rsidRDefault="00C91C55" w:rsidP="00C91C55">
      <w:pPr>
        <w:numPr>
          <w:ilvl w:val="0"/>
          <w:numId w:val="22"/>
        </w:numPr>
        <w:spacing w:after="0" w:line="240" w:lineRule="auto"/>
        <w:jc w:val="both"/>
        <w:rPr>
          <w:sz w:val="24"/>
        </w:rPr>
      </w:pPr>
      <w:r w:rsidRPr="00D2071A">
        <w:rPr>
          <w:i/>
          <w:iCs/>
          <w:sz w:val="24"/>
        </w:rPr>
        <w:t>Adam</w:t>
      </w:r>
      <w:r w:rsidRPr="00D2071A">
        <w:rPr>
          <w:b/>
          <w:bCs/>
          <w:i/>
          <w:sz w:val="24"/>
        </w:rPr>
        <w:t xml:space="preserve"> </w:t>
      </w:r>
      <w:r w:rsidRPr="00D2071A">
        <w:rPr>
          <w:i/>
          <w:sz w:val="24"/>
        </w:rPr>
        <w:t xml:space="preserve">– </w:t>
      </w:r>
      <w:r w:rsidRPr="00D2071A">
        <w:rPr>
          <w:sz w:val="24"/>
        </w:rPr>
        <w:t>investigate Checkstyle</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3"/>
        </w:numPr>
        <w:spacing w:after="0" w:line="240" w:lineRule="auto"/>
        <w:jc w:val="both"/>
        <w:rPr>
          <w:i/>
          <w:sz w:val="24"/>
        </w:rPr>
      </w:pPr>
      <w:r w:rsidRPr="00D2071A">
        <w:rPr>
          <w:i/>
          <w:iCs/>
          <w:sz w:val="24"/>
        </w:rPr>
        <w:t>Simon</w:t>
      </w:r>
      <w:r w:rsidRPr="00D2071A">
        <w:rPr>
          <w:b/>
          <w:bCs/>
          <w:i/>
          <w:sz w:val="24"/>
        </w:rPr>
        <w:t xml:space="preserve"> </w:t>
      </w:r>
      <w:r w:rsidRPr="00D2071A">
        <w:rPr>
          <w:i/>
          <w:sz w:val="24"/>
        </w:rPr>
        <w:t>–</w:t>
      </w:r>
      <w:r w:rsidRPr="00D2071A">
        <w:rPr>
          <w:b/>
          <w:bCs/>
          <w:i/>
          <w:sz w:val="24"/>
        </w:rPr>
        <w:t> </w:t>
      </w:r>
      <w:r w:rsidRPr="00D2071A">
        <w:rPr>
          <w:sz w:val="24"/>
        </w:rPr>
        <w:t>Continue with risk driven incremental development as well as focused prototypes</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4"/>
        </w:numPr>
        <w:spacing w:after="0" w:line="240" w:lineRule="auto"/>
        <w:jc w:val="both"/>
        <w:rPr>
          <w:sz w:val="24"/>
        </w:rPr>
      </w:pPr>
      <w:r w:rsidRPr="00D2071A">
        <w:rPr>
          <w:i/>
          <w:iCs/>
          <w:sz w:val="24"/>
        </w:rPr>
        <w:t>Luke</w:t>
      </w:r>
      <w:r w:rsidRPr="00D2071A">
        <w:rPr>
          <w:b/>
          <w:bCs/>
          <w:sz w:val="24"/>
        </w:rPr>
        <w:t xml:space="preserve"> </w:t>
      </w:r>
      <w:r w:rsidRPr="00D2071A">
        <w:rPr>
          <w:sz w:val="24"/>
        </w:rPr>
        <w:t>– Continue to implement Binary Mini Milestones to set goals and tasks for each team member and continue with estimation practices</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5"/>
        </w:numPr>
        <w:spacing w:after="0" w:line="240" w:lineRule="auto"/>
        <w:jc w:val="both"/>
        <w:rPr>
          <w:sz w:val="24"/>
        </w:rPr>
      </w:pPr>
      <w:r w:rsidRPr="00D2071A">
        <w:rPr>
          <w:i/>
          <w:iCs/>
          <w:sz w:val="24"/>
        </w:rPr>
        <w:t>Patrick</w:t>
      </w:r>
      <w:r w:rsidRPr="00D2071A">
        <w:rPr>
          <w:b/>
          <w:bCs/>
          <w:sz w:val="24"/>
        </w:rPr>
        <w:t xml:space="preserve"> </w:t>
      </w:r>
      <w:r w:rsidRPr="00D2071A">
        <w:rPr>
          <w:sz w:val="24"/>
        </w:rPr>
        <w:t>– Perform rigorous risk driven testing</w:t>
      </w:r>
      <w:r w:rsidRPr="00D2071A">
        <w:rPr>
          <w:b/>
          <w:bCs/>
          <w:sz w:val="24"/>
        </w:rPr>
        <w:t> </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6"/>
        </w:numPr>
        <w:spacing w:after="0" w:line="240" w:lineRule="auto"/>
        <w:jc w:val="both"/>
        <w:rPr>
          <w:sz w:val="24"/>
        </w:rPr>
      </w:pPr>
      <w:r w:rsidRPr="00D2071A">
        <w:rPr>
          <w:i/>
          <w:iCs/>
          <w:sz w:val="24"/>
        </w:rPr>
        <w:t>Steven</w:t>
      </w:r>
      <w:r w:rsidRPr="00D2071A">
        <w:rPr>
          <w:b/>
          <w:bCs/>
          <w:sz w:val="24"/>
        </w:rPr>
        <w:t xml:space="preserve"> </w:t>
      </w:r>
      <w:r w:rsidRPr="00D2071A">
        <w:rPr>
          <w:sz w:val="24"/>
        </w:rPr>
        <w:t>– investigate AspectJ and its application to our project</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7"/>
        </w:numPr>
        <w:spacing w:after="0" w:line="240" w:lineRule="auto"/>
        <w:rPr>
          <w:sz w:val="24"/>
        </w:rPr>
      </w:pPr>
      <w:r w:rsidRPr="00D2071A">
        <w:rPr>
          <w:i/>
          <w:iCs/>
          <w:sz w:val="24"/>
        </w:rPr>
        <w:t>Tom</w:t>
      </w:r>
      <w:r w:rsidRPr="00D2071A">
        <w:rPr>
          <w:b/>
          <w:bCs/>
          <w:sz w:val="24"/>
        </w:rPr>
        <w:t xml:space="preserve"> </w:t>
      </w:r>
      <w:r w:rsidRPr="00D2071A">
        <w:rPr>
          <w:sz w:val="24"/>
        </w:rPr>
        <w:t>– Evaluate the best practice of seeing the big picture</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jc w:val="both"/>
        <w:rPr>
          <w:sz w:val="24"/>
        </w:rPr>
      </w:pPr>
      <w:r w:rsidRPr="00D2071A">
        <w:rPr>
          <w:sz w:val="24"/>
        </w:rPr>
        <w:t>The following is the completion status of the previous Binary Mini Milestones:</w:t>
      </w:r>
    </w:p>
    <w:p w:rsidR="00C91C55" w:rsidRPr="00D2071A" w:rsidRDefault="00C91C55" w:rsidP="00C91C55">
      <w:pPr>
        <w:pStyle w:val="ListParagraph"/>
        <w:numPr>
          <w:ilvl w:val="0"/>
          <w:numId w:val="13"/>
        </w:numPr>
        <w:spacing w:after="0" w:line="240" w:lineRule="auto"/>
        <w:jc w:val="both"/>
        <w:rPr>
          <w:sz w:val="24"/>
        </w:rPr>
      </w:pPr>
      <w:r w:rsidRPr="00D2071A">
        <w:rPr>
          <w:i/>
          <w:sz w:val="24"/>
        </w:rPr>
        <w:t>Drake</w:t>
      </w:r>
      <w:r w:rsidRPr="00D2071A">
        <w:rPr>
          <w:sz w:val="24"/>
        </w:rPr>
        <w:t xml:space="preserve"> – Download and install Maven to become familiar with its project object model file format and get the project working in netbeans.</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Adam</w:t>
      </w:r>
      <w:r w:rsidRPr="00D2071A">
        <w:rPr>
          <w:b/>
          <w:sz w:val="24"/>
        </w:rPr>
        <w:t xml:space="preserve"> </w:t>
      </w:r>
      <w:r w:rsidRPr="00D2071A">
        <w:rPr>
          <w:sz w:val="24"/>
        </w:rPr>
        <w:t>– Learn and implement JMock and Log4J which both help for the best practice of rigorous risk driven testing.</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Simon</w:t>
      </w:r>
      <w:r w:rsidRPr="00D2071A">
        <w:rPr>
          <w:b/>
          <w:sz w:val="24"/>
        </w:rPr>
        <w:t xml:space="preserve"> </w:t>
      </w:r>
      <w:r w:rsidRPr="00D2071A">
        <w:rPr>
          <w:sz w:val="24"/>
        </w:rPr>
        <w:t>– Investigate daily build, continuous integration, and smoke tests to be implemented into the project.</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Luke</w:t>
      </w:r>
      <w:r w:rsidRPr="00D2071A">
        <w:rPr>
          <w:b/>
          <w:sz w:val="24"/>
        </w:rPr>
        <w:t xml:space="preserve"> </w:t>
      </w:r>
      <w:r w:rsidRPr="00D2071A">
        <w:rPr>
          <w:sz w:val="24"/>
        </w:rPr>
        <w:t>– Implement Binary Mini Milestones to set goals and tasks for each team member and look at the estimation practices to help focus on team management.</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Patrick</w:t>
      </w:r>
      <w:r w:rsidRPr="00D2071A">
        <w:rPr>
          <w:b/>
          <w:sz w:val="24"/>
        </w:rPr>
        <w:t xml:space="preserve"> </w:t>
      </w:r>
      <w:r w:rsidRPr="00D2071A">
        <w:rPr>
          <w:sz w:val="24"/>
        </w:rPr>
        <w:t>– Learn and Implement EMMA, a free java code coverage testing tool, for our project.</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Steven</w:t>
      </w:r>
      <w:r w:rsidRPr="00D2071A">
        <w:rPr>
          <w:b/>
          <w:sz w:val="24"/>
        </w:rPr>
        <w:t xml:space="preserve"> </w:t>
      </w:r>
      <w:r w:rsidRPr="00D2071A">
        <w:rPr>
          <w:sz w:val="24"/>
        </w:rPr>
        <w:t>– Learn and implement VisCad and NiCad, both of which are excellent tools for clone detection.</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Tom</w:t>
      </w:r>
      <w:r w:rsidRPr="00D2071A">
        <w:rPr>
          <w:b/>
          <w:sz w:val="24"/>
        </w:rPr>
        <w:t xml:space="preserve"> </w:t>
      </w:r>
      <w:r w:rsidRPr="00D2071A">
        <w:rPr>
          <w:sz w:val="24"/>
        </w:rPr>
        <w:t>– Peer Review each team members work to be compile mini reports with helpful insight into how to improve individual work.</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DA0D35" w:rsidRPr="00F05E52" w:rsidRDefault="00C91C55" w:rsidP="00F05E52">
      <w:pPr>
        <w:pStyle w:val="Heading3"/>
        <w:rPr>
          <w:rFonts w:ascii="Calibri" w:hAnsi="Calibri"/>
          <w:sz w:val="24"/>
        </w:rPr>
      </w:pPr>
      <w:bookmarkStart w:id="9" w:name="_Toc194068401"/>
      <w:r>
        <w:rPr>
          <w:rFonts w:ascii="Calibri" w:hAnsi="Calibri"/>
          <w:sz w:val="24"/>
        </w:rPr>
        <w:t>Estimation</w:t>
      </w:r>
      <w:bookmarkEnd w:id="9"/>
    </w:p>
    <w:p w:rsidR="00DA0D35" w:rsidRPr="00D2071A" w:rsidRDefault="00DA0D35" w:rsidP="00DA0D35">
      <w:pPr>
        <w:jc w:val="both"/>
        <w:rPr>
          <w:sz w:val="24"/>
        </w:rPr>
      </w:pPr>
      <w:r w:rsidRPr="00D2071A">
        <w:rPr>
          <w:sz w:val="24"/>
        </w:rPr>
        <w:t xml:space="preserve">For Milestone 4, Range Estimates were chosen for the numerous benefits they will provide.  They explicitly differentiate best vs most likely vs worst case scenarios for each task.  They will make it less likely that individual group members mistake worst case as a most likely case.  Range estimates provide clients with important information regarding the uncertainty of estimates and will decrease the risk that an estimate is considered to be a commitment.  </w:t>
      </w:r>
    </w:p>
    <w:p w:rsidR="00DA0D35" w:rsidRPr="00D2071A" w:rsidRDefault="00DA0D35" w:rsidP="00F05E52">
      <w:pPr>
        <w:jc w:val="both"/>
        <w:rPr>
          <w:sz w:val="24"/>
        </w:rPr>
      </w:pPr>
      <w:r w:rsidRPr="00D2071A">
        <w:rPr>
          <w:sz w:val="24"/>
        </w:rPr>
        <w:t>For this milestone, all estimation practices will focus specifically on this milestone and each of the previous Binary Mini Milestones that are outlined above.  There are four key rules of thumb to consider for large software projects.  These rules of thumb are as follows:</w:t>
      </w:r>
    </w:p>
    <w:p w:rsidR="00DA0D35" w:rsidRPr="00D2071A" w:rsidRDefault="00DA0D35" w:rsidP="00DA0D35">
      <w:pPr>
        <w:pStyle w:val="ListParagraph"/>
        <w:numPr>
          <w:ilvl w:val="0"/>
          <w:numId w:val="14"/>
        </w:numPr>
        <w:spacing w:after="0" w:line="240" w:lineRule="auto"/>
        <w:jc w:val="both"/>
        <w:rPr>
          <w:sz w:val="24"/>
        </w:rPr>
      </w:pPr>
      <w:r w:rsidRPr="00D2071A">
        <w:rPr>
          <w:i/>
          <w:sz w:val="24"/>
        </w:rPr>
        <w:t xml:space="preserve">Rule of Thirds – </w:t>
      </w:r>
      <w:r w:rsidRPr="00D2071A">
        <w:rPr>
          <w:sz w:val="24"/>
        </w:rPr>
        <w:t>requirements/design, testing and developing all require roughly the same time.</w:t>
      </w:r>
    </w:p>
    <w:p w:rsidR="00DA0D35" w:rsidRPr="00D2071A" w:rsidRDefault="00DA0D35" w:rsidP="00DA0D35">
      <w:pPr>
        <w:pStyle w:val="ListParagraph"/>
        <w:numPr>
          <w:ilvl w:val="0"/>
          <w:numId w:val="14"/>
        </w:numPr>
        <w:spacing w:after="0" w:line="240" w:lineRule="auto"/>
        <w:jc w:val="both"/>
        <w:rPr>
          <w:sz w:val="24"/>
        </w:rPr>
      </w:pPr>
      <w:r w:rsidRPr="00D2071A">
        <w:rPr>
          <w:i/>
          <w:sz w:val="24"/>
        </w:rPr>
        <w:t>Rule of Three –</w:t>
      </w:r>
      <w:r w:rsidRPr="00D2071A">
        <w:rPr>
          <w:sz w:val="24"/>
        </w:rPr>
        <w:t xml:space="preserve"> if you can’t think of three circumstances in which the design might fail, you haven’t thought about it enough.</w:t>
      </w:r>
    </w:p>
    <w:p w:rsidR="00DA0D35" w:rsidRPr="00D2071A" w:rsidRDefault="00DA0D35" w:rsidP="00DA0D35">
      <w:pPr>
        <w:pStyle w:val="ListParagraph"/>
        <w:numPr>
          <w:ilvl w:val="0"/>
          <w:numId w:val="14"/>
        </w:numPr>
        <w:spacing w:after="0" w:line="240" w:lineRule="auto"/>
        <w:jc w:val="both"/>
        <w:rPr>
          <w:sz w:val="24"/>
        </w:rPr>
      </w:pPr>
      <w:r w:rsidRPr="00D2071A">
        <w:rPr>
          <w:i/>
          <w:sz w:val="24"/>
        </w:rPr>
        <w:t>Paradox Rule –</w:t>
      </w:r>
      <w:r w:rsidRPr="00D2071A">
        <w:rPr>
          <w:sz w:val="24"/>
        </w:rPr>
        <w:t xml:space="preserve"> if there is no paradox that the design must resolve, you don’t understand the problem.</w:t>
      </w:r>
    </w:p>
    <w:p w:rsidR="00DA0D35" w:rsidRPr="00D2071A" w:rsidRDefault="00DA0D35" w:rsidP="00DA0D35">
      <w:pPr>
        <w:pStyle w:val="ListParagraph"/>
        <w:numPr>
          <w:ilvl w:val="0"/>
          <w:numId w:val="14"/>
        </w:numPr>
        <w:spacing w:after="0" w:line="240" w:lineRule="auto"/>
        <w:jc w:val="both"/>
        <w:rPr>
          <w:sz w:val="24"/>
        </w:rPr>
      </w:pPr>
      <w:r w:rsidRPr="00D2071A">
        <w:rPr>
          <w:i/>
          <w:sz w:val="24"/>
        </w:rPr>
        <w:t>Law of Insatiable Appetite –</w:t>
      </w:r>
      <w:r w:rsidRPr="00D2071A">
        <w:rPr>
          <w:sz w:val="24"/>
        </w:rPr>
        <w:t xml:space="preserve"> the last ten percent of performance generates one-third of the cost and two-thirds of the problems.</w:t>
      </w:r>
    </w:p>
    <w:tbl>
      <w:tblPr>
        <w:tblStyle w:val="LightShading"/>
        <w:tblW w:w="0" w:type="auto"/>
        <w:tblLook w:val="04A0"/>
      </w:tblPr>
      <w:tblGrid>
        <w:gridCol w:w="1476"/>
        <w:gridCol w:w="1476"/>
        <w:gridCol w:w="1476"/>
        <w:gridCol w:w="1476"/>
        <w:gridCol w:w="1476"/>
        <w:gridCol w:w="1476"/>
      </w:tblGrid>
      <w:tr w:rsidR="00DA0D35" w:rsidRPr="00D2071A">
        <w:trPr>
          <w:cnfStyle w:val="100000000000"/>
        </w:trPr>
        <w:tc>
          <w:tcPr>
            <w:cnfStyle w:val="001000000000"/>
            <w:tcW w:w="1476" w:type="dxa"/>
          </w:tcPr>
          <w:p w:rsidR="00DA0D35" w:rsidRPr="00D2071A" w:rsidRDefault="00DA0D35" w:rsidP="00F05E52">
            <w:pPr>
              <w:jc w:val="both"/>
            </w:pPr>
          </w:p>
        </w:tc>
        <w:tc>
          <w:tcPr>
            <w:tcW w:w="7380" w:type="dxa"/>
            <w:gridSpan w:val="5"/>
          </w:tcPr>
          <w:p w:rsidR="00DA0D35" w:rsidRPr="00D2071A" w:rsidRDefault="00DA0D35" w:rsidP="00F05E52">
            <w:pPr>
              <w:jc w:val="center"/>
              <w:cnfStyle w:val="100000000000"/>
            </w:pPr>
            <w:r w:rsidRPr="00D2071A">
              <w:t>Hours to Complete</w:t>
            </w:r>
          </w:p>
        </w:tc>
      </w:tr>
      <w:tr w:rsidR="00DA0D35" w:rsidRPr="00D2071A">
        <w:trPr>
          <w:cnfStyle w:val="000000100000"/>
        </w:trPr>
        <w:tc>
          <w:tcPr>
            <w:cnfStyle w:val="001000000000"/>
            <w:tcW w:w="1476" w:type="dxa"/>
          </w:tcPr>
          <w:p w:rsidR="00DA0D35" w:rsidRPr="00D2071A" w:rsidRDefault="00DA0D35" w:rsidP="00F05E52">
            <w:pPr>
              <w:jc w:val="both"/>
            </w:pPr>
          </w:p>
          <w:p w:rsidR="00DA0D35" w:rsidRPr="00D2071A" w:rsidRDefault="00DA0D35" w:rsidP="00F05E52">
            <w:pPr>
              <w:jc w:val="both"/>
            </w:pPr>
            <w:r w:rsidRPr="00D2071A">
              <w:t>Name</w:t>
            </w:r>
          </w:p>
        </w:tc>
        <w:tc>
          <w:tcPr>
            <w:tcW w:w="1476" w:type="dxa"/>
          </w:tcPr>
          <w:p w:rsidR="00DA0D35" w:rsidRPr="00D2071A" w:rsidRDefault="00DA0D35" w:rsidP="00F05E52">
            <w:pPr>
              <w:jc w:val="both"/>
              <w:cnfStyle w:val="000000100000"/>
            </w:pPr>
          </w:p>
          <w:p w:rsidR="00DA0D35" w:rsidRPr="00D2071A" w:rsidRDefault="00DA0D35" w:rsidP="00F05E52">
            <w:pPr>
              <w:jc w:val="both"/>
              <w:cnfStyle w:val="000000100000"/>
            </w:pPr>
            <w:r w:rsidRPr="00D2071A">
              <w:t>Item</w:t>
            </w:r>
          </w:p>
        </w:tc>
        <w:tc>
          <w:tcPr>
            <w:tcW w:w="1476" w:type="dxa"/>
          </w:tcPr>
          <w:p w:rsidR="00DA0D35" w:rsidRPr="00D2071A" w:rsidRDefault="00DA0D35" w:rsidP="00F05E52">
            <w:pPr>
              <w:jc w:val="both"/>
              <w:cnfStyle w:val="000000100000"/>
            </w:pPr>
            <w:r w:rsidRPr="00D2071A">
              <w:t>Best Case (25%)</w:t>
            </w:r>
          </w:p>
        </w:tc>
        <w:tc>
          <w:tcPr>
            <w:tcW w:w="1476" w:type="dxa"/>
          </w:tcPr>
          <w:p w:rsidR="00DA0D35" w:rsidRPr="00D2071A" w:rsidRDefault="00DA0D35" w:rsidP="00F05E52">
            <w:pPr>
              <w:jc w:val="both"/>
              <w:cnfStyle w:val="000000100000"/>
            </w:pPr>
            <w:r w:rsidRPr="00D2071A">
              <w:t>Most Likely Case</w:t>
            </w:r>
          </w:p>
        </w:tc>
        <w:tc>
          <w:tcPr>
            <w:tcW w:w="1476" w:type="dxa"/>
          </w:tcPr>
          <w:p w:rsidR="00DA0D35" w:rsidRPr="00D2071A" w:rsidRDefault="00DA0D35" w:rsidP="00F05E52">
            <w:pPr>
              <w:jc w:val="both"/>
              <w:cnfStyle w:val="000000100000"/>
            </w:pPr>
            <w:r w:rsidRPr="00D2071A">
              <w:t>Worst Case</w:t>
            </w:r>
          </w:p>
          <w:p w:rsidR="00DA0D35" w:rsidRPr="00D2071A" w:rsidRDefault="00DA0D35" w:rsidP="00F05E52">
            <w:pPr>
              <w:jc w:val="both"/>
              <w:cnfStyle w:val="000000100000"/>
            </w:pPr>
            <w:r w:rsidRPr="00D2071A">
              <w:t>(25%)</w:t>
            </w:r>
          </w:p>
        </w:tc>
        <w:tc>
          <w:tcPr>
            <w:tcW w:w="1476" w:type="dxa"/>
          </w:tcPr>
          <w:p w:rsidR="00DA0D35" w:rsidRPr="00D2071A" w:rsidRDefault="00DA0D35" w:rsidP="00F05E52">
            <w:pPr>
              <w:jc w:val="both"/>
              <w:cnfStyle w:val="000000100000"/>
            </w:pPr>
            <w:r w:rsidRPr="00D2071A">
              <w:t>Expected Case (50%)</w:t>
            </w:r>
          </w:p>
        </w:tc>
      </w:tr>
      <w:tr w:rsidR="00DA0D35" w:rsidRPr="00D2071A">
        <w:tc>
          <w:tcPr>
            <w:cnfStyle w:val="001000000000"/>
            <w:tcW w:w="1476" w:type="dxa"/>
          </w:tcPr>
          <w:p w:rsidR="00DA0D35" w:rsidRPr="00D2071A" w:rsidRDefault="00DA0D35" w:rsidP="00F05E52">
            <w:pPr>
              <w:jc w:val="both"/>
            </w:pPr>
            <w:r w:rsidRPr="00D2071A">
              <w:t>Drake</w:t>
            </w:r>
          </w:p>
        </w:tc>
        <w:tc>
          <w:tcPr>
            <w:tcW w:w="1476" w:type="dxa"/>
          </w:tcPr>
          <w:p w:rsidR="00DA0D35" w:rsidRPr="00D2071A" w:rsidRDefault="00DA0D35" w:rsidP="00F05E52">
            <w:pPr>
              <w:jc w:val="both"/>
              <w:cnfStyle w:val="000000000000"/>
            </w:pPr>
            <w:proofErr w:type="gramStart"/>
            <w:r w:rsidRPr="00D2071A">
              <w:t>simClipse</w:t>
            </w:r>
            <w:proofErr w:type="gramEnd"/>
          </w:p>
        </w:tc>
        <w:tc>
          <w:tcPr>
            <w:tcW w:w="1476" w:type="dxa"/>
          </w:tcPr>
          <w:p w:rsidR="00DA0D35" w:rsidRPr="00D2071A" w:rsidRDefault="00DA0D35" w:rsidP="00F05E52">
            <w:pPr>
              <w:jc w:val="both"/>
              <w:cnfStyle w:val="000000000000"/>
            </w:pPr>
            <w:r w:rsidRPr="00D2071A">
              <w:t>2</w:t>
            </w:r>
          </w:p>
        </w:tc>
        <w:tc>
          <w:tcPr>
            <w:tcW w:w="1476" w:type="dxa"/>
          </w:tcPr>
          <w:p w:rsidR="00DA0D35" w:rsidRPr="00D2071A" w:rsidRDefault="00DA0D35" w:rsidP="00F05E52">
            <w:pPr>
              <w:jc w:val="both"/>
              <w:cnfStyle w:val="000000000000"/>
            </w:pPr>
            <w:r w:rsidRPr="00D2071A">
              <w:t>2.5</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2.83</w:t>
            </w:r>
          </w:p>
        </w:tc>
      </w:tr>
      <w:tr w:rsidR="00DA0D35" w:rsidRPr="00D2071A">
        <w:trPr>
          <w:cnfStyle w:val="000000100000"/>
        </w:trPr>
        <w:tc>
          <w:tcPr>
            <w:cnfStyle w:val="001000000000"/>
            <w:tcW w:w="1476" w:type="dxa"/>
          </w:tcPr>
          <w:p w:rsidR="00DA0D35" w:rsidRPr="00D2071A" w:rsidRDefault="00DA0D35" w:rsidP="00F05E52">
            <w:pPr>
              <w:jc w:val="both"/>
            </w:pPr>
            <w:r w:rsidRPr="00D2071A">
              <w:t>Adam</w:t>
            </w:r>
          </w:p>
        </w:tc>
        <w:tc>
          <w:tcPr>
            <w:tcW w:w="1476" w:type="dxa"/>
          </w:tcPr>
          <w:p w:rsidR="00DA0D35" w:rsidRPr="00D2071A" w:rsidRDefault="00DA0D35" w:rsidP="00F05E52">
            <w:pPr>
              <w:jc w:val="both"/>
              <w:cnfStyle w:val="000000100000"/>
            </w:pPr>
            <w:r w:rsidRPr="00D2071A">
              <w:t>CheckStyle</w:t>
            </w:r>
          </w:p>
        </w:tc>
        <w:tc>
          <w:tcPr>
            <w:tcW w:w="1476" w:type="dxa"/>
          </w:tcPr>
          <w:p w:rsidR="00DA0D35" w:rsidRPr="00D2071A" w:rsidRDefault="00DA0D35" w:rsidP="00F05E52">
            <w:pPr>
              <w:jc w:val="both"/>
              <w:cnfStyle w:val="000000100000"/>
            </w:pPr>
            <w:r w:rsidRPr="00D2071A">
              <w:t>3</w:t>
            </w:r>
          </w:p>
        </w:tc>
        <w:tc>
          <w:tcPr>
            <w:tcW w:w="1476" w:type="dxa"/>
          </w:tcPr>
          <w:p w:rsidR="00DA0D35" w:rsidRPr="00D2071A" w:rsidRDefault="00DA0D35" w:rsidP="00F05E52">
            <w:pPr>
              <w:jc w:val="both"/>
              <w:cnfStyle w:val="000000100000"/>
            </w:pPr>
            <w:r w:rsidRPr="00D2071A">
              <w:t>4</w:t>
            </w:r>
          </w:p>
        </w:tc>
        <w:tc>
          <w:tcPr>
            <w:tcW w:w="1476" w:type="dxa"/>
          </w:tcPr>
          <w:p w:rsidR="00DA0D35" w:rsidRPr="00D2071A" w:rsidRDefault="00DA0D35" w:rsidP="00F05E52">
            <w:pPr>
              <w:jc w:val="both"/>
              <w:cnfStyle w:val="000000100000"/>
            </w:pPr>
            <w:r w:rsidRPr="00D2071A">
              <w:t>5</w:t>
            </w:r>
          </w:p>
        </w:tc>
        <w:tc>
          <w:tcPr>
            <w:tcW w:w="1476" w:type="dxa"/>
          </w:tcPr>
          <w:p w:rsidR="00DA0D35" w:rsidRPr="00D2071A" w:rsidRDefault="00DA0D35" w:rsidP="00F05E52">
            <w:pPr>
              <w:jc w:val="both"/>
              <w:cnfStyle w:val="000000100000"/>
            </w:pPr>
            <w:r w:rsidRPr="00D2071A">
              <w:t>4</w:t>
            </w:r>
          </w:p>
        </w:tc>
      </w:tr>
      <w:tr w:rsidR="00DA0D35" w:rsidRPr="00D2071A">
        <w:tc>
          <w:tcPr>
            <w:cnfStyle w:val="001000000000"/>
            <w:tcW w:w="1476" w:type="dxa"/>
          </w:tcPr>
          <w:p w:rsidR="00DA0D35" w:rsidRPr="00D2071A" w:rsidRDefault="00DA0D35" w:rsidP="00F05E52">
            <w:pPr>
              <w:jc w:val="both"/>
            </w:pPr>
            <w:r w:rsidRPr="00D2071A">
              <w:t>Simon</w:t>
            </w:r>
          </w:p>
        </w:tc>
        <w:tc>
          <w:tcPr>
            <w:tcW w:w="1476" w:type="dxa"/>
          </w:tcPr>
          <w:p w:rsidR="00DA0D35" w:rsidRPr="00D2071A" w:rsidRDefault="00DA0D35" w:rsidP="00F05E52">
            <w:pPr>
              <w:jc w:val="both"/>
              <w:cnfStyle w:val="000000000000"/>
            </w:pPr>
            <w:r w:rsidRPr="00D2071A">
              <w:t>RDD/FP</w:t>
            </w:r>
          </w:p>
        </w:tc>
        <w:tc>
          <w:tcPr>
            <w:tcW w:w="1476" w:type="dxa"/>
          </w:tcPr>
          <w:p w:rsidR="00DA0D35" w:rsidRPr="00D2071A" w:rsidRDefault="00DA0D35" w:rsidP="00F05E52">
            <w:pPr>
              <w:jc w:val="both"/>
              <w:cnfStyle w:val="000000000000"/>
            </w:pPr>
            <w:r w:rsidRPr="00D2071A">
              <w:t>3</w:t>
            </w:r>
          </w:p>
        </w:tc>
        <w:tc>
          <w:tcPr>
            <w:tcW w:w="1476" w:type="dxa"/>
          </w:tcPr>
          <w:p w:rsidR="00DA0D35" w:rsidRPr="00D2071A" w:rsidRDefault="00DA0D35" w:rsidP="00F05E52">
            <w:pPr>
              <w:jc w:val="both"/>
              <w:cnfStyle w:val="000000000000"/>
            </w:pPr>
            <w:r w:rsidRPr="00D2071A">
              <w:t>3.5</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3.5</w:t>
            </w:r>
          </w:p>
        </w:tc>
      </w:tr>
      <w:tr w:rsidR="00DA0D35" w:rsidRPr="00D2071A">
        <w:trPr>
          <w:cnfStyle w:val="000000100000"/>
        </w:trPr>
        <w:tc>
          <w:tcPr>
            <w:cnfStyle w:val="001000000000"/>
            <w:tcW w:w="1476" w:type="dxa"/>
          </w:tcPr>
          <w:p w:rsidR="00DA0D35" w:rsidRPr="00D2071A" w:rsidRDefault="00DA0D35" w:rsidP="00F05E52">
            <w:pPr>
              <w:jc w:val="both"/>
            </w:pPr>
            <w:r w:rsidRPr="00D2071A">
              <w:t>Luke</w:t>
            </w:r>
          </w:p>
        </w:tc>
        <w:tc>
          <w:tcPr>
            <w:tcW w:w="1476" w:type="dxa"/>
          </w:tcPr>
          <w:p w:rsidR="00DA0D35" w:rsidRPr="00D2071A" w:rsidRDefault="00DA0D35" w:rsidP="00F05E52">
            <w:pPr>
              <w:jc w:val="both"/>
              <w:cnfStyle w:val="000000100000"/>
            </w:pPr>
            <w:r w:rsidRPr="00D2071A">
              <w:t>MS/Est</w:t>
            </w:r>
          </w:p>
        </w:tc>
        <w:tc>
          <w:tcPr>
            <w:tcW w:w="1476" w:type="dxa"/>
          </w:tcPr>
          <w:p w:rsidR="00DA0D35" w:rsidRPr="00D2071A" w:rsidRDefault="00DA0D35" w:rsidP="00F05E52">
            <w:pPr>
              <w:jc w:val="both"/>
              <w:cnfStyle w:val="000000100000"/>
            </w:pPr>
            <w:r w:rsidRPr="00D2071A">
              <w:t>3</w:t>
            </w:r>
          </w:p>
        </w:tc>
        <w:tc>
          <w:tcPr>
            <w:tcW w:w="1476" w:type="dxa"/>
          </w:tcPr>
          <w:p w:rsidR="00DA0D35" w:rsidRPr="00D2071A" w:rsidRDefault="00DA0D35" w:rsidP="00F05E52">
            <w:pPr>
              <w:jc w:val="both"/>
              <w:cnfStyle w:val="000000100000"/>
            </w:pPr>
            <w:r w:rsidRPr="00D2071A">
              <w:t>3.5</w:t>
            </w:r>
          </w:p>
        </w:tc>
        <w:tc>
          <w:tcPr>
            <w:tcW w:w="1476" w:type="dxa"/>
          </w:tcPr>
          <w:p w:rsidR="00DA0D35" w:rsidRPr="00D2071A" w:rsidRDefault="00DA0D35" w:rsidP="00F05E52">
            <w:pPr>
              <w:jc w:val="both"/>
              <w:cnfStyle w:val="000000100000"/>
            </w:pPr>
            <w:r w:rsidRPr="00D2071A">
              <w:t>4</w:t>
            </w:r>
          </w:p>
        </w:tc>
        <w:tc>
          <w:tcPr>
            <w:tcW w:w="1476" w:type="dxa"/>
          </w:tcPr>
          <w:p w:rsidR="00DA0D35" w:rsidRPr="00D2071A" w:rsidRDefault="00DA0D35" w:rsidP="00F05E52">
            <w:pPr>
              <w:jc w:val="both"/>
              <w:cnfStyle w:val="000000100000"/>
            </w:pPr>
            <w:r w:rsidRPr="00D2071A">
              <w:t>3.5</w:t>
            </w:r>
          </w:p>
        </w:tc>
      </w:tr>
      <w:tr w:rsidR="00DA0D35" w:rsidRPr="00D2071A">
        <w:tc>
          <w:tcPr>
            <w:cnfStyle w:val="001000000000"/>
            <w:tcW w:w="1476" w:type="dxa"/>
          </w:tcPr>
          <w:p w:rsidR="00DA0D35" w:rsidRPr="00D2071A" w:rsidRDefault="00DA0D35" w:rsidP="00F05E52">
            <w:pPr>
              <w:jc w:val="both"/>
            </w:pPr>
            <w:r w:rsidRPr="00D2071A">
              <w:t>Patrick</w:t>
            </w:r>
          </w:p>
        </w:tc>
        <w:tc>
          <w:tcPr>
            <w:tcW w:w="1476" w:type="dxa"/>
          </w:tcPr>
          <w:p w:rsidR="00DA0D35" w:rsidRPr="00D2071A" w:rsidRDefault="00DA0D35" w:rsidP="00F05E52">
            <w:pPr>
              <w:jc w:val="both"/>
              <w:cnfStyle w:val="000000000000"/>
            </w:pPr>
            <w:r w:rsidRPr="00D2071A">
              <w:t>RRDT</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4.5</w:t>
            </w:r>
          </w:p>
        </w:tc>
        <w:tc>
          <w:tcPr>
            <w:tcW w:w="1476" w:type="dxa"/>
          </w:tcPr>
          <w:p w:rsidR="00DA0D35" w:rsidRPr="00D2071A" w:rsidRDefault="00DA0D35" w:rsidP="00F05E52">
            <w:pPr>
              <w:jc w:val="both"/>
              <w:cnfStyle w:val="000000000000"/>
            </w:pPr>
            <w:r w:rsidRPr="00D2071A">
              <w:t>6</w:t>
            </w:r>
          </w:p>
        </w:tc>
        <w:tc>
          <w:tcPr>
            <w:tcW w:w="1476" w:type="dxa"/>
          </w:tcPr>
          <w:p w:rsidR="00DA0D35" w:rsidRPr="00D2071A" w:rsidRDefault="00DA0D35" w:rsidP="00F05E52">
            <w:pPr>
              <w:jc w:val="both"/>
              <w:cnfStyle w:val="000000000000"/>
            </w:pPr>
            <w:r w:rsidRPr="00D2071A">
              <w:t>4.83</w:t>
            </w:r>
          </w:p>
        </w:tc>
      </w:tr>
      <w:tr w:rsidR="00DA0D35" w:rsidRPr="00D2071A">
        <w:trPr>
          <w:cnfStyle w:val="000000100000"/>
        </w:trPr>
        <w:tc>
          <w:tcPr>
            <w:cnfStyle w:val="001000000000"/>
            <w:tcW w:w="1476" w:type="dxa"/>
          </w:tcPr>
          <w:p w:rsidR="00DA0D35" w:rsidRPr="00D2071A" w:rsidRDefault="00DA0D35" w:rsidP="00F05E52">
            <w:pPr>
              <w:jc w:val="both"/>
            </w:pPr>
            <w:r w:rsidRPr="00D2071A">
              <w:t>Steven</w:t>
            </w:r>
          </w:p>
        </w:tc>
        <w:tc>
          <w:tcPr>
            <w:tcW w:w="1476" w:type="dxa"/>
          </w:tcPr>
          <w:p w:rsidR="00DA0D35" w:rsidRPr="00D2071A" w:rsidRDefault="00DA0D35" w:rsidP="00F05E52">
            <w:pPr>
              <w:jc w:val="both"/>
              <w:cnfStyle w:val="000000100000"/>
            </w:pPr>
            <w:r w:rsidRPr="00D2071A">
              <w:t>AspectJ</w:t>
            </w:r>
          </w:p>
        </w:tc>
        <w:tc>
          <w:tcPr>
            <w:tcW w:w="1476" w:type="dxa"/>
          </w:tcPr>
          <w:p w:rsidR="00DA0D35" w:rsidRPr="00D2071A" w:rsidRDefault="00DA0D35" w:rsidP="00F05E52">
            <w:pPr>
              <w:jc w:val="both"/>
              <w:cnfStyle w:val="000000100000"/>
            </w:pPr>
            <w:r w:rsidRPr="00D2071A">
              <w:t>4</w:t>
            </w:r>
          </w:p>
        </w:tc>
        <w:tc>
          <w:tcPr>
            <w:tcW w:w="1476" w:type="dxa"/>
          </w:tcPr>
          <w:p w:rsidR="00DA0D35" w:rsidRPr="00D2071A" w:rsidRDefault="00DA0D35" w:rsidP="00F05E52">
            <w:pPr>
              <w:jc w:val="both"/>
              <w:cnfStyle w:val="000000100000"/>
            </w:pPr>
            <w:r w:rsidRPr="00D2071A">
              <w:t>5</w:t>
            </w:r>
          </w:p>
        </w:tc>
        <w:tc>
          <w:tcPr>
            <w:tcW w:w="1476" w:type="dxa"/>
          </w:tcPr>
          <w:p w:rsidR="00DA0D35" w:rsidRPr="00D2071A" w:rsidRDefault="00DA0D35" w:rsidP="00F05E52">
            <w:pPr>
              <w:jc w:val="both"/>
              <w:cnfStyle w:val="000000100000"/>
            </w:pPr>
            <w:r w:rsidRPr="00D2071A">
              <w:t>6</w:t>
            </w:r>
          </w:p>
        </w:tc>
        <w:tc>
          <w:tcPr>
            <w:tcW w:w="1476" w:type="dxa"/>
          </w:tcPr>
          <w:p w:rsidR="00DA0D35" w:rsidRPr="00D2071A" w:rsidRDefault="00DA0D35" w:rsidP="00F05E52">
            <w:pPr>
              <w:jc w:val="both"/>
              <w:cnfStyle w:val="000000100000"/>
            </w:pPr>
            <w:r w:rsidRPr="00D2071A">
              <w:t>5.5</w:t>
            </w:r>
          </w:p>
        </w:tc>
      </w:tr>
      <w:tr w:rsidR="00DA0D35" w:rsidRPr="00D2071A">
        <w:tc>
          <w:tcPr>
            <w:cnfStyle w:val="001000000000"/>
            <w:tcW w:w="1476" w:type="dxa"/>
          </w:tcPr>
          <w:p w:rsidR="00DA0D35" w:rsidRPr="00D2071A" w:rsidRDefault="00DA0D35" w:rsidP="00F05E52">
            <w:pPr>
              <w:jc w:val="both"/>
            </w:pPr>
            <w:r w:rsidRPr="00D2071A">
              <w:t>Tom</w:t>
            </w:r>
          </w:p>
        </w:tc>
        <w:tc>
          <w:tcPr>
            <w:tcW w:w="1476" w:type="dxa"/>
          </w:tcPr>
          <w:p w:rsidR="00DA0D35" w:rsidRPr="00D2071A" w:rsidRDefault="00DA0D35" w:rsidP="00F05E52">
            <w:pPr>
              <w:jc w:val="both"/>
              <w:cnfStyle w:val="000000000000"/>
            </w:pPr>
            <w:r w:rsidRPr="00D2071A">
              <w:t>Big Picture</w:t>
            </w:r>
          </w:p>
        </w:tc>
        <w:tc>
          <w:tcPr>
            <w:tcW w:w="1476" w:type="dxa"/>
          </w:tcPr>
          <w:p w:rsidR="00DA0D35" w:rsidRPr="00D2071A" w:rsidRDefault="00DA0D35" w:rsidP="00F05E52">
            <w:pPr>
              <w:jc w:val="both"/>
              <w:cnfStyle w:val="000000000000"/>
            </w:pPr>
            <w:r w:rsidRPr="00D2071A">
              <w:t>2</w:t>
            </w:r>
          </w:p>
        </w:tc>
        <w:tc>
          <w:tcPr>
            <w:tcW w:w="1476" w:type="dxa"/>
          </w:tcPr>
          <w:p w:rsidR="00DA0D35" w:rsidRPr="00D2071A" w:rsidRDefault="00DA0D35" w:rsidP="00F05E52">
            <w:pPr>
              <w:jc w:val="both"/>
              <w:cnfStyle w:val="000000000000"/>
            </w:pPr>
            <w:r w:rsidRPr="00D2071A">
              <w:t>3</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3</w:t>
            </w:r>
          </w:p>
        </w:tc>
      </w:tr>
    </w:tbl>
    <w:p w:rsidR="00D2071A" w:rsidRPr="00D2071A" w:rsidRDefault="00D2071A" w:rsidP="00D2071A">
      <w:pPr>
        <w:pStyle w:val="Heading3"/>
        <w:rPr>
          <w:rFonts w:ascii="Calibri" w:hAnsi="Calibri"/>
          <w:sz w:val="24"/>
        </w:rPr>
      </w:pPr>
    </w:p>
    <w:p w:rsidR="00D2071A" w:rsidRPr="00F05E52" w:rsidRDefault="00D2071A" w:rsidP="00D2071A">
      <w:pPr>
        <w:pStyle w:val="Heading3"/>
        <w:rPr>
          <w:rFonts w:ascii="Calibri" w:hAnsi="Calibri"/>
          <w:sz w:val="24"/>
        </w:rPr>
      </w:pPr>
      <w:bookmarkStart w:id="10" w:name="_Toc194068402"/>
      <w:r>
        <w:rPr>
          <w:rFonts w:ascii="Calibri" w:hAnsi="Calibri"/>
          <w:sz w:val="24"/>
        </w:rPr>
        <w:t>Rigorous Risk-Driven Testing</w:t>
      </w:r>
      <w:bookmarkEnd w:id="10"/>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Testing is the process of making sure the product does what it is supposed, and does it correctly. Software testing is absolutely crucial, especially on large systems, as software is very prone to defects and problems. It is also very difficult to know what kind of problems and how many a system a software system has without doing some actually testing. The purpose of testing, however, is not just to find major defects with the system, but also to find issues like usability annoyances and generally just ensure the overall quality of the product.</w:t>
      </w:r>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There are two major implications to this:</w:t>
      </w:r>
    </w:p>
    <w:p w:rsidR="00D2071A" w:rsidRPr="00D2071A" w:rsidRDefault="00D2071A" w:rsidP="00D2071A">
      <w:pPr>
        <w:numPr>
          <w:ilvl w:val="0"/>
          <w:numId w:val="28"/>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Systems should be designed with tests in mind, that is no feature should be built before there is a method of testing that feature prepared.</w:t>
      </w:r>
    </w:p>
    <w:p w:rsidR="00D2071A" w:rsidRPr="00D2071A" w:rsidRDefault="00D2071A" w:rsidP="00D2071A">
      <w:pPr>
        <w:numPr>
          <w:ilvl w:val="0"/>
          <w:numId w:val="28"/>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Testing should focus on such features of the system that are most critical to the products success.</w:t>
      </w:r>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In order to accomplish this testing must focus on all parts of a project, not just the code. Useability and other non-code related parts of the system are very important when considering that an unusable system is a system that no one will buy. This does not just mean that the interface should be tested, but that parts of the system should be tested based on their relative importance to system operation. Another critical part of testing is documentation. Poorly documented bugs are difficult to find, reproduce, or fix and will end up costing an organization plenty of time and money to re-find, or ignore and fix later which of course is more expensive. This means that careful bug reports for every defect or quality issue should be carefully documented by the person finding the problem, and reports should be carefully analyze by the appropriate personnel and sorted by importance. It is important to note that not just the problem itself, but the method by which it was found is very important to document so that problems can be reproduced if needed, and also so that duplicate bugs do not get recorded into the system.</w:t>
      </w:r>
    </w:p>
    <w:p w:rsidR="00D2071A" w:rsidRPr="00D2071A" w:rsidRDefault="00D2071A" w:rsidP="00D2071A">
      <w:pPr>
        <w:pStyle w:val="BodyText"/>
        <w:spacing w:after="0"/>
        <w:rPr>
          <w:rFonts w:ascii="Calibri" w:hAnsi="Calibri"/>
          <w:i/>
          <w:iCs/>
          <w:sz w:val="24"/>
        </w:rPr>
      </w:pPr>
      <w:r w:rsidRPr="00D2071A">
        <w:rPr>
          <w:rFonts w:ascii="Calibri" w:hAnsi="Calibri"/>
          <w:i/>
          <w:iCs/>
          <w:sz w:val="24"/>
        </w:rPr>
        <w:t>Relevant Tools</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Bugzilla (Bug Tracking)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EMMA (Testing)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TeamCity (Test Tracking)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JMock (Assists Testing)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Log4J (Tracking, Risk Assessment, etc.)</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Maven (Test Automation)</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JUnit (Testing)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Wiki (Tracking)</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cs="Helvetica"/>
          <w:color w:val="000000"/>
          <w:sz w:val="24"/>
          <w:shd w:val="clear" w:color="auto" w:fill="FFFFFF"/>
        </w:rPr>
      </w:pPr>
      <w:r w:rsidRPr="00D2071A">
        <w:rPr>
          <w:rFonts w:ascii="Calibri" w:hAnsi="Calibri" w:cs="Helvetica"/>
          <w:color w:val="000000"/>
          <w:sz w:val="24"/>
          <w:shd w:val="clear" w:color="auto" w:fill="FFFFFF"/>
        </w:rPr>
        <w:t>Team Effort has implemented this best practice from early on. Desired features were chosen and worked on based on their importance to the system. Testing was emphasized, and unit tests were written for all Java classes. Careful bug reports were created and tracked using the wiki, so that these bugs could be found, reproduced, analyzed for importance, and eventually--fixed. In order to ensure good documentation a bug report template was created and strictly adhered to. The greatest deficiency of this best practice is that so far new things have been added without much thought towards testing. In future milestones this will be remedied and every new feature added will have a testing procedure created prior to any actual coding.</w:t>
      </w:r>
    </w:p>
    <w:p w:rsidR="00D2071A" w:rsidRPr="00D2071A" w:rsidRDefault="00D2071A" w:rsidP="00D2071A">
      <w:pPr>
        <w:pStyle w:val="BodyText"/>
        <w:spacing w:after="0"/>
        <w:rPr>
          <w:rFonts w:ascii="Calibri" w:hAnsi="Calibri" w:cs="Helvetica"/>
          <w:color w:val="000000"/>
          <w:sz w:val="24"/>
          <w:shd w:val="clear" w:color="auto" w:fill="FFFFFF"/>
        </w:rPr>
      </w:pPr>
    </w:p>
    <w:p w:rsidR="00D2071A" w:rsidRPr="00D2071A" w:rsidRDefault="00D2071A" w:rsidP="00D2071A">
      <w:pPr>
        <w:pStyle w:val="BodyText"/>
        <w:spacing w:after="0"/>
        <w:rPr>
          <w:rFonts w:ascii="Calibri" w:hAnsi="Calibri" w:cs="Helvetica"/>
          <w:color w:val="000000"/>
          <w:sz w:val="24"/>
          <w:shd w:val="clear" w:color="auto" w:fill="FFFFFF"/>
        </w:rPr>
      </w:pPr>
      <w:r w:rsidRPr="00D2071A">
        <w:rPr>
          <w:rFonts w:ascii="Calibri" w:hAnsi="Calibri" w:cs="Helvetica"/>
          <w:i/>
          <w:iCs/>
          <w:color w:val="000000"/>
          <w:sz w:val="24"/>
          <w:shd w:val="clear" w:color="auto" w:fill="FFFFFF"/>
        </w:rPr>
        <w:t>Example</w:t>
      </w:r>
    </w:p>
    <w:p w:rsidR="00D2071A" w:rsidRPr="00D2071A" w:rsidRDefault="00D2071A" w:rsidP="00D2071A">
      <w:pPr>
        <w:pStyle w:val="NormalWeb"/>
        <w:shd w:val="clear" w:color="auto" w:fill="FFFFFF"/>
        <w:spacing w:before="2" w:after="2" w:line="340" w:lineRule="atLeast"/>
        <w:rPr>
          <w:rFonts w:ascii="Calibri" w:hAnsi="Calibri" w:cs="Helvetica"/>
          <w:color w:val="000000"/>
          <w:sz w:val="24"/>
          <w:szCs w:val="22"/>
        </w:rPr>
      </w:pPr>
      <w:r w:rsidRPr="00D2071A">
        <w:rPr>
          <w:rFonts w:ascii="Calibri" w:hAnsi="Calibri" w:cs="Helvetica"/>
          <w:color w:val="000000"/>
          <w:sz w:val="24"/>
          <w:szCs w:val="22"/>
        </w:rPr>
        <w:t>This will be a simple example of using this best practice in regards to a known bug in this project in a manner in which it should be used on the remaining milestone:</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Identify a known bug:</w:t>
      </w:r>
      <w:r w:rsidRPr="00D2071A">
        <w:rPr>
          <w:rStyle w:val="apple-converted-space"/>
          <w:rFonts w:ascii="Calibri" w:hAnsi="Calibri" w:cs="Helvetica"/>
          <w:color w:val="000000"/>
          <w:sz w:val="24"/>
        </w:rPr>
        <w:t> </w:t>
      </w:r>
      <w:r w:rsidRPr="00D2071A">
        <w:rPr>
          <w:rFonts w:ascii="Calibri" w:hAnsi="Calibri" w:cs="Helvetica"/>
          <w:color w:val="000000"/>
          <w:sz w:val="24"/>
        </w:rPr>
        <w:t>Password Case Bug</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Identify system feature: security</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Identify critical nature of feature: severe due to the nature of security, and the ability of administrators to alter the database</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Decide whether this bug should be fixed or triaged: due to severity and likely relative simplicity the bug should be fixed immediately</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Design tests to run once the bug is fixed:* Test via user interface</w:t>
      </w:r>
    </w:p>
    <w:p w:rsidR="00D2071A" w:rsidRPr="00D2071A"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Login as a known user, use the correct password with incorrect case</w:t>
      </w:r>
    </w:p>
    <w:p w:rsidR="00D2071A" w:rsidRPr="00D2071A"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Try varying the number of incorrect case characters with at least one case of all of them wrong, one of them wrong, and more than one wrong</w:t>
      </w:r>
    </w:p>
    <w:p w:rsidR="00D2071A" w:rsidRPr="00D2071A"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If at any point up to this the user is allowed in the problem is not fixed</w:t>
      </w:r>
    </w:p>
    <w:p w:rsidR="0041670C"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If the user can then log in with the correct password (correct case), then the problem shall be deemed fixed.</w:t>
      </w:r>
    </w:p>
    <w:p w:rsidR="0041670C" w:rsidRDefault="0041670C" w:rsidP="0041670C">
      <w:pPr>
        <w:pStyle w:val="Heading3"/>
        <w:rPr>
          <w:sz w:val="24"/>
        </w:rPr>
      </w:pPr>
      <w:bookmarkStart w:id="11" w:name="_Toc193291406"/>
      <w:r>
        <w:rPr>
          <w:sz w:val="24"/>
        </w:rPr>
        <w:t>Risk-Driven Incremental Delivery Overview</w:t>
      </w:r>
      <w:bookmarkEnd w:id="11"/>
    </w:p>
    <w:p w:rsidR="0041670C" w:rsidRPr="002946ED" w:rsidRDefault="0041670C" w:rsidP="0041670C">
      <w:pPr>
        <w:pStyle w:val="NormalWeb"/>
        <w:spacing w:before="2" w:after="2"/>
        <w:rPr>
          <w:rFonts w:ascii="Calibri" w:hAnsi="Calibri"/>
          <w:sz w:val="24"/>
        </w:rPr>
      </w:pPr>
      <w:r w:rsidRPr="002946ED">
        <w:rPr>
          <w:rFonts w:ascii="Calibri" w:hAnsi="Calibri"/>
          <w:sz w:val="24"/>
        </w:rPr>
        <w:t xml:space="preserve">The risk-driven incremental delivery practice draws heavily from the spiral model method of software development.  The separate parts present </w:t>
      </w:r>
      <w:proofErr w:type="gramStart"/>
      <w:r w:rsidRPr="002946ED">
        <w:rPr>
          <w:rFonts w:ascii="Calibri" w:hAnsi="Calibri"/>
          <w:sz w:val="24"/>
        </w:rPr>
        <w:t>in each iteration</w:t>
      </w:r>
      <w:proofErr w:type="gramEnd"/>
      <w:r w:rsidRPr="002946ED">
        <w:rPr>
          <w:rFonts w:ascii="Calibri" w:hAnsi="Calibri"/>
          <w:sz w:val="24"/>
        </w:rPr>
        <w:t xml:space="preserve"> of the spiral are:</w:t>
      </w:r>
    </w:p>
    <w:p w:rsidR="0041670C" w:rsidRPr="002946ED" w:rsidRDefault="0041670C" w:rsidP="0041670C">
      <w:pPr>
        <w:numPr>
          <w:ilvl w:val="0"/>
          <w:numId w:val="15"/>
        </w:numPr>
        <w:spacing w:beforeLines="1" w:afterLines="1" w:line="240" w:lineRule="auto"/>
        <w:rPr>
          <w:rFonts w:ascii="Calibri" w:hAnsi="Calibri"/>
          <w:sz w:val="24"/>
        </w:rPr>
      </w:pPr>
      <w:r w:rsidRPr="002946ED">
        <w:rPr>
          <w:rFonts w:ascii="Calibri" w:hAnsi="Calibri"/>
          <w:sz w:val="24"/>
        </w:rPr>
        <w:t>Planning: estimation, scheduling, and risk analysis</w:t>
      </w:r>
    </w:p>
    <w:p w:rsidR="0041670C" w:rsidRPr="002946ED" w:rsidRDefault="0041670C" w:rsidP="0041670C">
      <w:pPr>
        <w:numPr>
          <w:ilvl w:val="0"/>
          <w:numId w:val="15"/>
        </w:numPr>
        <w:spacing w:beforeLines="1" w:afterLines="1" w:line="240" w:lineRule="auto"/>
        <w:rPr>
          <w:rFonts w:ascii="Calibri" w:hAnsi="Calibri"/>
          <w:sz w:val="24"/>
        </w:rPr>
      </w:pPr>
      <w:r w:rsidRPr="002946ED">
        <w:rPr>
          <w:rFonts w:ascii="Calibri" w:hAnsi="Calibri"/>
          <w:sz w:val="24"/>
        </w:rPr>
        <w:t>Modeling: analysis, design</w:t>
      </w:r>
    </w:p>
    <w:p w:rsidR="0041670C" w:rsidRPr="002946ED" w:rsidRDefault="0041670C" w:rsidP="0041670C">
      <w:pPr>
        <w:numPr>
          <w:ilvl w:val="0"/>
          <w:numId w:val="15"/>
        </w:numPr>
        <w:spacing w:beforeLines="1" w:afterLines="1" w:line="240" w:lineRule="auto"/>
        <w:rPr>
          <w:rFonts w:ascii="Calibri" w:hAnsi="Calibri"/>
          <w:sz w:val="24"/>
        </w:rPr>
      </w:pPr>
      <w:r w:rsidRPr="002946ED">
        <w:rPr>
          <w:rFonts w:ascii="Calibri" w:hAnsi="Calibri"/>
          <w:sz w:val="24"/>
        </w:rPr>
        <w:t>Construction: code, test</w:t>
      </w:r>
    </w:p>
    <w:p w:rsidR="0041670C" w:rsidRPr="002946ED" w:rsidRDefault="0041670C" w:rsidP="0041670C">
      <w:pPr>
        <w:numPr>
          <w:ilvl w:val="0"/>
          <w:numId w:val="15"/>
        </w:numPr>
        <w:spacing w:beforeLines="1" w:afterLines="1" w:line="240" w:lineRule="auto"/>
        <w:rPr>
          <w:rFonts w:ascii="Calibri" w:hAnsi="Calibri"/>
          <w:sz w:val="24"/>
        </w:rPr>
      </w:pPr>
      <w:r w:rsidRPr="002946ED">
        <w:rPr>
          <w:rFonts w:ascii="Calibri" w:hAnsi="Calibri"/>
          <w:sz w:val="24"/>
        </w:rPr>
        <w:t>Deployment: delivery, feedback</w:t>
      </w:r>
    </w:p>
    <w:p w:rsidR="0041670C" w:rsidRPr="002946ED" w:rsidRDefault="0041670C" w:rsidP="0041670C">
      <w:pPr>
        <w:numPr>
          <w:ilvl w:val="0"/>
          <w:numId w:val="15"/>
        </w:numPr>
        <w:spacing w:beforeLines="1" w:afterLines="1" w:line="240" w:lineRule="auto"/>
        <w:rPr>
          <w:rFonts w:ascii="Calibri" w:hAnsi="Calibri"/>
          <w:sz w:val="24"/>
        </w:rPr>
      </w:pPr>
      <w:r w:rsidRPr="002946ED">
        <w:rPr>
          <w:rFonts w:ascii="Calibri" w:hAnsi="Calibri"/>
          <w:sz w:val="24"/>
        </w:rPr>
        <w:t>Communication</w:t>
      </w:r>
    </w:p>
    <w:p w:rsidR="0041670C" w:rsidRPr="002946ED" w:rsidRDefault="0041670C" w:rsidP="0041670C">
      <w:pPr>
        <w:pStyle w:val="NormalWeb"/>
        <w:spacing w:before="2" w:after="2"/>
        <w:rPr>
          <w:rFonts w:ascii="Calibri" w:hAnsi="Calibri"/>
          <w:sz w:val="24"/>
        </w:rPr>
      </w:pPr>
      <w:r w:rsidRPr="002946ED">
        <w:rPr>
          <w:rFonts w:ascii="Calibri" w:hAnsi="Calibri"/>
          <w:sz w:val="24"/>
        </w:rPr>
        <w:t xml:space="preserve">It is a systematic approach combined with the iterative process of prototyping.  Due to the way requirements are refined and prototypes hone in on the final product, there is a decrease in risk through each cycle of the spiral process.  The importance of planning </w:t>
      </w:r>
      <w:proofErr w:type="gramStart"/>
      <w:r w:rsidRPr="002946ED">
        <w:rPr>
          <w:rFonts w:ascii="Calibri" w:hAnsi="Calibri"/>
          <w:sz w:val="24"/>
        </w:rPr>
        <w:t>after each iteration</w:t>
      </w:r>
      <w:proofErr w:type="gramEnd"/>
      <w:r w:rsidRPr="002946ED">
        <w:rPr>
          <w:rFonts w:ascii="Calibri" w:hAnsi="Calibri"/>
          <w:sz w:val="24"/>
        </w:rPr>
        <w:t xml:space="preserve"> is crucial, so that the final product will represent what the client's goals were from the outset.  The cyclic nature of the process was created in response to the pitfalls of the waterfall model.  The incremental delivery method also allows for the results of the work to be seen much faster, as there are regular prototypes released.  It is important to note, that each prototype must be completely useable, and must serve some use to the users.  Functionality should be increased each time, preferably with the most important core functionality implemented first.</w:t>
      </w:r>
    </w:p>
    <w:p w:rsidR="0041670C" w:rsidRPr="002946ED" w:rsidRDefault="0041670C" w:rsidP="0041670C">
      <w:pPr>
        <w:pStyle w:val="NormalWeb"/>
        <w:spacing w:before="2" w:after="2"/>
        <w:rPr>
          <w:rFonts w:ascii="Calibri" w:hAnsi="Calibri"/>
          <w:sz w:val="24"/>
        </w:rPr>
      </w:pPr>
    </w:p>
    <w:p w:rsidR="0041670C" w:rsidRPr="002946ED" w:rsidRDefault="0041670C" w:rsidP="0041670C">
      <w:pPr>
        <w:pStyle w:val="NormalWeb"/>
        <w:spacing w:before="2" w:after="2"/>
        <w:rPr>
          <w:rFonts w:ascii="Calibri" w:hAnsi="Calibri"/>
          <w:sz w:val="24"/>
        </w:rPr>
      </w:pPr>
      <w:r w:rsidRPr="002946ED">
        <w:rPr>
          <w:rFonts w:ascii="Calibri" w:hAnsi="Calibri"/>
          <w:sz w:val="24"/>
        </w:rPr>
        <w:t>The risk analysis should serve as a way to determine which functional requirements are plausible and which are not.  It should also serve to determine at what point in the project life cycle a particular feature would be constructed.  By managing the risk levels, the chances of project failure will be minimized.  Within each of the phases, there are also several iterations that can take place, depending on the time schedule of the project.</w:t>
      </w:r>
    </w:p>
    <w:p w:rsidR="0041670C" w:rsidRPr="002946ED" w:rsidRDefault="0041670C" w:rsidP="0041670C">
      <w:pPr>
        <w:pStyle w:val="NormalWeb"/>
        <w:spacing w:before="2" w:after="2"/>
        <w:rPr>
          <w:sz w:val="24"/>
        </w:rPr>
      </w:pPr>
    </w:p>
    <w:p w:rsidR="0041670C" w:rsidRPr="002946ED" w:rsidRDefault="0041670C" w:rsidP="0041670C">
      <w:pPr>
        <w:pStyle w:val="NormalWeb"/>
        <w:spacing w:before="2" w:after="2"/>
        <w:rPr>
          <w:rFonts w:ascii="Calibri" w:hAnsi="Calibri"/>
          <w:sz w:val="24"/>
        </w:rPr>
      </w:pPr>
      <w:r w:rsidRPr="002946ED">
        <w:rPr>
          <w:rFonts w:ascii="Calibri" w:hAnsi="Calibri"/>
          <w:sz w:val="24"/>
        </w:rPr>
        <w:t>Originally, when the group first came up with our goals and project plan, Team Effort had decided to implement a large amount of new features, and generally overhaul the whole Soccer Team Management System.  It was quickly discovered, by the second milestone, that this was not the Professor's intention for us in this class, so the amount of coding to be done was scaled back immensely, in favour of learning about tools and best practices.  That being said, the code has mostly been neglected with the exception of extensive testing to this point.  By attempting to employ a small amount of Risk-driven Incremental Delivery to the remaining milestones, the group can gain knowledge and experience using the best practice, as well as add a bit of functionality to the software.</w:t>
      </w:r>
    </w:p>
    <w:p w:rsidR="0041670C" w:rsidRPr="002946ED" w:rsidRDefault="0041670C" w:rsidP="0041670C">
      <w:pPr>
        <w:pStyle w:val="NormalWeb"/>
        <w:spacing w:before="2" w:after="2"/>
        <w:rPr>
          <w:rFonts w:ascii="Calibri" w:hAnsi="Calibri"/>
          <w:sz w:val="24"/>
        </w:rPr>
      </w:pPr>
    </w:p>
    <w:p w:rsidR="0041670C" w:rsidRPr="002946ED" w:rsidRDefault="0041670C" w:rsidP="0041670C">
      <w:pPr>
        <w:pStyle w:val="NormalWeb"/>
        <w:spacing w:before="2" w:after="2"/>
        <w:rPr>
          <w:rFonts w:ascii="Calibri" w:hAnsi="Calibri"/>
          <w:sz w:val="24"/>
        </w:rPr>
      </w:pPr>
      <w:r w:rsidRPr="002946ED">
        <w:rPr>
          <w:rFonts w:ascii="Calibri" w:hAnsi="Calibri"/>
          <w:sz w:val="24"/>
        </w:rPr>
        <w:t>For this current milestone, the planning stage was completed.  It was decided that the features or functionality to be added should be relatively low risk and small so that they are not overly time consuming, but still significant enough to employ the best practice effectively.  A few ideas from the original project plan were looked at, as well as a few other ideas.  Below is a possible guideline for how the practice will be used throughout the rest of the term:</w:t>
      </w:r>
    </w:p>
    <w:p w:rsidR="0041670C" w:rsidRPr="002946ED" w:rsidRDefault="0041670C" w:rsidP="0041670C">
      <w:pPr>
        <w:pStyle w:val="NormalWeb"/>
        <w:spacing w:before="2" w:after="2"/>
        <w:rPr>
          <w:rFonts w:ascii="Calibri" w:hAnsi="Calibri"/>
          <w:sz w:val="24"/>
        </w:rPr>
      </w:pPr>
      <w:r w:rsidRPr="002946ED">
        <w:rPr>
          <w:rFonts w:ascii="Calibri" w:hAnsi="Calibri"/>
          <w:b/>
          <w:sz w:val="24"/>
        </w:rPr>
        <w:t>Revamp of user login/password system to increase security</w:t>
      </w:r>
    </w:p>
    <w:p w:rsidR="0041670C" w:rsidRPr="002946ED" w:rsidRDefault="0041670C" w:rsidP="0041670C">
      <w:pPr>
        <w:pStyle w:val="NormalWeb"/>
        <w:numPr>
          <w:ilvl w:val="0"/>
          <w:numId w:val="16"/>
        </w:numPr>
        <w:spacing w:before="2" w:after="2"/>
        <w:rPr>
          <w:rFonts w:ascii="Calibri" w:hAnsi="Calibri"/>
          <w:sz w:val="24"/>
        </w:rPr>
      </w:pPr>
      <w:r w:rsidRPr="002946ED">
        <w:rPr>
          <w:rFonts w:ascii="Calibri" w:hAnsi="Calibri"/>
          <w:sz w:val="24"/>
        </w:rPr>
        <w:t>This should be a relatively small-scale job as it is primarily going in and modifying already existing code</w:t>
      </w:r>
    </w:p>
    <w:p w:rsidR="0041670C" w:rsidRPr="002946ED" w:rsidRDefault="0041670C" w:rsidP="0041670C">
      <w:pPr>
        <w:pStyle w:val="NormalWeb"/>
        <w:numPr>
          <w:ilvl w:val="0"/>
          <w:numId w:val="16"/>
        </w:numPr>
        <w:spacing w:before="2" w:after="2"/>
        <w:rPr>
          <w:rFonts w:ascii="Calibri" w:hAnsi="Calibri"/>
          <w:sz w:val="24"/>
        </w:rPr>
      </w:pPr>
      <w:r w:rsidRPr="002946ED">
        <w:rPr>
          <w:rFonts w:ascii="Calibri" w:hAnsi="Calibri"/>
          <w:sz w:val="24"/>
        </w:rPr>
        <w:t>Risk level: Low</w:t>
      </w:r>
    </w:p>
    <w:p w:rsidR="0041670C" w:rsidRPr="002946ED" w:rsidRDefault="0041670C" w:rsidP="0041670C">
      <w:pPr>
        <w:pStyle w:val="NormalWeb"/>
        <w:numPr>
          <w:ilvl w:val="0"/>
          <w:numId w:val="16"/>
        </w:numPr>
        <w:spacing w:before="2" w:after="2"/>
        <w:rPr>
          <w:rFonts w:ascii="Calibri" w:hAnsi="Calibri"/>
          <w:sz w:val="24"/>
        </w:rPr>
      </w:pPr>
      <w:r w:rsidRPr="002946ED">
        <w:rPr>
          <w:rFonts w:ascii="Calibri" w:hAnsi="Calibri"/>
          <w:sz w:val="24"/>
        </w:rPr>
        <w:t>Time estimation: 0.5-1 weeks to complete.  Only 1 programmer needed.</w:t>
      </w:r>
    </w:p>
    <w:p w:rsidR="0041670C" w:rsidRPr="002946ED" w:rsidRDefault="0041670C" w:rsidP="0041670C">
      <w:pPr>
        <w:pStyle w:val="NormalWeb"/>
        <w:spacing w:before="2" w:after="2"/>
        <w:rPr>
          <w:rFonts w:ascii="Calibri" w:hAnsi="Calibri"/>
          <w:sz w:val="24"/>
        </w:rPr>
      </w:pPr>
      <w:r w:rsidRPr="002946ED">
        <w:rPr>
          <w:rFonts w:ascii="Calibri" w:hAnsi="Calibri"/>
          <w:b/>
          <w:sz w:val="24"/>
        </w:rPr>
        <w:t>Addition of league selection for the system</w:t>
      </w:r>
    </w:p>
    <w:p w:rsidR="0041670C" w:rsidRPr="002946ED" w:rsidRDefault="0041670C" w:rsidP="0041670C">
      <w:pPr>
        <w:pStyle w:val="NormalWeb"/>
        <w:numPr>
          <w:ilvl w:val="0"/>
          <w:numId w:val="17"/>
        </w:numPr>
        <w:spacing w:before="2" w:after="2"/>
        <w:rPr>
          <w:rFonts w:ascii="Calibri" w:hAnsi="Calibri"/>
          <w:sz w:val="24"/>
        </w:rPr>
      </w:pPr>
      <w:r w:rsidRPr="002946ED">
        <w:rPr>
          <w:rFonts w:ascii="Calibri" w:hAnsi="Calibri"/>
          <w:sz w:val="24"/>
        </w:rPr>
        <w:t>This is a slightly more coding intensive job, as it would require modifying the database structure and addition of new functionality</w:t>
      </w:r>
    </w:p>
    <w:p w:rsidR="0041670C" w:rsidRPr="002946ED" w:rsidRDefault="0041670C" w:rsidP="0041670C">
      <w:pPr>
        <w:pStyle w:val="NormalWeb"/>
        <w:numPr>
          <w:ilvl w:val="0"/>
          <w:numId w:val="17"/>
        </w:numPr>
        <w:spacing w:before="2" w:after="2"/>
        <w:rPr>
          <w:rFonts w:ascii="Calibri" w:hAnsi="Calibri"/>
          <w:sz w:val="24"/>
        </w:rPr>
      </w:pPr>
      <w:r w:rsidRPr="002946ED">
        <w:rPr>
          <w:rFonts w:ascii="Calibri" w:hAnsi="Calibri"/>
          <w:sz w:val="24"/>
        </w:rPr>
        <w:t>Risk level: Medium</w:t>
      </w:r>
    </w:p>
    <w:p w:rsidR="0041670C" w:rsidRPr="002946ED" w:rsidRDefault="0041670C" w:rsidP="0041670C">
      <w:pPr>
        <w:pStyle w:val="NormalWeb"/>
        <w:numPr>
          <w:ilvl w:val="0"/>
          <w:numId w:val="17"/>
        </w:numPr>
        <w:spacing w:before="2" w:after="2"/>
        <w:rPr>
          <w:rFonts w:ascii="Calibri" w:hAnsi="Calibri"/>
          <w:sz w:val="24"/>
        </w:rPr>
      </w:pPr>
      <w:r w:rsidRPr="002946ED">
        <w:rPr>
          <w:rFonts w:ascii="Calibri" w:hAnsi="Calibri"/>
          <w:sz w:val="24"/>
        </w:rPr>
        <w:t>Time estimation: 1-2 weeks to complete if assigned to a pair of programmers.</w:t>
      </w:r>
    </w:p>
    <w:p w:rsidR="00D2071A" w:rsidRPr="0041670C" w:rsidRDefault="0041670C" w:rsidP="0041670C">
      <w:pPr>
        <w:pStyle w:val="NormalWeb"/>
        <w:spacing w:before="2" w:after="2"/>
        <w:rPr>
          <w:sz w:val="24"/>
        </w:rPr>
      </w:pPr>
      <w:r w:rsidRPr="002946ED">
        <w:rPr>
          <w:rFonts w:ascii="Calibri" w:hAnsi="Calibri"/>
          <w:sz w:val="24"/>
        </w:rPr>
        <w:t xml:space="preserve">For whatever functionality is chosen, the group will attempt to document the progress based on the </w:t>
      </w:r>
      <w:proofErr w:type="gramStart"/>
      <w:r w:rsidRPr="002946ED">
        <w:rPr>
          <w:rFonts w:ascii="Calibri" w:hAnsi="Calibri"/>
          <w:sz w:val="24"/>
        </w:rPr>
        <w:t>5 stage</w:t>
      </w:r>
      <w:proofErr w:type="gramEnd"/>
      <w:r w:rsidRPr="002946ED">
        <w:rPr>
          <w:rFonts w:ascii="Calibri" w:hAnsi="Calibri"/>
          <w:sz w:val="24"/>
        </w:rPr>
        <w:t xml:space="preserve"> process outlined above.  The results can then be evaluated to determine if the best practice was followed effectively.</w:t>
      </w:r>
    </w:p>
    <w:p w:rsidR="00D2071A" w:rsidRPr="00F05E52" w:rsidRDefault="00D2071A" w:rsidP="00D2071A">
      <w:pPr>
        <w:pStyle w:val="Heading3"/>
        <w:rPr>
          <w:rFonts w:ascii="Calibri" w:hAnsi="Calibri"/>
          <w:sz w:val="24"/>
        </w:rPr>
      </w:pPr>
      <w:bookmarkStart w:id="12" w:name="_Toc194068403"/>
      <w:r>
        <w:rPr>
          <w:rFonts w:ascii="Calibri" w:hAnsi="Calibri"/>
          <w:sz w:val="24"/>
        </w:rPr>
        <w:t>Focused Prototypes</w:t>
      </w:r>
      <w:bookmarkEnd w:id="12"/>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i/>
          <w:iCs/>
          <w:color w:val="000000"/>
          <w:sz w:val="24"/>
          <w:lang w:eastAsia="ja-JP"/>
        </w:rPr>
        <w:t>From Wikipedia:</w:t>
      </w:r>
      <w:r w:rsidRPr="00D2071A">
        <w:rPr>
          <w:rFonts w:ascii="Calibri" w:eastAsia="MS Mincho" w:hAnsi="Calibri" w:cs="Helvetica"/>
          <w:color w:val="000000"/>
          <w:sz w:val="24"/>
          <w:lang w:eastAsia="ja-JP"/>
        </w:rPr>
        <w:t> "The original purpose of a prototype is to allow users of the software to evaluate developers' proposals for the design of the eventual product by actually trying them out, rather than having to interpret and evaluate the design based on descriptions. Prototyping can also be used by end users to describe and prove requirements that developers have not considered, and that can be a key factor in the commercial relationship between developers and their clients.  Prototype software is often referred to as alpha grade, meaning it is the first version to run. Often only a few functions are implemented, the primary focus of the alpha is to have a functional base code on to which features may be added. Once alpha grade software has most of the required features integrated into it, it becomes beta software for testing of the entire software and to adjust the program to respond correctly during situations unforeseen during development."</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Minimal mockups to test (grouped) ideas</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Examine key issues w/o assumption that using this approach</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Risk analysis e.g.</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Prototype most challenging or highest priority questions</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Pick best idea from each affinity group for prototyping</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Prototype each affinity group</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Should be for throw-away use - do not use code</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Later use should be driven by open issues &amp; decision making needs</w:t>
      </w:r>
    </w:p>
    <w:p w:rsidR="00D2071A" w:rsidRPr="00D2071A" w:rsidRDefault="00D2071A" w:rsidP="00D2071A">
      <w:pPr>
        <w:shd w:val="clear" w:color="auto" w:fill="FFFFFF"/>
        <w:spacing w:after="0" w:line="260" w:lineRule="atLeast"/>
        <w:rPr>
          <w:rFonts w:ascii="Calibri" w:eastAsia="MS Mincho" w:hAnsi="Calibri" w:cs="Helvetica"/>
          <w:color w:val="000000"/>
          <w:sz w:val="24"/>
          <w:lang w:eastAsia="ja-JP"/>
        </w:rPr>
      </w:pPr>
    </w:p>
    <w:p w:rsidR="00D2071A" w:rsidRPr="00D2071A" w:rsidRDefault="00D2071A" w:rsidP="00D2071A">
      <w:pPr>
        <w:pStyle w:val="BodyText"/>
        <w:spacing w:after="0"/>
        <w:rPr>
          <w:rFonts w:ascii="Calibri" w:hAnsi="Calibri"/>
          <w:bCs/>
          <w:i/>
          <w:iCs/>
          <w:sz w:val="24"/>
        </w:rPr>
      </w:pPr>
      <w:r w:rsidRPr="00D2071A">
        <w:rPr>
          <w:rFonts w:ascii="Calibri" w:hAnsi="Calibri"/>
          <w:bCs/>
          <w:i/>
          <w:iCs/>
          <w:sz w:val="24"/>
        </w:rPr>
        <w:t>UI Prototypes</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May be done by non-technical individuals</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Rapid UI prototypes can use e.g. CSS, HTML, Flash</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Can help accelerate discussion</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Help make sure everyone agreeing to same concrete look &amp; feel</w:t>
      </w:r>
    </w:p>
    <w:p w:rsidR="00D2071A" w:rsidRPr="00D2071A" w:rsidRDefault="00D2071A" w:rsidP="00D2071A">
      <w:pPr>
        <w:shd w:val="clear" w:color="auto" w:fill="FFFFFF"/>
        <w:spacing w:after="0" w:line="260" w:lineRule="atLeast"/>
        <w:rPr>
          <w:rFonts w:ascii="Calibri" w:eastAsia="MS Mincho" w:hAnsi="Calibri" w:cs="Helvetica"/>
          <w:color w:val="000000"/>
          <w:sz w:val="24"/>
          <w:lang w:eastAsia="ja-JP"/>
        </w:rPr>
      </w:pPr>
    </w:p>
    <w:p w:rsidR="00D2071A" w:rsidRPr="00D2071A" w:rsidRDefault="00D2071A" w:rsidP="00D2071A">
      <w:pPr>
        <w:pStyle w:val="BodyText"/>
        <w:spacing w:after="0"/>
        <w:rPr>
          <w:rFonts w:ascii="Calibri" w:hAnsi="Calibri"/>
          <w:bCs/>
          <w:i/>
          <w:iCs/>
          <w:sz w:val="24"/>
        </w:rPr>
      </w:pPr>
      <w:r w:rsidRPr="00D2071A">
        <w:rPr>
          <w:rFonts w:ascii="Calibri" w:hAnsi="Calibri"/>
          <w:bCs/>
          <w:i/>
          <w:iCs/>
          <w:sz w:val="24"/>
        </w:rPr>
        <w:t>Why Prototype?</w:t>
      </w:r>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User may not be always be able to provide a full design requirements at the initial stage of a project. Users require multiple re-evaluations of prototypes to finalize design requirements. Prototypes are developed and evaluated by users. After the user evaluation, another prototype will be built based on feedback from users, and again the cycle returns to customer evaluation.</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Engineering mockups critical in other domains (e.g. construction)</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Identify relationships between components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Identify risks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Identify potential engineering savings from design changes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Understanding interfaces between components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Understanding testing principles</w:t>
      </w:r>
    </w:p>
    <w:p w:rsidR="00D2071A" w:rsidRPr="00D2071A" w:rsidRDefault="00D2071A" w:rsidP="00D2071A">
      <w:pPr>
        <w:shd w:val="clear" w:color="auto" w:fill="FFFFFF"/>
        <w:spacing w:line="260" w:lineRule="atLeast"/>
        <w:rPr>
          <w:rFonts w:ascii="Calibri" w:eastAsia="MS Mincho" w:hAnsi="Calibri" w:cs="Helvetica"/>
          <w:color w:val="000000"/>
          <w:sz w:val="24"/>
          <w:lang w:eastAsia="ja-JP"/>
        </w:rPr>
      </w:pPr>
    </w:p>
    <w:p w:rsidR="00D2071A" w:rsidRPr="00D2071A" w:rsidRDefault="00D2071A" w:rsidP="00D2071A">
      <w:pPr>
        <w:pStyle w:val="BodyText"/>
        <w:spacing w:after="0"/>
        <w:rPr>
          <w:rFonts w:ascii="Calibri" w:hAnsi="Calibri"/>
          <w:bCs/>
          <w:i/>
          <w:iCs/>
          <w:sz w:val="24"/>
        </w:rPr>
      </w:pPr>
      <w:r w:rsidRPr="00D2071A">
        <w:rPr>
          <w:rFonts w:ascii="Calibri" w:hAnsi="Calibri"/>
          <w:bCs/>
          <w:i/>
          <w:iCs/>
          <w:sz w:val="24"/>
        </w:rPr>
        <w:t>Prototyping Process</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Basic requirement identification</w:t>
      </w:r>
    </w:p>
    <w:p w:rsidR="00D2071A" w:rsidRPr="00D2071A" w:rsidRDefault="00D2071A" w:rsidP="00D2071A">
      <w:pPr>
        <w:pStyle w:val="BodyText"/>
        <w:numPr>
          <w:ilvl w:val="0"/>
          <w:numId w:val="36"/>
        </w:numPr>
        <w:suppressAutoHyphens/>
        <w:spacing w:after="0" w:line="240" w:lineRule="auto"/>
        <w:rPr>
          <w:rFonts w:ascii="Calibri" w:hAnsi="Calibri"/>
          <w:sz w:val="24"/>
        </w:rPr>
      </w:pPr>
      <w:r w:rsidRPr="00D2071A">
        <w:rPr>
          <w:rFonts w:ascii="Calibri" w:hAnsi="Calibri"/>
          <w:sz w:val="24"/>
        </w:rPr>
        <w:t>Any and all requirements that can be determined at earlier stages should be a part of this identification process.</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Initial Prototype</w:t>
      </w:r>
    </w:p>
    <w:p w:rsidR="00D2071A" w:rsidRPr="00D2071A" w:rsidRDefault="00D2071A" w:rsidP="00D2071A">
      <w:pPr>
        <w:pStyle w:val="BodyText"/>
        <w:numPr>
          <w:ilvl w:val="0"/>
          <w:numId w:val="37"/>
        </w:numPr>
        <w:suppressAutoHyphens/>
        <w:spacing w:after="0" w:line="240" w:lineRule="auto"/>
        <w:rPr>
          <w:rFonts w:ascii="Calibri" w:hAnsi="Calibri"/>
          <w:sz w:val="24"/>
        </w:rPr>
      </w:pPr>
      <w:r w:rsidRPr="00D2071A">
        <w:rPr>
          <w:rFonts w:ascii="Calibri" w:hAnsi="Calibri"/>
          <w:sz w:val="24"/>
        </w:rPr>
        <w:t>Initial prototype is developed based on the basic requirements</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Review</w:t>
      </w:r>
    </w:p>
    <w:p w:rsidR="00D2071A" w:rsidRPr="00D2071A" w:rsidRDefault="00D2071A" w:rsidP="00D2071A">
      <w:pPr>
        <w:pStyle w:val="BodyText"/>
        <w:numPr>
          <w:ilvl w:val="0"/>
          <w:numId w:val="38"/>
        </w:numPr>
        <w:suppressAutoHyphens/>
        <w:spacing w:after="0" w:line="240" w:lineRule="auto"/>
        <w:rPr>
          <w:rFonts w:ascii="Calibri" w:hAnsi="Calibri"/>
          <w:sz w:val="24"/>
        </w:rPr>
      </w:pPr>
      <w:r w:rsidRPr="00D2071A">
        <w:rPr>
          <w:rFonts w:ascii="Calibri" w:hAnsi="Calibri"/>
          <w:sz w:val="24"/>
        </w:rPr>
        <w:t>Customers/users should examine the prototype and provide feedback</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Develop new prototype based on review</w:t>
      </w:r>
    </w:p>
    <w:p w:rsidR="00D2071A" w:rsidRPr="00D2071A" w:rsidRDefault="00D2071A" w:rsidP="00D2071A">
      <w:pPr>
        <w:pStyle w:val="BodyText"/>
        <w:numPr>
          <w:ilvl w:val="0"/>
          <w:numId w:val="39"/>
        </w:numPr>
        <w:suppressAutoHyphens/>
        <w:spacing w:after="0" w:line="240" w:lineRule="auto"/>
        <w:rPr>
          <w:rFonts w:ascii="Calibri" w:hAnsi="Calibri"/>
          <w:sz w:val="24"/>
        </w:rPr>
      </w:pPr>
      <w:r w:rsidRPr="00D2071A">
        <w:rPr>
          <w:rFonts w:ascii="Calibri" w:hAnsi="Calibri"/>
          <w:sz w:val="24"/>
        </w:rPr>
        <w:t>The feedback is the driver now. If the feedback isn’t extensive enough development of new prototypes will be difficult.</w:t>
      </w:r>
    </w:p>
    <w:p w:rsidR="00D2071A" w:rsidRPr="00D2071A" w:rsidRDefault="00D2071A" w:rsidP="00D2071A">
      <w:pPr>
        <w:pStyle w:val="BodyText"/>
        <w:spacing w:after="0"/>
        <w:rPr>
          <w:rFonts w:ascii="Calibri" w:hAnsi="Calibri"/>
          <w:sz w:val="24"/>
        </w:rPr>
      </w:pPr>
      <w:r w:rsidRPr="00D2071A">
        <w:rPr>
          <w:rFonts w:ascii="Calibri" w:hAnsi="Calibri"/>
          <w:bCs/>
          <w:i/>
          <w:iCs/>
          <w:sz w:val="24"/>
        </w:rPr>
        <w:t>Prototypes</w:t>
      </w:r>
    </w:p>
    <w:p w:rsidR="00D2071A" w:rsidRPr="00D2071A" w:rsidRDefault="00D2071A" w:rsidP="00D2071A">
      <w:pPr>
        <w:shd w:val="clear" w:color="auto" w:fill="FFFFFF"/>
        <w:spacing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The original development group from CMPT 370 created a series of prototypes using incremental delivery in which more features were added each time, and those included as well as the GUI were refined during each release. A series of slighty revised and modified prototypes have been released over the course of this project. Due to the requirements of the class, not a lot in terms of added functionality has been done.</w:t>
      </w:r>
    </w:p>
    <w:p w:rsidR="00D2071A" w:rsidRPr="00D2071A" w:rsidRDefault="00D2071A" w:rsidP="00D2071A">
      <w:pPr>
        <w:shd w:val="clear" w:color="auto" w:fill="FFFFFF"/>
        <w:spacing w:line="260" w:lineRule="atLeast"/>
        <w:rPr>
          <w:rFonts w:ascii="Calibri" w:eastAsia="MS Mincho" w:hAnsi="Calibri" w:cs="Helvetica"/>
          <w:color w:val="000000"/>
          <w:sz w:val="24"/>
          <w:lang w:eastAsia="ja-JP"/>
        </w:rPr>
      </w:pPr>
      <w:r w:rsidRPr="00D2071A">
        <w:rPr>
          <w:rFonts w:ascii="Calibri" w:eastAsia="MS Mincho" w:hAnsi="Calibri" w:cs="Helvetica"/>
          <w:i/>
          <w:iCs/>
          <w:color w:val="000000"/>
          <w:sz w:val="24"/>
          <w:lang w:eastAsia="ja-JP"/>
        </w:rPr>
        <w:t>Current Prototype</w:t>
      </w:r>
    </w:p>
    <w:p w:rsidR="00D2071A" w:rsidRDefault="00D2071A" w:rsidP="00D2071A">
      <w:pPr>
        <w:shd w:val="clear" w:color="auto" w:fill="FFFFFF"/>
        <w:spacing w:line="260" w:lineRule="atLeast"/>
        <w:rPr>
          <w:rFonts w:ascii="Calibri" w:hAnsi="Calibri"/>
          <w:sz w:val="24"/>
        </w:rPr>
      </w:pPr>
      <w:r w:rsidRPr="00D2071A">
        <w:rPr>
          <w:rFonts w:ascii="Calibri" w:eastAsia="MS Mincho" w:hAnsi="Calibri" w:cs="Helvetica"/>
          <w:color w:val="000000"/>
          <w:sz w:val="24"/>
          <w:lang w:eastAsia="ja-JP"/>
        </w:rPr>
        <w:t xml:space="preserve">The current prototype can be viewed at </w:t>
      </w:r>
      <w:hyperlink r:id="rId5" w:history="1">
        <w:r w:rsidRPr="00D2071A">
          <w:rPr>
            <w:rStyle w:val="Hyperlink"/>
            <w:rFonts w:ascii="Calibri" w:hAnsi="Calibri" w:cs="Helvetica"/>
            <w:color w:val="003366"/>
            <w:sz w:val="24"/>
            <w:shd w:val="clear" w:color="auto" w:fill="FFFFFF"/>
          </w:rPr>
          <w:t>http://rtvt.usask.ca:8080/cmpt371group02/</w:t>
        </w:r>
      </w:hyperlink>
      <w:r w:rsidRPr="00D2071A">
        <w:rPr>
          <w:rFonts w:ascii="Calibri" w:hAnsi="Calibri"/>
          <w:sz w:val="24"/>
        </w:rPr>
        <w:t xml:space="preserve"> (best viewed on Firefox).</w:t>
      </w:r>
    </w:p>
    <w:p w:rsidR="00D2071A" w:rsidRPr="00D2071A" w:rsidRDefault="00D2071A" w:rsidP="00D2071A">
      <w:pPr>
        <w:pStyle w:val="Heading3"/>
        <w:rPr>
          <w:rFonts w:ascii="Calibri" w:hAnsi="Calibri"/>
          <w:sz w:val="24"/>
        </w:rPr>
      </w:pPr>
      <w:bookmarkStart w:id="13" w:name="_Toc194068404"/>
      <w:r w:rsidRPr="00D2071A">
        <w:rPr>
          <w:rFonts w:ascii="Calibri" w:hAnsi="Calibri"/>
          <w:sz w:val="24"/>
        </w:rPr>
        <w:t>Peer Review</w:t>
      </w:r>
      <w:bookmarkEnd w:id="13"/>
    </w:p>
    <w:p w:rsidR="00D2071A" w:rsidRPr="00D2071A" w:rsidRDefault="00D2071A" w:rsidP="00D2071A">
      <w:pPr>
        <w:pStyle w:val="BodyText"/>
        <w:spacing w:before="2" w:after="2"/>
        <w:rPr>
          <w:rFonts w:ascii="Calibri" w:hAnsi="Calibri"/>
          <w:sz w:val="24"/>
        </w:rPr>
      </w:pPr>
      <w:r w:rsidRPr="00D2071A">
        <w:rPr>
          <w:rFonts w:ascii="Calibri" w:hAnsi="Calibri"/>
          <w:sz w:val="24"/>
        </w:rPr>
        <w:t>Peer review is the process in which peers review coding, documenting, and other work that is being performed by individuals. The reviewers provide feedback to the individual. Peer review is not only important for overall group performance, but also an important feedback mechanism for individuals. Milestone 3 saw an intensive and thorough peer review of every member’s participation in the project.</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Grading Scale used:</w:t>
      </w:r>
    </w:p>
    <w:p w:rsidR="00D2071A" w:rsidRPr="00D2071A" w:rsidRDefault="00D2071A" w:rsidP="00D2071A">
      <w:pPr>
        <w:pStyle w:val="BodyText"/>
        <w:spacing w:after="0"/>
        <w:ind w:left="851"/>
        <w:rPr>
          <w:rFonts w:ascii="Calibri" w:hAnsi="Calibri"/>
          <w:sz w:val="24"/>
        </w:rPr>
      </w:pPr>
      <w:r w:rsidRPr="00D2071A">
        <w:rPr>
          <w:rFonts w:ascii="Calibri" w:hAnsi="Calibri"/>
          <w:sz w:val="24"/>
        </w:rPr>
        <w:t>Communication effort: /2</w:t>
      </w:r>
    </w:p>
    <w:p w:rsidR="00D2071A" w:rsidRPr="00D2071A" w:rsidRDefault="00D2071A" w:rsidP="00D2071A">
      <w:pPr>
        <w:pStyle w:val="BodyText"/>
        <w:spacing w:after="0"/>
        <w:ind w:left="851"/>
        <w:rPr>
          <w:rFonts w:ascii="Calibri" w:hAnsi="Calibri"/>
          <w:sz w:val="24"/>
        </w:rPr>
      </w:pPr>
      <w:r w:rsidRPr="00D2071A">
        <w:rPr>
          <w:rFonts w:ascii="Calibri" w:hAnsi="Calibri"/>
          <w:sz w:val="24"/>
        </w:rPr>
        <w:t>Thoroughness and quality of documentation: /10</w:t>
      </w:r>
    </w:p>
    <w:p w:rsidR="00D2071A" w:rsidRPr="00D2071A" w:rsidRDefault="00D2071A" w:rsidP="00D2071A">
      <w:pPr>
        <w:pStyle w:val="BodyText"/>
        <w:spacing w:after="0"/>
        <w:ind w:left="851"/>
        <w:rPr>
          <w:rFonts w:ascii="Calibri" w:hAnsi="Calibri"/>
          <w:sz w:val="24"/>
        </w:rPr>
      </w:pPr>
      <w:r w:rsidRPr="00D2071A">
        <w:rPr>
          <w:rFonts w:ascii="Calibri" w:hAnsi="Calibri"/>
          <w:sz w:val="24"/>
        </w:rPr>
        <w:t>Communication ability: /8</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Communication Effort:</w:t>
      </w:r>
    </w:p>
    <w:p w:rsidR="00D2071A" w:rsidRPr="00D2071A" w:rsidRDefault="00D2071A" w:rsidP="00D2071A">
      <w:pPr>
        <w:pStyle w:val="BodyText"/>
        <w:spacing w:after="0"/>
        <w:rPr>
          <w:rFonts w:ascii="Calibri" w:hAnsi="Calibri"/>
          <w:sz w:val="24"/>
        </w:rPr>
      </w:pPr>
      <w:r w:rsidRPr="00D2071A">
        <w:rPr>
          <w:rFonts w:ascii="Calibri" w:hAnsi="Calibri"/>
          <w:sz w:val="24"/>
        </w:rPr>
        <w:t>Members will be given 0 if nothing is provided to me in time to include it in the presentation, 1 if a group member must take effort specifically to ask them for documentation, and 2/2 if they made their documentation easy to access (e-mailed it to me or put it on the wiki) as requested.</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Thoroughness and Quality of Documentation:</w:t>
      </w:r>
    </w:p>
    <w:p w:rsidR="00D2071A" w:rsidRPr="00D2071A" w:rsidRDefault="00D2071A" w:rsidP="00D2071A">
      <w:pPr>
        <w:pStyle w:val="BodyText"/>
        <w:spacing w:after="0"/>
        <w:rPr>
          <w:rFonts w:ascii="Calibri" w:hAnsi="Calibri"/>
          <w:sz w:val="24"/>
        </w:rPr>
      </w:pPr>
      <w:r w:rsidRPr="00D2071A">
        <w:rPr>
          <w:rFonts w:ascii="Calibri" w:hAnsi="Calibri"/>
          <w:sz w:val="24"/>
        </w:rPr>
        <w:t xml:space="preserve">This will be an estimation of how much of the expected material the given member wrote about, and how in-depth of an explanation was given (note that giving the peer reviewer </w:t>
      </w:r>
      <w:r w:rsidRPr="00D2071A">
        <w:rPr>
          <w:rFonts w:ascii="Calibri" w:hAnsi="Calibri"/>
          <w:i/>
          <w:iCs/>
          <w:sz w:val="24"/>
        </w:rPr>
        <w:t>too</w:t>
      </w:r>
      <w:r w:rsidRPr="00D2071A">
        <w:rPr>
          <w:rFonts w:ascii="Calibri" w:hAnsi="Calibri"/>
          <w:sz w:val="24"/>
        </w:rPr>
        <w:t xml:space="preserve"> in-depth of an explanation is seen as redundant, and may lose marks)</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Communication ability:</w:t>
      </w:r>
    </w:p>
    <w:p w:rsidR="00D2071A" w:rsidRPr="00D2071A" w:rsidRDefault="00D2071A" w:rsidP="00D2071A">
      <w:pPr>
        <w:pStyle w:val="BodyText"/>
        <w:spacing w:after="0"/>
        <w:rPr>
          <w:rFonts w:ascii="Calibri" w:hAnsi="Calibri"/>
          <w:sz w:val="24"/>
        </w:rPr>
      </w:pPr>
      <w:r w:rsidRPr="00D2071A">
        <w:rPr>
          <w:rFonts w:ascii="Calibri" w:hAnsi="Calibri"/>
          <w:sz w:val="24"/>
        </w:rPr>
        <w:t xml:space="preserve">Communication is an important skill in </w:t>
      </w:r>
      <w:r w:rsidRPr="00D2071A">
        <w:rPr>
          <w:rFonts w:ascii="Calibri" w:hAnsi="Calibri"/>
          <w:i/>
          <w:iCs/>
          <w:sz w:val="24"/>
        </w:rPr>
        <w:t>any</w:t>
      </w:r>
      <w:r w:rsidRPr="00D2071A">
        <w:rPr>
          <w:rFonts w:ascii="Calibri" w:hAnsi="Calibri"/>
          <w:sz w:val="24"/>
        </w:rPr>
        <w:t xml:space="preserve"> field of work, and this is most evident when dealing with technical details and projects with lots of finicky bits and interconnected pieces. Thus, every member's ability to clearly and concisely communicate will be examined. Spelling and grammar issues may result in losing "marks" in this area (if they're bad enough).</w:t>
      </w:r>
    </w:p>
    <w:p w:rsidR="00D2071A" w:rsidRPr="00D2071A" w:rsidRDefault="00D2071A" w:rsidP="00D2071A">
      <w:pPr>
        <w:pStyle w:val="BodyText"/>
        <w:spacing w:before="2" w:after="2"/>
        <w:rPr>
          <w:rFonts w:ascii="Calibri" w:hAnsi="Calibri"/>
          <w:sz w:val="24"/>
        </w:rPr>
      </w:pPr>
    </w:p>
    <w:p w:rsidR="00D2071A" w:rsidRPr="00D2071A" w:rsidRDefault="00D2071A" w:rsidP="00D2071A">
      <w:pPr>
        <w:shd w:val="clear" w:color="auto" w:fill="FFFFFF"/>
        <w:spacing w:line="260" w:lineRule="atLeast"/>
        <w:rPr>
          <w:rFonts w:ascii="Calibri" w:hAnsi="Calibri"/>
          <w:sz w:val="24"/>
        </w:rPr>
      </w:pPr>
      <w:r w:rsidRPr="00D2071A">
        <w:rPr>
          <w:rFonts w:ascii="Calibri" w:hAnsi="Calibri"/>
          <w:b/>
          <w:bCs/>
          <w:sz w:val="24"/>
        </w:rPr>
        <w:t xml:space="preserve">Appendix  M </w:t>
      </w:r>
      <w:r w:rsidRPr="00D2071A">
        <w:rPr>
          <w:rFonts w:ascii="Calibri" w:hAnsi="Calibri"/>
          <w:sz w:val="24"/>
        </w:rPr>
        <w:t>has a list of one review performed on each group member.</w:t>
      </w:r>
    </w:p>
    <w:p w:rsidR="00D2071A" w:rsidRDefault="00C36696" w:rsidP="00723525">
      <w:pPr>
        <w:pStyle w:val="Heading2"/>
      </w:pPr>
      <w:bookmarkStart w:id="14" w:name="_Toc194068405"/>
      <w:r>
        <w:t>2.</w:t>
      </w:r>
      <w:r w:rsidR="003A1221">
        <w:t>5</w:t>
      </w:r>
      <w:r w:rsidR="00723525">
        <w:t xml:space="preserve"> Implementation of Management Tools</w:t>
      </w:r>
      <w:bookmarkEnd w:id="14"/>
    </w:p>
    <w:p w:rsidR="0041670C" w:rsidRPr="00CC7AF9" w:rsidRDefault="0041670C" w:rsidP="0041670C">
      <w:pPr>
        <w:pStyle w:val="Heading3"/>
        <w:rPr>
          <w:rFonts w:ascii="Calibri" w:hAnsi="Calibri"/>
          <w:sz w:val="24"/>
        </w:rPr>
      </w:pPr>
      <w:bookmarkStart w:id="15" w:name="_Toc194068406"/>
      <w:bookmarkStart w:id="16" w:name="_Toc193291408"/>
      <w:r w:rsidRPr="00CC7AF9">
        <w:rPr>
          <w:rFonts w:ascii="Calibri" w:hAnsi="Calibri"/>
          <w:sz w:val="24"/>
        </w:rPr>
        <w:t>Team City</w:t>
      </w:r>
      <w:r>
        <w:rPr>
          <w:rFonts w:ascii="Calibri" w:hAnsi="Calibri"/>
          <w:sz w:val="24"/>
        </w:rPr>
        <w:t xml:space="preserve"> (See Appendix E)</w:t>
      </w:r>
      <w:bookmarkEnd w:id="16"/>
    </w:p>
    <w:p w:rsidR="0041670C" w:rsidRPr="002D0244" w:rsidRDefault="0041670C" w:rsidP="0041670C">
      <w:pPr>
        <w:rPr>
          <w:sz w:val="24"/>
        </w:rPr>
      </w:pPr>
      <w:r w:rsidRPr="002D0244">
        <w:rPr>
          <w:sz w:val="24"/>
        </w:rPr>
        <w:t>TeamCity provides a platform for developers to achieve continuous integration and keep track of test success, build failures, or dependency issues.  It allows for multiple integrations per day, and automatically performs each build and test to allow for quick detection of errors.  This in turn means that developers are notified immediately when something has been broken, and the support is there to roll back to a previous version of the build.  The overall user interface is fairly well polished, however it would be nice to see an even more "dumbed-down" version for those that are completely new to Continuous Integration software products.  There is support for a wide variety of operating systems and many languages and a plethora of features.  From what other resources, if a build fails, TeamCity will provide you with a link to open the broken code segment directly in the chosen IDE.  There are also detailed reports for each build, including the number of tests passed, failed, or ignored.</w:t>
      </w:r>
    </w:p>
    <w:p w:rsidR="0041670C" w:rsidRPr="002D0244" w:rsidRDefault="0041670C" w:rsidP="0041670C">
      <w:pPr>
        <w:rPr>
          <w:sz w:val="24"/>
        </w:rPr>
      </w:pPr>
    </w:p>
    <w:p w:rsidR="0041670C" w:rsidRPr="002D0244" w:rsidRDefault="0041670C" w:rsidP="0041670C">
      <w:pPr>
        <w:rPr>
          <w:sz w:val="24"/>
        </w:rPr>
      </w:pPr>
      <w:r w:rsidRPr="002D0244">
        <w:rPr>
          <w:sz w:val="24"/>
        </w:rPr>
        <w:t>As for using our Soccer Management System project with TeamCity, the lack of a plugin for NetBeans greatly increases the difficulty of doing so. It must be possible to implement it somehow using a variety of other software suites, however, the difficulty greatly increases when trying to create various build steps using runners that the team is unfamiliar with.  The team is considering trying to implement a smaller scale sample project, possibly with the available Eclipse plug-in for a future milestone, or at least looking more into how TeamCity could be incorporated to our existing project.  Also, discussion for integration with Maven for using Maven based build configurations is a possibility.</w:t>
      </w:r>
    </w:p>
    <w:p w:rsidR="0041670C" w:rsidRDefault="0041670C" w:rsidP="0041670C">
      <w:pPr>
        <w:rPr>
          <w:sz w:val="24"/>
        </w:rPr>
      </w:pPr>
      <w:r w:rsidRPr="002D0244">
        <w:rPr>
          <w:sz w:val="24"/>
        </w:rPr>
        <w:t>Overall, TeamCity seems like a very comprehensive and complex tool.  Unfortunately, it seems understanding it thoroughly will be a task that is outside the available time and scope of this course.</w:t>
      </w:r>
    </w:p>
    <w:p w:rsidR="0041670C" w:rsidRPr="00704B3C" w:rsidRDefault="0041670C" w:rsidP="0041670C">
      <w:pPr>
        <w:pStyle w:val="Heading3"/>
        <w:rPr>
          <w:sz w:val="24"/>
        </w:rPr>
      </w:pPr>
      <w:bookmarkStart w:id="17" w:name="_Toc193291409"/>
      <w:r w:rsidRPr="00704B3C">
        <w:rPr>
          <w:sz w:val="24"/>
        </w:rPr>
        <w:t>Clone Detection Using NiCad and VisCad</w:t>
      </w:r>
      <w:bookmarkEnd w:id="17"/>
    </w:p>
    <w:p w:rsidR="0041670C" w:rsidRPr="00704B3C" w:rsidRDefault="0041670C" w:rsidP="0041670C">
      <w:pPr>
        <w:spacing w:beforeLines="1" w:afterLines="1"/>
        <w:rPr>
          <w:rFonts w:ascii="Calibri" w:hAnsi="Calibri" w:cs="Times New Roman"/>
          <w:sz w:val="24"/>
          <w:szCs w:val="20"/>
        </w:rPr>
      </w:pPr>
      <w:r w:rsidRPr="00704B3C">
        <w:rPr>
          <w:rFonts w:ascii="Calibri" w:hAnsi="Calibri" w:cs="Times New Roman"/>
          <w:sz w:val="24"/>
          <w:szCs w:val="20"/>
        </w:rPr>
        <w:t xml:space="preserve">Clone detection is extremely important in eliminating software maintenance costs. Duplicate code is the number one </w:t>
      </w:r>
      <w:r w:rsidRPr="00704B3C">
        <w:rPr>
          <w:rFonts w:ascii="Calibri" w:hAnsi="Calibri" w:cs="Times New Roman"/>
          <w:i/>
          <w:sz w:val="24"/>
          <w:szCs w:val="20"/>
        </w:rPr>
        <w:t>bad smell</w:t>
      </w:r>
      <w:r w:rsidRPr="00704B3C">
        <w:rPr>
          <w:rFonts w:ascii="Calibri" w:hAnsi="Calibri" w:cs="Times New Roman"/>
          <w:sz w:val="24"/>
          <w:szCs w:val="20"/>
        </w:rPr>
        <w:t xml:space="preserve"> for software code. Duplicate code can be injected into code for numerous reasons. Clones can be cause by developers using copy and paste, merging similar systems, and accidentally or unknowingly implementing the same logic by different programmers. Code clones can be dangerous for many reasons:</w:t>
      </w:r>
    </w:p>
    <w:p w:rsidR="0041670C" w:rsidRPr="00704B3C" w:rsidRDefault="0041670C" w:rsidP="0041670C">
      <w:pPr>
        <w:numPr>
          <w:ilvl w:val="0"/>
          <w:numId w:val="18"/>
        </w:numPr>
        <w:spacing w:beforeLines="1" w:afterLines="1" w:line="240" w:lineRule="auto"/>
        <w:rPr>
          <w:rFonts w:ascii="Calibri" w:hAnsi="Calibri"/>
          <w:sz w:val="24"/>
          <w:szCs w:val="20"/>
        </w:rPr>
      </w:pPr>
      <w:r w:rsidRPr="00704B3C">
        <w:rPr>
          <w:rFonts w:ascii="Calibri" w:hAnsi="Calibri"/>
          <w:sz w:val="24"/>
          <w:szCs w:val="20"/>
        </w:rPr>
        <w:t>If bugs are found in the duplicated code the bug may only be fixed in one location</w:t>
      </w:r>
    </w:p>
    <w:p w:rsidR="0041670C" w:rsidRPr="00704B3C" w:rsidRDefault="0041670C" w:rsidP="0041670C">
      <w:pPr>
        <w:numPr>
          <w:ilvl w:val="0"/>
          <w:numId w:val="18"/>
        </w:numPr>
        <w:spacing w:beforeLines="1" w:afterLines="1" w:line="240" w:lineRule="auto"/>
        <w:rPr>
          <w:rFonts w:ascii="Calibri" w:hAnsi="Calibri"/>
          <w:sz w:val="24"/>
          <w:szCs w:val="20"/>
        </w:rPr>
      </w:pPr>
      <w:r w:rsidRPr="00704B3C">
        <w:rPr>
          <w:rFonts w:ascii="Calibri" w:hAnsi="Calibri"/>
          <w:sz w:val="24"/>
          <w:szCs w:val="20"/>
        </w:rPr>
        <w:t>Source code can become bloated with repeated lines of code</w:t>
      </w:r>
    </w:p>
    <w:p w:rsidR="0041670C" w:rsidRPr="00704B3C" w:rsidRDefault="0041670C" w:rsidP="0041670C">
      <w:pPr>
        <w:numPr>
          <w:ilvl w:val="0"/>
          <w:numId w:val="18"/>
        </w:numPr>
        <w:spacing w:beforeLines="1" w:afterLines="1" w:line="240" w:lineRule="auto"/>
        <w:rPr>
          <w:rFonts w:ascii="Calibri" w:hAnsi="Calibri"/>
          <w:sz w:val="24"/>
          <w:szCs w:val="20"/>
        </w:rPr>
      </w:pPr>
      <w:r w:rsidRPr="00704B3C">
        <w:rPr>
          <w:rFonts w:ascii="Calibri" w:hAnsi="Calibri"/>
          <w:sz w:val="24"/>
          <w:szCs w:val="20"/>
        </w:rPr>
        <w:t>New features may have to be introduced into multiple files</w:t>
      </w:r>
    </w:p>
    <w:p w:rsidR="0041670C" w:rsidRPr="00704B3C" w:rsidRDefault="0041670C" w:rsidP="0041670C">
      <w:pPr>
        <w:numPr>
          <w:ilvl w:val="0"/>
          <w:numId w:val="18"/>
        </w:numPr>
        <w:spacing w:beforeLines="1" w:afterLines="1" w:line="240" w:lineRule="auto"/>
        <w:rPr>
          <w:rFonts w:ascii="Calibri" w:hAnsi="Calibri"/>
          <w:sz w:val="24"/>
          <w:szCs w:val="20"/>
        </w:rPr>
      </w:pPr>
      <w:r w:rsidRPr="00704B3C">
        <w:rPr>
          <w:rFonts w:ascii="Calibri" w:hAnsi="Calibri"/>
          <w:sz w:val="24"/>
          <w:szCs w:val="20"/>
        </w:rPr>
        <w:t>It becomes difficult to understand the difference between clone fragments</w:t>
      </w:r>
    </w:p>
    <w:p w:rsidR="0041670C" w:rsidRPr="00704B3C" w:rsidRDefault="0041670C" w:rsidP="0041670C">
      <w:pPr>
        <w:spacing w:beforeLines="1" w:afterLines="1"/>
        <w:rPr>
          <w:rFonts w:ascii="Calibri" w:hAnsi="Calibri" w:cs="Times New Roman"/>
          <w:sz w:val="24"/>
          <w:szCs w:val="20"/>
        </w:rPr>
      </w:pPr>
      <w:r w:rsidRPr="00704B3C">
        <w:rPr>
          <w:rFonts w:ascii="Calibri" w:hAnsi="Calibri" w:cs="Times New Roman"/>
          <w:sz w:val="24"/>
          <w:szCs w:val="20"/>
        </w:rPr>
        <w:t>Because clones have the potential to be so dangerous, and thus cause software maintenance costs to skyrocket, it is important to detect and minimize clones.</w:t>
      </w:r>
    </w:p>
    <w:p w:rsidR="0041670C" w:rsidRPr="00704B3C" w:rsidRDefault="0041670C" w:rsidP="0041670C">
      <w:pPr>
        <w:tabs>
          <w:tab w:val="left" w:pos="2400"/>
        </w:tabs>
        <w:spacing w:beforeLines="1" w:afterLines="1"/>
        <w:rPr>
          <w:rFonts w:ascii="Calibri" w:hAnsi="Calibri" w:cs="Times New Roman"/>
          <w:sz w:val="24"/>
          <w:szCs w:val="20"/>
        </w:rPr>
      </w:pPr>
    </w:p>
    <w:p w:rsidR="0041670C" w:rsidRPr="00704B3C" w:rsidRDefault="0041670C" w:rsidP="0041670C">
      <w:pPr>
        <w:tabs>
          <w:tab w:val="left" w:pos="2400"/>
        </w:tabs>
        <w:spacing w:beforeLines="1" w:afterLines="1"/>
        <w:rPr>
          <w:rFonts w:ascii="Calibri" w:hAnsi="Calibri"/>
          <w:b/>
          <w:sz w:val="24"/>
        </w:rPr>
      </w:pPr>
      <w:r w:rsidRPr="00704B3C">
        <w:rPr>
          <w:rFonts w:ascii="Calibri" w:hAnsi="Calibri"/>
          <w:b/>
          <w:sz w:val="24"/>
        </w:rPr>
        <w:t>NiCad</w:t>
      </w:r>
      <w:r w:rsidRPr="00704B3C">
        <w:rPr>
          <w:rFonts w:ascii="Calibri" w:hAnsi="Calibri"/>
          <w:b/>
          <w:sz w:val="24"/>
        </w:rPr>
        <w:tab/>
      </w:r>
    </w:p>
    <w:p w:rsidR="0041670C" w:rsidRPr="00704B3C" w:rsidRDefault="0041670C" w:rsidP="0041670C">
      <w:pPr>
        <w:spacing w:beforeLines="1" w:afterLines="1"/>
        <w:rPr>
          <w:rFonts w:ascii="Calibri" w:hAnsi="Calibri" w:cs="Times New Roman"/>
          <w:sz w:val="24"/>
          <w:szCs w:val="20"/>
        </w:rPr>
      </w:pPr>
      <w:r w:rsidRPr="00704B3C">
        <w:rPr>
          <w:rFonts w:ascii="Calibri" w:hAnsi="Calibri" w:cs="Times New Roman"/>
          <w:sz w:val="24"/>
          <w:szCs w:val="20"/>
        </w:rPr>
        <w:t xml:space="preserve">NiCad is an excellent tool for clone detection. NiCad is a program, based off of TXL that compares fragments of clones against one another and determines, based on a specified threshold, if the fragments are similar enough to be considered duplicates of one another. NiCad has different options that affect what is reported. The </w:t>
      </w:r>
      <w:r w:rsidRPr="00704B3C">
        <w:rPr>
          <w:rFonts w:ascii="Calibri" w:hAnsi="Calibri" w:cs="Times New Roman"/>
          <w:i/>
          <w:sz w:val="24"/>
          <w:szCs w:val="20"/>
        </w:rPr>
        <w:t>config/default.cfg</w:t>
      </w:r>
      <w:r w:rsidRPr="00704B3C">
        <w:rPr>
          <w:rFonts w:ascii="Calibri" w:hAnsi="Calibri" w:cs="Times New Roman"/>
          <w:sz w:val="24"/>
          <w:szCs w:val="20"/>
        </w:rPr>
        <w:t> file contains most of the options. Here is a list of some of the more important ones:</w:t>
      </w:r>
    </w:p>
    <w:p w:rsidR="0041670C" w:rsidRPr="00704B3C" w:rsidRDefault="0041670C" w:rsidP="0041670C">
      <w:pPr>
        <w:numPr>
          <w:ilvl w:val="0"/>
          <w:numId w:val="19"/>
        </w:numPr>
        <w:spacing w:beforeLines="1" w:afterLines="1" w:line="240" w:lineRule="auto"/>
        <w:rPr>
          <w:rFonts w:ascii="Calibri" w:hAnsi="Calibri"/>
          <w:sz w:val="24"/>
          <w:szCs w:val="20"/>
        </w:rPr>
      </w:pPr>
      <w:r w:rsidRPr="00704B3C">
        <w:rPr>
          <w:rFonts w:ascii="Calibri" w:hAnsi="Calibri"/>
          <w:i/>
          <w:sz w:val="24"/>
          <w:szCs w:val="20"/>
        </w:rPr>
        <w:t>Threshold </w:t>
      </w:r>
      <w:r w:rsidRPr="00704B3C">
        <w:rPr>
          <w:rFonts w:ascii="Calibri" w:hAnsi="Calibri"/>
          <w:sz w:val="24"/>
          <w:szCs w:val="20"/>
        </w:rPr>
        <w:t>- The threshold of clones to report. The smaller the threshold the more clones reported. It determines the % of line difference between the two clone pairs.</w:t>
      </w:r>
    </w:p>
    <w:p w:rsidR="0041670C" w:rsidRPr="00704B3C" w:rsidRDefault="0041670C" w:rsidP="0041670C">
      <w:pPr>
        <w:numPr>
          <w:ilvl w:val="0"/>
          <w:numId w:val="19"/>
        </w:numPr>
        <w:spacing w:beforeLines="1" w:afterLines="1" w:line="240" w:lineRule="auto"/>
        <w:rPr>
          <w:rFonts w:ascii="Calibri" w:hAnsi="Calibri"/>
          <w:sz w:val="24"/>
          <w:szCs w:val="20"/>
        </w:rPr>
      </w:pPr>
      <w:r w:rsidRPr="00704B3C">
        <w:rPr>
          <w:rFonts w:ascii="Calibri" w:hAnsi="Calibri"/>
          <w:i/>
          <w:sz w:val="24"/>
          <w:szCs w:val="20"/>
        </w:rPr>
        <w:t>Minsize _and _maxsize</w:t>
      </w:r>
      <w:r w:rsidRPr="00704B3C">
        <w:rPr>
          <w:rFonts w:ascii="Calibri" w:hAnsi="Calibri"/>
          <w:sz w:val="24"/>
          <w:szCs w:val="20"/>
        </w:rPr>
        <w:t> - The min/max size of clones that are detected (in terms of line numbers).</w:t>
      </w:r>
    </w:p>
    <w:p w:rsidR="0041670C" w:rsidRPr="00704B3C" w:rsidRDefault="0041670C" w:rsidP="0041670C">
      <w:pPr>
        <w:numPr>
          <w:ilvl w:val="0"/>
          <w:numId w:val="19"/>
        </w:numPr>
        <w:spacing w:beforeLines="1" w:afterLines="1" w:line="240" w:lineRule="auto"/>
        <w:rPr>
          <w:rFonts w:ascii="Calibri" w:hAnsi="Calibri"/>
          <w:sz w:val="24"/>
          <w:szCs w:val="20"/>
        </w:rPr>
      </w:pPr>
      <w:r w:rsidRPr="00704B3C">
        <w:rPr>
          <w:rFonts w:ascii="Calibri" w:hAnsi="Calibri"/>
          <w:i/>
          <w:sz w:val="24"/>
          <w:szCs w:val="20"/>
        </w:rPr>
        <w:t>Report</w:t>
      </w:r>
      <w:r w:rsidRPr="00704B3C">
        <w:rPr>
          <w:rFonts w:ascii="Calibri" w:hAnsi="Calibri"/>
          <w:sz w:val="24"/>
          <w:szCs w:val="20"/>
        </w:rPr>
        <w:t> - Make XML and HTML source reports (yes or no)</w:t>
      </w:r>
    </w:p>
    <w:p w:rsidR="0041670C" w:rsidRDefault="0041670C" w:rsidP="0041670C">
      <w:pPr>
        <w:spacing w:beforeLines="1" w:afterLines="1"/>
        <w:rPr>
          <w:rFonts w:ascii="Calibri" w:hAnsi="Calibri" w:cs="Times New Roman"/>
          <w:sz w:val="24"/>
          <w:szCs w:val="20"/>
        </w:rPr>
      </w:pPr>
      <w:r w:rsidRPr="00704B3C">
        <w:rPr>
          <w:rFonts w:ascii="Calibri" w:hAnsi="Calibri" w:cs="Times New Roman"/>
          <w:sz w:val="24"/>
          <w:szCs w:val="20"/>
        </w:rPr>
        <w:t>NiCad's XML reports can be used by many any XML parsing program to display the results in a coherent manner. However, NiCad's most readable report is its HTML reports that are viewable by any browser. The HTML report displays things like total functions found, clone pairs found, lines of code compared, CPU time to produce the report, and the number of classes analyzed. For Team Effort's soccer system, the following results were given Total Functions: 214, Clone pairs found: 42, LCS compares: 769, CPU time: 0 min 0.100 sec, Number of classes: 10. The soccer system is a complex system that uses multiple languages such as CSS, HTML, JavaScript, JSP, and Java. Team Effort is only analyzing the code clones for the Java source code to reduce complexity. The HTML report produced by NiCad also produces the clone class number, the number of fragments that match the clone class, the size (in terms of number of lines), and the degree of similarity between the fragments, for every clone that is detected. With NiCad, Team Effort is able to determine the current clones in the software system. With the code clone information Team Effort can take measures to eliminate clones and minimize fu</w:t>
      </w:r>
      <w:r>
        <w:rPr>
          <w:rFonts w:ascii="Calibri" w:hAnsi="Calibri" w:cs="Times New Roman"/>
          <w:sz w:val="24"/>
          <w:szCs w:val="20"/>
        </w:rPr>
        <w:t xml:space="preserve">ture software maintenance costs. More information about NiCad can be found in </w:t>
      </w:r>
      <w:r w:rsidRPr="00704B3C">
        <w:rPr>
          <w:rFonts w:ascii="Calibri" w:hAnsi="Calibri" w:cs="Times New Roman"/>
          <w:b/>
          <w:sz w:val="24"/>
          <w:szCs w:val="20"/>
        </w:rPr>
        <w:t>Appendix F</w:t>
      </w:r>
      <w:r>
        <w:rPr>
          <w:rFonts w:ascii="Calibri" w:hAnsi="Calibri" w:cs="Times New Roman"/>
          <w:b/>
          <w:sz w:val="24"/>
          <w:szCs w:val="20"/>
        </w:rPr>
        <w:t>.</w:t>
      </w:r>
    </w:p>
    <w:p w:rsidR="0041670C" w:rsidRPr="00704B3C" w:rsidRDefault="0041670C" w:rsidP="0041670C">
      <w:pPr>
        <w:spacing w:beforeLines="1" w:afterLines="1"/>
        <w:rPr>
          <w:rFonts w:ascii="Calibri" w:hAnsi="Calibri"/>
          <w:b/>
          <w:sz w:val="24"/>
        </w:rPr>
      </w:pPr>
    </w:p>
    <w:p w:rsidR="0041670C" w:rsidRPr="00704B3C" w:rsidRDefault="0041670C" w:rsidP="0041670C">
      <w:pPr>
        <w:spacing w:beforeLines="1" w:afterLines="1"/>
        <w:rPr>
          <w:rFonts w:ascii="Calibri" w:hAnsi="Calibri" w:cs="Times New Roman"/>
          <w:sz w:val="24"/>
          <w:szCs w:val="20"/>
        </w:rPr>
      </w:pPr>
      <w:r w:rsidRPr="00704B3C">
        <w:rPr>
          <w:rFonts w:ascii="Calibri" w:hAnsi="Calibri"/>
          <w:b/>
          <w:sz w:val="24"/>
        </w:rPr>
        <w:t>VisCad</w:t>
      </w:r>
      <w:r w:rsidRPr="00704B3C">
        <w:rPr>
          <w:rFonts w:ascii="Calibri" w:hAnsi="Calibri"/>
          <w:b/>
          <w:sz w:val="24"/>
        </w:rPr>
        <w:tab/>
      </w:r>
    </w:p>
    <w:p w:rsidR="0041670C" w:rsidRPr="00704B3C" w:rsidRDefault="0041670C" w:rsidP="0041670C">
      <w:pPr>
        <w:rPr>
          <w:rFonts w:ascii="Calibri" w:hAnsi="Calibri"/>
          <w:sz w:val="24"/>
        </w:rPr>
      </w:pPr>
      <w:r w:rsidRPr="00704B3C">
        <w:rPr>
          <w:rFonts w:ascii="Calibri" w:hAnsi="Calibri"/>
          <w:sz w:val="24"/>
        </w:rPr>
        <w:t>Detection of code clones is the first step in eliminating clones. However, detecting them is not enough. Clones should be eliminated one by one, piece by piece. To determine which clones should be eliminated first, Team Effort used VisCad to visualize the report created by NiCad. VisCad is a visualization tool that allows users to analyze large volumes of raw cloning data in an interactive fashion. Users can analyze and identify distinctive code clones through a set of visualization techniques, metrics and data filtering operations. The use of VisCad is relatively simple, however, the report produced by NiCad3 is not in the proper format for VisCad to read, so some intelligent editing had to be done to reformat the report. Once VisCad was able to interpret the report, Team Effort was able to analyze the current state of the soccer system.</w:t>
      </w:r>
    </w:p>
    <w:p w:rsidR="0041670C" w:rsidRDefault="0041670C" w:rsidP="0041670C">
      <w:pPr>
        <w:rPr>
          <w:rFonts w:ascii="Calibri" w:hAnsi="Calibri"/>
          <w:sz w:val="24"/>
        </w:rPr>
      </w:pPr>
      <w:r w:rsidRPr="00704B3C">
        <w:rPr>
          <w:rFonts w:ascii="Calibri" w:hAnsi="Calibri"/>
          <w:sz w:val="24"/>
        </w:rPr>
        <w:t xml:space="preserve">For a more in-depth analysis of clone detection see </w:t>
      </w:r>
      <w:r w:rsidRPr="00704B3C">
        <w:rPr>
          <w:rFonts w:ascii="Calibri" w:hAnsi="Calibri"/>
          <w:b/>
          <w:sz w:val="24"/>
        </w:rPr>
        <w:t>Appendix G</w:t>
      </w:r>
      <w:r w:rsidRPr="00704B3C">
        <w:rPr>
          <w:rFonts w:ascii="Calibri" w:hAnsi="Calibri"/>
          <w:sz w:val="24"/>
        </w:rPr>
        <w:t>.</w:t>
      </w:r>
    </w:p>
    <w:p w:rsidR="0041670C" w:rsidRDefault="0041670C" w:rsidP="0041670C">
      <w:pPr>
        <w:pStyle w:val="Heading3"/>
        <w:tabs>
          <w:tab w:val="left" w:pos="1467"/>
        </w:tabs>
        <w:rPr>
          <w:rFonts w:ascii="Calibri" w:hAnsi="Calibri"/>
          <w:sz w:val="24"/>
        </w:rPr>
      </w:pPr>
      <w:bookmarkStart w:id="18" w:name="_Toc193291410"/>
      <w:r w:rsidRPr="00C31C64">
        <w:rPr>
          <w:rFonts w:ascii="Calibri" w:hAnsi="Calibri"/>
          <w:sz w:val="24"/>
        </w:rPr>
        <w:t>Emma (See Appendix H)</w:t>
      </w:r>
      <w:bookmarkEnd w:id="18"/>
    </w:p>
    <w:p w:rsidR="0041670C" w:rsidRPr="00C31C64" w:rsidRDefault="0041670C" w:rsidP="0041670C">
      <w:pPr>
        <w:rPr>
          <w:sz w:val="24"/>
        </w:rPr>
      </w:pPr>
      <w:r w:rsidRPr="00C31C64">
        <w:rPr>
          <w:sz w:val="24"/>
        </w:rPr>
        <w:t>EMMA is a tool which seems to be very good at identify the actual coverage of any sort of tests done on a piece of software. After working out some issues with it and Netbeans and JUnist, and getting them all working together, it was fairly easy to install and implement. In Netbeans it appears to work excellently with Java applications which have implemented JUnit tests, and could potentially generate some genuinely useful data. It was simple as a activating it, running your tests, and viewing the coverage report generated. The report gives very detailed information about which packages, classes, and lines are actually hit during test execution, and also some estimation of whether or not coverage was sufficient for testing purposes, although by the looks of a generated report it appears to just check for 50% coverage.</w:t>
      </w:r>
    </w:p>
    <w:p w:rsidR="0041670C" w:rsidRPr="00C31C64" w:rsidRDefault="0041670C" w:rsidP="0041670C">
      <w:pPr>
        <w:rPr>
          <w:sz w:val="24"/>
        </w:rPr>
      </w:pPr>
      <w:r w:rsidRPr="00C31C64">
        <w:rPr>
          <w:sz w:val="24"/>
        </w:rPr>
        <w:t>Unfortunately this tool was not overly useful for this particular project. First of all since it is a web application, and not a Java application, it is not even possible to use EMMA on the project with out ripping it apart and mashing together a Java application with what is left. For this project that meant getting rid of all web pages such as JSP's, Javascript libraries, style sheets, and Servlets, despite the fact that Servlets are just Java code. Fortunately this leaves plain Java classes and the JUnit tests that apply to them. This method means that whenever a code coverage report is desired on current code, all of the appropriate files have to be copied into a Java project, and it also means very little of the project is actually tested since it is a web project with more than half of its content being inappropriate for this tool.</w:t>
      </w:r>
    </w:p>
    <w:p w:rsidR="0041670C" w:rsidRPr="00C31C64" w:rsidRDefault="0041670C" w:rsidP="0041670C">
      <w:pPr>
        <w:rPr>
          <w:sz w:val="24"/>
        </w:rPr>
      </w:pPr>
      <w:r w:rsidRPr="00C31C64">
        <w:rPr>
          <w:sz w:val="24"/>
        </w:rPr>
        <w:t>Using this method and running it on the current project (Mar. 10, 2012) generated the following results: package coverage: 60%, class coverage: 55%, line coverage: 32%. The plugin determined from these results that the project is covered. The coverage report is basically a rating of the unit test, and as it only knows about plain Java classes does not really show the whole picture. Even if that was the whole project though, it seems as if just over half of the classes and packages does not really mean that the project is covered well enough yet.</w:t>
      </w:r>
    </w:p>
    <w:p w:rsidR="0041670C" w:rsidRPr="00C31C64" w:rsidRDefault="0041670C" w:rsidP="0041670C">
      <w:pPr>
        <w:rPr>
          <w:sz w:val="24"/>
        </w:rPr>
      </w:pPr>
      <w:r w:rsidRPr="00C31C64">
        <w:rPr>
          <w:sz w:val="24"/>
        </w:rPr>
        <w:t>One note about this tool is that it does not have to be used as a plugin for Netbeans. It can be used, and was briefly used, from the command line on JAR files. In this manner EMMA can be used to show the code coverage of regular usage rather than the coverage of unit testing. This does seem to work fairly well, however in the very brief time spent with it in this way, it did seem to have trouble dealing with multi-threaded applications. This project was never run in this way since it can't actually run outside of unit testing without the web pieces.</w:t>
      </w:r>
    </w:p>
    <w:p w:rsidR="0041670C" w:rsidRPr="00CC7AF9" w:rsidRDefault="0041670C" w:rsidP="0041670C">
      <w:pPr>
        <w:pStyle w:val="Heading3"/>
        <w:rPr>
          <w:rFonts w:ascii="Calibri" w:hAnsi="Calibri"/>
          <w:sz w:val="24"/>
        </w:rPr>
      </w:pPr>
      <w:bookmarkStart w:id="19" w:name="_Toc193291411"/>
      <w:r>
        <w:rPr>
          <w:rFonts w:ascii="Calibri" w:hAnsi="Calibri"/>
          <w:sz w:val="24"/>
        </w:rPr>
        <w:t>JMock (See Appendix J)</w:t>
      </w:r>
      <w:bookmarkEnd w:id="19"/>
    </w:p>
    <w:p w:rsidR="0041670C" w:rsidRPr="002D0244" w:rsidRDefault="0041670C" w:rsidP="0041670C">
      <w:pPr>
        <w:rPr>
          <w:sz w:val="24"/>
        </w:rPr>
      </w:pPr>
      <w:r w:rsidRPr="002D0244">
        <w:rPr>
          <w:sz w:val="24"/>
        </w:rPr>
        <w:t>JMock allows developers to create “Mock Objects” that simulate real objects in Java. The main benefit of this is that it can allow classes to simulate other classes and can help to avoid dependency issues when testing. A further example would be if Class A depends on Class B but Class A is what needs to be tested, then “Mock Objects” can mimic the behavior of Class B without needing to use Class B and thus resolving dependency issues.</w:t>
      </w:r>
    </w:p>
    <w:p w:rsidR="0041670C" w:rsidRPr="002D0244" w:rsidRDefault="0041670C" w:rsidP="0041670C">
      <w:pPr>
        <w:rPr>
          <w:sz w:val="24"/>
        </w:rPr>
      </w:pPr>
      <w:r w:rsidRPr="002D0244">
        <w:rPr>
          <w:sz w:val="24"/>
        </w:rPr>
        <w:t>JMock is a tool that allows you to apply mock objects in JUnit for test-driven development. It is particularly useful for testing things with external components and is great at speeding up Unit Tests by mocking out heavy dependencies. </w:t>
      </w:r>
    </w:p>
    <w:p w:rsidR="0041670C" w:rsidRPr="002D0244" w:rsidRDefault="0041670C" w:rsidP="0041670C">
      <w:pPr>
        <w:rPr>
          <w:sz w:val="24"/>
        </w:rPr>
      </w:pPr>
      <w:r w:rsidRPr="002D0244">
        <w:rPr>
          <w:sz w:val="24"/>
        </w:rPr>
        <w:t>JMock was used in this project mock out connections required to run some of the more important servlets. Servlets are normally a pain to unit test but by using JMock as seen in the code paste above we were able to test that the structure of servlets stay consistent.</w:t>
      </w:r>
    </w:p>
    <w:p w:rsidR="0041670C" w:rsidRPr="002D0244" w:rsidRDefault="0041670C" w:rsidP="0041670C">
      <w:pPr>
        <w:rPr>
          <w:sz w:val="24"/>
        </w:rPr>
      </w:pPr>
      <w:r w:rsidRPr="002D0244">
        <w:rPr>
          <w:sz w:val="24"/>
        </w:rPr>
        <w:t>An intereting point to note would be that JMocking servlets is a little bit counter intuitive. It is very hard to write tests before hand for a servlet in this way because one would have to know absolutely everything they were going to write and not just the logic behind it. However, in the end it proved to be an essential tool in testing the servlets in this project by checking for consistent values and structure of the code while not needing to send and receive actual HTTP requests.</w:t>
      </w:r>
    </w:p>
    <w:p w:rsidR="0041670C" w:rsidRPr="002D0244" w:rsidRDefault="0041670C" w:rsidP="0041670C">
      <w:pPr>
        <w:rPr>
          <w:sz w:val="24"/>
        </w:rPr>
      </w:pPr>
      <w:r w:rsidRPr="002D0244">
        <w:rPr>
          <w:sz w:val="24"/>
        </w:rPr>
        <w:t>In summary, JMock is a great tool. It speeds up test-driven development and allows certain aspects of code to be tested that is usually more difficult with traditional methods.</w:t>
      </w:r>
    </w:p>
    <w:p w:rsidR="0041670C" w:rsidRDefault="0041670C" w:rsidP="0041670C">
      <w:pPr>
        <w:pStyle w:val="Heading3"/>
        <w:rPr>
          <w:rFonts w:ascii="Calibri" w:hAnsi="Calibri"/>
          <w:sz w:val="24"/>
        </w:rPr>
      </w:pPr>
      <w:bookmarkStart w:id="20" w:name="_Toc193291412"/>
      <w:r>
        <w:rPr>
          <w:rFonts w:ascii="Calibri" w:hAnsi="Calibri"/>
          <w:sz w:val="24"/>
        </w:rPr>
        <w:t>Log4J</w:t>
      </w:r>
      <w:bookmarkEnd w:id="20"/>
    </w:p>
    <w:p w:rsidR="0041670C" w:rsidRPr="00B26670" w:rsidRDefault="0041670C" w:rsidP="0041670C">
      <w:pPr>
        <w:rPr>
          <w:sz w:val="24"/>
        </w:rPr>
      </w:pPr>
      <w:r w:rsidRPr="00B26670">
        <w:rPr>
          <w:sz w:val="24"/>
        </w:rPr>
        <w:t>Log4J is a tool that enforces the best practice of Rigorous Risk-Driven Testing. It is a tool that will allow us to log all errors, print statements, warnings, etc, in our project and sort them by priority and importance. Log4j, or commons logging, is a jar library that is supposed to improve the Java JDK Logging API and be used as an alternative. Log4J proved itself problematic in glassfish with our project. Research has shown that if the project was migrated to apache tomcat that this problem would be resolved and as such this was attempted. </w:t>
      </w:r>
    </w:p>
    <w:p w:rsidR="0041670C" w:rsidRPr="00B26670" w:rsidRDefault="0041670C" w:rsidP="0041670C">
      <w:pPr>
        <w:rPr>
          <w:sz w:val="24"/>
        </w:rPr>
      </w:pPr>
      <w:r w:rsidRPr="00B26670">
        <w:rPr>
          <w:sz w:val="24"/>
        </w:rPr>
        <w:t>Apache Tomcat was a challenge to get to work with Netbeans 7 and time was spent researching why that may be. It was attempted to get log4J to work under glassfish by following some online guides that involve adding log4j and log4j.properties into the Glassfish_Home/lib/ directory. This did not work and no solution was found that was not dependent on the one system it is running on. Log4j fails to execute any calls when it is run because of this issue. </w:t>
      </w:r>
    </w:p>
    <w:p w:rsidR="0041670C" w:rsidRPr="00B26670" w:rsidRDefault="0041670C" w:rsidP="0041670C">
      <w:pPr>
        <w:rPr>
          <w:sz w:val="24"/>
        </w:rPr>
      </w:pPr>
      <w:r w:rsidRPr="00B26670">
        <w:rPr>
          <w:sz w:val="24"/>
        </w:rPr>
        <w:t>The log4j library was been added to the project and committed to Github but subsequently removed. Log4j's issues outweighed it's benefits for the case of this project and although multi-layers of logging is useful, when working with servlets it is also an unnecessary hassle that will not provide many gains.</w:t>
      </w:r>
    </w:p>
    <w:p w:rsidR="0041670C" w:rsidRDefault="0041670C" w:rsidP="0041670C">
      <w:pPr>
        <w:rPr>
          <w:sz w:val="24"/>
        </w:rPr>
      </w:pPr>
      <w:r w:rsidRPr="00B26670">
        <w:rPr>
          <w:sz w:val="24"/>
        </w:rPr>
        <w:t>The issues described above have resulted in a failed implementation of log4j but a lot of knowledge was gained on how it works and why it was not ideal for this project.  </w:t>
      </w:r>
    </w:p>
    <w:p w:rsidR="0041670C" w:rsidRPr="000E400D" w:rsidRDefault="0041670C" w:rsidP="0041670C">
      <w:pPr>
        <w:pStyle w:val="Heading3"/>
        <w:rPr>
          <w:rFonts w:ascii="Calibri" w:hAnsi="Calibri"/>
          <w:sz w:val="24"/>
        </w:rPr>
      </w:pPr>
      <w:bookmarkStart w:id="21" w:name="_Toc193291413"/>
      <w:r>
        <w:rPr>
          <w:rFonts w:ascii="Calibri" w:hAnsi="Calibri"/>
          <w:sz w:val="24"/>
        </w:rPr>
        <w:t>Maven (Appendix I)</w:t>
      </w:r>
      <w:bookmarkEnd w:id="21"/>
    </w:p>
    <w:p w:rsidR="0041670C" w:rsidRPr="000E400D" w:rsidRDefault="0041670C" w:rsidP="0041670C">
      <w:pPr>
        <w:rPr>
          <w:sz w:val="24"/>
        </w:rPr>
      </w:pPr>
      <w:r w:rsidRPr="000E400D">
        <w:rPr>
          <w:sz w:val="24"/>
        </w:rPr>
        <w:t>Getting started was easy because NetBeans is packaged with a Ma</w:t>
      </w:r>
      <w:r>
        <w:rPr>
          <w:sz w:val="24"/>
        </w:rPr>
        <w:t>ven plugin with is great, but</w:t>
      </w:r>
      <w:r w:rsidRPr="000E400D">
        <w:rPr>
          <w:sz w:val="24"/>
        </w:rPr>
        <w:t xml:space="preserve"> it easier to manually </w:t>
      </w:r>
      <w:r>
        <w:rPr>
          <w:sz w:val="24"/>
        </w:rPr>
        <w:t xml:space="preserve">add </w:t>
      </w:r>
      <w:r w:rsidRPr="000E400D">
        <w:rPr>
          <w:sz w:val="24"/>
        </w:rPr>
        <w:t xml:space="preserve">all the libraries </w:t>
      </w:r>
      <w:r>
        <w:rPr>
          <w:sz w:val="24"/>
        </w:rPr>
        <w:t>that were need</w:t>
      </w:r>
      <w:r w:rsidRPr="000E400D">
        <w:rPr>
          <w:sz w:val="24"/>
        </w:rPr>
        <w:t xml:space="preserve"> from the command line. This </w:t>
      </w:r>
      <w:r>
        <w:rPr>
          <w:sz w:val="24"/>
        </w:rPr>
        <w:t>can be tricky especially on</w:t>
      </w:r>
      <w:r w:rsidRPr="000E400D">
        <w:rPr>
          <w:sz w:val="24"/>
        </w:rPr>
        <w:t xml:space="preserve"> Windows</w:t>
      </w:r>
      <w:r>
        <w:rPr>
          <w:sz w:val="24"/>
        </w:rPr>
        <w:t>, as</w:t>
      </w:r>
      <w:r w:rsidRPr="000E400D">
        <w:rPr>
          <w:sz w:val="24"/>
        </w:rPr>
        <w:t xml:space="preserve"> GlassFish is an installed program.  There is a plugin that apparently works with the GlassFish install and Maven but </w:t>
      </w:r>
      <w:r>
        <w:rPr>
          <w:sz w:val="24"/>
        </w:rPr>
        <w:t>the team could not</w:t>
      </w:r>
      <w:r w:rsidRPr="000E400D">
        <w:rPr>
          <w:sz w:val="24"/>
        </w:rPr>
        <w:t xml:space="preserve"> get it working, so </w:t>
      </w:r>
      <w:r>
        <w:rPr>
          <w:sz w:val="24"/>
        </w:rPr>
        <w:t>a new fresh install of</w:t>
      </w:r>
      <w:r w:rsidRPr="000E400D">
        <w:rPr>
          <w:sz w:val="24"/>
        </w:rPr>
        <w:t xml:space="preserve"> GlassFish </w:t>
      </w:r>
      <w:r>
        <w:rPr>
          <w:sz w:val="24"/>
        </w:rPr>
        <w:t>had to be completed</w:t>
      </w:r>
      <w:r w:rsidRPr="000E400D">
        <w:rPr>
          <w:sz w:val="24"/>
        </w:rPr>
        <w:t xml:space="preserve"> but</w:t>
      </w:r>
      <w:r>
        <w:rPr>
          <w:sz w:val="24"/>
        </w:rPr>
        <w:t xml:space="preserve"> as a fully embedded jar which</w:t>
      </w:r>
      <w:r w:rsidRPr="000E400D">
        <w:rPr>
          <w:sz w:val="24"/>
        </w:rPr>
        <w:t xml:space="preserve"> could </w:t>
      </w:r>
      <w:r>
        <w:rPr>
          <w:sz w:val="24"/>
        </w:rPr>
        <w:t xml:space="preserve">be </w:t>
      </w:r>
      <w:r w:rsidRPr="000E400D">
        <w:rPr>
          <w:sz w:val="24"/>
        </w:rPr>
        <w:t>add</w:t>
      </w:r>
      <w:r>
        <w:rPr>
          <w:sz w:val="24"/>
        </w:rPr>
        <w:t>ed</w:t>
      </w:r>
      <w:r w:rsidRPr="000E400D">
        <w:rPr>
          <w:sz w:val="24"/>
        </w:rPr>
        <w:t xml:space="preserve"> to the Maven repository.</w:t>
      </w:r>
    </w:p>
    <w:p w:rsidR="0041670C" w:rsidRPr="000E400D" w:rsidRDefault="0041670C" w:rsidP="0041670C">
      <w:pPr>
        <w:rPr>
          <w:sz w:val="24"/>
        </w:rPr>
      </w:pPr>
      <w:r>
        <w:rPr>
          <w:sz w:val="24"/>
        </w:rPr>
        <w:t xml:space="preserve">Maven has a lot of build options, however, because of the team’s limited knowledge of Servlets and JSP the team has yet to modify the build options. </w:t>
      </w:r>
      <w:r w:rsidRPr="000E400D">
        <w:rPr>
          <w:sz w:val="24"/>
        </w:rPr>
        <w:t xml:space="preserve">Maven </w:t>
      </w:r>
      <w:r>
        <w:rPr>
          <w:sz w:val="24"/>
        </w:rPr>
        <w:t>does build</w:t>
      </w:r>
      <w:r w:rsidRPr="000E400D">
        <w:rPr>
          <w:sz w:val="24"/>
        </w:rPr>
        <w:t xml:space="preserve"> and test (JUnit) </w:t>
      </w:r>
      <w:r>
        <w:rPr>
          <w:sz w:val="24"/>
        </w:rPr>
        <w:t>Team Effort’s</w:t>
      </w:r>
      <w:r w:rsidRPr="000E400D">
        <w:rPr>
          <w:sz w:val="24"/>
        </w:rPr>
        <w:t xml:space="preserve"> project nicely.</w:t>
      </w:r>
    </w:p>
    <w:p w:rsidR="0041670C" w:rsidRPr="0041670C" w:rsidRDefault="0041670C" w:rsidP="0041670C">
      <w:pPr>
        <w:rPr>
          <w:sz w:val="24"/>
        </w:rPr>
      </w:pPr>
      <w:r w:rsidRPr="000E400D">
        <w:rPr>
          <w:sz w:val="24"/>
        </w:rPr>
        <w:t xml:space="preserve">Maven is mostly meant for very large projects with many build options and a comprehensive test suite, so there isn’t a lot </w:t>
      </w:r>
      <w:r>
        <w:rPr>
          <w:sz w:val="24"/>
        </w:rPr>
        <w:t>to</w:t>
      </w:r>
      <w:r w:rsidRPr="000E400D">
        <w:rPr>
          <w:sz w:val="24"/>
        </w:rPr>
        <w:t xml:space="preserve"> gain </w:t>
      </w:r>
      <w:r>
        <w:rPr>
          <w:sz w:val="24"/>
        </w:rPr>
        <w:t xml:space="preserve">in the soccer system </w:t>
      </w:r>
      <w:r w:rsidRPr="000E400D">
        <w:rPr>
          <w:sz w:val="24"/>
        </w:rPr>
        <w:t>project. Looking after dependencies is always a pain so it’s gre</w:t>
      </w:r>
      <w:r>
        <w:rPr>
          <w:sz w:val="24"/>
        </w:rPr>
        <w:t>at that Maven can do that for the project</w:t>
      </w:r>
      <w:r w:rsidRPr="000E400D">
        <w:rPr>
          <w:sz w:val="24"/>
        </w:rPr>
        <w:t>,  but even with Glas</w:t>
      </w:r>
      <w:r>
        <w:rPr>
          <w:sz w:val="24"/>
        </w:rPr>
        <w:t>sFish Team Effort’s soccer system only has four</w:t>
      </w:r>
      <w:r w:rsidRPr="000E400D">
        <w:rPr>
          <w:sz w:val="24"/>
        </w:rPr>
        <w:t xml:space="preserve"> dependencies in total for our project.</w:t>
      </w:r>
    </w:p>
    <w:p w:rsidR="00D2071A" w:rsidRPr="007106C2" w:rsidRDefault="00D2071A" w:rsidP="00D2071A">
      <w:pPr>
        <w:pStyle w:val="Heading3"/>
        <w:tabs>
          <w:tab w:val="left" w:pos="1772"/>
        </w:tabs>
        <w:rPr>
          <w:rFonts w:ascii="Calibri" w:hAnsi="Calibri"/>
          <w:sz w:val="24"/>
        </w:rPr>
      </w:pPr>
      <w:r w:rsidRPr="007106C2">
        <w:rPr>
          <w:rFonts w:ascii="Calibri" w:hAnsi="Calibri"/>
          <w:sz w:val="24"/>
        </w:rPr>
        <w:t>AspectJ</w:t>
      </w:r>
      <w:bookmarkEnd w:id="15"/>
    </w:p>
    <w:p w:rsidR="007106C2" w:rsidRPr="007106C2" w:rsidRDefault="00D2071A" w:rsidP="007106C2">
      <w:pPr>
        <w:pStyle w:val="BodyText"/>
        <w:spacing w:after="0"/>
        <w:rPr>
          <w:rFonts w:ascii="Calibri" w:hAnsi="Calibri" w:cs="Helvetica"/>
          <w:color w:val="000000"/>
          <w:sz w:val="24"/>
          <w:shd w:val="clear" w:color="auto" w:fill="FFFFFF"/>
        </w:rPr>
      </w:pPr>
      <w:r w:rsidRPr="007106C2">
        <w:rPr>
          <w:rFonts w:ascii="Calibri" w:hAnsi="Calibri" w:cs="Helvetica"/>
          <w:color w:val="000000"/>
          <w:sz w:val="24"/>
          <w:shd w:val="clear" w:color="auto" w:fill="FFFFFF"/>
        </w:rPr>
        <w:t>Aspect-oriented programming is a paradigm which allows increased modularization of code by cross-cutting of concerns. AspectJ is an extension built for IDEs such as Eclipse or Netbeans that allows users to use Java like programming to form code as aspect oriented programming (AOP). All Java programs are AspectJ programs, however, AspectJ allows for programmers to define constructs called aspects. These aspects can contain several entities that are unavailable to standard classes.</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Concerns</w:t>
      </w:r>
      <w:r w:rsidRPr="007106C2">
        <w:rPr>
          <w:rFonts w:ascii="Calibri" w:eastAsia="MS Mincho" w:hAnsi="Calibri" w:cs="Helvetica"/>
          <w:color w:val="000000"/>
          <w:sz w:val="24"/>
          <w:lang w:eastAsia="ja-JP"/>
        </w:rPr>
        <w:t> - Are what need to be added to the code, most often in multiple places.</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Aspects</w:t>
      </w:r>
      <w:r w:rsidRPr="007106C2">
        <w:rPr>
          <w:rFonts w:ascii="Calibri" w:eastAsia="MS Mincho" w:hAnsi="Calibri" w:cs="Helvetica"/>
          <w:color w:val="000000"/>
          <w:sz w:val="24"/>
          <w:lang w:eastAsia="ja-JP"/>
        </w:rPr>
        <w:t> - Encapsulates the new concepts that are being added.</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Join Point</w:t>
      </w:r>
      <w:r w:rsidRPr="007106C2">
        <w:rPr>
          <w:rFonts w:ascii="Calibri" w:eastAsia="MS Mincho" w:hAnsi="Calibri" w:cs="Helvetica"/>
          <w:color w:val="000000"/>
          <w:sz w:val="24"/>
          <w:lang w:eastAsia="ja-JP"/>
        </w:rPr>
        <w:t> - A </w:t>
      </w:r>
      <w:r w:rsidRPr="007106C2">
        <w:rPr>
          <w:rFonts w:ascii="Calibri" w:eastAsia="MS Mincho" w:hAnsi="Calibri" w:cs="Helvetica"/>
          <w:i/>
          <w:iCs/>
          <w:color w:val="000000"/>
          <w:sz w:val="24"/>
          <w:lang w:eastAsia="ja-JP"/>
        </w:rPr>
        <w:t>join point</w:t>
      </w:r>
      <w:r w:rsidRPr="007106C2">
        <w:rPr>
          <w:rFonts w:ascii="Calibri" w:eastAsia="MS Mincho" w:hAnsi="Calibri" w:cs="Helvetica"/>
          <w:color w:val="000000"/>
          <w:sz w:val="24"/>
          <w:lang w:eastAsia="ja-JP"/>
        </w:rPr>
        <w:t> is a well-defined point in the program flow. A </w:t>
      </w:r>
      <w:r w:rsidRPr="007106C2">
        <w:rPr>
          <w:rFonts w:ascii="Calibri" w:eastAsia="MS Mincho" w:hAnsi="Calibri" w:cs="Helvetica"/>
          <w:i/>
          <w:iCs/>
          <w:color w:val="000000"/>
          <w:sz w:val="24"/>
          <w:lang w:eastAsia="ja-JP"/>
        </w:rPr>
        <w:t>pointcut</w:t>
      </w:r>
      <w:r w:rsidRPr="007106C2">
        <w:rPr>
          <w:rFonts w:ascii="Calibri" w:eastAsia="MS Mincho" w:hAnsi="Calibri" w:cs="Helvetica"/>
          <w:color w:val="000000"/>
          <w:sz w:val="24"/>
          <w:lang w:eastAsia="ja-JP"/>
        </w:rPr>
        <w:t> picks out certain join points and values at those points. Before method calls or after a method is return would be typical join points. A piece of </w:t>
      </w:r>
      <w:r w:rsidRPr="007106C2">
        <w:rPr>
          <w:rFonts w:ascii="Calibri" w:eastAsia="MS Mincho" w:hAnsi="Calibri" w:cs="Helvetica"/>
          <w:i/>
          <w:iCs/>
          <w:color w:val="000000"/>
          <w:sz w:val="24"/>
          <w:lang w:eastAsia="ja-JP"/>
        </w:rPr>
        <w:t>advice</w:t>
      </w:r>
      <w:r w:rsidRPr="007106C2">
        <w:rPr>
          <w:rFonts w:ascii="Calibri" w:eastAsia="MS Mincho" w:hAnsi="Calibri" w:cs="Helvetica"/>
          <w:color w:val="000000"/>
          <w:sz w:val="24"/>
          <w:lang w:eastAsia="ja-JP"/>
        </w:rPr>
        <w:t> is code that is executed when a join point is reached. These are the dynamic parts of AspectJ.</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Advice</w:t>
      </w:r>
      <w:r w:rsidRPr="007106C2">
        <w:rPr>
          <w:rFonts w:ascii="Calibri" w:eastAsia="MS Mincho" w:hAnsi="Calibri" w:cs="Helvetica"/>
          <w:color w:val="000000"/>
          <w:sz w:val="24"/>
          <w:lang w:eastAsia="ja-JP"/>
        </w:rPr>
        <w:t> - The code that is to be executed at a certain point.</w:t>
      </w:r>
    </w:p>
    <w:p w:rsidR="00D2071A" w:rsidRPr="007106C2" w:rsidRDefault="00D2071A" w:rsidP="00D2071A">
      <w:pPr>
        <w:shd w:val="clear" w:color="auto" w:fill="FFFFFF"/>
        <w:spacing w:line="340" w:lineRule="atLeast"/>
        <w:rPr>
          <w:rFonts w:ascii="Calibri" w:hAnsi="Calibri" w:cs="Helvetica"/>
          <w:color w:val="000000"/>
          <w:sz w:val="24"/>
          <w:shd w:val="clear" w:color="auto" w:fill="FFFFFF"/>
        </w:rPr>
      </w:pPr>
      <w:r w:rsidRPr="007106C2">
        <w:rPr>
          <w:rFonts w:ascii="Calibri" w:hAnsi="Calibri" w:cs="Helvetica"/>
          <w:sz w:val="24"/>
          <w:shd w:val="clear" w:color="auto" w:fill="FFFFFF"/>
        </w:rPr>
        <w:t xml:space="preserve">There are mulitple </w:t>
      </w:r>
      <w:r w:rsidRPr="007106C2">
        <w:rPr>
          <w:rFonts w:ascii="Calibri" w:hAnsi="Calibri" w:cs="Helvetica"/>
          <w:color w:val="000000"/>
          <w:sz w:val="24"/>
          <w:shd w:val="clear" w:color="auto" w:fill="FFFFFF"/>
        </w:rPr>
        <w:t>AspectJ plugins that have been developed for Netbeans. However they are no longer being actively developed. One plugin was developed for Netbeans 3.5.x, one developed for Netbeans 6.0 and another 6.7. As a result of the lack of support for Netbeans Team Effort set up a project in Eclipse to demonstrate the usefulness of the tool.</w:t>
      </w:r>
    </w:p>
    <w:p w:rsidR="00D2071A" w:rsidRPr="007106C2" w:rsidRDefault="00D2071A" w:rsidP="00D2071A">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Aspect Oriented Programming has a lot of uses:</w:t>
      </w:r>
    </w:p>
    <w:p w:rsidR="00D2071A" w:rsidRPr="007106C2" w:rsidRDefault="00D2071A" w:rsidP="00D2071A">
      <w:pPr>
        <w:numPr>
          <w:ilvl w:val="0"/>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Untangle complex concepts that are divided across multiple methods into one aspect</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Makes code readability easier reducing maintenance costs.</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Easier to pinpoint location for software change</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Developers can focus on one concern</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More reuse of code</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Easy modifications, one aspect across multiple methods</w:t>
      </w:r>
    </w:p>
    <w:p w:rsidR="00D2071A" w:rsidRPr="007106C2" w:rsidRDefault="00D2071A" w:rsidP="00D2071A">
      <w:pPr>
        <w:numPr>
          <w:ilvl w:val="0"/>
          <w:numId w:val="41"/>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Simple uses</w:t>
      </w:r>
    </w:p>
    <w:p w:rsidR="00D2071A" w:rsidRPr="007106C2" w:rsidRDefault="00D2071A" w:rsidP="00D2071A">
      <w:pPr>
        <w:numPr>
          <w:ilvl w:val="1"/>
          <w:numId w:val="41"/>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Easily implement logging to multiple methods.</w:t>
      </w:r>
    </w:p>
    <w:p w:rsidR="00D2071A" w:rsidRPr="007106C2" w:rsidRDefault="00D2071A" w:rsidP="00D2071A">
      <w:pPr>
        <w:numPr>
          <w:ilvl w:val="1"/>
          <w:numId w:val="41"/>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Clean input data before all database writes.</w:t>
      </w:r>
    </w:p>
    <w:p w:rsidR="00D2071A" w:rsidRPr="007106C2" w:rsidRDefault="00D2071A" w:rsidP="00D2071A">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Basically anytime a feature needs to be implemented across numerous methods it would be easier to use AOP compared to going to each method and adding code, which could introduce new bugs and is there for more risky.</w:t>
      </w:r>
    </w:p>
    <w:p w:rsidR="00D2071A" w:rsidRPr="007106C2" w:rsidRDefault="00D2071A" w:rsidP="00D2071A">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 xml:space="preserve">See </w:t>
      </w:r>
      <w:r w:rsidRPr="007106C2">
        <w:rPr>
          <w:rFonts w:ascii="Calibri" w:eastAsia="MS Mincho" w:hAnsi="Calibri" w:cs="Helvetica"/>
          <w:b/>
          <w:bCs/>
          <w:color w:val="000000"/>
          <w:sz w:val="24"/>
          <w:lang w:eastAsia="ja-JP"/>
        </w:rPr>
        <w:t xml:space="preserve">Appendix </w:t>
      </w:r>
      <w:r w:rsidRPr="007106C2">
        <w:rPr>
          <w:rFonts w:ascii="Calibri" w:eastAsia="MS Mincho" w:hAnsi="Calibri" w:cs="Helvetica"/>
          <w:color w:val="000000"/>
          <w:sz w:val="24"/>
          <w:lang w:eastAsia="ja-JP"/>
        </w:rPr>
        <w:t>J for more information on AspectJ.</w:t>
      </w:r>
    </w:p>
    <w:p w:rsidR="007106C2" w:rsidRPr="007106C2" w:rsidRDefault="007106C2" w:rsidP="007106C2">
      <w:pPr>
        <w:pStyle w:val="Heading3"/>
        <w:tabs>
          <w:tab w:val="left" w:pos="1772"/>
        </w:tabs>
        <w:rPr>
          <w:rFonts w:ascii="Calibri" w:hAnsi="Calibri"/>
          <w:sz w:val="24"/>
        </w:rPr>
      </w:pPr>
      <w:bookmarkStart w:id="22" w:name="_Toc194068407"/>
      <w:r w:rsidRPr="007106C2">
        <w:rPr>
          <w:rFonts w:ascii="Calibri" w:hAnsi="Calibri"/>
          <w:sz w:val="24"/>
        </w:rPr>
        <w:t>CheckStyle</w:t>
      </w:r>
      <w:bookmarkEnd w:id="22"/>
    </w:p>
    <w:p w:rsidR="007106C2" w:rsidRPr="007106C2" w:rsidRDefault="007106C2" w:rsidP="007106C2">
      <w:pPr>
        <w:shd w:val="clear" w:color="auto" w:fill="FFFFFF"/>
        <w:spacing w:line="340" w:lineRule="atLeast"/>
        <w:rPr>
          <w:rFonts w:ascii="Calibri" w:hAnsi="Calibri" w:cs="Helvetica"/>
          <w:color w:val="000000"/>
          <w:sz w:val="24"/>
          <w:shd w:val="clear" w:color="auto" w:fill="FFFFFF"/>
        </w:rPr>
      </w:pPr>
      <w:r w:rsidRPr="007106C2">
        <w:rPr>
          <w:rFonts w:ascii="Calibri" w:hAnsi="Calibri" w:cs="Helvetica"/>
          <w:color w:val="000000"/>
          <w:sz w:val="24"/>
          <w:shd w:val="clear" w:color="auto" w:fill="FFFFFF"/>
        </w:rPr>
        <w:t>CheckStyle is a development tool to help programmers write Java code that adheres to a coding standard. It automates the process of checking Java code to spare humans of this tedious task. This makes it ideal for projects that want to enforce a coding standard.</w:t>
      </w:r>
    </w:p>
    <w:p w:rsidR="007106C2" w:rsidRPr="007106C2" w:rsidRDefault="007106C2" w:rsidP="007106C2">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The netbeans plugin would not work for Team Effort in Netbeans 7. The CheckStyle option was always greyed out despite configuring the pattern xml in Netbeans -&gt; Preferences -&gt; Quality. As an alternative to using Checkstyle in the IDE, Team Effort downloaded the jar file and manually, from the command line, used CheckStyle on the Soccer System source code. We obtained the Sun Standards XML for Java CheckStyle and executing it recursively on all java source files.</w:t>
      </w:r>
    </w:p>
    <w:p w:rsidR="007106C2" w:rsidRPr="007106C2" w:rsidRDefault="007106C2" w:rsidP="007106C2">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 xml:space="preserve">Although it would take far too long to bring the code to these standards as we do not adhere to the Sun Standards only important changes were made. </w:t>
      </w:r>
      <w:r w:rsidRPr="007106C2">
        <w:rPr>
          <w:rFonts w:ascii="Calibri" w:eastAsia="MS Mincho" w:hAnsi="Calibri" w:cs="Helvetica"/>
          <w:b/>
          <w:bCs/>
          <w:color w:val="000000"/>
          <w:sz w:val="24"/>
          <w:lang w:eastAsia="ja-JP"/>
        </w:rPr>
        <w:t>Appendix K</w:t>
      </w:r>
      <w:r w:rsidRPr="007106C2">
        <w:rPr>
          <w:rFonts w:ascii="Calibri" w:eastAsia="MS Mincho" w:hAnsi="Calibri" w:cs="Helvetica"/>
          <w:color w:val="000000"/>
          <w:sz w:val="24"/>
          <w:lang w:eastAsia="ja-JP"/>
        </w:rPr>
        <w:t xml:space="preserve"> has the complete report.</w:t>
      </w:r>
    </w:p>
    <w:p w:rsidR="00B032B8" w:rsidRPr="008325ED" w:rsidRDefault="007106C2" w:rsidP="008325ED">
      <w:pPr>
        <w:shd w:val="clear" w:color="auto" w:fill="FFFFFF"/>
        <w:spacing w:line="340" w:lineRule="atLeast"/>
        <w:rPr>
          <w:rFonts w:ascii="Calibri" w:hAnsi="Calibri" w:cs="Helvetica"/>
          <w:color w:val="000000"/>
          <w:sz w:val="24"/>
          <w:shd w:val="clear" w:color="auto" w:fill="FFFFFF"/>
        </w:rPr>
      </w:pPr>
      <w:r w:rsidRPr="007106C2">
        <w:rPr>
          <w:rFonts w:ascii="Calibri" w:hAnsi="Calibri" w:cs="Helvetica"/>
          <w:color w:val="000000"/>
          <w:sz w:val="24"/>
          <w:shd w:val="clear" w:color="auto" w:fill="FFFFFF"/>
        </w:rPr>
        <w:t>CheckStyle works great and was relatively painless to use. It enforces a coding standard to such an intense degree that it makes it hard for anyone to deviate from this standard. It helps greatly in the general process improvement best practice because if there are consistent standards then there is less room for error and bugs become easier to spot.</w:t>
      </w:r>
    </w:p>
    <w:p w:rsidR="00ED748C" w:rsidRDefault="00C10957" w:rsidP="00ED748C">
      <w:pPr>
        <w:pStyle w:val="Heading1"/>
      </w:pPr>
      <w:bookmarkStart w:id="23" w:name="_Toc194068408"/>
      <w:r>
        <w:t>3</w:t>
      </w:r>
      <w:r w:rsidR="00ED748C">
        <w:t>. Milestone (Revised)</w:t>
      </w:r>
      <w:bookmarkEnd w:id="23"/>
    </w:p>
    <w:p w:rsidR="00C10957" w:rsidRPr="00C10957" w:rsidRDefault="00C10957" w:rsidP="00C10957">
      <w:pPr>
        <w:rPr>
          <w:color w:val="000000"/>
          <w:sz w:val="24"/>
        </w:rPr>
      </w:pPr>
      <w:r w:rsidRPr="00C10957">
        <w:rPr>
          <w:sz w:val="24"/>
        </w:rPr>
        <w:t xml:space="preserve">There will be five major Milestone deliverables and five presentations over the course of the term.  Each Milestone will include some new functionality as well as its related testing.  Below is a Mini-Milestone list of the proposed objectives. Future milestones objectives have been altered to better reflect the need for management and tool implementation as opposed to design implementation. </w:t>
      </w:r>
      <w:r w:rsidRPr="00C10957">
        <w:rPr>
          <w:color w:val="000000"/>
          <w:sz w:val="24"/>
        </w:rPr>
        <w:t>Previous milestones objectives have not been altered, howe</w:t>
      </w:r>
      <w:r w:rsidR="002D565A">
        <w:rPr>
          <w:color w:val="000000"/>
          <w:sz w:val="24"/>
        </w:rPr>
        <w:t>ver conclusions have been added, a</w:t>
      </w:r>
      <w:r w:rsidRPr="00C10957">
        <w:rPr>
          <w:color w:val="000000"/>
          <w:sz w:val="24"/>
        </w:rPr>
        <w:t xml:space="preserve">ll other milestones are being refined in this document and in future milestones, removed object are in </w:t>
      </w:r>
      <w:r w:rsidRPr="00C10957">
        <w:rPr>
          <w:color w:val="FF0000"/>
          <w:sz w:val="24"/>
        </w:rPr>
        <w:t>red</w:t>
      </w:r>
      <w:r w:rsidRPr="00C10957">
        <w:rPr>
          <w:color w:val="000000"/>
          <w:sz w:val="24"/>
        </w:rPr>
        <w:t xml:space="preserve">, added objectives are in </w:t>
      </w:r>
      <w:r w:rsidRPr="00C10957">
        <w:rPr>
          <w:color w:val="008000"/>
          <w:sz w:val="24"/>
        </w:rPr>
        <w:t>green</w:t>
      </w:r>
      <w:r w:rsidRPr="00C10957">
        <w:rPr>
          <w:color w:val="000000"/>
          <w:sz w:val="24"/>
        </w:rPr>
        <w:t>.</w:t>
      </w:r>
    </w:p>
    <w:p w:rsidR="00C10957" w:rsidRDefault="00C10957" w:rsidP="00C10957">
      <w:pPr>
        <w:pStyle w:val="Heading2"/>
        <w:numPr>
          <w:ilvl w:val="1"/>
          <w:numId w:val="6"/>
        </w:numPr>
        <w:suppressAutoHyphens/>
        <w:spacing w:line="240" w:lineRule="auto"/>
      </w:pPr>
      <w:bookmarkStart w:id="24" w:name="_Toc194068409"/>
      <w:r>
        <w:t>3.1 Previous Milestones</w:t>
      </w:r>
      <w:bookmarkEnd w:id="24"/>
    </w:p>
    <w:p w:rsidR="00C10957" w:rsidRPr="00D2071A" w:rsidRDefault="00C10957" w:rsidP="00C10957">
      <w:pPr>
        <w:pStyle w:val="NoSpacing"/>
        <w:rPr>
          <w:b/>
          <w:sz w:val="24"/>
        </w:rPr>
      </w:pPr>
      <w:r w:rsidRPr="00D2071A">
        <w:rPr>
          <w:b/>
          <w:sz w:val="24"/>
        </w:rPr>
        <w:t>Milestone 1</w:t>
      </w:r>
    </w:p>
    <w:p w:rsidR="00C10957" w:rsidRPr="00D2071A" w:rsidRDefault="00C10957" w:rsidP="00C10957">
      <w:pPr>
        <w:pStyle w:val="NoSpacing"/>
        <w:spacing w:before="120"/>
        <w:rPr>
          <w:i/>
          <w:iCs/>
          <w:sz w:val="24"/>
        </w:rPr>
      </w:pPr>
      <w:r w:rsidRPr="00D2071A">
        <w:rPr>
          <w:i/>
          <w:iCs/>
          <w:sz w:val="24"/>
        </w:rPr>
        <w:t>Objectives</w:t>
      </w:r>
    </w:p>
    <w:p w:rsidR="00C10957" w:rsidRPr="00D2071A" w:rsidRDefault="00C10957" w:rsidP="00C10957">
      <w:pPr>
        <w:pStyle w:val="NoSpacing"/>
        <w:numPr>
          <w:ilvl w:val="0"/>
          <w:numId w:val="7"/>
        </w:numPr>
        <w:suppressAutoHyphens/>
        <w:spacing w:line="100" w:lineRule="atLeast"/>
        <w:rPr>
          <w:sz w:val="24"/>
        </w:rPr>
      </w:pPr>
      <w:r w:rsidRPr="00D2071A">
        <w:rPr>
          <w:sz w:val="24"/>
        </w:rPr>
        <w:t>Resolve technical issues with database and versioning system</w:t>
      </w:r>
    </w:p>
    <w:p w:rsidR="00C10957" w:rsidRPr="00D2071A" w:rsidRDefault="00C10957" w:rsidP="00C10957">
      <w:pPr>
        <w:pStyle w:val="NoSpacing"/>
        <w:numPr>
          <w:ilvl w:val="0"/>
          <w:numId w:val="7"/>
        </w:numPr>
        <w:suppressAutoHyphens/>
        <w:spacing w:line="100" w:lineRule="atLeast"/>
        <w:rPr>
          <w:sz w:val="24"/>
        </w:rPr>
      </w:pPr>
      <w:r w:rsidRPr="00D2071A">
        <w:rPr>
          <w:sz w:val="24"/>
        </w:rPr>
        <w:t>Begin detecting existing bugs, defects, and limitations of program</w:t>
      </w:r>
    </w:p>
    <w:p w:rsidR="00C10957" w:rsidRPr="00D2071A" w:rsidRDefault="00C10957" w:rsidP="00C10957">
      <w:pPr>
        <w:pStyle w:val="NoSpacing"/>
        <w:numPr>
          <w:ilvl w:val="0"/>
          <w:numId w:val="7"/>
        </w:numPr>
        <w:suppressAutoHyphens/>
        <w:spacing w:line="100" w:lineRule="atLeast"/>
        <w:rPr>
          <w:sz w:val="24"/>
        </w:rPr>
      </w:pPr>
      <w:r w:rsidRPr="00D2071A">
        <w:rPr>
          <w:sz w:val="24"/>
        </w:rPr>
        <w:t>Develop plan for subsequent milestones</w:t>
      </w:r>
    </w:p>
    <w:p w:rsidR="00C10957" w:rsidRPr="00D2071A" w:rsidRDefault="00C10957" w:rsidP="00C10957">
      <w:pPr>
        <w:pStyle w:val="NoSpacing"/>
        <w:spacing w:before="120"/>
        <w:rPr>
          <w:i/>
          <w:iCs/>
          <w:sz w:val="24"/>
        </w:rPr>
      </w:pPr>
      <w:r w:rsidRPr="00D2071A">
        <w:rPr>
          <w:i/>
          <w:iCs/>
          <w:sz w:val="24"/>
        </w:rPr>
        <w:t>Conclusions</w:t>
      </w:r>
    </w:p>
    <w:p w:rsidR="00C10957" w:rsidRPr="00D2071A" w:rsidRDefault="00C10957" w:rsidP="00C10957">
      <w:pPr>
        <w:pStyle w:val="NoSpacing"/>
        <w:numPr>
          <w:ilvl w:val="0"/>
          <w:numId w:val="10"/>
        </w:numPr>
        <w:suppressAutoHyphens/>
        <w:spacing w:line="100" w:lineRule="atLeast"/>
        <w:rPr>
          <w:sz w:val="24"/>
        </w:rPr>
      </w:pPr>
      <w:r w:rsidRPr="00D2071A">
        <w:rPr>
          <w:sz w:val="24"/>
        </w:rPr>
        <w:t>Had previous database restored and migrated to Team Effort's database.</w:t>
      </w:r>
    </w:p>
    <w:p w:rsidR="00C10957" w:rsidRPr="00D2071A" w:rsidRDefault="00C10957" w:rsidP="00C10957">
      <w:pPr>
        <w:pStyle w:val="NoSpacing"/>
        <w:numPr>
          <w:ilvl w:val="1"/>
          <w:numId w:val="10"/>
        </w:numPr>
        <w:suppressAutoHyphens/>
        <w:spacing w:line="100" w:lineRule="atLeast"/>
        <w:rPr>
          <w:sz w:val="24"/>
        </w:rPr>
      </w:pPr>
      <w:r w:rsidRPr="00D2071A">
        <w:rPr>
          <w:sz w:val="24"/>
        </w:rPr>
        <w:t>Made backup copies, and will continue making backup copies to ensure problem doesn't arise again.</w:t>
      </w:r>
    </w:p>
    <w:p w:rsidR="00C10957" w:rsidRPr="00D2071A" w:rsidRDefault="00C10957" w:rsidP="00C10957">
      <w:pPr>
        <w:pStyle w:val="NoSpacing"/>
        <w:numPr>
          <w:ilvl w:val="0"/>
          <w:numId w:val="10"/>
        </w:numPr>
        <w:suppressAutoHyphens/>
        <w:spacing w:line="100" w:lineRule="atLeast"/>
        <w:rPr>
          <w:sz w:val="24"/>
        </w:rPr>
      </w:pPr>
      <w:r w:rsidRPr="00D2071A">
        <w:rPr>
          <w:sz w:val="24"/>
        </w:rPr>
        <w:t>An SVN repository was set up, but accessibility was difficult. For Milestone 1 we used drop box until our SVN accessibility issues were fixed.</w:t>
      </w:r>
    </w:p>
    <w:p w:rsidR="00C10957" w:rsidRPr="00D2071A" w:rsidRDefault="00C10957" w:rsidP="00C10957">
      <w:pPr>
        <w:pStyle w:val="NoSpacing"/>
        <w:numPr>
          <w:ilvl w:val="1"/>
          <w:numId w:val="10"/>
        </w:numPr>
        <w:suppressAutoHyphens/>
        <w:spacing w:line="100" w:lineRule="atLeast"/>
        <w:rPr>
          <w:sz w:val="24"/>
        </w:rPr>
      </w:pPr>
      <w:r w:rsidRPr="00D2071A">
        <w:rPr>
          <w:sz w:val="24"/>
        </w:rPr>
        <w:t xml:space="preserve">SVN as a version control system has been dropped in the current Milestone (Milestone 2) in favor of GitHub. </w:t>
      </w:r>
    </w:p>
    <w:p w:rsidR="00C10957" w:rsidRPr="00D2071A" w:rsidRDefault="00C10957" w:rsidP="00C10957">
      <w:pPr>
        <w:pStyle w:val="NoSpacing"/>
        <w:numPr>
          <w:ilvl w:val="0"/>
          <w:numId w:val="10"/>
        </w:numPr>
        <w:suppressAutoHyphens/>
        <w:spacing w:line="100" w:lineRule="atLeast"/>
        <w:rPr>
          <w:sz w:val="24"/>
        </w:rPr>
      </w:pPr>
      <w:r w:rsidRPr="00D2071A">
        <w:rPr>
          <w:sz w:val="24"/>
        </w:rPr>
        <w:t>Bug detections and determining application limitations is ongoing.</w:t>
      </w:r>
    </w:p>
    <w:p w:rsidR="00C10957" w:rsidRPr="00D2071A" w:rsidRDefault="00C10957" w:rsidP="00C10957">
      <w:pPr>
        <w:pStyle w:val="NoSpacing"/>
        <w:numPr>
          <w:ilvl w:val="0"/>
          <w:numId w:val="11"/>
        </w:numPr>
        <w:suppressAutoHyphens/>
        <w:spacing w:line="100" w:lineRule="atLeast"/>
        <w:rPr>
          <w:sz w:val="24"/>
        </w:rPr>
      </w:pPr>
      <w:r w:rsidRPr="00D2071A">
        <w:rPr>
          <w:sz w:val="24"/>
        </w:rPr>
        <w:t>Revising plans for upcoming milestones is ongoing.</w:t>
      </w:r>
    </w:p>
    <w:p w:rsidR="00C10957" w:rsidRPr="00D2071A" w:rsidRDefault="00C10957" w:rsidP="00C10957">
      <w:pPr>
        <w:pStyle w:val="NoSpacing"/>
        <w:suppressAutoHyphens/>
        <w:spacing w:before="120" w:line="100" w:lineRule="atLeast"/>
        <w:rPr>
          <w:sz w:val="24"/>
        </w:rPr>
      </w:pPr>
      <w:r w:rsidRPr="00D2071A">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116"/>
        <w:gridCol w:w="1418"/>
        <w:gridCol w:w="4648"/>
      </w:tblGrid>
      <w:tr w:rsidR="00520D7B" w:rsidRPr="00D2071A">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rPr>
                <w:rFonts w:ascii="Calibri" w:hAnsi="Calibri"/>
                <w:color w:val="FFFFFF" w:themeColor="background1"/>
                <w:sz w:val="24"/>
              </w:rPr>
            </w:pPr>
            <w:r w:rsidRPr="00D2071A">
              <w:rPr>
                <w:rFonts w:ascii="Calibri" w:hAnsi="Calibri"/>
                <w:color w:val="FFFFFF" w:themeColor="background1"/>
                <w:sz w:val="24"/>
              </w:rPr>
              <w:t>Name</w:t>
            </w:r>
          </w:p>
        </w:tc>
        <w:tc>
          <w:tcPr>
            <w:tcW w:w="1116"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cnfStyle w:val="100000000000"/>
              <w:rPr>
                <w:rFonts w:ascii="Calibri" w:hAnsi="Calibri"/>
                <w:color w:val="FFFFFF" w:themeColor="background1"/>
                <w:sz w:val="24"/>
              </w:rPr>
            </w:pPr>
            <w:r w:rsidRPr="00D2071A">
              <w:rPr>
                <w:rFonts w:ascii="Calibri" w:hAnsi="Calibri"/>
                <w:color w:val="FFFFFF" w:themeColor="background1"/>
                <w:sz w:val="24"/>
              </w:rPr>
              <w:t>Date</w:t>
            </w:r>
          </w:p>
        </w:tc>
        <w:tc>
          <w:tcPr>
            <w:tcW w:w="1418"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cnfStyle w:val="100000000000"/>
              <w:rPr>
                <w:rFonts w:ascii="Calibri" w:hAnsi="Calibri"/>
                <w:color w:val="FFFFFF" w:themeColor="background1"/>
                <w:sz w:val="24"/>
              </w:rPr>
            </w:pPr>
            <w:r w:rsidRPr="00D2071A">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cnfStyle w:val="100000000000"/>
              <w:rPr>
                <w:rFonts w:ascii="Calibri" w:hAnsi="Calibri"/>
                <w:color w:val="FFFFFF" w:themeColor="background1"/>
                <w:sz w:val="24"/>
              </w:rPr>
            </w:pPr>
            <w:r w:rsidRPr="00D2071A">
              <w:rPr>
                <w:rFonts w:ascii="Calibri" w:hAnsi="Calibri"/>
                <w:color w:val="FFFFFF" w:themeColor="background1"/>
                <w:sz w:val="24"/>
              </w:rPr>
              <w:t>I worked on…</w:t>
            </w:r>
          </w:p>
        </w:tc>
      </w:tr>
      <w:tr w:rsidR="00520D7B" w:rsidRPr="00D2071A">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20D7B" w:rsidRPr="00D2071A" w:rsidRDefault="00520D7B">
            <w:pPr>
              <w:rPr>
                <w:rFonts w:ascii="Calibri" w:hAnsi="Calibri"/>
                <w:sz w:val="24"/>
              </w:rPr>
            </w:pPr>
            <w:r w:rsidRPr="00D2071A">
              <w:rPr>
                <w:rFonts w:ascii="Calibri" w:hAnsi="Calibri"/>
                <w:sz w:val="24"/>
              </w:rPr>
              <w:t xml:space="preserve">Luke Brisebois </w:t>
            </w:r>
          </w:p>
        </w:tc>
        <w:tc>
          <w:tcPr>
            <w:tcW w:w="1116" w:type="dxa"/>
            <w:tcBorders>
              <w:top w:val="single" w:sz="8"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Jan 24</w:t>
            </w:r>
          </w:p>
        </w:tc>
        <w:tc>
          <w:tcPr>
            <w:tcW w:w="1418" w:type="dxa"/>
            <w:tcBorders>
              <w:top w:val="single" w:sz="8"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1 Hr</w:t>
            </w:r>
          </w:p>
        </w:tc>
        <w:tc>
          <w:tcPr>
            <w:tcW w:w="4648" w:type="dxa"/>
            <w:tcBorders>
              <w:top w:val="single" w:sz="8"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 xml:space="preserve">Reviewing Soccer Project </w:t>
            </w:r>
            <w:r w:rsidRPr="00D2071A">
              <w:rPr>
                <w:rFonts w:ascii="Calibri" w:hAnsi="Calibri"/>
                <w:sz w:val="24"/>
              </w:rPr>
              <w:br/>
              <w:t xml:space="preserve">-running the system </w:t>
            </w:r>
            <w:r w:rsidRPr="00D2071A">
              <w:rPr>
                <w:rFonts w:ascii="Calibri" w:hAnsi="Calibri"/>
                <w:sz w:val="24"/>
              </w:rPr>
              <w:br/>
              <w:t xml:space="preserve">-looking at code </w:t>
            </w:r>
            <w:r w:rsidRPr="00D2071A">
              <w:rPr>
                <w:rFonts w:ascii="Calibri" w:hAnsi="Calibri"/>
                <w:sz w:val="24"/>
              </w:rPr>
              <w:br/>
              <w:t xml:space="preserve">-familiarizing myself </w:t>
            </w:r>
          </w:p>
        </w:tc>
      </w:tr>
      <w:tr w:rsidR="00520D7B" w:rsidRPr="00D2071A">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Pr>
          <w:p w:rsidR="00520D7B" w:rsidRPr="00D2071A" w:rsidRDefault="00520D7B">
            <w:pPr>
              <w:cnfStyle w:val="000000000000"/>
              <w:rPr>
                <w:rFonts w:ascii="Calibri" w:hAnsi="Calibri"/>
                <w:sz w:val="24"/>
              </w:rPr>
            </w:pPr>
            <w:r w:rsidRPr="00D2071A">
              <w:rPr>
                <w:rFonts w:ascii="Calibri" w:hAnsi="Calibri"/>
                <w:sz w:val="24"/>
              </w:rPr>
              <w:t>Feb 2</w:t>
            </w:r>
          </w:p>
        </w:tc>
        <w:tc>
          <w:tcPr>
            <w:tcW w:w="1418" w:type="dxa"/>
          </w:tcPr>
          <w:p w:rsidR="00520D7B" w:rsidRPr="00D2071A" w:rsidRDefault="00520D7B">
            <w:pPr>
              <w:cnfStyle w:val="000000000000"/>
              <w:rPr>
                <w:rFonts w:ascii="Calibri" w:hAnsi="Calibri"/>
                <w:sz w:val="24"/>
              </w:rPr>
            </w:pPr>
            <w:r w:rsidRPr="00D2071A">
              <w:rPr>
                <w:rFonts w:ascii="Calibri" w:hAnsi="Calibri"/>
                <w:sz w:val="24"/>
              </w:rPr>
              <w:t>2 Hr</w:t>
            </w:r>
          </w:p>
        </w:tc>
        <w:tc>
          <w:tcPr>
            <w:tcW w:w="4648" w:type="dxa"/>
          </w:tcPr>
          <w:p w:rsidR="00520D7B" w:rsidRPr="00D2071A" w:rsidRDefault="00520D7B">
            <w:pPr>
              <w:cnfStyle w:val="000000000000"/>
              <w:rPr>
                <w:rFonts w:ascii="Calibri" w:hAnsi="Calibri"/>
                <w:sz w:val="24"/>
              </w:rPr>
            </w:pPr>
            <w:r w:rsidRPr="00D2071A">
              <w:rPr>
                <w:rFonts w:ascii="Calibri" w:hAnsi="Calibri"/>
                <w:sz w:val="24"/>
              </w:rPr>
              <w:t>Adding to report</w:t>
            </w:r>
          </w:p>
        </w:tc>
      </w:tr>
      <w:tr w:rsidR="00520D7B" w:rsidRPr="00D2071A">
        <w:trPr>
          <w:cnfStyle w:val="000000100000"/>
        </w:trPr>
        <w:tc>
          <w:tcPr>
            <w:cnfStyle w:val="001000000000"/>
            <w:tcW w:w="2371" w:type="dxa"/>
            <w:vMerge w:val="restart"/>
            <w:tcBorders>
              <w:left w:val="single" w:sz="12" w:space="0" w:color="9BBB59" w:themeColor="accent3"/>
            </w:tcBorders>
          </w:tcPr>
          <w:p w:rsidR="00520D7B" w:rsidRPr="00D2071A" w:rsidRDefault="00520D7B">
            <w:pPr>
              <w:rPr>
                <w:rFonts w:ascii="Calibri" w:hAnsi="Calibri"/>
                <w:sz w:val="24"/>
              </w:rPr>
            </w:pPr>
            <w:r w:rsidRPr="00D2071A">
              <w:rPr>
                <w:rFonts w:ascii="Calibri" w:hAnsi="Calibri"/>
                <w:sz w:val="24"/>
              </w:rPr>
              <w:t xml:space="preserve">Simon Fanner </w:t>
            </w:r>
          </w:p>
        </w:tc>
        <w:tc>
          <w:tcPr>
            <w:tcW w:w="1116" w:type="dxa"/>
          </w:tcPr>
          <w:p w:rsidR="00520D7B" w:rsidRPr="00D2071A" w:rsidRDefault="00520D7B">
            <w:pPr>
              <w:cnfStyle w:val="000000100000"/>
              <w:rPr>
                <w:rFonts w:ascii="Calibri" w:hAnsi="Calibri"/>
                <w:sz w:val="24"/>
              </w:rPr>
            </w:pPr>
            <w:r w:rsidRPr="00D2071A">
              <w:rPr>
                <w:rFonts w:ascii="Calibri" w:hAnsi="Calibri"/>
                <w:sz w:val="24"/>
              </w:rPr>
              <w:t>Jan 31</w:t>
            </w:r>
          </w:p>
        </w:tc>
        <w:tc>
          <w:tcPr>
            <w:tcW w:w="1418" w:type="dxa"/>
          </w:tcPr>
          <w:p w:rsidR="00520D7B" w:rsidRPr="00D2071A" w:rsidRDefault="00520D7B">
            <w:pPr>
              <w:cnfStyle w:val="000000100000"/>
              <w:rPr>
                <w:rFonts w:ascii="Calibri" w:hAnsi="Calibri"/>
                <w:sz w:val="24"/>
              </w:rPr>
            </w:pPr>
            <w:r w:rsidRPr="00D2071A">
              <w:rPr>
                <w:rFonts w:ascii="Calibri" w:hAnsi="Calibri"/>
                <w:sz w:val="24"/>
              </w:rPr>
              <w:t>1 Hr</w:t>
            </w:r>
          </w:p>
        </w:tc>
        <w:tc>
          <w:tcPr>
            <w:tcW w:w="4648" w:type="dxa"/>
          </w:tcPr>
          <w:p w:rsidR="00520D7B" w:rsidRPr="00D2071A" w:rsidRDefault="00520D7B">
            <w:pPr>
              <w:cnfStyle w:val="000000100000"/>
              <w:rPr>
                <w:rFonts w:ascii="Calibri" w:hAnsi="Calibri"/>
                <w:sz w:val="24"/>
              </w:rPr>
            </w:pPr>
            <w:r w:rsidRPr="00D2071A">
              <w:rPr>
                <w:rFonts w:ascii="Calibri" w:hAnsi="Calibri"/>
                <w:sz w:val="24"/>
              </w:rPr>
              <w:t xml:space="preserve">Report/Presentation Outline </w:t>
            </w:r>
          </w:p>
        </w:tc>
      </w:tr>
      <w:tr w:rsidR="00520D7B" w:rsidRPr="00D2071A">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Pr>
          <w:p w:rsidR="00520D7B" w:rsidRPr="00D2071A" w:rsidRDefault="00520D7B">
            <w:pPr>
              <w:cnfStyle w:val="000000000000"/>
              <w:rPr>
                <w:rFonts w:ascii="Calibri" w:hAnsi="Calibri"/>
                <w:sz w:val="24"/>
              </w:rPr>
            </w:pPr>
            <w:r w:rsidRPr="00D2071A">
              <w:rPr>
                <w:rFonts w:ascii="Calibri" w:hAnsi="Calibri"/>
                <w:sz w:val="24"/>
              </w:rPr>
              <w:t>Feb 1</w:t>
            </w:r>
          </w:p>
        </w:tc>
        <w:tc>
          <w:tcPr>
            <w:tcW w:w="1418" w:type="dxa"/>
          </w:tcPr>
          <w:p w:rsidR="00520D7B" w:rsidRPr="00D2071A" w:rsidRDefault="00520D7B">
            <w:pPr>
              <w:cnfStyle w:val="000000000000"/>
              <w:rPr>
                <w:rFonts w:ascii="Calibri" w:hAnsi="Calibri"/>
                <w:sz w:val="24"/>
              </w:rPr>
            </w:pPr>
            <w:r w:rsidRPr="00D2071A">
              <w:rPr>
                <w:rFonts w:ascii="Calibri" w:hAnsi="Calibri"/>
                <w:sz w:val="24"/>
              </w:rPr>
              <w:t>2 Hr</w:t>
            </w:r>
          </w:p>
        </w:tc>
        <w:tc>
          <w:tcPr>
            <w:tcW w:w="4648" w:type="dxa"/>
          </w:tcPr>
          <w:p w:rsidR="00520D7B" w:rsidRPr="00D2071A" w:rsidRDefault="00520D7B">
            <w:pPr>
              <w:cnfStyle w:val="000000000000"/>
              <w:rPr>
                <w:rFonts w:ascii="Calibri" w:hAnsi="Calibri"/>
                <w:sz w:val="24"/>
              </w:rPr>
            </w:pPr>
            <w:r w:rsidRPr="00D2071A">
              <w:rPr>
                <w:rFonts w:ascii="Calibri" w:hAnsi="Calibri"/>
                <w:sz w:val="24"/>
              </w:rPr>
              <w:t xml:space="preserve">Report documentation/Tech issues </w:t>
            </w:r>
          </w:p>
        </w:tc>
      </w:tr>
      <w:tr w:rsidR="00520D7B" w:rsidRPr="00D2071A">
        <w:trPr>
          <w:cnfStyle w:val="000000100000"/>
        </w:trPr>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Pr>
          <w:p w:rsidR="00520D7B" w:rsidRPr="00D2071A" w:rsidRDefault="00520D7B">
            <w:pPr>
              <w:cnfStyle w:val="000000100000"/>
              <w:rPr>
                <w:rFonts w:ascii="Calibri" w:hAnsi="Calibri"/>
                <w:sz w:val="24"/>
              </w:rPr>
            </w:pPr>
            <w:r w:rsidRPr="00D2071A">
              <w:rPr>
                <w:rFonts w:ascii="Calibri" w:hAnsi="Calibri"/>
                <w:sz w:val="24"/>
              </w:rPr>
              <w:t>Feb 2</w:t>
            </w:r>
          </w:p>
        </w:tc>
        <w:tc>
          <w:tcPr>
            <w:tcW w:w="1418" w:type="dxa"/>
          </w:tcPr>
          <w:p w:rsidR="00520D7B" w:rsidRPr="00D2071A" w:rsidRDefault="00520D7B">
            <w:pPr>
              <w:cnfStyle w:val="000000100000"/>
              <w:rPr>
                <w:rFonts w:ascii="Calibri" w:hAnsi="Calibri"/>
                <w:sz w:val="24"/>
              </w:rPr>
            </w:pPr>
            <w:r w:rsidRPr="00D2071A">
              <w:rPr>
                <w:rFonts w:ascii="Calibri" w:hAnsi="Calibri"/>
                <w:sz w:val="24"/>
              </w:rPr>
              <w:t>2 Hr</w:t>
            </w:r>
          </w:p>
        </w:tc>
        <w:tc>
          <w:tcPr>
            <w:tcW w:w="4648" w:type="dxa"/>
          </w:tcPr>
          <w:p w:rsidR="00520D7B" w:rsidRPr="00D2071A" w:rsidRDefault="00520D7B">
            <w:pPr>
              <w:cnfStyle w:val="000000100000"/>
              <w:rPr>
                <w:rFonts w:ascii="Calibri" w:hAnsi="Calibri"/>
                <w:sz w:val="24"/>
              </w:rPr>
            </w:pPr>
            <w:r w:rsidRPr="00D2071A">
              <w:rPr>
                <w:rFonts w:ascii="Calibri" w:hAnsi="Calibri"/>
                <w:sz w:val="24"/>
              </w:rPr>
              <w:t xml:space="preserve">Database dump/Report completion </w:t>
            </w:r>
            <w:r w:rsidRPr="00D2071A">
              <w:rPr>
                <w:rFonts w:ascii="Calibri" w:hAnsi="Calibri"/>
                <w:sz w:val="24"/>
              </w:rPr>
              <w:br/>
              <w:t xml:space="preserve">- handed in Milestone 1 to moodle </w:t>
            </w:r>
            <w:r w:rsidRPr="00D2071A">
              <w:rPr>
                <w:rFonts w:ascii="Calibri" w:hAnsi="Calibri"/>
                <w:sz w:val="24"/>
              </w:rPr>
              <w:br/>
              <w:t xml:space="preserve">- may need/have time to revise it </w:t>
            </w:r>
          </w:p>
        </w:tc>
      </w:tr>
      <w:tr w:rsidR="00520D7B" w:rsidRPr="00D2071A">
        <w:tc>
          <w:tcPr>
            <w:cnfStyle w:val="001000000000"/>
            <w:tcW w:w="2371" w:type="dxa"/>
            <w:vMerge w:val="restart"/>
            <w:tcBorders>
              <w:left w:val="single" w:sz="12" w:space="0" w:color="9BBB59" w:themeColor="accent3"/>
            </w:tcBorders>
          </w:tcPr>
          <w:p w:rsidR="00520D7B" w:rsidRPr="00D2071A" w:rsidRDefault="00520D7B">
            <w:pPr>
              <w:rPr>
                <w:rFonts w:ascii="Calibri" w:hAnsi="Calibri"/>
                <w:sz w:val="24"/>
              </w:rPr>
            </w:pPr>
            <w:r w:rsidRPr="00D2071A">
              <w:rPr>
                <w:rFonts w:ascii="Calibri" w:hAnsi="Calibri"/>
                <w:sz w:val="24"/>
              </w:rPr>
              <w:t xml:space="preserve">Steven Hancock </w:t>
            </w:r>
          </w:p>
        </w:tc>
        <w:tc>
          <w:tcPr>
            <w:tcW w:w="1116"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TXL Pretty Printing</w:t>
            </w:r>
          </w:p>
        </w:tc>
      </w:tr>
      <w:tr w:rsidR="00520D7B" w:rsidRPr="00D2071A">
        <w:trPr>
          <w:cnfStyle w:val="000000100000"/>
        </w:trPr>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Borders>
              <w:bottom w:val="single" w:sz="12"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Risk Analysis</w:t>
            </w:r>
          </w:p>
        </w:tc>
      </w:tr>
      <w:tr w:rsidR="00520D7B" w:rsidRPr="00D2071A">
        <w:tc>
          <w:tcPr>
            <w:cnfStyle w:val="001000000000"/>
            <w:tcW w:w="2371" w:type="dxa"/>
            <w:vMerge/>
            <w:tcBorders>
              <w:left w:val="single" w:sz="12" w:space="0" w:color="9BBB59" w:themeColor="accent3"/>
              <w:bottom w:val="single" w:sz="12" w:space="0" w:color="9BBB59" w:themeColor="accent3"/>
            </w:tcBorders>
          </w:tcPr>
          <w:p w:rsidR="00520D7B" w:rsidRPr="00D2071A" w:rsidRDefault="00520D7B">
            <w:pPr>
              <w:rPr>
                <w:rFonts w:ascii="Calibri" w:hAnsi="Calibri"/>
                <w:sz w:val="24"/>
              </w:rPr>
            </w:pPr>
          </w:p>
        </w:tc>
        <w:tc>
          <w:tcPr>
            <w:tcW w:w="1116"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Feb 3/4</w:t>
            </w:r>
          </w:p>
        </w:tc>
        <w:tc>
          <w:tcPr>
            <w:tcW w:w="141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Just a little bit more on TXL, and a small write-up</w:t>
            </w:r>
          </w:p>
        </w:tc>
      </w:tr>
      <w:tr w:rsidR="007F2FD7" w:rsidRPr="00D2071A">
        <w:trPr>
          <w:cnfStyle w:val="000000100000"/>
        </w:trPr>
        <w:tc>
          <w:tcPr>
            <w:cnfStyle w:val="001000000000"/>
            <w:tcW w:w="2371" w:type="dxa"/>
            <w:vMerge w:val="restart"/>
            <w:tcBorders>
              <w:left w:val="single" w:sz="12" w:space="0" w:color="9BBB59" w:themeColor="accent3"/>
            </w:tcBorders>
          </w:tcPr>
          <w:p w:rsidR="007F2FD7" w:rsidRPr="00D2071A" w:rsidRDefault="007F2FD7">
            <w:pPr>
              <w:rPr>
                <w:rFonts w:ascii="Calibri" w:hAnsi="Calibri"/>
                <w:sz w:val="24"/>
              </w:rPr>
            </w:pPr>
            <w:r w:rsidRPr="00D2071A">
              <w:rPr>
                <w:rFonts w:ascii="Calibri" w:hAnsi="Calibri"/>
                <w:sz w:val="24"/>
              </w:rPr>
              <w:t xml:space="preserve">Adam Mravnik </w:t>
            </w:r>
          </w:p>
        </w:tc>
        <w:tc>
          <w:tcPr>
            <w:tcW w:w="1116"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Feb 1/2</w:t>
            </w:r>
          </w:p>
        </w:tc>
        <w:tc>
          <w:tcPr>
            <w:tcW w:w="141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 xml:space="preserve">Tried to resolved ssl and access issues with svn </w:t>
            </w:r>
            <w:r w:rsidRPr="00D2071A">
              <w:rPr>
                <w:rFonts w:ascii="Calibri" w:hAnsi="Calibri"/>
                <w:sz w:val="24"/>
              </w:rPr>
              <w:br/>
              <w:t xml:space="preserve">by communicating with CS Trac and modifying my own SSL settings. </w:t>
            </w:r>
          </w:p>
        </w:tc>
      </w:tr>
      <w:tr w:rsidR="007F2FD7" w:rsidRPr="00D2071A">
        <w:tc>
          <w:tcPr>
            <w:cnfStyle w:val="001000000000"/>
            <w:tcW w:w="2371" w:type="dxa"/>
            <w:vMerge/>
            <w:tcBorders>
              <w:left w:val="single" w:sz="12" w:space="0" w:color="9BBB59" w:themeColor="accent3"/>
              <w:bottom w:val="single" w:sz="12" w:space="0" w:color="9BBB59" w:themeColor="accent3"/>
            </w:tcBorders>
          </w:tcPr>
          <w:p w:rsidR="007F2FD7" w:rsidRPr="00D2071A" w:rsidRDefault="007F2FD7">
            <w:pPr>
              <w:rPr>
                <w:rFonts w:ascii="Calibri" w:hAnsi="Calibri"/>
                <w:sz w:val="24"/>
              </w:rPr>
            </w:pPr>
          </w:p>
        </w:tc>
        <w:tc>
          <w:tcPr>
            <w:tcW w:w="1116"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Feb 2</w:t>
            </w:r>
          </w:p>
        </w:tc>
        <w:tc>
          <w:tcPr>
            <w:tcW w:w="141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0.75 Hr</w:t>
            </w:r>
          </w:p>
        </w:tc>
        <w:tc>
          <w:tcPr>
            <w:tcW w:w="464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 xml:space="preserve">- Restructured the project files in Dropbox. </w:t>
            </w:r>
            <w:r w:rsidRPr="00D2071A">
              <w:rPr>
                <w:rFonts w:ascii="Calibri" w:hAnsi="Calibri"/>
                <w:sz w:val="24"/>
              </w:rPr>
              <w:br/>
              <w:t xml:space="preserve">- Removed all old svn references from when it was a 370 project. </w:t>
            </w:r>
            <w:r w:rsidRPr="00D2071A">
              <w:rPr>
                <w:rFonts w:ascii="Calibri" w:hAnsi="Calibri"/>
                <w:sz w:val="24"/>
              </w:rPr>
              <w:br/>
              <w:t xml:space="preserve">- Renamed the project and various files to make their purpose updated </w:t>
            </w:r>
            <w:r w:rsidRPr="00D2071A">
              <w:rPr>
                <w:rFonts w:ascii="Calibri" w:hAnsi="Calibri"/>
                <w:sz w:val="24"/>
              </w:rPr>
              <w:br/>
              <w:t xml:space="preserve">and </w:t>
            </w:r>
            <w:proofErr w:type="gramStart"/>
            <w:r w:rsidRPr="00D2071A">
              <w:rPr>
                <w:rFonts w:ascii="Calibri" w:hAnsi="Calibri"/>
                <w:sz w:val="24"/>
              </w:rPr>
              <w:t>more clear</w:t>
            </w:r>
            <w:proofErr w:type="gramEnd"/>
            <w:r w:rsidRPr="00D2071A">
              <w:rPr>
                <w:rFonts w:ascii="Calibri" w:hAnsi="Calibri"/>
                <w:sz w:val="24"/>
              </w:rPr>
              <w:t xml:space="preserve">. </w:t>
            </w:r>
            <w:r w:rsidRPr="00D2071A">
              <w:rPr>
                <w:rFonts w:ascii="Calibri" w:hAnsi="Calibri"/>
                <w:sz w:val="24"/>
              </w:rPr>
              <w:br/>
              <w:t xml:space="preserve">- Imported the project into the SVN repo using Tortoise SVN </w:t>
            </w:r>
            <w:r w:rsidRPr="00D2071A">
              <w:rPr>
                <w:rFonts w:ascii="Calibri" w:hAnsi="Calibri"/>
                <w:sz w:val="24"/>
              </w:rPr>
              <w:br/>
              <w:t xml:space="preserve">- Current SVN Status: Works in windows, and on tuxworld (possibly all linux distros?), </w:t>
            </w:r>
            <w:r w:rsidRPr="00D2071A">
              <w:rPr>
                <w:rFonts w:ascii="Calibri" w:hAnsi="Calibri"/>
                <w:sz w:val="24"/>
              </w:rPr>
              <w:br/>
              <w:t>does not seem to work in OSX</w:t>
            </w:r>
          </w:p>
        </w:tc>
      </w:tr>
      <w:tr w:rsidR="007F2FD7" w:rsidRPr="00D2071A">
        <w:trPr>
          <w:cnfStyle w:val="000000100000"/>
        </w:trPr>
        <w:tc>
          <w:tcPr>
            <w:cnfStyle w:val="001000000000"/>
            <w:tcW w:w="2371" w:type="dxa"/>
            <w:vMerge w:val="restart"/>
            <w:tcBorders>
              <w:left w:val="single" w:sz="12" w:space="0" w:color="9BBB59" w:themeColor="accent3"/>
            </w:tcBorders>
          </w:tcPr>
          <w:p w:rsidR="007F2FD7" w:rsidRPr="00D2071A" w:rsidRDefault="007F2FD7">
            <w:pPr>
              <w:rPr>
                <w:rFonts w:ascii="Calibri" w:hAnsi="Calibri"/>
                <w:sz w:val="24"/>
              </w:rPr>
            </w:pPr>
            <w:r w:rsidRPr="00D2071A">
              <w:rPr>
                <w:rFonts w:ascii="Calibri" w:hAnsi="Calibri"/>
                <w:sz w:val="24"/>
              </w:rPr>
              <w:t xml:space="preserve">Amin Shaker </w:t>
            </w:r>
          </w:p>
        </w:tc>
        <w:tc>
          <w:tcPr>
            <w:tcW w:w="1116"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Jan 18</w:t>
            </w:r>
          </w:p>
        </w:tc>
        <w:tc>
          <w:tcPr>
            <w:tcW w:w="141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Presentation and reviewing the database</w:t>
            </w:r>
          </w:p>
        </w:tc>
      </w:tr>
      <w:tr w:rsidR="007F2FD7" w:rsidRPr="00D2071A">
        <w:tc>
          <w:tcPr>
            <w:cnfStyle w:val="001000000000"/>
            <w:tcW w:w="2371" w:type="dxa"/>
            <w:vMerge/>
            <w:tcBorders>
              <w:left w:val="single" w:sz="12" w:space="0" w:color="9BBB59" w:themeColor="accent3"/>
              <w:bottom w:val="single" w:sz="12" w:space="0" w:color="9BBB59" w:themeColor="accent3"/>
            </w:tcBorders>
          </w:tcPr>
          <w:p w:rsidR="007F2FD7" w:rsidRPr="00D2071A" w:rsidRDefault="007F2FD7">
            <w:pPr>
              <w:rPr>
                <w:rFonts w:ascii="Calibri" w:hAnsi="Calibri"/>
                <w:sz w:val="24"/>
              </w:rPr>
            </w:pPr>
          </w:p>
        </w:tc>
        <w:tc>
          <w:tcPr>
            <w:tcW w:w="1116"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Working on presentation and milestone goals</w:t>
            </w:r>
          </w:p>
        </w:tc>
      </w:tr>
      <w:tr w:rsidR="00802183" w:rsidRPr="00D2071A">
        <w:trPr>
          <w:cnfStyle w:val="000000100000"/>
        </w:trPr>
        <w:tc>
          <w:tcPr>
            <w:cnfStyle w:val="001000000000"/>
            <w:tcW w:w="2371" w:type="dxa"/>
            <w:tcBorders>
              <w:left w:val="single" w:sz="12" w:space="0" w:color="9BBB59" w:themeColor="accent3"/>
              <w:bottom w:val="single" w:sz="12" w:space="0" w:color="9BBB59" w:themeColor="accent3"/>
            </w:tcBorders>
          </w:tcPr>
          <w:p w:rsidR="00802183" w:rsidRPr="00D2071A" w:rsidRDefault="00802183">
            <w:pPr>
              <w:rPr>
                <w:rFonts w:ascii="Calibri" w:hAnsi="Calibri"/>
                <w:sz w:val="24"/>
              </w:rPr>
            </w:pPr>
            <w:r w:rsidRPr="00D2071A">
              <w:rPr>
                <w:rFonts w:ascii="Calibri" w:hAnsi="Calibri"/>
                <w:sz w:val="24"/>
              </w:rPr>
              <w:t xml:space="preserve">Patrick Weckworth </w:t>
            </w:r>
          </w:p>
        </w:tc>
        <w:tc>
          <w:tcPr>
            <w:tcW w:w="1116" w:type="dxa"/>
            <w:tcBorders>
              <w:bottom w:val="single" w:sz="12" w:space="0" w:color="9BBB59" w:themeColor="accent3"/>
            </w:tcBorders>
          </w:tcPr>
          <w:p w:rsidR="00802183" w:rsidRPr="00D2071A" w:rsidRDefault="007F2FD7" w:rsidP="007F2FD7">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802183" w:rsidRPr="00D2071A" w:rsidRDefault="007F2FD7">
            <w:pPr>
              <w:cnfStyle w:val="000000100000"/>
              <w:rPr>
                <w:rFonts w:ascii="Calibri" w:hAnsi="Calibri"/>
                <w:sz w:val="24"/>
              </w:rPr>
            </w:pPr>
            <w:proofErr w:type="gramStart"/>
            <w:r w:rsidRPr="00D2071A">
              <w:rPr>
                <w:rFonts w:ascii="Calibri" w:hAnsi="Calibri"/>
                <w:sz w:val="24"/>
              </w:rPr>
              <w:t>3.5  Hr</w:t>
            </w:r>
            <w:proofErr w:type="gramEnd"/>
          </w:p>
        </w:tc>
        <w:tc>
          <w:tcPr>
            <w:tcW w:w="4648" w:type="dxa"/>
            <w:tcBorders>
              <w:bottom w:val="single" w:sz="12" w:space="0" w:color="9BBB59" w:themeColor="accent3"/>
            </w:tcBorders>
          </w:tcPr>
          <w:p w:rsidR="00802183" w:rsidRPr="00D2071A" w:rsidRDefault="007F2FD7">
            <w:pPr>
              <w:cnfStyle w:val="000000100000"/>
              <w:rPr>
                <w:rFonts w:ascii="Calibri" w:hAnsi="Calibri"/>
                <w:sz w:val="24"/>
              </w:rPr>
            </w:pPr>
            <w:r w:rsidRPr="00D2071A">
              <w:rPr>
                <w:rFonts w:ascii="Calibri" w:hAnsi="Calibri"/>
                <w:sz w:val="24"/>
              </w:rPr>
              <w:t xml:space="preserve">Hours writing report </w:t>
            </w:r>
          </w:p>
        </w:tc>
      </w:tr>
      <w:tr w:rsidR="00802183" w:rsidRPr="00D2071A">
        <w:tc>
          <w:tcPr>
            <w:cnfStyle w:val="001000000000"/>
            <w:tcW w:w="2371" w:type="dxa"/>
            <w:vMerge w:val="restart"/>
            <w:tcBorders>
              <w:left w:val="single" w:sz="12" w:space="0" w:color="9BBB59" w:themeColor="accent3"/>
            </w:tcBorders>
          </w:tcPr>
          <w:p w:rsidR="00802183" w:rsidRPr="00D2071A" w:rsidRDefault="00802183">
            <w:pPr>
              <w:rPr>
                <w:rFonts w:ascii="Calibri" w:hAnsi="Calibri"/>
                <w:sz w:val="24"/>
              </w:rPr>
            </w:pPr>
            <w:r w:rsidRPr="00D2071A">
              <w:rPr>
                <w:rFonts w:ascii="Calibri" w:hAnsi="Calibri"/>
                <w:sz w:val="24"/>
              </w:rPr>
              <w:t xml:space="preserve">Tom Wetzel </w:t>
            </w:r>
          </w:p>
        </w:tc>
        <w:tc>
          <w:tcPr>
            <w:tcW w:w="1116"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Jan 18</w:t>
            </w:r>
          </w:p>
        </w:tc>
        <w:tc>
          <w:tcPr>
            <w:tcW w:w="1418" w:type="dxa"/>
            <w:tcBorders>
              <w:bottom w:val="single" w:sz="12" w:space="0" w:color="9BBB59" w:themeColor="accent3"/>
            </w:tcBorders>
          </w:tcPr>
          <w:p w:rsidR="00802183" w:rsidRPr="00D2071A" w:rsidRDefault="007F2FD7">
            <w:pPr>
              <w:cnfStyle w:val="000000000000"/>
              <w:rPr>
                <w:rFonts w:ascii="Calibri" w:hAnsi="Calibri"/>
                <w:sz w:val="24"/>
              </w:rPr>
            </w:pPr>
            <w:r w:rsidRPr="00D2071A">
              <w:rPr>
                <w:rFonts w:ascii="Calibri" w:hAnsi="Calibri"/>
                <w:sz w:val="24"/>
              </w:rPr>
              <w:t>0</w:t>
            </w:r>
            <w:r w:rsidR="00802183" w:rsidRPr="00D2071A">
              <w:rPr>
                <w:rFonts w:ascii="Calibri" w:hAnsi="Calibri"/>
                <w:sz w:val="24"/>
              </w:rPr>
              <w:t>.25 Hr</w:t>
            </w:r>
          </w:p>
        </w:tc>
        <w:tc>
          <w:tcPr>
            <w:tcW w:w="4648"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Setting up wiki pages</w:t>
            </w:r>
          </w:p>
        </w:tc>
      </w:tr>
      <w:tr w:rsidR="00802183" w:rsidRPr="00D2071A">
        <w:trPr>
          <w:cnfStyle w:val="000000100000"/>
        </w:trPr>
        <w:tc>
          <w:tcPr>
            <w:cnfStyle w:val="001000000000"/>
            <w:tcW w:w="2371" w:type="dxa"/>
            <w:vMerge/>
            <w:tcBorders>
              <w:left w:val="single" w:sz="12" w:space="0" w:color="9BBB59" w:themeColor="accent3"/>
            </w:tcBorders>
          </w:tcPr>
          <w:p w:rsidR="00802183" w:rsidRPr="00D2071A" w:rsidRDefault="00802183">
            <w:pPr>
              <w:rPr>
                <w:rFonts w:ascii="Calibri" w:hAnsi="Calibri"/>
                <w:sz w:val="24"/>
              </w:rPr>
            </w:pPr>
          </w:p>
        </w:tc>
        <w:tc>
          <w:tcPr>
            <w:tcW w:w="1116"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Working on presentation and milestone goals</w:t>
            </w:r>
          </w:p>
        </w:tc>
      </w:tr>
      <w:tr w:rsidR="00802183" w:rsidRPr="00D2071A">
        <w:tc>
          <w:tcPr>
            <w:cnfStyle w:val="001000000000"/>
            <w:tcW w:w="2371" w:type="dxa"/>
            <w:vMerge/>
            <w:tcBorders>
              <w:left w:val="single" w:sz="12" w:space="0" w:color="9BBB59" w:themeColor="accent3"/>
              <w:bottom w:val="single" w:sz="12" w:space="0" w:color="9BBB59" w:themeColor="accent3"/>
            </w:tcBorders>
          </w:tcPr>
          <w:p w:rsidR="00802183" w:rsidRPr="00D2071A" w:rsidRDefault="00802183">
            <w:pPr>
              <w:rPr>
                <w:rFonts w:ascii="Calibri" w:hAnsi="Calibri"/>
                <w:sz w:val="24"/>
              </w:rPr>
            </w:pPr>
          </w:p>
        </w:tc>
        <w:tc>
          <w:tcPr>
            <w:tcW w:w="1116"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Feb 2</w:t>
            </w:r>
          </w:p>
        </w:tc>
        <w:tc>
          <w:tcPr>
            <w:tcW w:w="1418"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Helping connect to SVN and the database, presentation meeting</w:t>
            </w:r>
          </w:p>
        </w:tc>
      </w:tr>
      <w:tr w:rsidR="00802183" w:rsidRPr="00D2071A">
        <w:trPr>
          <w:cnfStyle w:val="000000100000"/>
        </w:trPr>
        <w:tc>
          <w:tcPr>
            <w:cnfStyle w:val="001000000000"/>
            <w:tcW w:w="2371" w:type="dxa"/>
            <w:tcBorders>
              <w:left w:val="single" w:sz="12" w:space="0" w:color="9BBB59" w:themeColor="accent3"/>
              <w:bottom w:val="single" w:sz="12" w:space="0" w:color="9BBB59" w:themeColor="accent3"/>
            </w:tcBorders>
          </w:tcPr>
          <w:p w:rsidR="00802183" w:rsidRPr="00D2071A" w:rsidRDefault="00802183">
            <w:pPr>
              <w:rPr>
                <w:rFonts w:ascii="Calibri" w:hAnsi="Calibri"/>
                <w:sz w:val="24"/>
              </w:rPr>
            </w:pPr>
            <w:r w:rsidRPr="00D2071A">
              <w:rPr>
                <w:rFonts w:ascii="Calibri" w:hAnsi="Calibri"/>
                <w:sz w:val="24"/>
              </w:rPr>
              <w:t xml:space="preserve">Drake Zarowny </w:t>
            </w:r>
          </w:p>
        </w:tc>
        <w:tc>
          <w:tcPr>
            <w:tcW w:w="1116"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802183" w:rsidRPr="00D2071A" w:rsidRDefault="007F2FD7">
            <w:pPr>
              <w:cnfStyle w:val="000000100000"/>
              <w:rPr>
                <w:rFonts w:ascii="Calibri" w:hAnsi="Calibri"/>
                <w:sz w:val="24"/>
              </w:rPr>
            </w:pPr>
            <w:r w:rsidRPr="00D2071A">
              <w:rPr>
                <w:rFonts w:ascii="Calibri" w:hAnsi="Calibri"/>
                <w:sz w:val="24"/>
              </w:rPr>
              <w:t>2</w:t>
            </w:r>
            <w:r w:rsidR="00802183" w:rsidRPr="00D2071A">
              <w:rPr>
                <w:rFonts w:ascii="Calibri" w:hAnsi="Calibri"/>
                <w:sz w:val="24"/>
              </w:rPr>
              <w:t xml:space="preserve"> Hr</w:t>
            </w:r>
          </w:p>
        </w:tc>
        <w:tc>
          <w:tcPr>
            <w:tcW w:w="4648"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Working on presentation and milestone goals</w:t>
            </w:r>
          </w:p>
        </w:tc>
      </w:tr>
    </w:tbl>
    <w:p w:rsidR="00C10957" w:rsidRPr="00D2071A" w:rsidRDefault="00C10957" w:rsidP="00C10957">
      <w:pPr>
        <w:pStyle w:val="NoSpacing"/>
        <w:suppressAutoHyphens/>
        <w:spacing w:line="100" w:lineRule="atLeast"/>
        <w:rPr>
          <w:rFonts w:ascii="Calibri" w:hAnsi="Calibri"/>
          <w:sz w:val="24"/>
        </w:rPr>
      </w:pPr>
    </w:p>
    <w:p w:rsidR="00C10957" w:rsidRPr="00D2071A" w:rsidRDefault="00C10957" w:rsidP="00C10957">
      <w:pPr>
        <w:pStyle w:val="NoSpacing"/>
        <w:rPr>
          <w:rFonts w:ascii="Calibri" w:hAnsi="Calibri"/>
          <w:sz w:val="24"/>
        </w:rPr>
      </w:pPr>
    </w:p>
    <w:p w:rsidR="00C10957" w:rsidRPr="00D2071A" w:rsidRDefault="00C10957" w:rsidP="00C10957">
      <w:pPr>
        <w:pStyle w:val="a"/>
        <w:spacing w:after="0"/>
        <w:rPr>
          <w:rFonts w:ascii="Calibri" w:hAnsi="Calibri"/>
          <w:b/>
        </w:rPr>
      </w:pPr>
      <w:r w:rsidRPr="00D2071A">
        <w:rPr>
          <w:rFonts w:ascii="Calibri" w:hAnsi="Calibri"/>
          <w:b/>
        </w:rPr>
        <w:t>Milestone 2</w:t>
      </w:r>
    </w:p>
    <w:p w:rsidR="00C10957" w:rsidRPr="00D2071A" w:rsidRDefault="00C10957" w:rsidP="00C10957">
      <w:pPr>
        <w:pStyle w:val="a"/>
        <w:spacing w:before="120" w:after="0"/>
        <w:rPr>
          <w:rFonts w:ascii="Calibri" w:hAnsi="Calibri"/>
        </w:rPr>
      </w:pPr>
      <w:r w:rsidRPr="00D2071A">
        <w:rPr>
          <w:rFonts w:ascii="Calibri" w:hAnsi="Calibri"/>
          <w:i/>
          <w:iCs/>
        </w:rPr>
        <w:t>Objectives</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Tool Bar/Menu for navigation</w:t>
      </w:r>
    </w:p>
    <w:p w:rsidR="006F362D"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Implementation of unit testing using Junit</w:t>
      </w:r>
    </w:p>
    <w:p w:rsidR="00C10957" w:rsidRPr="00D2071A" w:rsidRDefault="006F362D" w:rsidP="006F362D">
      <w:pPr>
        <w:pStyle w:val="NoSpacing"/>
        <w:numPr>
          <w:ilvl w:val="0"/>
          <w:numId w:val="8"/>
        </w:numPr>
        <w:suppressAutoHyphens/>
        <w:spacing w:line="100" w:lineRule="atLeast"/>
        <w:rPr>
          <w:rFonts w:ascii="Calibri" w:hAnsi="Calibri"/>
          <w:sz w:val="24"/>
        </w:rPr>
      </w:pPr>
      <w:r w:rsidRPr="00D2071A">
        <w:rPr>
          <w:rFonts w:ascii="Calibri" w:hAnsi="Calibri"/>
          <w:sz w:val="24"/>
        </w:rPr>
        <w:t>Develop a more extensive bug tracking tool</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Use TXL to format code Java code into single style</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Use of refactoring in Netbeans in order to better structure code</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Restructure and refine database (in code and in database)</w:t>
      </w:r>
    </w:p>
    <w:p w:rsidR="000E14E1" w:rsidRPr="00D2071A" w:rsidRDefault="00C10957" w:rsidP="00C10957">
      <w:pPr>
        <w:pStyle w:val="NoSpacing"/>
        <w:numPr>
          <w:ilvl w:val="1"/>
          <w:numId w:val="8"/>
        </w:numPr>
        <w:suppressAutoHyphens/>
        <w:spacing w:line="100" w:lineRule="atLeast"/>
        <w:rPr>
          <w:rFonts w:ascii="Calibri" w:hAnsi="Calibri"/>
          <w:sz w:val="24"/>
        </w:rPr>
      </w:pPr>
      <w:r w:rsidRPr="00D2071A">
        <w:rPr>
          <w:rFonts w:ascii="Calibri" w:hAnsi="Calibri"/>
          <w:sz w:val="24"/>
        </w:rPr>
        <w:t>Revise password authentication (more secure, terminate sessions)</w:t>
      </w:r>
    </w:p>
    <w:p w:rsidR="004627D3" w:rsidRPr="00D2071A" w:rsidRDefault="004627D3" w:rsidP="004627D3">
      <w:pPr>
        <w:pStyle w:val="a"/>
        <w:spacing w:before="120" w:after="0"/>
        <w:rPr>
          <w:rFonts w:ascii="Calibri" w:hAnsi="Calibri"/>
          <w:i/>
          <w:iCs/>
        </w:rPr>
      </w:pPr>
      <w:r w:rsidRPr="00D2071A">
        <w:rPr>
          <w:rFonts w:ascii="Calibri" w:hAnsi="Calibri"/>
          <w:i/>
          <w:iCs/>
        </w:rPr>
        <w:t>Conclusion</w:t>
      </w:r>
    </w:p>
    <w:p w:rsidR="004627D3" w:rsidRPr="00D2071A" w:rsidRDefault="004627D3" w:rsidP="004627D3">
      <w:pPr>
        <w:pStyle w:val="BodyText"/>
        <w:numPr>
          <w:ilvl w:val="0"/>
          <w:numId w:val="12"/>
        </w:numPr>
        <w:rPr>
          <w:rFonts w:ascii="Calibri" w:hAnsi="Calibri"/>
          <w:sz w:val="24"/>
        </w:rPr>
      </w:pPr>
      <w:r w:rsidRPr="00D2071A">
        <w:rPr>
          <w:rFonts w:ascii="Calibri" w:hAnsi="Calibri"/>
          <w:sz w:val="24"/>
        </w:rPr>
        <w:t>Team Effort was able to complete all of the objectives for Milestone 2.</w:t>
      </w:r>
    </w:p>
    <w:p w:rsidR="004627D3" w:rsidRPr="00D2071A" w:rsidRDefault="004627D3" w:rsidP="004627D3">
      <w:pPr>
        <w:pStyle w:val="BodyText"/>
        <w:numPr>
          <w:ilvl w:val="0"/>
          <w:numId w:val="12"/>
        </w:numPr>
        <w:rPr>
          <w:rFonts w:ascii="Calibri" w:hAnsi="Calibri"/>
          <w:sz w:val="24"/>
        </w:rPr>
      </w:pPr>
      <w:r w:rsidRPr="00D2071A">
        <w:rPr>
          <w:rFonts w:ascii="Calibri" w:hAnsi="Calibri"/>
          <w:sz w:val="24"/>
        </w:rPr>
        <w:t>Team communication difficulties made the Milestone more difficult than it should have been. The lack of communication, and when there was communication, miscommunication created a situation where Team Effort had difficulty completing the Milestone on time and efficiently.</w:t>
      </w:r>
    </w:p>
    <w:p w:rsidR="004627D3" w:rsidRPr="00D2071A" w:rsidRDefault="004627D3" w:rsidP="004627D3">
      <w:pPr>
        <w:pStyle w:val="BodyText"/>
        <w:numPr>
          <w:ilvl w:val="0"/>
          <w:numId w:val="12"/>
        </w:numPr>
        <w:rPr>
          <w:rFonts w:ascii="Calibri" w:hAnsi="Calibri"/>
          <w:sz w:val="24"/>
        </w:rPr>
      </w:pPr>
      <w:r w:rsidRPr="00D2071A">
        <w:rPr>
          <w:rFonts w:ascii="Calibri" w:hAnsi="Calibri"/>
          <w:sz w:val="24"/>
        </w:rPr>
        <w:t>Following milestones should put more focus on the management tools and following best practises.</w:t>
      </w:r>
    </w:p>
    <w:p w:rsidR="0055695A" w:rsidRPr="00D2071A" w:rsidRDefault="0055695A" w:rsidP="0055695A">
      <w:pPr>
        <w:pStyle w:val="NoSpacing"/>
        <w:suppressAutoHyphens/>
        <w:spacing w:before="120" w:line="100" w:lineRule="atLeast"/>
        <w:rPr>
          <w:rFonts w:ascii="Calibri" w:hAnsi="Calibri"/>
          <w:sz w:val="24"/>
        </w:rPr>
      </w:pPr>
      <w:r w:rsidRPr="00D2071A">
        <w:rPr>
          <w:rFonts w:ascii="Calibri" w:hAnsi="Calibri"/>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281"/>
        <w:gridCol w:w="1253"/>
        <w:gridCol w:w="4648"/>
      </w:tblGrid>
      <w:tr w:rsidR="0055695A" w:rsidRPr="00D2071A">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rPr>
                <w:rFonts w:ascii="Calibri" w:hAnsi="Calibri"/>
                <w:color w:val="FFFFFF" w:themeColor="background1"/>
                <w:sz w:val="24"/>
              </w:rPr>
            </w:pPr>
            <w:r w:rsidRPr="00D2071A">
              <w:rPr>
                <w:rFonts w:ascii="Calibri" w:hAnsi="Calibri"/>
                <w:color w:val="FFFFFF" w:themeColor="background1"/>
                <w:sz w:val="24"/>
              </w:rPr>
              <w:t>Name</w:t>
            </w:r>
          </w:p>
        </w:tc>
        <w:tc>
          <w:tcPr>
            <w:tcW w:w="1281"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cnfStyle w:val="100000000000"/>
              <w:rPr>
                <w:rFonts w:ascii="Calibri" w:hAnsi="Calibri"/>
                <w:color w:val="FFFFFF" w:themeColor="background1"/>
                <w:sz w:val="24"/>
              </w:rPr>
            </w:pPr>
            <w:r w:rsidRPr="00D2071A">
              <w:rPr>
                <w:rFonts w:ascii="Calibri" w:hAnsi="Calibri"/>
                <w:color w:val="FFFFFF" w:themeColor="background1"/>
                <w:sz w:val="24"/>
              </w:rPr>
              <w:t>Date</w:t>
            </w:r>
          </w:p>
        </w:tc>
        <w:tc>
          <w:tcPr>
            <w:tcW w:w="1253"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cnfStyle w:val="100000000000"/>
              <w:rPr>
                <w:rFonts w:ascii="Calibri" w:hAnsi="Calibri"/>
                <w:color w:val="FFFFFF" w:themeColor="background1"/>
                <w:sz w:val="24"/>
              </w:rPr>
            </w:pPr>
            <w:r w:rsidRPr="00D2071A">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cnfStyle w:val="100000000000"/>
              <w:rPr>
                <w:rFonts w:ascii="Calibri" w:hAnsi="Calibri"/>
                <w:color w:val="FFFFFF" w:themeColor="background1"/>
                <w:sz w:val="24"/>
              </w:rPr>
            </w:pPr>
            <w:r w:rsidRPr="00D2071A">
              <w:rPr>
                <w:rFonts w:ascii="Calibri" w:hAnsi="Calibri"/>
                <w:color w:val="FFFFFF" w:themeColor="background1"/>
                <w:sz w:val="24"/>
              </w:rPr>
              <w:t>I worked on…</w:t>
            </w:r>
          </w:p>
        </w:tc>
      </w:tr>
      <w:tr w:rsidR="0055695A" w:rsidRPr="00D2071A">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Luke Brisebois </w:t>
            </w:r>
          </w:p>
        </w:tc>
        <w:tc>
          <w:tcPr>
            <w:tcW w:w="1281" w:type="dxa"/>
            <w:tcBorders>
              <w:top w:val="single" w:sz="8" w:space="0" w:color="9BBB59" w:themeColor="accent3"/>
            </w:tcBorders>
          </w:tcPr>
          <w:p w:rsidR="0055695A" w:rsidRPr="00D2071A" w:rsidRDefault="0055695A">
            <w:pPr>
              <w:cnfStyle w:val="000000100000"/>
              <w:rPr>
                <w:rFonts w:ascii="Calibri" w:hAnsi="Calibri"/>
                <w:sz w:val="24"/>
              </w:rPr>
            </w:pPr>
            <w:r w:rsidRPr="00D2071A">
              <w:rPr>
                <w:rFonts w:ascii="Calibri" w:hAnsi="Calibri"/>
                <w:sz w:val="24"/>
              </w:rPr>
              <w:t>Feb 18</w:t>
            </w:r>
          </w:p>
        </w:tc>
        <w:tc>
          <w:tcPr>
            <w:tcW w:w="1253" w:type="dxa"/>
            <w:tcBorders>
              <w:top w:val="single" w:sz="8" w:space="0" w:color="9BBB59" w:themeColor="accent3"/>
            </w:tcBorders>
          </w:tcPr>
          <w:p w:rsidR="0055695A" w:rsidRPr="00D2071A" w:rsidRDefault="0055695A">
            <w:pPr>
              <w:cnfStyle w:val="000000100000"/>
              <w:rPr>
                <w:rFonts w:ascii="Calibri" w:hAnsi="Calibri"/>
                <w:sz w:val="24"/>
              </w:rPr>
            </w:pPr>
            <w:r w:rsidRPr="00D2071A">
              <w:rPr>
                <w:rFonts w:ascii="Calibri" w:hAnsi="Calibri"/>
                <w:sz w:val="24"/>
              </w:rPr>
              <w:t>2 Hr</w:t>
            </w:r>
          </w:p>
        </w:tc>
        <w:tc>
          <w:tcPr>
            <w:tcW w:w="4648" w:type="dxa"/>
            <w:tcBorders>
              <w:top w:val="single" w:sz="8" w:space="0" w:color="9BBB59" w:themeColor="accent3"/>
            </w:tcBorders>
          </w:tcPr>
          <w:p w:rsidR="0055695A" w:rsidRPr="00D2071A" w:rsidRDefault="0055695A">
            <w:pPr>
              <w:cnfStyle w:val="000000100000"/>
              <w:rPr>
                <w:rFonts w:ascii="Calibri" w:hAnsi="Calibri"/>
                <w:sz w:val="24"/>
              </w:rPr>
            </w:pPr>
            <w:r w:rsidRPr="00D2071A">
              <w:rPr>
                <w:rFonts w:ascii="Calibri" w:hAnsi="Calibri"/>
                <w:sz w:val="24"/>
              </w:rPr>
              <w:t>Reviewing Milestone Document</w:t>
            </w:r>
          </w:p>
        </w:tc>
      </w:tr>
      <w:tr w:rsidR="0055695A" w:rsidRPr="00D2071A">
        <w:tc>
          <w:tcPr>
            <w:cnfStyle w:val="001000000000"/>
            <w:tcW w:w="2371" w:type="dxa"/>
            <w:vMerge/>
            <w:tcBorders>
              <w:left w:val="single" w:sz="12" w:space="0" w:color="9BBB59" w:themeColor="accent3"/>
            </w:tcBorders>
          </w:tcPr>
          <w:p w:rsidR="0055695A" w:rsidRPr="00D2071A" w:rsidRDefault="0055695A">
            <w:pPr>
              <w:rPr>
                <w:rFonts w:ascii="Calibri" w:hAnsi="Calibri"/>
                <w:sz w:val="24"/>
              </w:rPr>
            </w:pPr>
          </w:p>
        </w:tc>
        <w:tc>
          <w:tcPr>
            <w:tcW w:w="1281" w:type="dxa"/>
          </w:tcPr>
          <w:p w:rsidR="0055695A" w:rsidRPr="00D2071A" w:rsidRDefault="0055695A">
            <w:pPr>
              <w:cnfStyle w:val="000000000000"/>
              <w:rPr>
                <w:rFonts w:ascii="Calibri" w:hAnsi="Calibri"/>
                <w:sz w:val="24"/>
              </w:rPr>
            </w:pPr>
            <w:r w:rsidRPr="00D2071A">
              <w:rPr>
                <w:rFonts w:ascii="Calibri" w:hAnsi="Calibri"/>
                <w:sz w:val="24"/>
              </w:rPr>
              <w:t>Feb 25</w:t>
            </w:r>
          </w:p>
        </w:tc>
        <w:tc>
          <w:tcPr>
            <w:tcW w:w="1253" w:type="dxa"/>
          </w:tcPr>
          <w:p w:rsidR="0055695A" w:rsidRPr="00D2071A" w:rsidRDefault="0055695A">
            <w:pPr>
              <w:cnfStyle w:val="000000000000"/>
              <w:rPr>
                <w:rFonts w:ascii="Calibri" w:hAnsi="Calibri"/>
                <w:sz w:val="24"/>
              </w:rPr>
            </w:pPr>
            <w:r w:rsidRPr="00D2071A">
              <w:rPr>
                <w:rFonts w:ascii="Calibri" w:hAnsi="Calibri"/>
                <w:sz w:val="24"/>
              </w:rPr>
              <w:t>2 Hr</w:t>
            </w:r>
          </w:p>
        </w:tc>
        <w:tc>
          <w:tcPr>
            <w:tcW w:w="4648" w:type="dxa"/>
          </w:tcPr>
          <w:p w:rsidR="0055695A" w:rsidRPr="00D2071A" w:rsidRDefault="0055695A">
            <w:pPr>
              <w:cnfStyle w:val="000000000000"/>
              <w:rPr>
                <w:rFonts w:ascii="Calibri" w:hAnsi="Calibri"/>
                <w:sz w:val="24"/>
              </w:rPr>
            </w:pPr>
            <w:r w:rsidRPr="00D2071A">
              <w:rPr>
                <w:rFonts w:ascii="Calibri" w:hAnsi="Calibri"/>
                <w:sz w:val="24"/>
              </w:rPr>
              <w:t>Preparing for presentation</w:t>
            </w:r>
          </w:p>
        </w:tc>
      </w:tr>
      <w:tr w:rsidR="0055695A" w:rsidRPr="00D2071A">
        <w:trPr>
          <w:cnfStyle w:val="000000100000"/>
        </w:trPr>
        <w:tc>
          <w:tcPr>
            <w:cnfStyle w:val="001000000000"/>
            <w:tcW w:w="2371" w:type="dxa"/>
            <w:vMerge w:val="restart"/>
            <w:tcBorders>
              <w:left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Simon Fanner </w:t>
            </w:r>
          </w:p>
        </w:tc>
        <w:tc>
          <w:tcPr>
            <w:tcW w:w="1281" w:type="dxa"/>
          </w:tcPr>
          <w:p w:rsidR="0055695A" w:rsidRPr="00D2071A" w:rsidRDefault="00A60FD4">
            <w:pPr>
              <w:cnfStyle w:val="000000100000"/>
              <w:rPr>
                <w:rFonts w:ascii="Calibri" w:hAnsi="Calibri"/>
                <w:sz w:val="24"/>
              </w:rPr>
            </w:pPr>
            <w:r w:rsidRPr="00D2071A">
              <w:rPr>
                <w:rFonts w:ascii="Calibri" w:hAnsi="Calibri"/>
                <w:sz w:val="24"/>
              </w:rPr>
              <w:t>Feb 15</w:t>
            </w:r>
          </w:p>
        </w:tc>
        <w:tc>
          <w:tcPr>
            <w:tcW w:w="1253" w:type="dxa"/>
          </w:tcPr>
          <w:p w:rsidR="0055695A" w:rsidRPr="00D2071A" w:rsidRDefault="0055695A">
            <w:pPr>
              <w:cnfStyle w:val="000000100000"/>
              <w:rPr>
                <w:rFonts w:ascii="Calibri" w:hAnsi="Calibri"/>
                <w:sz w:val="24"/>
              </w:rPr>
            </w:pPr>
            <w:r w:rsidRPr="00D2071A">
              <w:rPr>
                <w:rFonts w:ascii="Calibri" w:hAnsi="Calibri"/>
                <w:sz w:val="24"/>
              </w:rPr>
              <w:t>1 Hr</w:t>
            </w:r>
          </w:p>
        </w:tc>
        <w:tc>
          <w:tcPr>
            <w:tcW w:w="4648" w:type="dxa"/>
          </w:tcPr>
          <w:p w:rsidR="0055695A" w:rsidRPr="00D2071A" w:rsidRDefault="00A60FD4">
            <w:pPr>
              <w:cnfStyle w:val="000000100000"/>
              <w:rPr>
                <w:rFonts w:ascii="Calibri" w:hAnsi="Calibri"/>
                <w:sz w:val="24"/>
              </w:rPr>
            </w:pPr>
            <w:r w:rsidRPr="00D2071A">
              <w:rPr>
                <w:rFonts w:ascii="Calibri" w:hAnsi="Calibri"/>
                <w:sz w:val="24"/>
              </w:rPr>
              <w:t>Setting up Git, re-factoring project name</w:t>
            </w:r>
          </w:p>
        </w:tc>
      </w:tr>
      <w:tr w:rsidR="0055695A" w:rsidRPr="00D2071A">
        <w:tc>
          <w:tcPr>
            <w:cnfStyle w:val="001000000000"/>
            <w:tcW w:w="2371" w:type="dxa"/>
            <w:vMerge/>
            <w:tcBorders>
              <w:left w:val="single" w:sz="12" w:space="0" w:color="9BBB59" w:themeColor="accent3"/>
            </w:tcBorders>
          </w:tcPr>
          <w:p w:rsidR="0055695A" w:rsidRPr="00D2071A" w:rsidRDefault="0055695A">
            <w:pPr>
              <w:rPr>
                <w:rFonts w:ascii="Calibri" w:hAnsi="Calibri"/>
                <w:sz w:val="24"/>
              </w:rPr>
            </w:pPr>
          </w:p>
        </w:tc>
        <w:tc>
          <w:tcPr>
            <w:tcW w:w="1281" w:type="dxa"/>
          </w:tcPr>
          <w:p w:rsidR="0055695A" w:rsidRPr="00D2071A" w:rsidRDefault="00A60FD4">
            <w:pPr>
              <w:cnfStyle w:val="000000000000"/>
              <w:rPr>
                <w:rFonts w:ascii="Calibri" w:hAnsi="Calibri"/>
                <w:sz w:val="24"/>
              </w:rPr>
            </w:pPr>
            <w:r w:rsidRPr="00D2071A">
              <w:rPr>
                <w:rFonts w:ascii="Calibri" w:hAnsi="Calibri"/>
                <w:sz w:val="24"/>
              </w:rPr>
              <w:t>Feb 17</w:t>
            </w:r>
          </w:p>
        </w:tc>
        <w:tc>
          <w:tcPr>
            <w:tcW w:w="1253" w:type="dxa"/>
          </w:tcPr>
          <w:p w:rsidR="0055695A" w:rsidRPr="00D2071A" w:rsidRDefault="00A60FD4">
            <w:pPr>
              <w:cnfStyle w:val="000000000000"/>
              <w:rPr>
                <w:rFonts w:ascii="Calibri" w:hAnsi="Calibri"/>
                <w:sz w:val="24"/>
              </w:rPr>
            </w:pPr>
            <w:r w:rsidRPr="00D2071A">
              <w:rPr>
                <w:rFonts w:ascii="Calibri" w:hAnsi="Calibri"/>
                <w:sz w:val="24"/>
              </w:rPr>
              <w:t>0.5 Hr</w:t>
            </w:r>
          </w:p>
        </w:tc>
        <w:tc>
          <w:tcPr>
            <w:tcW w:w="4648" w:type="dxa"/>
          </w:tcPr>
          <w:p w:rsidR="0055695A" w:rsidRPr="00D2071A" w:rsidRDefault="00A60FD4">
            <w:pPr>
              <w:cnfStyle w:val="000000000000"/>
              <w:rPr>
                <w:rFonts w:ascii="Calibri" w:hAnsi="Calibri"/>
                <w:sz w:val="24"/>
              </w:rPr>
            </w:pPr>
            <w:r w:rsidRPr="00D2071A">
              <w:rPr>
                <w:rFonts w:ascii="Calibri" w:hAnsi="Calibri"/>
                <w:sz w:val="24"/>
              </w:rPr>
              <w:t>Bug Documenting on Wiki</w:t>
            </w:r>
          </w:p>
        </w:tc>
      </w:tr>
      <w:tr w:rsidR="00A60FD4" w:rsidRPr="00D2071A">
        <w:trPr>
          <w:cnfStyle w:val="000000100000"/>
        </w:trPr>
        <w:tc>
          <w:tcPr>
            <w:cnfStyle w:val="001000000000"/>
            <w:tcW w:w="2371" w:type="dxa"/>
            <w:vMerge w:val="restart"/>
            <w:tcBorders>
              <w:left w:val="single" w:sz="12" w:space="0" w:color="9BBB59" w:themeColor="accent3"/>
            </w:tcBorders>
          </w:tcPr>
          <w:p w:rsidR="00A60FD4" w:rsidRPr="00D2071A" w:rsidRDefault="00A60FD4">
            <w:pPr>
              <w:rPr>
                <w:rFonts w:ascii="Calibri" w:hAnsi="Calibri"/>
                <w:sz w:val="24"/>
              </w:rPr>
            </w:pPr>
            <w:r w:rsidRPr="00D2071A">
              <w:rPr>
                <w:rFonts w:ascii="Calibri" w:hAnsi="Calibri"/>
                <w:sz w:val="24"/>
              </w:rPr>
              <w:t xml:space="preserve">Steven Hancock </w:t>
            </w: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9-13</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Getting Git setup and importing the project</w:t>
            </w:r>
          </w:p>
        </w:tc>
      </w:tr>
      <w:tr w:rsidR="00A60FD4" w:rsidRPr="00D2071A">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13</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Putting together a Doc for M2</w:t>
            </w:r>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13</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MySQL dump for backing up database</w:t>
            </w:r>
          </w:p>
        </w:tc>
      </w:tr>
      <w:tr w:rsidR="00A60FD4" w:rsidRPr="00D2071A">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13/14</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4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Writing milestone document</w:t>
            </w:r>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15</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Creating menu navigation</w:t>
            </w:r>
          </w:p>
        </w:tc>
      </w:tr>
      <w:tr w:rsidR="00A60FD4" w:rsidRPr="00D2071A">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15-18</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5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Finishing milestone document and prepping for handin</w:t>
            </w:r>
          </w:p>
        </w:tc>
      </w:tr>
      <w:tr w:rsidR="00A60FD4" w:rsidRPr="00D2071A">
        <w:trPr>
          <w:cnfStyle w:val="000000100000"/>
        </w:trPr>
        <w:tc>
          <w:tcPr>
            <w:cnfStyle w:val="001000000000"/>
            <w:tcW w:w="2371" w:type="dxa"/>
            <w:vMerge/>
            <w:tcBorders>
              <w:left w:val="single" w:sz="12" w:space="0" w:color="9BBB59" w:themeColor="accent3"/>
              <w:bottom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25</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Creating Presentation</w:t>
            </w:r>
          </w:p>
        </w:tc>
      </w:tr>
      <w:tr w:rsidR="00A60FD4" w:rsidRPr="00D2071A">
        <w:tc>
          <w:tcPr>
            <w:cnfStyle w:val="001000000000"/>
            <w:tcW w:w="2371" w:type="dxa"/>
            <w:vMerge w:val="restart"/>
            <w:tcBorders>
              <w:left w:val="single" w:sz="12" w:space="0" w:color="9BBB59" w:themeColor="accent3"/>
            </w:tcBorders>
          </w:tcPr>
          <w:p w:rsidR="00A60FD4" w:rsidRPr="00D2071A" w:rsidRDefault="00A60FD4">
            <w:pPr>
              <w:rPr>
                <w:rFonts w:ascii="Calibri" w:hAnsi="Calibri"/>
                <w:sz w:val="24"/>
              </w:rPr>
            </w:pPr>
            <w:r w:rsidRPr="00D2071A">
              <w:rPr>
                <w:rFonts w:ascii="Calibri" w:hAnsi="Calibri"/>
                <w:sz w:val="24"/>
              </w:rPr>
              <w:t xml:space="preserve">Adam Mravnik </w:t>
            </w: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14</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Writing test cases and setting up Git</w:t>
            </w:r>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17</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2.5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Wrote Junit tests for schedule and stats</w:t>
            </w:r>
          </w:p>
        </w:tc>
      </w:tr>
      <w:tr w:rsidR="00A60FD4" w:rsidRPr="00D2071A">
        <w:tc>
          <w:tcPr>
            <w:cnfStyle w:val="001000000000"/>
            <w:tcW w:w="2371" w:type="dxa"/>
            <w:vMerge/>
            <w:tcBorders>
              <w:left w:val="single" w:sz="12" w:space="0" w:color="9BBB59" w:themeColor="accent3"/>
              <w:bottom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18</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Wrote userBean tests and did some git research</w:t>
            </w:r>
          </w:p>
        </w:tc>
      </w:tr>
      <w:tr w:rsidR="0055695A" w:rsidRPr="00D2071A">
        <w:trPr>
          <w:cnfStyle w:val="000000100000"/>
        </w:trPr>
        <w:tc>
          <w:tcPr>
            <w:cnfStyle w:val="001000000000"/>
            <w:tcW w:w="2371" w:type="dxa"/>
            <w:tcBorders>
              <w:left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Amin Shaker </w:t>
            </w:r>
          </w:p>
        </w:tc>
        <w:tc>
          <w:tcPr>
            <w:tcW w:w="1281"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1253"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4648"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Nothing Reported</w:t>
            </w:r>
          </w:p>
        </w:tc>
      </w:tr>
      <w:tr w:rsidR="00A60FD4" w:rsidRPr="00D2071A">
        <w:tc>
          <w:tcPr>
            <w:cnfStyle w:val="001000000000"/>
            <w:tcW w:w="2371" w:type="dxa"/>
            <w:vMerge w:val="restart"/>
            <w:tcBorders>
              <w:left w:val="single" w:sz="12" w:space="0" w:color="9BBB59" w:themeColor="accent3"/>
            </w:tcBorders>
          </w:tcPr>
          <w:p w:rsidR="00A60FD4" w:rsidRPr="00D2071A" w:rsidRDefault="00A60FD4">
            <w:pPr>
              <w:rPr>
                <w:rFonts w:ascii="Calibri" w:hAnsi="Calibri"/>
                <w:sz w:val="24"/>
              </w:rPr>
            </w:pPr>
            <w:r w:rsidRPr="00D2071A">
              <w:rPr>
                <w:rFonts w:ascii="Calibri" w:hAnsi="Calibri"/>
                <w:sz w:val="24"/>
              </w:rPr>
              <w:t xml:space="preserve">Patrick Weckworth </w:t>
            </w:r>
          </w:p>
        </w:tc>
        <w:tc>
          <w:tcPr>
            <w:tcW w:w="1281" w:type="dxa"/>
            <w:tcBorders>
              <w:bottom w:val="single" w:sz="12" w:space="0" w:color="9BBB59" w:themeColor="accent3"/>
            </w:tcBorders>
          </w:tcPr>
          <w:p w:rsidR="00A60FD4" w:rsidRPr="00D2071A" w:rsidRDefault="00A60FD4" w:rsidP="007F2FD7">
            <w:pPr>
              <w:cnfStyle w:val="000000000000"/>
              <w:rPr>
                <w:rFonts w:ascii="Calibri" w:hAnsi="Calibri"/>
                <w:sz w:val="24"/>
              </w:rPr>
            </w:pPr>
            <w:r w:rsidRPr="00D2071A">
              <w:rPr>
                <w:rFonts w:ascii="Calibri" w:hAnsi="Calibri"/>
                <w:sz w:val="24"/>
              </w:rPr>
              <w:t>Feb 16</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Struggled with and finally set up git</w:t>
            </w:r>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rsidP="007F2FD7">
            <w:pPr>
              <w:cnfStyle w:val="000000100000"/>
              <w:rPr>
                <w:rFonts w:ascii="Calibri" w:hAnsi="Calibri"/>
                <w:sz w:val="24"/>
              </w:rPr>
            </w:pPr>
            <w:r w:rsidRPr="00D2071A">
              <w:rPr>
                <w:rFonts w:ascii="Calibri" w:hAnsi="Calibri"/>
                <w:sz w:val="24"/>
              </w:rPr>
              <w:t>Feb 16</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Wrote a test class with some test</w:t>
            </w:r>
          </w:p>
        </w:tc>
      </w:tr>
      <w:tr w:rsidR="00A60FD4" w:rsidRPr="00D2071A">
        <w:tc>
          <w:tcPr>
            <w:cnfStyle w:val="001000000000"/>
            <w:tcW w:w="2371" w:type="dxa"/>
            <w:vMerge/>
            <w:tcBorders>
              <w:left w:val="single" w:sz="12" w:space="0" w:color="9BBB59" w:themeColor="accent3"/>
              <w:bottom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rsidP="007F2FD7">
            <w:pPr>
              <w:cnfStyle w:val="000000000000"/>
              <w:rPr>
                <w:rFonts w:ascii="Calibri" w:hAnsi="Calibri"/>
                <w:sz w:val="24"/>
              </w:rPr>
            </w:pPr>
            <w:r w:rsidRPr="00D2071A">
              <w:rPr>
                <w:rFonts w:ascii="Calibri" w:hAnsi="Calibri"/>
                <w:sz w:val="24"/>
              </w:rPr>
              <w:t>Feb 16</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Wrote a bug report</w:t>
            </w:r>
          </w:p>
        </w:tc>
      </w:tr>
      <w:tr w:rsidR="00A60FD4" w:rsidRPr="00D2071A">
        <w:trPr>
          <w:cnfStyle w:val="000000100000"/>
        </w:trPr>
        <w:tc>
          <w:tcPr>
            <w:cnfStyle w:val="001000000000"/>
            <w:tcW w:w="2371" w:type="dxa"/>
            <w:tcBorders>
              <w:left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Tom Wetzel </w:t>
            </w:r>
          </w:p>
        </w:tc>
        <w:tc>
          <w:tcPr>
            <w:tcW w:w="1281"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1253"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4648"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Nothing Reported</w:t>
            </w:r>
          </w:p>
        </w:tc>
      </w:tr>
      <w:tr w:rsidR="00A60FD4" w:rsidRPr="00D2071A">
        <w:tc>
          <w:tcPr>
            <w:cnfStyle w:val="001000000000"/>
            <w:tcW w:w="2371" w:type="dxa"/>
            <w:tcBorders>
              <w:left w:val="single" w:sz="12" w:space="0" w:color="9BBB59" w:themeColor="accent3"/>
              <w:bottom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Drake Zarowny </w:t>
            </w:r>
          </w:p>
        </w:tc>
        <w:tc>
          <w:tcPr>
            <w:tcW w:w="1281" w:type="dxa"/>
            <w:tcBorders>
              <w:bottom w:val="single" w:sz="12" w:space="0" w:color="9BBB59" w:themeColor="accent3"/>
            </w:tcBorders>
          </w:tcPr>
          <w:p w:rsidR="0055695A" w:rsidRPr="00D2071A" w:rsidRDefault="00A60FD4">
            <w:pPr>
              <w:cnfStyle w:val="000000000000"/>
              <w:rPr>
                <w:rFonts w:ascii="Calibri" w:hAnsi="Calibri"/>
                <w:sz w:val="24"/>
              </w:rPr>
            </w:pPr>
            <w:r w:rsidRPr="00D2071A">
              <w:rPr>
                <w:rFonts w:ascii="Calibri" w:hAnsi="Calibri"/>
                <w:sz w:val="24"/>
              </w:rPr>
              <w:t>Feb 20</w:t>
            </w:r>
          </w:p>
        </w:tc>
        <w:tc>
          <w:tcPr>
            <w:tcW w:w="1253" w:type="dxa"/>
            <w:tcBorders>
              <w:bottom w:val="single" w:sz="12" w:space="0" w:color="9BBB59" w:themeColor="accent3"/>
            </w:tcBorders>
          </w:tcPr>
          <w:p w:rsidR="0055695A" w:rsidRPr="00D2071A" w:rsidRDefault="00A60FD4">
            <w:pPr>
              <w:cnfStyle w:val="000000000000"/>
              <w:rPr>
                <w:rFonts w:ascii="Calibri" w:hAnsi="Calibri"/>
                <w:sz w:val="24"/>
              </w:rPr>
            </w:pPr>
            <w:r w:rsidRPr="00D2071A">
              <w:rPr>
                <w:rFonts w:ascii="Calibri" w:hAnsi="Calibri"/>
                <w:sz w:val="24"/>
              </w:rPr>
              <w:t>0.5</w:t>
            </w:r>
            <w:r w:rsidR="0055695A" w:rsidRPr="00D2071A">
              <w:rPr>
                <w:rFonts w:ascii="Calibri" w:hAnsi="Calibri"/>
                <w:sz w:val="24"/>
              </w:rPr>
              <w:t xml:space="preserve"> Hr</w:t>
            </w:r>
          </w:p>
        </w:tc>
        <w:tc>
          <w:tcPr>
            <w:tcW w:w="4648" w:type="dxa"/>
            <w:tcBorders>
              <w:bottom w:val="single" w:sz="12" w:space="0" w:color="9BBB59" w:themeColor="accent3"/>
            </w:tcBorders>
          </w:tcPr>
          <w:p w:rsidR="0055695A" w:rsidRPr="00D2071A" w:rsidRDefault="00A60FD4">
            <w:pPr>
              <w:cnfStyle w:val="000000000000"/>
              <w:rPr>
                <w:rFonts w:ascii="Calibri" w:hAnsi="Calibri"/>
                <w:sz w:val="24"/>
              </w:rPr>
            </w:pPr>
            <w:r w:rsidRPr="00D2071A">
              <w:rPr>
                <w:rFonts w:ascii="Calibri" w:hAnsi="Calibri"/>
                <w:sz w:val="24"/>
              </w:rPr>
              <w:t>Getting Github version of project setup in netbeans</w:t>
            </w:r>
          </w:p>
        </w:tc>
      </w:tr>
    </w:tbl>
    <w:p w:rsidR="004627D3" w:rsidRPr="00D2071A" w:rsidRDefault="004627D3" w:rsidP="00A60FD4">
      <w:pPr>
        <w:pStyle w:val="NoSpacing"/>
        <w:suppressAutoHyphens/>
        <w:spacing w:line="100" w:lineRule="atLeast"/>
        <w:rPr>
          <w:rFonts w:ascii="Calibri" w:hAnsi="Calibri"/>
          <w:sz w:val="24"/>
        </w:rPr>
      </w:pPr>
    </w:p>
    <w:p w:rsidR="00C10957" w:rsidRPr="00D2071A" w:rsidRDefault="00C10957" w:rsidP="004627D3">
      <w:pPr>
        <w:pStyle w:val="NoSpacing"/>
        <w:suppressAutoHyphens/>
        <w:spacing w:line="100" w:lineRule="atLeast"/>
        <w:rPr>
          <w:rFonts w:ascii="Calibri" w:hAnsi="Calibri"/>
          <w:sz w:val="24"/>
        </w:rPr>
      </w:pPr>
    </w:p>
    <w:p w:rsidR="00C10957" w:rsidRPr="00D2071A" w:rsidRDefault="00C10957" w:rsidP="00C10957">
      <w:pPr>
        <w:pStyle w:val="NoSpacing"/>
        <w:spacing w:after="120"/>
        <w:rPr>
          <w:rFonts w:ascii="Calibri" w:hAnsi="Calibri"/>
          <w:b/>
          <w:sz w:val="24"/>
        </w:rPr>
      </w:pPr>
      <w:r w:rsidRPr="00D2071A">
        <w:rPr>
          <w:rFonts w:ascii="Calibri" w:hAnsi="Calibri"/>
          <w:b/>
          <w:sz w:val="24"/>
        </w:rPr>
        <w:t>Milestone 3</w:t>
      </w:r>
    </w:p>
    <w:p w:rsidR="00C10957" w:rsidRPr="00D2071A" w:rsidRDefault="00C10957" w:rsidP="00C10957">
      <w:pPr>
        <w:pStyle w:val="NoSpacing"/>
        <w:spacing w:after="120"/>
        <w:rPr>
          <w:rFonts w:ascii="Calibri" w:hAnsi="Calibri"/>
          <w:sz w:val="24"/>
        </w:rPr>
      </w:pPr>
      <w:r w:rsidRPr="00D2071A">
        <w:rPr>
          <w:rFonts w:ascii="Calibri" w:hAnsi="Calibri"/>
          <w:i/>
          <w:iCs/>
          <w:sz w:val="24"/>
        </w:rPr>
        <w:t>Objectives</w:t>
      </w:r>
    </w:p>
    <w:p w:rsidR="00A60FD4" w:rsidRPr="00D2071A" w:rsidRDefault="00C10957" w:rsidP="00A60FD4">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Implement NiCad to determine software clone's in the project</w:t>
      </w:r>
      <w:r w:rsidR="000E5174" w:rsidRPr="00D2071A">
        <w:rPr>
          <w:rFonts w:ascii="Calibri" w:hAnsi="Calibri"/>
          <w:color w:val="000000" w:themeColor="text1"/>
          <w:sz w:val="24"/>
        </w:rPr>
        <w:t xml:space="preserve"> and use VisCad to visualize clones</w:t>
      </w:r>
    </w:p>
    <w:p w:rsidR="00AA5502" w:rsidRPr="00D2071A" w:rsidRDefault="00C10957" w:rsidP="00A60FD4">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Implement logging feature</w:t>
      </w:r>
    </w:p>
    <w:p w:rsidR="00AF3AC2" w:rsidRPr="00D2071A" w:rsidRDefault="00AA5502" w:rsidP="00AA5502">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 xml:space="preserve">Implementation of </w:t>
      </w:r>
      <w:r w:rsidR="00AF3AC2" w:rsidRPr="00D2071A">
        <w:rPr>
          <w:rFonts w:ascii="Calibri" w:hAnsi="Calibri"/>
          <w:color w:val="000000" w:themeColor="text1"/>
          <w:sz w:val="24"/>
        </w:rPr>
        <w:t>management</w:t>
      </w:r>
      <w:r w:rsidRPr="00D2071A">
        <w:rPr>
          <w:rFonts w:ascii="Calibri" w:hAnsi="Calibri"/>
          <w:color w:val="000000" w:themeColor="text1"/>
          <w:sz w:val="24"/>
        </w:rPr>
        <w:t xml:space="preserve"> tools like TeamCity, jMock</w:t>
      </w:r>
      <w:proofErr w:type="gramStart"/>
      <w:r w:rsidRPr="00D2071A">
        <w:rPr>
          <w:rFonts w:ascii="Calibri" w:hAnsi="Calibri"/>
          <w:color w:val="000000" w:themeColor="text1"/>
          <w:sz w:val="24"/>
        </w:rPr>
        <w:t xml:space="preserve">, </w:t>
      </w:r>
      <w:r w:rsidR="000E5174" w:rsidRPr="00D2071A">
        <w:rPr>
          <w:rFonts w:ascii="Calibri" w:hAnsi="Calibri"/>
          <w:color w:val="000000" w:themeColor="text1"/>
          <w:sz w:val="24"/>
        </w:rPr>
        <w:t xml:space="preserve"> Emma</w:t>
      </w:r>
      <w:proofErr w:type="gramEnd"/>
      <w:r w:rsidR="000E5174" w:rsidRPr="00D2071A">
        <w:rPr>
          <w:rFonts w:ascii="Calibri" w:hAnsi="Calibri"/>
          <w:color w:val="000000" w:themeColor="text1"/>
          <w:sz w:val="24"/>
        </w:rPr>
        <w:t xml:space="preserve">, Log4J, </w:t>
      </w:r>
      <w:r w:rsidRPr="00D2071A">
        <w:rPr>
          <w:rFonts w:ascii="Calibri" w:hAnsi="Calibri"/>
          <w:color w:val="000000" w:themeColor="text1"/>
          <w:sz w:val="24"/>
        </w:rPr>
        <w:t xml:space="preserve">Apache Maven, </w:t>
      </w:r>
      <w:r w:rsidR="00723525" w:rsidRPr="00D2071A">
        <w:rPr>
          <w:rFonts w:ascii="Calibri" w:hAnsi="Calibri"/>
          <w:color w:val="000000" w:themeColor="text1"/>
          <w:sz w:val="24"/>
        </w:rPr>
        <w:t xml:space="preserve">and </w:t>
      </w:r>
      <w:r w:rsidR="00AF3AC2" w:rsidRPr="00D2071A">
        <w:rPr>
          <w:rFonts w:ascii="Calibri" w:hAnsi="Calibri"/>
          <w:color w:val="000000" w:themeColor="text1"/>
          <w:sz w:val="24"/>
        </w:rPr>
        <w:t>Jira</w:t>
      </w:r>
    </w:p>
    <w:p w:rsidR="00647012" w:rsidRPr="00D2071A" w:rsidRDefault="00AF3AC2" w:rsidP="00AA5502">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 xml:space="preserve">Implementing best practices, peer </w:t>
      </w:r>
      <w:proofErr w:type="gramStart"/>
      <w:r w:rsidRPr="00D2071A">
        <w:rPr>
          <w:rFonts w:ascii="Calibri" w:hAnsi="Calibri"/>
          <w:color w:val="000000" w:themeColor="text1"/>
          <w:sz w:val="24"/>
        </w:rPr>
        <w:t>review</w:t>
      </w:r>
      <w:r w:rsidR="00723525" w:rsidRPr="00D2071A">
        <w:rPr>
          <w:rFonts w:ascii="Calibri" w:hAnsi="Calibri"/>
          <w:color w:val="000000" w:themeColor="text1"/>
          <w:sz w:val="24"/>
        </w:rPr>
        <w:t>,</w:t>
      </w:r>
      <w:proofErr w:type="gramEnd"/>
      <w:r w:rsidR="00723525" w:rsidRPr="00D2071A">
        <w:rPr>
          <w:rFonts w:ascii="Calibri" w:hAnsi="Calibri"/>
          <w:color w:val="000000" w:themeColor="text1"/>
          <w:sz w:val="24"/>
        </w:rPr>
        <w:t xml:space="preserve"> risk driven incremental delivery, and binary mini milestones and estimation practices.</w:t>
      </w:r>
    </w:p>
    <w:p w:rsidR="00647012" w:rsidRPr="00D2071A" w:rsidRDefault="00647012" w:rsidP="00647012">
      <w:pPr>
        <w:pStyle w:val="a"/>
        <w:spacing w:before="120" w:after="0"/>
        <w:rPr>
          <w:rFonts w:ascii="Calibri" w:hAnsi="Calibri"/>
          <w:i/>
          <w:iCs/>
        </w:rPr>
      </w:pPr>
      <w:r w:rsidRPr="00D2071A">
        <w:rPr>
          <w:rFonts w:ascii="Calibri" w:hAnsi="Calibri"/>
          <w:i/>
          <w:iCs/>
        </w:rPr>
        <w:t>Conclusion</w:t>
      </w:r>
    </w:p>
    <w:p w:rsidR="00647012" w:rsidRPr="00D2071A" w:rsidRDefault="00647012" w:rsidP="008408AC">
      <w:pPr>
        <w:pStyle w:val="BodyText"/>
        <w:numPr>
          <w:ilvl w:val="0"/>
          <w:numId w:val="12"/>
        </w:numPr>
        <w:spacing w:after="0"/>
        <w:rPr>
          <w:rFonts w:ascii="Calibri" w:hAnsi="Calibri"/>
          <w:sz w:val="24"/>
        </w:rPr>
      </w:pPr>
      <w:r w:rsidRPr="00D2071A">
        <w:rPr>
          <w:rFonts w:ascii="Calibri" w:hAnsi="Calibri"/>
          <w:sz w:val="24"/>
        </w:rPr>
        <w:t>Team Effort was able to complete all of the objectives for Milestone 3.</w:t>
      </w:r>
    </w:p>
    <w:p w:rsidR="00647012" w:rsidRPr="00D2071A" w:rsidRDefault="00647012" w:rsidP="008408AC">
      <w:pPr>
        <w:pStyle w:val="BodyText"/>
        <w:numPr>
          <w:ilvl w:val="0"/>
          <w:numId w:val="12"/>
        </w:numPr>
        <w:spacing w:after="0"/>
        <w:rPr>
          <w:rFonts w:ascii="Calibri" w:hAnsi="Calibri"/>
          <w:sz w:val="24"/>
        </w:rPr>
      </w:pPr>
      <w:r w:rsidRPr="00D2071A">
        <w:rPr>
          <w:rFonts w:ascii="Calibri" w:hAnsi="Calibri"/>
          <w:sz w:val="24"/>
        </w:rPr>
        <w:t>Team communication has improved.</w:t>
      </w:r>
    </w:p>
    <w:p w:rsidR="00647012" w:rsidRPr="00D2071A" w:rsidRDefault="00647012" w:rsidP="008408AC">
      <w:pPr>
        <w:pStyle w:val="BodyText"/>
        <w:numPr>
          <w:ilvl w:val="0"/>
          <w:numId w:val="12"/>
        </w:numPr>
        <w:spacing w:after="0"/>
        <w:rPr>
          <w:rFonts w:ascii="Calibri" w:hAnsi="Calibri"/>
          <w:sz w:val="24"/>
        </w:rPr>
      </w:pPr>
      <w:r w:rsidRPr="00D2071A">
        <w:rPr>
          <w:rFonts w:ascii="Calibri" w:hAnsi="Calibri"/>
          <w:sz w:val="24"/>
        </w:rPr>
        <w:t>Binary milestones has allowed Team Effort to work more independently but still accomplish goals.</w:t>
      </w:r>
    </w:p>
    <w:p w:rsidR="00647012" w:rsidRPr="00D2071A" w:rsidRDefault="00647012" w:rsidP="00647012">
      <w:pPr>
        <w:pStyle w:val="NoSpacing"/>
        <w:suppressAutoHyphens/>
        <w:spacing w:before="120" w:line="100" w:lineRule="atLeast"/>
        <w:rPr>
          <w:rFonts w:ascii="Calibri" w:hAnsi="Calibri"/>
          <w:sz w:val="24"/>
        </w:rPr>
      </w:pPr>
      <w:r w:rsidRPr="00D2071A">
        <w:rPr>
          <w:rFonts w:ascii="Calibri" w:hAnsi="Calibri"/>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281"/>
        <w:gridCol w:w="1253"/>
        <w:gridCol w:w="4648"/>
      </w:tblGrid>
      <w:tr w:rsidR="00647012" w:rsidRPr="00D2071A">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rPr>
                <w:rFonts w:ascii="Calibri" w:hAnsi="Calibri"/>
                <w:color w:val="FFFFFF" w:themeColor="background1"/>
                <w:sz w:val="24"/>
              </w:rPr>
            </w:pPr>
            <w:r w:rsidRPr="00D2071A">
              <w:rPr>
                <w:rFonts w:ascii="Calibri" w:hAnsi="Calibri"/>
                <w:color w:val="FFFFFF" w:themeColor="background1"/>
                <w:sz w:val="24"/>
              </w:rPr>
              <w:t>Name</w:t>
            </w:r>
          </w:p>
        </w:tc>
        <w:tc>
          <w:tcPr>
            <w:tcW w:w="1281"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cnfStyle w:val="100000000000"/>
              <w:rPr>
                <w:rFonts w:ascii="Calibri" w:hAnsi="Calibri"/>
                <w:color w:val="FFFFFF" w:themeColor="background1"/>
                <w:sz w:val="24"/>
              </w:rPr>
            </w:pPr>
            <w:r w:rsidRPr="00D2071A">
              <w:rPr>
                <w:rFonts w:ascii="Calibri" w:hAnsi="Calibri"/>
                <w:color w:val="FFFFFF" w:themeColor="background1"/>
                <w:sz w:val="24"/>
              </w:rPr>
              <w:t>Date</w:t>
            </w:r>
          </w:p>
        </w:tc>
        <w:tc>
          <w:tcPr>
            <w:tcW w:w="1253"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cnfStyle w:val="100000000000"/>
              <w:rPr>
                <w:rFonts w:ascii="Calibri" w:hAnsi="Calibri"/>
                <w:color w:val="FFFFFF" w:themeColor="background1"/>
                <w:sz w:val="24"/>
              </w:rPr>
            </w:pPr>
            <w:r w:rsidRPr="00D2071A">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cnfStyle w:val="100000000000"/>
              <w:rPr>
                <w:rFonts w:ascii="Calibri" w:hAnsi="Calibri"/>
                <w:color w:val="FFFFFF" w:themeColor="background1"/>
                <w:sz w:val="24"/>
              </w:rPr>
            </w:pPr>
            <w:r w:rsidRPr="00D2071A">
              <w:rPr>
                <w:rFonts w:ascii="Calibri" w:hAnsi="Calibri"/>
                <w:color w:val="FFFFFF" w:themeColor="background1"/>
                <w:sz w:val="24"/>
              </w:rPr>
              <w:t>I worked on…</w:t>
            </w:r>
          </w:p>
        </w:tc>
      </w:tr>
      <w:tr w:rsidR="00C701AD" w:rsidRPr="00D2071A">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C701AD" w:rsidRPr="00D2071A" w:rsidRDefault="00C701AD">
            <w:pPr>
              <w:rPr>
                <w:rFonts w:ascii="Calibri" w:hAnsi="Calibri"/>
                <w:sz w:val="24"/>
              </w:rPr>
            </w:pPr>
            <w:r w:rsidRPr="00D2071A">
              <w:rPr>
                <w:rFonts w:ascii="Calibri" w:hAnsi="Calibri"/>
                <w:sz w:val="24"/>
              </w:rPr>
              <w:t xml:space="preserve">Luke Brisebois </w:t>
            </w:r>
          </w:p>
        </w:tc>
        <w:tc>
          <w:tcPr>
            <w:tcW w:w="1281" w:type="dxa"/>
            <w:tcBorders>
              <w:top w:val="single" w:sz="8" w:space="0" w:color="9BBB59" w:themeColor="accent3"/>
            </w:tcBorders>
          </w:tcPr>
          <w:p w:rsidR="00C701AD" w:rsidRPr="00D2071A" w:rsidRDefault="00C701AD">
            <w:pPr>
              <w:cnfStyle w:val="000000100000"/>
              <w:rPr>
                <w:rFonts w:ascii="Calibri" w:hAnsi="Calibri"/>
                <w:sz w:val="24"/>
              </w:rPr>
            </w:pPr>
            <w:r w:rsidRPr="00D2071A">
              <w:rPr>
                <w:rFonts w:ascii="Calibri" w:hAnsi="Calibri"/>
                <w:sz w:val="24"/>
              </w:rPr>
              <w:t>Mar 3</w:t>
            </w:r>
          </w:p>
        </w:tc>
        <w:tc>
          <w:tcPr>
            <w:tcW w:w="1253" w:type="dxa"/>
            <w:tcBorders>
              <w:top w:val="single" w:sz="8" w:space="0" w:color="9BBB59" w:themeColor="accent3"/>
            </w:tcBorders>
          </w:tcPr>
          <w:p w:rsidR="00C701AD" w:rsidRPr="00D2071A" w:rsidRDefault="00C701AD">
            <w:pPr>
              <w:cnfStyle w:val="000000100000"/>
              <w:rPr>
                <w:rFonts w:ascii="Calibri" w:hAnsi="Calibri"/>
                <w:sz w:val="24"/>
              </w:rPr>
            </w:pPr>
            <w:r w:rsidRPr="00D2071A">
              <w:rPr>
                <w:rFonts w:ascii="Calibri" w:hAnsi="Calibri"/>
                <w:sz w:val="24"/>
              </w:rPr>
              <w:t>2 Hr</w:t>
            </w:r>
          </w:p>
        </w:tc>
        <w:tc>
          <w:tcPr>
            <w:tcW w:w="4648" w:type="dxa"/>
            <w:tcBorders>
              <w:top w:val="single" w:sz="8" w:space="0" w:color="9BBB59" w:themeColor="accent3"/>
            </w:tcBorders>
          </w:tcPr>
          <w:p w:rsidR="00C701AD" w:rsidRPr="00D2071A" w:rsidRDefault="00C701AD">
            <w:pPr>
              <w:cnfStyle w:val="000000100000"/>
              <w:rPr>
                <w:rFonts w:ascii="Calibri" w:hAnsi="Calibri"/>
                <w:sz w:val="24"/>
              </w:rPr>
            </w:pPr>
            <w:r w:rsidRPr="00D2071A">
              <w:rPr>
                <w:rFonts w:ascii="Calibri" w:hAnsi="Calibri"/>
                <w:sz w:val="24"/>
              </w:rPr>
              <w:t>Implementation of JUnit</w:t>
            </w:r>
          </w:p>
        </w:tc>
      </w:tr>
      <w:tr w:rsidR="00C701AD" w:rsidRPr="00D2071A">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000000"/>
              <w:rPr>
                <w:rFonts w:ascii="Calibri" w:hAnsi="Calibri"/>
                <w:sz w:val="24"/>
              </w:rPr>
            </w:pPr>
            <w:r w:rsidRPr="00D2071A">
              <w:rPr>
                <w:rFonts w:ascii="Calibri" w:hAnsi="Calibri"/>
                <w:sz w:val="24"/>
              </w:rPr>
              <w:t>Mar 7</w:t>
            </w:r>
          </w:p>
        </w:tc>
        <w:tc>
          <w:tcPr>
            <w:tcW w:w="1253" w:type="dxa"/>
          </w:tcPr>
          <w:p w:rsidR="00C701AD" w:rsidRPr="00D2071A" w:rsidRDefault="00C701AD">
            <w:pPr>
              <w:cnfStyle w:val="000000000000"/>
              <w:rPr>
                <w:rFonts w:ascii="Calibri" w:hAnsi="Calibri"/>
                <w:sz w:val="24"/>
              </w:rPr>
            </w:pPr>
            <w:r w:rsidRPr="00D2071A">
              <w:rPr>
                <w:rFonts w:ascii="Calibri" w:hAnsi="Calibri"/>
                <w:sz w:val="24"/>
              </w:rPr>
              <w:t>2 Hr</w:t>
            </w:r>
          </w:p>
        </w:tc>
        <w:tc>
          <w:tcPr>
            <w:tcW w:w="4648" w:type="dxa"/>
          </w:tcPr>
          <w:p w:rsidR="00C701AD" w:rsidRPr="00D2071A" w:rsidRDefault="00C701AD">
            <w:pPr>
              <w:cnfStyle w:val="000000000000"/>
              <w:rPr>
                <w:rFonts w:ascii="Calibri" w:hAnsi="Calibri"/>
                <w:sz w:val="24"/>
              </w:rPr>
            </w:pPr>
            <w:r w:rsidRPr="00D2071A">
              <w:rPr>
                <w:rFonts w:ascii="Calibri" w:hAnsi="Calibri"/>
                <w:sz w:val="24"/>
              </w:rPr>
              <w:t>Preparing for presentation</w:t>
            </w:r>
          </w:p>
        </w:tc>
      </w:tr>
      <w:tr w:rsidR="00C701AD" w:rsidRPr="00D2071A">
        <w:trPr>
          <w:cnfStyle w:val="000000100000"/>
        </w:trPr>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100000"/>
              <w:rPr>
                <w:rFonts w:ascii="Calibri" w:hAnsi="Calibri"/>
                <w:sz w:val="24"/>
              </w:rPr>
            </w:pPr>
            <w:r w:rsidRPr="00D2071A">
              <w:rPr>
                <w:rFonts w:ascii="Calibri" w:hAnsi="Calibri"/>
                <w:sz w:val="24"/>
              </w:rPr>
              <w:t>Mar 10</w:t>
            </w:r>
          </w:p>
        </w:tc>
        <w:tc>
          <w:tcPr>
            <w:tcW w:w="1253" w:type="dxa"/>
          </w:tcPr>
          <w:p w:rsidR="00C701AD" w:rsidRPr="00D2071A" w:rsidRDefault="00C701AD">
            <w:pPr>
              <w:cnfStyle w:val="000000100000"/>
              <w:rPr>
                <w:rFonts w:ascii="Calibri" w:hAnsi="Calibri"/>
                <w:sz w:val="24"/>
              </w:rPr>
            </w:pPr>
            <w:r w:rsidRPr="00D2071A">
              <w:rPr>
                <w:rFonts w:ascii="Calibri" w:hAnsi="Calibri"/>
                <w:sz w:val="24"/>
              </w:rPr>
              <w:t>2 Hr</w:t>
            </w:r>
          </w:p>
        </w:tc>
        <w:tc>
          <w:tcPr>
            <w:tcW w:w="4648" w:type="dxa"/>
          </w:tcPr>
          <w:p w:rsidR="00C701AD" w:rsidRPr="00D2071A" w:rsidRDefault="00C701AD">
            <w:pPr>
              <w:cnfStyle w:val="000000100000"/>
              <w:rPr>
                <w:rFonts w:ascii="Calibri" w:hAnsi="Calibri"/>
                <w:sz w:val="24"/>
              </w:rPr>
            </w:pPr>
            <w:r w:rsidRPr="00D2071A">
              <w:rPr>
                <w:rFonts w:ascii="Calibri" w:hAnsi="Calibri"/>
                <w:sz w:val="24"/>
              </w:rPr>
              <w:t>Binary MiniMilestones and Estimation practices</w:t>
            </w:r>
          </w:p>
        </w:tc>
      </w:tr>
      <w:tr w:rsidR="00C701AD" w:rsidRPr="00D2071A">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000000"/>
              <w:rPr>
                <w:rFonts w:ascii="Calibri" w:hAnsi="Calibri"/>
                <w:sz w:val="24"/>
              </w:rPr>
            </w:pPr>
            <w:r w:rsidRPr="00D2071A">
              <w:rPr>
                <w:rFonts w:ascii="Calibri" w:hAnsi="Calibri"/>
                <w:sz w:val="24"/>
              </w:rPr>
              <w:t>Mar 11</w:t>
            </w:r>
          </w:p>
        </w:tc>
        <w:tc>
          <w:tcPr>
            <w:tcW w:w="1253" w:type="dxa"/>
          </w:tcPr>
          <w:p w:rsidR="00C701AD" w:rsidRPr="00D2071A" w:rsidRDefault="00C701AD">
            <w:pPr>
              <w:cnfStyle w:val="000000000000"/>
              <w:rPr>
                <w:rFonts w:ascii="Calibri" w:hAnsi="Calibri"/>
                <w:sz w:val="24"/>
              </w:rPr>
            </w:pPr>
            <w:r w:rsidRPr="00D2071A">
              <w:rPr>
                <w:rFonts w:ascii="Calibri" w:hAnsi="Calibri"/>
                <w:sz w:val="24"/>
              </w:rPr>
              <w:t>2 Hr</w:t>
            </w:r>
          </w:p>
        </w:tc>
        <w:tc>
          <w:tcPr>
            <w:tcW w:w="4648" w:type="dxa"/>
          </w:tcPr>
          <w:p w:rsidR="00C701AD" w:rsidRPr="00D2071A" w:rsidRDefault="00C701AD">
            <w:pPr>
              <w:cnfStyle w:val="000000000000"/>
              <w:rPr>
                <w:rFonts w:ascii="Calibri" w:hAnsi="Calibri"/>
                <w:sz w:val="24"/>
              </w:rPr>
            </w:pPr>
            <w:r w:rsidRPr="00D2071A">
              <w:rPr>
                <w:rFonts w:ascii="Calibri" w:hAnsi="Calibri"/>
                <w:sz w:val="24"/>
              </w:rPr>
              <w:t>Individual Report for Binary Mini Milestones and Estimation practices</w:t>
            </w:r>
          </w:p>
        </w:tc>
      </w:tr>
      <w:tr w:rsidR="00C701AD" w:rsidRPr="00D2071A">
        <w:trPr>
          <w:cnfStyle w:val="000000100000"/>
        </w:trPr>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100000"/>
              <w:rPr>
                <w:rFonts w:ascii="Calibri" w:hAnsi="Calibri"/>
                <w:sz w:val="24"/>
              </w:rPr>
            </w:pPr>
            <w:r w:rsidRPr="00D2071A">
              <w:rPr>
                <w:rFonts w:ascii="Calibri" w:hAnsi="Calibri"/>
                <w:sz w:val="24"/>
              </w:rPr>
              <w:t>Mar 12</w:t>
            </w:r>
          </w:p>
        </w:tc>
        <w:tc>
          <w:tcPr>
            <w:tcW w:w="1253" w:type="dxa"/>
          </w:tcPr>
          <w:p w:rsidR="00C701AD" w:rsidRPr="00D2071A" w:rsidRDefault="00C701AD">
            <w:pPr>
              <w:cnfStyle w:val="000000100000"/>
              <w:rPr>
                <w:rFonts w:ascii="Calibri" w:hAnsi="Calibri"/>
                <w:sz w:val="24"/>
              </w:rPr>
            </w:pPr>
            <w:r w:rsidRPr="00D2071A">
              <w:rPr>
                <w:rFonts w:ascii="Calibri" w:hAnsi="Calibri"/>
                <w:sz w:val="24"/>
              </w:rPr>
              <w:t>1 Hr</w:t>
            </w:r>
          </w:p>
        </w:tc>
        <w:tc>
          <w:tcPr>
            <w:tcW w:w="4648" w:type="dxa"/>
          </w:tcPr>
          <w:p w:rsidR="00C701AD" w:rsidRPr="00D2071A" w:rsidRDefault="00C701AD">
            <w:pPr>
              <w:cnfStyle w:val="000000100000"/>
              <w:rPr>
                <w:rFonts w:ascii="Calibri" w:hAnsi="Calibri"/>
                <w:sz w:val="24"/>
              </w:rPr>
            </w:pPr>
            <w:r w:rsidRPr="00D2071A">
              <w:rPr>
                <w:rFonts w:ascii="Calibri" w:hAnsi="Calibri"/>
                <w:sz w:val="24"/>
              </w:rPr>
              <w:t>Preparing Best Practices slides for M3</w:t>
            </w:r>
          </w:p>
        </w:tc>
      </w:tr>
      <w:tr w:rsidR="00C46E0D" w:rsidRPr="00D2071A">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Simon Fanner </w:t>
            </w:r>
          </w:p>
        </w:tc>
        <w:tc>
          <w:tcPr>
            <w:tcW w:w="1281" w:type="dxa"/>
          </w:tcPr>
          <w:p w:rsidR="00C46E0D" w:rsidRPr="00D2071A" w:rsidRDefault="00C46E0D">
            <w:pPr>
              <w:cnfStyle w:val="000000000000"/>
              <w:rPr>
                <w:rFonts w:ascii="Calibri" w:hAnsi="Calibri"/>
                <w:sz w:val="24"/>
              </w:rPr>
            </w:pPr>
            <w:r w:rsidRPr="00D2071A">
              <w:rPr>
                <w:rFonts w:ascii="Calibri" w:hAnsi="Calibri"/>
                <w:sz w:val="24"/>
              </w:rPr>
              <w:t>Feb 22</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1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Fighting with GIt and Netbeans</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100000"/>
              <w:rPr>
                <w:rFonts w:ascii="Calibri" w:hAnsi="Calibri"/>
                <w:sz w:val="24"/>
              </w:rPr>
            </w:pPr>
            <w:r w:rsidRPr="00D2071A">
              <w:rPr>
                <w:rFonts w:ascii="Calibri" w:hAnsi="Calibri"/>
                <w:sz w:val="24"/>
              </w:rPr>
              <w:t>Mar 11</w:t>
            </w:r>
          </w:p>
        </w:tc>
        <w:tc>
          <w:tcPr>
            <w:tcW w:w="1253" w:type="dxa"/>
          </w:tcPr>
          <w:p w:rsidR="00C46E0D" w:rsidRPr="00D2071A" w:rsidRDefault="00C46E0D">
            <w:pPr>
              <w:cnfStyle w:val="000000100000"/>
              <w:rPr>
                <w:rFonts w:ascii="Calibri" w:hAnsi="Calibri"/>
                <w:sz w:val="24"/>
              </w:rPr>
            </w:pPr>
            <w:r w:rsidRPr="00D2071A">
              <w:rPr>
                <w:rFonts w:ascii="Calibri" w:hAnsi="Calibri"/>
                <w:sz w:val="24"/>
              </w:rPr>
              <w:t>2 Hr</w:t>
            </w:r>
          </w:p>
        </w:tc>
        <w:tc>
          <w:tcPr>
            <w:tcW w:w="4648" w:type="dxa"/>
          </w:tcPr>
          <w:p w:rsidR="00C46E0D" w:rsidRPr="00D2071A" w:rsidRDefault="00C46E0D">
            <w:pPr>
              <w:cnfStyle w:val="000000100000"/>
              <w:rPr>
                <w:rFonts w:ascii="Calibri" w:hAnsi="Calibri"/>
                <w:sz w:val="24"/>
              </w:rPr>
            </w:pPr>
            <w:r w:rsidRPr="00D2071A">
              <w:rPr>
                <w:rFonts w:ascii="Calibri" w:hAnsi="Calibri"/>
                <w:sz w:val="24"/>
              </w:rPr>
              <w:t>Reading up on TeamCity</w:t>
            </w:r>
          </w:p>
          <w:p w:rsidR="00C46E0D" w:rsidRPr="00D2071A" w:rsidRDefault="00C46E0D">
            <w:pPr>
              <w:cnfStyle w:val="000000100000"/>
              <w:rPr>
                <w:rFonts w:ascii="Calibri" w:hAnsi="Calibri"/>
                <w:sz w:val="24"/>
              </w:rPr>
            </w:pPr>
            <w:r w:rsidRPr="00D2071A">
              <w:rPr>
                <w:rFonts w:ascii="Calibri" w:hAnsi="Calibri"/>
                <w:sz w:val="24"/>
              </w:rPr>
              <w:t>Researching Risk-driven incremental delivery best practice</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12</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3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Installing Team City and writing wiki page</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100000"/>
              <w:rPr>
                <w:rFonts w:ascii="Calibri" w:hAnsi="Calibri"/>
                <w:sz w:val="24"/>
              </w:rPr>
            </w:pPr>
            <w:r w:rsidRPr="00D2071A">
              <w:rPr>
                <w:rFonts w:ascii="Calibri" w:hAnsi="Calibri"/>
                <w:sz w:val="24"/>
              </w:rPr>
              <w:t>Mar 12</w:t>
            </w:r>
          </w:p>
        </w:tc>
        <w:tc>
          <w:tcPr>
            <w:tcW w:w="1253" w:type="dxa"/>
          </w:tcPr>
          <w:p w:rsidR="00C46E0D" w:rsidRPr="00D2071A" w:rsidRDefault="00C46E0D">
            <w:pPr>
              <w:cnfStyle w:val="000000100000"/>
              <w:rPr>
                <w:rFonts w:ascii="Calibri" w:hAnsi="Calibri"/>
                <w:sz w:val="24"/>
              </w:rPr>
            </w:pPr>
            <w:r w:rsidRPr="00D2071A">
              <w:rPr>
                <w:rFonts w:ascii="Calibri" w:hAnsi="Calibri"/>
                <w:sz w:val="24"/>
              </w:rPr>
              <w:t>1.5 Hr</w:t>
            </w:r>
          </w:p>
        </w:tc>
        <w:tc>
          <w:tcPr>
            <w:tcW w:w="4648" w:type="dxa"/>
          </w:tcPr>
          <w:p w:rsidR="00C46E0D" w:rsidRPr="00D2071A" w:rsidRDefault="00C46E0D">
            <w:pPr>
              <w:cnfStyle w:val="000000100000"/>
              <w:rPr>
                <w:rFonts w:ascii="Calibri" w:hAnsi="Calibri"/>
                <w:sz w:val="24"/>
              </w:rPr>
            </w:pPr>
            <w:r w:rsidRPr="00D2071A">
              <w:rPr>
                <w:rFonts w:ascii="Calibri" w:hAnsi="Calibri"/>
                <w:sz w:val="24"/>
              </w:rPr>
              <w:t>Reasearching and writing up Wiki page for “Risk-Diven Incremental Delivery”</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12/13</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2.5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Assembling master powerpoint</w:t>
            </w:r>
          </w:p>
        </w:tc>
      </w:tr>
      <w:tr w:rsidR="00647012" w:rsidRPr="00D2071A">
        <w:trPr>
          <w:cnfStyle w:val="000000100000"/>
        </w:trPr>
        <w:tc>
          <w:tcPr>
            <w:cnfStyle w:val="001000000000"/>
            <w:tcW w:w="2371" w:type="dxa"/>
            <w:vMerge w:val="restart"/>
            <w:tcBorders>
              <w:left w:val="single" w:sz="12" w:space="0" w:color="9BBB59" w:themeColor="accent3"/>
            </w:tcBorders>
          </w:tcPr>
          <w:p w:rsidR="00647012" w:rsidRPr="00D2071A" w:rsidRDefault="00647012">
            <w:pPr>
              <w:rPr>
                <w:rFonts w:ascii="Calibri" w:hAnsi="Calibri"/>
                <w:sz w:val="24"/>
              </w:rPr>
            </w:pPr>
            <w:r w:rsidRPr="00D2071A">
              <w:rPr>
                <w:rFonts w:ascii="Calibri" w:hAnsi="Calibri"/>
                <w:sz w:val="24"/>
              </w:rPr>
              <w:t xml:space="preserve">Steven Hancock </w:t>
            </w:r>
          </w:p>
        </w:tc>
        <w:tc>
          <w:tcPr>
            <w:tcW w:w="1281"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Mar 4</w:t>
            </w:r>
          </w:p>
        </w:tc>
        <w:tc>
          <w:tcPr>
            <w:tcW w:w="1253"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4 Hr</w:t>
            </w:r>
          </w:p>
        </w:tc>
        <w:tc>
          <w:tcPr>
            <w:tcW w:w="4648"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Installing BugZilla and importing Bugs</w:t>
            </w:r>
          </w:p>
        </w:tc>
      </w:tr>
      <w:tr w:rsidR="00647012" w:rsidRPr="00D2071A">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Mar 6</w:t>
            </w:r>
          </w:p>
        </w:tc>
        <w:tc>
          <w:tcPr>
            <w:tcW w:w="1253"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4 Hr</w:t>
            </w:r>
          </w:p>
        </w:tc>
        <w:tc>
          <w:tcPr>
            <w:tcW w:w="4648"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Getting NiCad and VisCad to work and writing a short how-to</w:t>
            </w:r>
          </w:p>
        </w:tc>
      </w:tr>
      <w:tr w:rsidR="00647012" w:rsidRPr="00D2071A">
        <w:trPr>
          <w:cnfStyle w:val="000000100000"/>
        </w:trPr>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Mar 7&amp;8</w:t>
            </w:r>
          </w:p>
        </w:tc>
        <w:tc>
          <w:tcPr>
            <w:tcW w:w="1253"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 xml:space="preserve">Putting together group mini-milestone </w:t>
            </w:r>
          </w:p>
        </w:tc>
      </w:tr>
      <w:tr w:rsidR="00647012" w:rsidRPr="00D2071A">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Mar 11</w:t>
            </w:r>
          </w:p>
        </w:tc>
        <w:tc>
          <w:tcPr>
            <w:tcW w:w="1253"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Finishing NiCad and VisCad report</w:t>
            </w:r>
          </w:p>
        </w:tc>
      </w:tr>
      <w:tr w:rsidR="00647012" w:rsidRPr="00D2071A">
        <w:trPr>
          <w:cnfStyle w:val="000000100000"/>
        </w:trPr>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647012" w:rsidRPr="00D2071A" w:rsidRDefault="00C46E0D">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647012" w:rsidRPr="00D2071A" w:rsidRDefault="00C46E0D">
            <w:pPr>
              <w:cnfStyle w:val="000000100000"/>
              <w:rPr>
                <w:rFonts w:ascii="Calibri" w:hAnsi="Calibri"/>
                <w:sz w:val="24"/>
              </w:rPr>
            </w:pPr>
            <w:r w:rsidRPr="00D2071A">
              <w:rPr>
                <w:rFonts w:ascii="Calibri" w:hAnsi="Calibri"/>
                <w:sz w:val="24"/>
              </w:rPr>
              <w:t>Creating NiCad and VisCad Slides</w:t>
            </w:r>
          </w:p>
        </w:tc>
      </w:tr>
      <w:tr w:rsidR="00647012" w:rsidRPr="00D2071A">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46E0D">
            <w:pPr>
              <w:cnfStyle w:val="000000000000"/>
              <w:rPr>
                <w:rFonts w:ascii="Calibri" w:hAnsi="Calibri"/>
                <w:sz w:val="24"/>
              </w:rPr>
            </w:pPr>
            <w:r w:rsidRPr="00D2071A">
              <w:rPr>
                <w:rFonts w:ascii="Calibri" w:hAnsi="Calibri"/>
                <w:sz w:val="24"/>
              </w:rPr>
              <w:t>Mar 13</w:t>
            </w:r>
          </w:p>
        </w:tc>
        <w:tc>
          <w:tcPr>
            <w:tcW w:w="1253" w:type="dxa"/>
            <w:tcBorders>
              <w:bottom w:val="single" w:sz="12" w:space="0" w:color="9BBB59" w:themeColor="accent3"/>
            </w:tcBorders>
          </w:tcPr>
          <w:p w:rsidR="00647012"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647012" w:rsidRPr="00D2071A" w:rsidRDefault="00C46E0D">
            <w:pPr>
              <w:cnfStyle w:val="000000000000"/>
              <w:rPr>
                <w:rFonts w:ascii="Calibri" w:hAnsi="Calibri"/>
                <w:sz w:val="24"/>
              </w:rPr>
            </w:pPr>
            <w:r w:rsidRPr="00D2071A">
              <w:rPr>
                <w:rFonts w:ascii="Calibri" w:hAnsi="Calibri"/>
                <w:sz w:val="24"/>
              </w:rPr>
              <w:t>Putting together M3 Document</w:t>
            </w:r>
          </w:p>
        </w:tc>
      </w:tr>
      <w:tr w:rsidR="00C46E0D" w:rsidRPr="00D2071A">
        <w:trPr>
          <w:cnfStyle w:val="000000100000"/>
        </w:trPr>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Adam Mravnik </w:t>
            </w: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Feb 25</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Dove into Log4J</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6</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Looked more into log4j and into jmock</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3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Research Jmock and tried to implement with servlets</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11</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6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Implemented JMock testing for more complicated servlets</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11</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Wrote JMock and Log4J Wiki write-p for the handin doc</w:t>
            </w:r>
          </w:p>
        </w:tc>
      </w:tr>
      <w:tr w:rsidR="00C46E0D" w:rsidRPr="00D2071A">
        <w:tc>
          <w:tcPr>
            <w:cnfStyle w:val="001000000000"/>
            <w:tcW w:w="2371" w:type="dxa"/>
            <w:vMerge/>
            <w:tcBorders>
              <w:left w:val="single" w:sz="12" w:space="0" w:color="9BBB59" w:themeColor="accent3"/>
              <w:bottom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Wrote up presentation slides</w:t>
            </w:r>
          </w:p>
        </w:tc>
      </w:tr>
      <w:tr w:rsidR="00647012" w:rsidRPr="00D2071A">
        <w:trPr>
          <w:cnfStyle w:val="000000100000"/>
        </w:trPr>
        <w:tc>
          <w:tcPr>
            <w:cnfStyle w:val="001000000000"/>
            <w:tcW w:w="2371" w:type="dxa"/>
            <w:tcBorders>
              <w:left w:val="single" w:sz="12" w:space="0" w:color="9BBB59" w:themeColor="accent3"/>
            </w:tcBorders>
          </w:tcPr>
          <w:p w:rsidR="00647012" w:rsidRPr="00D2071A" w:rsidRDefault="00647012">
            <w:pPr>
              <w:rPr>
                <w:rFonts w:ascii="Calibri" w:hAnsi="Calibri"/>
                <w:sz w:val="24"/>
              </w:rPr>
            </w:pPr>
            <w:r w:rsidRPr="00D2071A">
              <w:rPr>
                <w:rFonts w:ascii="Calibri" w:hAnsi="Calibri"/>
                <w:sz w:val="24"/>
              </w:rPr>
              <w:t xml:space="preserve">Amin Shaker </w:t>
            </w:r>
          </w:p>
        </w:tc>
        <w:tc>
          <w:tcPr>
            <w:tcW w:w="1281" w:type="dxa"/>
            <w:tcBorders>
              <w:bottom w:val="single" w:sz="12" w:space="0" w:color="9BBB59" w:themeColor="accent3"/>
            </w:tcBorders>
          </w:tcPr>
          <w:p w:rsidR="00647012" w:rsidRPr="00D2071A" w:rsidRDefault="00647012">
            <w:pPr>
              <w:cnfStyle w:val="000000100000"/>
              <w:rPr>
                <w:rFonts w:ascii="Calibri" w:hAnsi="Calibri"/>
                <w:sz w:val="24"/>
              </w:rPr>
            </w:pPr>
            <w:r w:rsidRPr="00D2071A">
              <w:rPr>
                <w:rFonts w:ascii="Calibri" w:hAnsi="Calibri"/>
                <w:sz w:val="24"/>
              </w:rPr>
              <w:t>N/A</w:t>
            </w:r>
          </w:p>
        </w:tc>
        <w:tc>
          <w:tcPr>
            <w:tcW w:w="1253" w:type="dxa"/>
            <w:tcBorders>
              <w:bottom w:val="single" w:sz="12" w:space="0" w:color="9BBB59" w:themeColor="accent3"/>
            </w:tcBorders>
          </w:tcPr>
          <w:p w:rsidR="00647012" w:rsidRPr="00D2071A" w:rsidRDefault="00647012">
            <w:pPr>
              <w:cnfStyle w:val="000000100000"/>
              <w:rPr>
                <w:rFonts w:ascii="Calibri" w:hAnsi="Calibri"/>
                <w:sz w:val="24"/>
              </w:rPr>
            </w:pPr>
            <w:r w:rsidRPr="00D2071A">
              <w:rPr>
                <w:rFonts w:ascii="Calibri" w:hAnsi="Calibri"/>
                <w:sz w:val="24"/>
              </w:rPr>
              <w:t>N/A</w:t>
            </w:r>
          </w:p>
        </w:tc>
        <w:tc>
          <w:tcPr>
            <w:tcW w:w="4648" w:type="dxa"/>
            <w:tcBorders>
              <w:bottom w:val="single" w:sz="12" w:space="0" w:color="9BBB59" w:themeColor="accent3"/>
            </w:tcBorders>
          </w:tcPr>
          <w:p w:rsidR="00647012" w:rsidRPr="00D2071A" w:rsidRDefault="00647012">
            <w:pPr>
              <w:cnfStyle w:val="000000100000"/>
              <w:rPr>
                <w:rFonts w:ascii="Calibri" w:hAnsi="Calibri"/>
                <w:sz w:val="24"/>
              </w:rPr>
            </w:pPr>
            <w:r w:rsidRPr="00D2071A">
              <w:rPr>
                <w:rFonts w:ascii="Calibri" w:hAnsi="Calibri"/>
                <w:sz w:val="24"/>
              </w:rPr>
              <w:t>Nothing Reported</w:t>
            </w:r>
          </w:p>
        </w:tc>
      </w:tr>
      <w:tr w:rsidR="00C46E0D" w:rsidRPr="00D2071A">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Patrick Weckworth </w:t>
            </w:r>
          </w:p>
        </w:tc>
        <w:tc>
          <w:tcPr>
            <w:tcW w:w="1281" w:type="dxa"/>
            <w:tcBorders>
              <w:bottom w:val="single" w:sz="12" w:space="0" w:color="9BBB59" w:themeColor="accent3"/>
            </w:tcBorders>
          </w:tcPr>
          <w:p w:rsidR="00C46E0D" w:rsidRPr="00D2071A" w:rsidRDefault="00C46E0D" w:rsidP="007F2FD7">
            <w:pPr>
              <w:cnfStyle w:val="000000000000"/>
              <w:rPr>
                <w:rFonts w:ascii="Calibri" w:hAnsi="Calibri"/>
                <w:sz w:val="24"/>
              </w:rPr>
            </w:pPr>
            <w:r w:rsidRPr="00D2071A">
              <w:rPr>
                <w:rFonts w:ascii="Calibri" w:hAnsi="Calibri"/>
                <w:sz w:val="24"/>
              </w:rPr>
              <w:t>Mar 7</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Selected Tool and wrote up paragraph</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1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Learned about EMMA</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0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Got EMMA working in Netbeans</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1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More or less got Emma working and wrote up wiki page</w:t>
            </w:r>
          </w:p>
        </w:tc>
      </w:tr>
      <w:tr w:rsidR="00C46E0D" w:rsidRPr="00D2071A">
        <w:tc>
          <w:tcPr>
            <w:cnfStyle w:val="001000000000"/>
            <w:tcW w:w="2371" w:type="dxa"/>
            <w:vMerge/>
            <w:tcBorders>
              <w:left w:val="single" w:sz="12" w:space="0" w:color="9BBB59" w:themeColor="accent3"/>
              <w:bottom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0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Did up slides</w:t>
            </w:r>
          </w:p>
        </w:tc>
      </w:tr>
      <w:tr w:rsidR="00C46E0D" w:rsidRPr="00D2071A">
        <w:trPr>
          <w:cnfStyle w:val="000000100000"/>
        </w:trPr>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Tom Wetzel </w:t>
            </w: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2.5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Peer Review and reports</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13</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Peer Review</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13</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Creating Presentation</w:t>
            </w:r>
          </w:p>
        </w:tc>
      </w:tr>
      <w:tr w:rsidR="00C46E0D" w:rsidRPr="00D2071A">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Drake Zarowny </w:t>
            </w: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5</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3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Learning about Maven and getting basic project setup in Netbeans</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100000"/>
              <w:rPr>
                <w:rFonts w:ascii="Calibri" w:hAnsi="Calibri"/>
                <w:sz w:val="24"/>
              </w:rPr>
            </w:pPr>
            <w:r w:rsidRPr="00D2071A">
              <w:rPr>
                <w:rFonts w:ascii="Calibri" w:hAnsi="Calibri"/>
                <w:sz w:val="24"/>
              </w:rPr>
              <w:t>Mar 10</w:t>
            </w:r>
          </w:p>
        </w:tc>
        <w:tc>
          <w:tcPr>
            <w:tcW w:w="1253" w:type="dxa"/>
          </w:tcPr>
          <w:p w:rsidR="00C46E0D" w:rsidRPr="00D2071A" w:rsidRDefault="00C46E0D">
            <w:pPr>
              <w:cnfStyle w:val="000000100000"/>
              <w:rPr>
                <w:rFonts w:ascii="Calibri" w:hAnsi="Calibri"/>
                <w:sz w:val="24"/>
              </w:rPr>
            </w:pPr>
            <w:r w:rsidRPr="00D2071A">
              <w:rPr>
                <w:rFonts w:ascii="Calibri" w:hAnsi="Calibri"/>
                <w:sz w:val="24"/>
              </w:rPr>
              <w:t>3 Hr</w:t>
            </w:r>
          </w:p>
        </w:tc>
        <w:tc>
          <w:tcPr>
            <w:tcW w:w="4648" w:type="dxa"/>
          </w:tcPr>
          <w:p w:rsidR="00C46E0D" w:rsidRPr="00D2071A" w:rsidRDefault="00C46E0D">
            <w:pPr>
              <w:cnfStyle w:val="000000100000"/>
              <w:rPr>
                <w:rFonts w:ascii="Calibri" w:hAnsi="Calibri"/>
                <w:sz w:val="24"/>
              </w:rPr>
            </w:pPr>
            <w:r w:rsidRPr="00D2071A">
              <w:rPr>
                <w:rFonts w:ascii="Calibri" w:hAnsi="Calibri"/>
                <w:sz w:val="24"/>
              </w:rPr>
              <w:t>Getting out project working as a Maven project</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11</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1.5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Writing report on Maven</w:t>
            </w:r>
          </w:p>
        </w:tc>
      </w:tr>
      <w:tr w:rsidR="00C46E0D" w:rsidRPr="00D2071A">
        <w:trPr>
          <w:cnfStyle w:val="000000100000"/>
        </w:trPr>
        <w:tc>
          <w:tcPr>
            <w:cnfStyle w:val="001000000000"/>
            <w:tcW w:w="2371" w:type="dxa"/>
            <w:vMerge/>
            <w:tcBorders>
              <w:left w:val="single" w:sz="12" w:space="0" w:color="9BBB59" w:themeColor="accent3"/>
              <w:bottom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Making presentation slides for Maven</w:t>
            </w:r>
          </w:p>
        </w:tc>
      </w:tr>
    </w:tbl>
    <w:p w:rsidR="00C10957" w:rsidRPr="00647012" w:rsidRDefault="00C10957" w:rsidP="00647012">
      <w:pPr>
        <w:pStyle w:val="BodyText"/>
      </w:pPr>
    </w:p>
    <w:p w:rsidR="00C10957" w:rsidRPr="00C10957" w:rsidRDefault="00C10957" w:rsidP="00C10957">
      <w:pPr>
        <w:pStyle w:val="NoSpacing"/>
        <w:rPr>
          <w:b/>
          <w:sz w:val="24"/>
        </w:rPr>
      </w:pPr>
      <w:r w:rsidRPr="00C10957">
        <w:rPr>
          <w:b/>
          <w:sz w:val="24"/>
        </w:rPr>
        <w:t>Milestone 4</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647012" w:rsidRPr="003A1221" w:rsidRDefault="00C10957" w:rsidP="00C10957">
      <w:pPr>
        <w:pStyle w:val="NoSpacing"/>
        <w:numPr>
          <w:ilvl w:val="0"/>
          <w:numId w:val="9"/>
        </w:numPr>
        <w:suppressAutoHyphens/>
        <w:spacing w:line="100" w:lineRule="atLeast"/>
        <w:rPr>
          <w:sz w:val="24"/>
        </w:rPr>
      </w:pPr>
      <w:r w:rsidRPr="003A1221">
        <w:rPr>
          <w:sz w:val="24"/>
        </w:rPr>
        <w:t>Implementation of a</w:t>
      </w:r>
      <w:r w:rsidR="00647012" w:rsidRPr="003A1221">
        <w:rPr>
          <w:sz w:val="24"/>
        </w:rPr>
        <w:t xml:space="preserve">dditional </w:t>
      </w:r>
      <w:r w:rsidR="003A1221" w:rsidRPr="003A1221">
        <w:rPr>
          <w:sz w:val="24"/>
        </w:rPr>
        <w:t>tools like Checkstyle, AspectJ</w:t>
      </w:r>
      <w:r w:rsidR="00647012" w:rsidRPr="003A1221">
        <w:rPr>
          <w:sz w:val="24"/>
        </w:rPr>
        <w:t xml:space="preserve">, </w:t>
      </w:r>
      <w:r w:rsidRPr="003A1221">
        <w:rPr>
          <w:sz w:val="24"/>
        </w:rPr>
        <w:t>etc</w:t>
      </w:r>
    </w:p>
    <w:p w:rsidR="003A1221" w:rsidRDefault="00647012" w:rsidP="00C10957">
      <w:pPr>
        <w:pStyle w:val="NoSpacing"/>
        <w:numPr>
          <w:ilvl w:val="0"/>
          <w:numId w:val="9"/>
        </w:numPr>
        <w:suppressAutoHyphens/>
        <w:spacing w:line="100" w:lineRule="atLeast"/>
        <w:rPr>
          <w:sz w:val="24"/>
        </w:rPr>
      </w:pPr>
      <w:r w:rsidRPr="003A1221">
        <w:rPr>
          <w:sz w:val="24"/>
        </w:rPr>
        <w:t>Focus on some best practices.</w:t>
      </w:r>
    </w:p>
    <w:p w:rsidR="003A1221" w:rsidRDefault="003A1221" w:rsidP="003A1221">
      <w:pPr>
        <w:pStyle w:val="a"/>
        <w:spacing w:before="120" w:after="0"/>
        <w:rPr>
          <w:rFonts w:ascii="Calibri" w:hAnsi="Calibri"/>
          <w:i/>
          <w:iCs/>
        </w:rPr>
      </w:pPr>
      <w:bookmarkStart w:id="25" w:name="_Toc194068411"/>
      <w:r w:rsidRPr="00D2071A">
        <w:rPr>
          <w:rFonts w:ascii="Calibri" w:hAnsi="Calibri"/>
          <w:i/>
          <w:iCs/>
        </w:rPr>
        <w:t>Conclusion</w:t>
      </w:r>
    </w:p>
    <w:p w:rsidR="003A1221" w:rsidRDefault="003A1221" w:rsidP="003A1221">
      <w:pPr>
        <w:pStyle w:val="BodyText"/>
        <w:numPr>
          <w:ilvl w:val="0"/>
          <w:numId w:val="45"/>
        </w:numPr>
        <w:rPr>
          <w:sz w:val="24"/>
        </w:rPr>
      </w:pPr>
      <w:r w:rsidRPr="003A1221">
        <w:rPr>
          <w:sz w:val="24"/>
        </w:rPr>
        <w:t>Al</w:t>
      </w:r>
      <w:r>
        <w:rPr>
          <w:sz w:val="24"/>
        </w:rPr>
        <w:t>though this Milestone’s time period was short, Team Effort was able to be productive and accomplish the objectives that were set out.</w:t>
      </w:r>
    </w:p>
    <w:p w:rsidR="003A1221" w:rsidRPr="00D2071A" w:rsidRDefault="003A1221" w:rsidP="003A1221">
      <w:pPr>
        <w:pStyle w:val="NoSpacing"/>
        <w:suppressAutoHyphens/>
        <w:spacing w:before="120" w:line="100" w:lineRule="atLeast"/>
        <w:rPr>
          <w:rFonts w:ascii="Calibri" w:hAnsi="Calibri"/>
          <w:sz w:val="24"/>
        </w:rPr>
      </w:pPr>
      <w:r w:rsidRPr="00D2071A">
        <w:rPr>
          <w:rFonts w:ascii="Calibri" w:hAnsi="Calibri"/>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281"/>
        <w:gridCol w:w="1253"/>
        <w:gridCol w:w="4648"/>
      </w:tblGrid>
      <w:tr w:rsidR="003A1221" w:rsidRPr="00D2071A">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3A1221" w:rsidRPr="00D2071A" w:rsidRDefault="003A1221">
            <w:pPr>
              <w:rPr>
                <w:rFonts w:ascii="Calibri" w:hAnsi="Calibri"/>
                <w:color w:val="FFFFFF" w:themeColor="background1"/>
                <w:sz w:val="24"/>
              </w:rPr>
            </w:pPr>
            <w:r w:rsidRPr="00D2071A">
              <w:rPr>
                <w:rFonts w:ascii="Calibri" w:hAnsi="Calibri"/>
                <w:color w:val="FFFFFF" w:themeColor="background1"/>
                <w:sz w:val="24"/>
              </w:rPr>
              <w:t>Name</w:t>
            </w:r>
          </w:p>
        </w:tc>
        <w:tc>
          <w:tcPr>
            <w:tcW w:w="1281" w:type="dxa"/>
            <w:tcBorders>
              <w:top w:val="single" w:sz="12" w:space="0" w:color="9BBB59" w:themeColor="accent3"/>
              <w:bottom w:val="single" w:sz="8" w:space="0" w:color="9BBB59" w:themeColor="accent3"/>
            </w:tcBorders>
            <w:shd w:val="solid" w:color="000000" w:themeColor="text1" w:fill="000000"/>
          </w:tcPr>
          <w:p w:rsidR="003A1221" w:rsidRPr="00D2071A" w:rsidRDefault="003A1221">
            <w:pPr>
              <w:cnfStyle w:val="100000000000"/>
              <w:rPr>
                <w:rFonts w:ascii="Calibri" w:hAnsi="Calibri"/>
                <w:color w:val="FFFFFF" w:themeColor="background1"/>
                <w:sz w:val="24"/>
              </w:rPr>
            </w:pPr>
            <w:r w:rsidRPr="00D2071A">
              <w:rPr>
                <w:rFonts w:ascii="Calibri" w:hAnsi="Calibri"/>
                <w:color w:val="FFFFFF" w:themeColor="background1"/>
                <w:sz w:val="24"/>
              </w:rPr>
              <w:t>Date</w:t>
            </w:r>
          </w:p>
        </w:tc>
        <w:tc>
          <w:tcPr>
            <w:tcW w:w="1253" w:type="dxa"/>
            <w:tcBorders>
              <w:top w:val="single" w:sz="12" w:space="0" w:color="9BBB59" w:themeColor="accent3"/>
              <w:bottom w:val="single" w:sz="8" w:space="0" w:color="9BBB59" w:themeColor="accent3"/>
            </w:tcBorders>
            <w:shd w:val="solid" w:color="000000" w:themeColor="text1" w:fill="000000"/>
          </w:tcPr>
          <w:p w:rsidR="003A1221" w:rsidRPr="00D2071A" w:rsidRDefault="003A1221">
            <w:pPr>
              <w:cnfStyle w:val="100000000000"/>
              <w:rPr>
                <w:rFonts w:ascii="Calibri" w:hAnsi="Calibri"/>
                <w:color w:val="FFFFFF" w:themeColor="background1"/>
                <w:sz w:val="24"/>
              </w:rPr>
            </w:pPr>
            <w:r w:rsidRPr="00D2071A">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3A1221" w:rsidRPr="00D2071A" w:rsidRDefault="003A1221">
            <w:pPr>
              <w:cnfStyle w:val="100000000000"/>
              <w:rPr>
                <w:rFonts w:ascii="Calibri" w:hAnsi="Calibri"/>
                <w:color w:val="FFFFFF" w:themeColor="background1"/>
                <w:sz w:val="24"/>
              </w:rPr>
            </w:pPr>
            <w:r w:rsidRPr="00D2071A">
              <w:rPr>
                <w:rFonts w:ascii="Calibri" w:hAnsi="Calibri"/>
                <w:color w:val="FFFFFF" w:themeColor="background1"/>
                <w:sz w:val="24"/>
              </w:rPr>
              <w:t>I worked on…</w:t>
            </w:r>
          </w:p>
        </w:tc>
      </w:tr>
      <w:tr w:rsidR="003A1221" w:rsidRPr="00D2071A">
        <w:trPr>
          <w:cnfStyle w:val="000000100000"/>
        </w:trPr>
        <w:tc>
          <w:tcPr>
            <w:cnfStyle w:val="001000000000"/>
            <w:tcW w:w="2371" w:type="dxa"/>
            <w:tcBorders>
              <w:top w:val="single" w:sz="8" w:space="0" w:color="9BBB59" w:themeColor="accent3"/>
              <w:left w:val="single" w:sz="12" w:space="0" w:color="9BBB59" w:themeColor="accent3"/>
            </w:tcBorders>
          </w:tcPr>
          <w:p w:rsidR="003A1221" w:rsidRPr="00D2071A" w:rsidRDefault="003A1221">
            <w:pPr>
              <w:rPr>
                <w:rFonts w:ascii="Calibri" w:hAnsi="Calibri"/>
                <w:sz w:val="24"/>
              </w:rPr>
            </w:pPr>
            <w:r w:rsidRPr="00D2071A">
              <w:rPr>
                <w:rFonts w:ascii="Calibri" w:hAnsi="Calibri"/>
                <w:sz w:val="24"/>
              </w:rPr>
              <w:t xml:space="preserve">Luke Brisebois </w:t>
            </w:r>
          </w:p>
        </w:tc>
        <w:tc>
          <w:tcPr>
            <w:tcW w:w="1281" w:type="dxa"/>
            <w:tcBorders>
              <w:top w:val="single" w:sz="8" w:space="0" w:color="9BBB59" w:themeColor="accent3"/>
            </w:tcBorders>
          </w:tcPr>
          <w:p w:rsidR="003A1221" w:rsidRPr="00D2071A" w:rsidRDefault="008408AC">
            <w:pPr>
              <w:cnfStyle w:val="000000100000"/>
              <w:rPr>
                <w:rFonts w:ascii="Calibri" w:hAnsi="Calibri"/>
                <w:sz w:val="24"/>
              </w:rPr>
            </w:pPr>
            <w:r>
              <w:rPr>
                <w:rFonts w:ascii="Calibri" w:hAnsi="Calibri"/>
                <w:sz w:val="24"/>
              </w:rPr>
              <w:t>Mar 21</w:t>
            </w:r>
          </w:p>
        </w:tc>
        <w:tc>
          <w:tcPr>
            <w:tcW w:w="1253" w:type="dxa"/>
            <w:tcBorders>
              <w:top w:val="single" w:sz="8" w:space="0" w:color="9BBB59" w:themeColor="accent3"/>
            </w:tcBorders>
          </w:tcPr>
          <w:p w:rsidR="003A1221" w:rsidRPr="00D2071A" w:rsidRDefault="003A1221">
            <w:pPr>
              <w:cnfStyle w:val="000000100000"/>
              <w:rPr>
                <w:rFonts w:ascii="Calibri" w:hAnsi="Calibri"/>
                <w:sz w:val="24"/>
              </w:rPr>
            </w:pPr>
            <w:r w:rsidRPr="00D2071A">
              <w:rPr>
                <w:rFonts w:ascii="Calibri" w:hAnsi="Calibri"/>
                <w:sz w:val="24"/>
              </w:rPr>
              <w:t>2 Hr</w:t>
            </w:r>
          </w:p>
        </w:tc>
        <w:tc>
          <w:tcPr>
            <w:tcW w:w="4648" w:type="dxa"/>
            <w:tcBorders>
              <w:top w:val="single" w:sz="8" w:space="0" w:color="9BBB59" w:themeColor="accent3"/>
            </w:tcBorders>
          </w:tcPr>
          <w:p w:rsidR="003A1221" w:rsidRPr="00D2071A" w:rsidRDefault="008408AC">
            <w:pPr>
              <w:cnfStyle w:val="000000100000"/>
              <w:rPr>
                <w:rFonts w:ascii="Calibri" w:hAnsi="Calibri"/>
                <w:sz w:val="24"/>
              </w:rPr>
            </w:pPr>
            <w:r>
              <w:rPr>
                <w:rFonts w:ascii="Calibri" w:hAnsi="Calibri"/>
                <w:sz w:val="24"/>
              </w:rPr>
              <w:t>Writing up doc and slides for Milestone 4</w:t>
            </w:r>
          </w:p>
        </w:tc>
      </w:tr>
      <w:tr w:rsidR="003A1221" w:rsidRPr="00D2071A">
        <w:tc>
          <w:tcPr>
            <w:cnfStyle w:val="001000000000"/>
            <w:tcW w:w="2371" w:type="dxa"/>
            <w:vMerge w:val="restart"/>
            <w:tcBorders>
              <w:left w:val="single" w:sz="12" w:space="0" w:color="9BBB59" w:themeColor="accent3"/>
            </w:tcBorders>
          </w:tcPr>
          <w:p w:rsidR="003A1221" w:rsidRPr="00D2071A" w:rsidRDefault="003A1221">
            <w:pPr>
              <w:rPr>
                <w:rFonts w:ascii="Calibri" w:hAnsi="Calibri"/>
                <w:sz w:val="24"/>
              </w:rPr>
            </w:pPr>
            <w:r w:rsidRPr="00D2071A">
              <w:rPr>
                <w:rFonts w:ascii="Calibri" w:hAnsi="Calibri"/>
                <w:sz w:val="24"/>
              </w:rPr>
              <w:t xml:space="preserve">Simon Fanner </w:t>
            </w:r>
          </w:p>
        </w:tc>
        <w:tc>
          <w:tcPr>
            <w:tcW w:w="1281" w:type="dxa"/>
          </w:tcPr>
          <w:p w:rsidR="003A1221" w:rsidRPr="00D2071A" w:rsidRDefault="008408AC">
            <w:pPr>
              <w:cnfStyle w:val="000000000000"/>
              <w:rPr>
                <w:rFonts w:ascii="Calibri" w:hAnsi="Calibri"/>
                <w:sz w:val="24"/>
              </w:rPr>
            </w:pPr>
            <w:r>
              <w:rPr>
                <w:rFonts w:ascii="Calibri" w:hAnsi="Calibri"/>
                <w:sz w:val="24"/>
              </w:rPr>
              <w:t>Mar 21</w:t>
            </w:r>
          </w:p>
        </w:tc>
        <w:tc>
          <w:tcPr>
            <w:tcW w:w="1253" w:type="dxa"/>
          </w:tcPr>
          <w:p w:rsidR="003A1221" w:rsidRPr="00D2071A" w:rsidRDefault="003A1221">
            <w:pPr>
              <w:cnfStyle w:val="000000000000"/>
              <w:rPr>
                <w:rFonts w:ascii="Calibri" w:hAnsi="Calibri"/>
                <w:sz w:val="24"/>
              </w:rPr>
            </w:pPr>
            <w:r w:rsidRPr="00D2071A">
              <w:rPr>
                <w:rFonts w:ascii="Calibri" w:hAnsi="Calibri"/>
                <w:sz w:val="24"/>
              </w:rPr>
              <w:t>1</w:t>
            </w:r>
            <w:r w:rsidR="008408AC">
              <w:rPr>
                <w:rFonts w:ascii="Calibri" w:hAnsi="Calibri"/>
                <w:sz w:val="24"/>
              </w:rPr>
              <w:t>.5</w:t>
            </w:r>
            <w:r w:rsidRPr="00D2071A">
              <w:rPr>
                <w:rFonts w:ascii="Calibri" w:hAnsi="Calibri"/>
                <w:sz w:val="24"/>
              </w:rPr>
              <w:t xml:space="preserve"> Hr</w:t>
            </w:r>
          </w:p>
        </w:tc>
        <w:tc>
          <w:tcPr>
            <w:tcW w:w="4648" w:type="dxa"/>
          </w:tcPr>
          <w:p w:rsidR="003A1221" w:rsidRPr="00D2071A" w:rsidRDefault="008408AC">
            <w:pPr>
              <w:cnfStyle w:val="000000000000"/>
              <w:rPr>
                <w:rFonts w:ascii="Calibri" w:hAnsi="Calibri"/>
                <w:sz w:val="24"/>
              </w:rPr>
            </w:pPr>
            <w:r>
              <w:rPr>
                <w:rFonts w:ascii="Calibri" w:hAnsi="Calibri"/>
                <w:sz w:val="24"/>
              </w:rPr>
              <w:t>Writing up Focused Prototypes and modifying Risk-Driven Increments</w:t>
            </w:r>
          </w:p>
        </w:tc>
      </w:tr>
      <w:tr w:rsidR="003A1221" w:rsidRPr="00D2071A">
        <w:trPr>
          <w:cnfStyle w:val="000000100000"/>
        </w:trPr>
        <w:tc>
          <w:tcPr>
            <w:cnfStyle w:val="001000000000"/>
            <w:tcW w:w="2371" w:type="dxa"/>
            <w:vMerge/>
            <w:tcBorders>
              <w:left w:val="single" w:sz="12" w:space="0" w:color="9BBB59" w:themeColor="accent3"/>
            </w:tcBorders>
          </w:tcPr>
          <w:p w:rsidR="003A1221" w:rsidRPr="00D2071A" w:rsidRDefault="003A1221">
            <w:pPr>
              <w:rPr>
                <w:rFonts w:ascii="Calibri" w:hAnsi="Calibri"/>
                <w:sz w:val="24"/>
              </w:rPr>
            </w:pPr>
          </w:p>
        </w:tc>
        <w:tc>
          <w:tcPr>
            <w:tcW w:w="1281" w:type="dxa"/>
          </w:tcPr>
          <w:p w:rsidR="003A1221" w:rsidRPr="00D2071A" w:rsidRDefault="008408AC">
            <w:pPr>
              <w:cnfStyle w:val="000000100000"/>
              <w:rPr>
                <w:rFonts w:ascii="Calibri" w:hAnsi="Calibri"/>
                <w:sz w:val="24"/>
              </w:rPr>
            </w:pPr>
            <w:r>
              <w:rPr>
                <w:rFonts w:ascii="Calibri" w:hAnsi="Calibri"/>
                <w:sz w:val="24"/>
              </w:rPr>
              <w:t>Mar 22</w:t>
            </w:r>
          </w:p>
        </w:tc>
        <w:tc>
          <w:tcPr>
            <w:tcW w:w="1253" w:type="dxa"/>
          </w:tcPr>
          <w:p w:rsidR="003A1221" w:rsidRPr="00D2071A" w:rsidRDefault="008408AC">
            <w:pPr>
              <w:cnfStyle w:val="000000100000"/>
              <w:rPr>
                <w:rFonts w:ascii="Calibri" w:hAnsi="Calibri"/>
                <w:sz w:val="24"/>
              </w:rPr>
            </w:pPr>
            <w:r>
              <w:rPr>
                <w:rFonts w:ascii="Calibri" w:hAnsi="Calibri"/>
                <w:sz w:val="24"/>
              </w:rPr>
              <w:t>1.5 Hr</w:t>
            </w:r>
          </w:p>
        </w:tc>
        <w:tc>
          <w:tcPr>
            <w:tcW w:w="4648" w:type="dxa"/>
          </w:tcPr>
          <w:p w:rsidR="003A1221" w:rsidRPr="00D2071A" w:rsidRDefault="00976D8D">
            <w:pPr>
              <w:cnfStyle w:val="000000100000"/>
              <w:rPr>
                <w:rFonts w:ascii="Calibri" w:hAnsi="Calibri"/>
                <w:sz w:val="24"/>
              </w:rPr>
            </w:pPr>
            <w:r>
              <w:rPr>
                <w:rFonts w:ascii="Calibri" w:hAnsi="Calibri"/>
                <w:sz w:val="24"/>
              </w:rPr>
              <w:t>Preparing Milestone 4 group master powerpoint</w:t>
            </w:r>
          </w:p>
        </w:tc>
      </w:tr>
      <w:tr w:rsidR="003A1221" w:rsidRPr="00D2071A">
        <w:tc>
          <w:tcPr>
            <w:cnfStyle w:val="001000000000"/>
            <w:tcW w:w="2371" w:type="dxa"/>
            <w:vMerge w:val="restart"/>
            <w:tcBorders>
              <w:left w:val="single" w:sz="12" w:space="0" w:color="9BBB59" w:themeColor="accent3"/>
            </w:tcBorders>
          </w:tcPr>
          <w:p w:rsidR="003A1221" w:rsidRPr="00D2071A" w:rsidRDefault="003A1221">
            <w:pPr>
              <w:rPr>
                <w:rFonts w:ascii="Calibri" w:hAnsi="Calibri"/>
                <w:sz w:val="24"/>
              </w:rPr>
            </w:pPr>
            <w:r w:rsidRPr="00D2071A">
              <w:rPr>
                <w:rFonts w:ascii="Calibri" w:hAnsi="Calibri"/>
                <w:sz w:val="24"/>
              </w:rPr>
              <w:t xml:space="preserve">Steven Hancock </w:t>
            </w:r>
          </w:p>
        </w:tc>
        <w:tc>
          <w:tcPr>
            <w:tcW w:w="1281" w:type="dxa"/>
            <w:tcBorders>
              <w:bottom w:val="single" w:sz="12" w:space="0" w:color="9BBB59" w:themeColor="accent3"/>
            </w:tcBorders>
          </w:tcPr>
          <w:p w:rsidR="003A1221" w:rsidRPr="00D2071A" w:rsidRDefault="003A69F1">
            <w:pPr>
              <w:cnfStyle w:val="000000000000"/>
              <w:rPr>
                <w:rFonts w:ascii="Calibri" w:hAnsi="Calibri"/>
                <w:sz w:val="24"/>
              </w:rPr>
            </w:pPr>
            <w:r>
              <w:rPr>
                <w:rFonts w:ascii="Calibri" w:hAnsi="Calibri"/>
                <w:sz w:val="24"/>
              </w:rPr>
              <w:t>Mar 20-22</w:t>
            </w:r>
          </w:p>
        </w:tc>
        <w:tc>
          <w:tcPr>
            <w:tcW w:w="1253" w:type="dxa"/>
            <w:tcBorders>
              <w:bottom w:val="single" w:sz="12" w:space="0" w:color="9BBB59" w:themeColor="accent3"/>
            </w:tcBorders>
          </w:tcPr>
          <w:p w:rsidR="003A1221" w:rsidRPr="00D2071A" w:rsidRDefault="003A69F1">
            <w:pPr>
              <w:cnfStyle w:val="000000000000"/>
              <w:rPr>
                <w:rFonts w:ascii="Calibri" w:hAnsi="Calibri"/>
                <w:sz w:val="24"/>
              </w:rPr>
            </w:pPr>
            <w:r>
              <w:rPr>
                <w:rFonts w:ascii="Calibri" w:hAnsi="Calibri"/>
                <w:sz w:val="24"/>
              </w:rPr>
              <w:t>3 Hr</w:t>
            </w:r>
          </w:p>
        </w:tc>
        <w:tc>
          <w:tcPr>
            <w:tcW w:w="4648" w:type="dxa"/>
            <w:tcBorders>
              <w:bottom w:val="single" w:sz="12" w:space="0" w:color="9BBB59" w:themeColor="accent3"/>
            </w:tcBorders>
          </w:tcPr>
          <w:p w:rsidR="003A1221" w:rsidRPr="00D2071A" w:rsidRDefault="003A69F1">
            <w:pPr>
              <w:cnfStyle w:val="000000000000"/>
              <w:rPr>
                <w:rFonts w:ascii="Calibri" w:hAnsi="Calibri"/>
                <w:sz w:val="24"/>
              </w:rPr>
            </w:pPr>
            <w:r>
              <w:rPr>
                <w:rFonts w:ascii="Calibri" w:hAnsi="Calibri"/>
                <w:sz w:val="24"/>
              </w:rPr>
              <w:t>Trying to find a AspectJ Solution, writing document &amp; slides</w:t>
            </w:r>
          </w:p>
        </w:tc>
      </w:tr>
      <w:tr w:rsidR="003A1221" w:rsidRPr="00D2071A">
        <w:trPr>
          <w:cnfStyle w:val="000000100000"/>
        </w:trPr>
        <w:tc>
          <w:tcPr>
            <w:cnfStyle w:val="001000000000"/>
            <w:tcW w:w="2371" w:type="dxa"/>
            <w:vMerge/>
            <w:tcBorders>
              <w:left w:val="single" w:sz="12" w:space="0" w:color="9BBB59" w:themeColor="accent3"/>
            </w:tcBorders>
          </w:tcPr>
          <w:p w:rsidR="003A1221" w:rsidRPr="00D2071A" w:rsidRDefault="003A1221">
            <w:pPr>
              <w:rPr>
                <w:rFonts w:ascii="Calibri" w:hAnsi="Calibri"/>
                <w:sz w:val="24"/>
              </w:rPr>
            </w:pPr>
          </w:p>
        </w:tc>
        <w:tc>
          <w:tcPr>
            <w:tcW w:w="1281" w:type="dxa"/>
            <w:tcBorders>
              <w:bottom w:val="single" w:sz="12" w:space="0" w:color="9BBB59" w:themeColor="accent3"/>
            </w:tcBorders>
          </w:tcPr>
          <w:p w:rsidR="003A1221" w:rsidRPr="00D2071A" w:rsidRDefault="003A69F1">
            <w:pPr>
              <w:cnfStyle w:val="000000100000"/>
              <w:rPr>
                <w:rFonts w:ascii="Calibri" w:hAnsi="Calibri"/>
                <w:sz w:val="24"/>
              </w:rPr>
            </w:pPr>
            <w:r>
              <w:rPr>
                <w:rFonts w:ascii="Calibri" w:hAnsi="Calibri"/>
                <w:sz w:val="24"/>
              </w:rPr>
              <w:t>Mar 22</w:t>
            </w:r>
          </w:p>
        </w:tc>
        <w:tc>
          <w:tcPr>
            <w:tcW w:w="1253" w:type="dxa"/>
            <w:tcBorders>
              <w:bottom w:val="single" w:sz="12" w:space="0" w:color="9BBB59" w:themeColor="accent3"/>
            </w:tcBorders>
          </w:tcPr>
          <w:p w:rsidR="003A1221" w:rsidRPr="00D2071A" w:rsidRDefault="003A69F1">
            <w:pPr>
              <w:cnfStyle w:val="000000100000"/>
              <w:rPr>
                <w:rFonts w:ascii="Calibri" w:hAnsi="Calibri"/>
                <w:sz w:val="24"/>
              </w:rPr>
            </w:pPr>
            <w:r>
              <w:rPr>
                <w:rFonts w:ascii="Calibri" w:hAnsi="Calibri"/>
                <w:sz w:val="24"/>
              </w:rPr>
              <w:t>3 Hr</w:t>
            </w:r>
          </w:p>
        </w:tc>
        <w:tc>
          <w:tcPr>
            <w:tcW w:w="4648" w:type="dxa"/>
            <w:tcBorders>
              <w:bottom w:val="single" w:sz="12" w:space="0" w:color="9BBB59" w:themeColor="accent3"/>
            </w:tcBorders>
          </w:tcPr>
          <w:p w:rsidR="003A1221" w:rsidRPr="00D2071A" w:rsidRDefault="003A69F1">
            <w:pPr>
              <w:cnfStyle w:val="000000100000"/>
              <w:rPr>
                <w:rFonts w:ascii="Calibri" w:hAnsi="Calibri"/>
                <w:sz w:val="24"/>
              </w:rPr>
            </w:pPr>
            <w:r>
              <w:rPr>
                <w:rFonts w:ascii="Calibri" w:hAnsi="Calibri"/>
                <w:sz w:val="24"/>
              </w:rPr>
              <w:t>Putting together and submitting M4</w:t>
            </w:r>
          </w:p>
        </w:tc>
      </w:tr>
      <w:tr w:rsidR="003A1221" w:rsidRPr="00D2071A">
        <w:tc>
          <w:tcPr>
            <w:cnfStyle w:val="001000000000"/>
            <w:tcW w:w="2371" w:type="dxa"/>
            <w:tcBorders>
              <w:left w:val="single" w:sz="12" w:space="0" w:color="9BBB59" w:themeColor="accent3"/>
            </w:tcBorders>
          </w:tcPr>
          <w:p w:rsidR="003A1221" w:rsidRPr="00D2071A" w:rsidRDefault="003A1221">
            <w:pPr>
              <w:rPr>
                <w:rFonts w:ascii="Calibri" w:hAnsi="Calibri"/>
                <w:sz w:val="24"/>
              </w:rPr>
            </w:pPr>
            <w:r w:rsidRPr="00D2071A">
              <w:rPr>
                <w:rFonts w:ascii="Calibri" w:hAnsi="Calibri"/>
                <w:sz w:val="24"/>
              </w:rPr>
              <w:t xml:space="preserve">Adam Mravnik </w:t>
            </w:r>
          </w:p>
        </w:tc>
        <w:tc>
          <w:tcPr>
            <w:tcW w:w="1281" w:type="dxa"/>
            <w:tcBorders>
              <w:bottom w:val="single" w:sz="12" w:space="0" w:color="9BBB59" w:themeColor="accent3"/>
            </w:tcBorders>
          </w:tcPr>
          <w:p w:rsidR="003A1221" w:rsidRPr="00D2071A" w:rsidRDefault="003A69F1">
            <w:pPr>
              <w:cnfStyle w:val="000000000000"/>
              <w:rPr>
                <w:rFonts w:ascii="Calibri" w:hAnsi="Calibri"/>
                <w:sz w:val="24"/>
              </w:rPr>
            </w:pPr>
            <w:r>
              <w:rPr>
                <w:rFonts w:ascii="Calibri" w:hAnsi="Calibri"/>
                <w:sz w:val="24"/>
              </w:rPr>
              <w:t>Mar 20</w:t>
            </w:r>
          </w:p>
        </w:tc>
        <w:tc>
          <w:tcPr>
            <w:tcW w:w="1253" w:type="dxa"/>
            <w:tcBorders>
              <w:bottom w:val="single" w:sz="12" w:space="0" w:color="9BBB59" w:themeColor="accent3"/>
            </w:tcBorders>
          </w:tcPr>
          <w:p w:rsidR="003A1221" w:rsidRPr="00D2071A" w:rsidRDefault="003A69F1">
            <w:pPr>
              <w:cnfStyle w:val="000000000000"/>
              <w:rPr>
                <w:rFonts w:ascii="Calibri" w:hAnsi="Calibri"/>
                <w:sz w:val="24"/>
              </w:rPr>
            </w:pPr>
            <w:r>
              <w:rPr>
                <w:rFonts w:ascii="Calibri" w:hAnsi="Calibri"/>
                <w:sz w:val="24"/>
              </w:rPr>
              <w:t>3 Hr</w:t>
            </w:r>
          </w:p>
        </w:tc>
        <w:tc>
          <w:tcPr>
            <w:tcW w:w="4648" w:type="dxa"/>
            <w:tcBorders>
              <w:bottom w:val="single" w:sz="12" w:space="0" w:color="9BBB59" w:themeColor="accent3"/>
            </w:tcBorders>
          </w:tcPr>
          <w:p w:rsidR="003A1221" w:rsidRPr="00D2071A" w:rsidRDefault="003A69F1">
            <w:pPr>
              <w:cnfStyle w:val="000000000000"/>
              <w:rPr>
                <w:rFonts w:ascii="Calibri" w:hAnsi="Calibri"/>
                <w:sz w:val="24"/>
              </w:rPr>
            </w:pPr>
            <w:r>
              <w:rPr>
                <w:rFonts w:ascii="Calibri" w:hAnsi="Calibri"/>
                <w:sz w:val="24"/>
              </w:rPr>
              <w:t xml:space="preserve">Getting checkstyle to work, writing report and </w:t>
            </w:r>
            <w:proofErr w:type="gramStart"/>
            <w:r>
              <w:rPr>
                <w:rFonts w:ascii="Calibri" w:hAnsi="Calibri"/>
                <w:sz w:val="24"/>
              </w:rPr>
              <w:t>powerpoint  slides</w:t>
            </w:r>
            <w:proofErr w:type="gramEnd"/>
          </w:p>
        </w:tc>
      </w:tr>
      <w:tr w:rsidR="003A1221" w:rsidRPr="00D2071A">
        <w:trPr>
          <w:cnfStyle w:val="000000100000"/>
        </w:trPr>
        <w:tc>
          <w:tcPr>
            <w:cnfStyle w:val="001000000000"/>
            <w:tcW w:w="2371" w:type="dxa"/>
            <w:tcBorders>
              <w:left w:val="single" w:sz="12" w:space="0" w:color="9BBB59" w:themeColor="accent3"/>
            </w:tcBorders>
          </w:tcPr>
          <w:p w:rsidR="003A1221" w:rsidRPr="00D2071A" w:rsidRDefault="003A1221">
            <w:pPr>
              <w:rPr>
                <w:rFonts w:ascii="Calibri" w:hAnsi="Calibri"/>
                <w:sz w:val="24"/>
              </w:rPr>
            </w:pPr>
            <w:r w:rsidRPr="00D2071A">
              <w:rPr>
                <w:rFonts w:ascii="Calibri" w:hAnsi="Calibri"/>
                <w:sz w:val="24"/>
              </w:rPr>
              <w:t xml:space="preserve">Amin Shaker </w:t>
            </w:r>
          </w:p>
        </w:tc>
        <w:tc>
          <w:tcPr>
            <w:tcW w:w="1281" w:type="dxa"/>
            <w:tcBorders>
              <w:bottom w:val="single" w:sz="12" w:space="0" w:color="9BBB59" w:themeColor="accent3"/>
            </w:tcBorders>
          </w:tcPr>
          <w:p w:rsidR="003A1221" w:rsidRPr="00D2071A" w:rsidRDefault="003A69F1">
            <w:pPr>
              <w:cnfStyle w:val="000000100000"/>
              <w:rPr>
                <w:rFonts w:ascii="Calibri" w:hAnsi="Calibri"/>
                <w:sz w:val="24"/>
              </w:rPr>
            </w:pPr>
            <w:r>
              <w:rPr>
                <w:rFonts w:ascii="Calibri" w:hAnsi="Calibri"/>
                <w:sz w:val="24"/>
              </w:rPr>
              <w:t>Mar 21</w:t>
            </w:r>
          </w:p>
        </w:tc>
        <w:tc>
          <w:tcPr>
            <w:tcW w:w="1253" w:type="dxa"/>
            <w:tcBorders>
              <w:bottom w:val="single" w:sz="12" w:space="0" w:color="9BBB59" w:themeColor="accent3"/>
            </w:tcBorders>
          </w:tcPr>
          <w:p w:rsidR="003A1221" w:rsidRPr="00D2071A" w:rsidRDefault="003A69F1">
            <w:pPr>
              <w:cnfStyle w:val="000000100000"/>
              <w:rPr>
                <w:rFonts w:ascii="Calibri" w:hAnsi="Calibri"/>
                <w:sz w:val="24"/>
              </w:rPr>
            </w:pPr>
            <w:r>
              <w:rPr>
                <w:rFonts w:ascii="Calibri" w:hAnsi="Calibri"/>
                <w:sz w:val="24"/>
              </w:rPr>
              <w:t>1 Hr</w:t>
            </w:r>
          </w:p>
        </w:tc>
        <w:tc>
          <w:tcPr>
            <w:tcW w:w="4648" w:type="dxa"/>
            <w:tcBorders>
              <w:bottom w:val="single" w:sz="12" w:space="0" w:color="9BBB59" w:themeColor="accent3"/>
            </w:tcBorders>
          </w:tcPr>
          <w:p w:rsidR="003A1221" w:rsidRPr="00D2071A" w:rsidRDefault="003A69F1">
            <w:pPr>
              <w:cnfStyle w:val="000000100000"/>
              <w:rPr>
                <w:rFonts w:ascii="Calibri" w:hAnsi="Calibri"/>
                <w:sz w:val="24"/>
              </w:rPr>
            </w:pPr>
            <w:r>
              <w:rPr>
                <w:rFonts w:ascii="Calibri" w:hAnsi="Calibri"/>
                <w:sz w:val="24"/>
              </w:rPr>
              <w:t>Writing slides and report about Defect estimation</w:t>
            </w:r>
          </w:p>
        </w:tc>
      </w:tr>
      <w:tr w:rsidR="003A1221" w:rsidRPr="00D2071A">
        <w:tc>
          <w:tcPr>
            <w:cnfStyle w:val="001000000000"/>
            <w:tcW w:w="2371" w:type="dxa"/>
            <w:tcBorders>
              <w:left w:val="single" w:sz="12" w:space="0" w:color="9BBB59" w:themeColor="accent3"/>
            </w:tcBorders>
          </w:tcPr>
          <w:p w:rsidR="003A1221" w:rsidRPr="00D2071A" w:rsidRDefault="003A1221">
            <w:pPr>
              <w:rPr>
                <w:rFonts w:ascii="Calibri" w:hAnsi="Calibri"/>
                <w:sz w:val="24"/>
              </w:rPr>
            </w:pPr>
            <w:r w:rsidRPr="00D2071A">
              <w:rPr>
                <w:rFonts w:ascii="Calibri" w:hAnsi="Calibri"/>
                <w:sz w:val="24"/>
              </w:rPr>
              <w:t xml:space="preserve">Patrick Weckworth </w:t>
            </w:r>
          </w:p>
        </w:tc>
        <w:tc>
          <w:tcPr>
            <w:tcW w:w="1281" w:type="dxa"/>
            <w:tcBorders>
              <w:bottom w:val="single" w:sz="12" w:space="0" w:color="9BBB59" w:themeColor="accent3"/>
            </w:tcBorders>
          </w:tcPr>
          <w:p w:rsidR="003A1221" w:rsidRPr="00D2071A" w:rsidRDefault="003A69F1" w:rsidP="007F2FD7">
            <w:pPr>
              <w:cnfStyle w:val="000000000000"/>
              <w:rPr>
                <w:rFonts w:ascii="Calibri" w:hAnsi="Calibri"/>
                <w:sz w:val="24"/>
              </w:rPr>
            </w:pPr>
            <w:r>
              <w:rPr>
                <w:rFonts w:ascii="Calibri" w:hAnsi="Calibri"/>
                <w:sz w:val="24"/>
              </w:rPr>
              <w:t>Mar 21</w:t>
            </w:r>
          </w:p>
        </w:tc>
        <w:tc>
          <w:tcPr>
            <w:tcW w:w="1253" w:type="dxa"/>
            <w:tcBorders>
              <w:bottom w:val="single" w:sz="12" w:space="0" w:color="9BBB59" w:themeColor="accent3"/>
            </w:tcBorders>
          </w:tcPr>
          <w:p w:rsidR="003A1221" w:rsidRPr="00D2071A" w:rsidRDefault="003A69F1">
            <w:pPr>
              <w:cnfStyle w:val="000000000000"/>
              <w:rPr>
                <w:rFonts w:ascii="Calibri" w:hAnsi="Calibri"/>
                <w:sz w:val="24"/>
              </w:rPr>
            </w:pPr>
            <w:r>
              <w:rPr>
                <w:rFonts w:ascii="Calibri" w:hAnsi="Calibri"/>
                <w:sz w:val="24"/>
              </w:rPr>
              <w:t>2.5 Hr</w:t>
            </w:r>
          </w:p>
        </w:tc>
        <w:tc>
          <w:tcPr>
            <w:tcW w:w="4648" w:type="dxa"/>
            <w:tcBorders>
              <w:bottom w:val="single" w:sz="12" w:space="0" w:color="9BBB59" w:themeColor="accent3"/>
            </w:tcBorders>
          </w:tcPr>
          <w:p w:rsidR="003A1221" w:rsidRPr="00D2071A" w:rsidRDefault="003A69F1">
            <w:pPr>
              <w:cnfStyle w:val="000000000000"/>
              <w:rPr>
                <w:rFonts w:ascii="Calibri" w:hAnsi="Calibri"/>
                <w:sz w:val="24"/>
              </w:rPr>
            </w:pPr>
            <w:r>
              <w:rPr>
                <w:rFonts w:ascii="Calibri" w:hAnsi="Calibri"/>
                <w:sz w:val="24"/>
              </w:rPr>
              <w:t>Wrote up wiki page on best practice and did up slides</w:t>
            </w:r>
          </w:p>
        </w:tc>
      </w:tr>
      <w:tr w:rsidR="003A1221" w:rsidRPr="00D2071A">
        <w:trPr>
          <w:cnfStyle w:val="000000100000"/>
        </w:trPr>
        <w:tc>
          <w:tcPr>
            <w:cnfStyle w:val="001000000000"/>
            <w:tcW w:w="2371" w:type="dxa"/>
            <w:tcBorders>
              <w:left w:val="single" w:sz="12" w:space="0" w:color="9BBB59" w:themeColor="accent3"/>
            </w:tcBorders>
          </w:tcPr>
          <w:p w:rsidR="003A1221" w:rsidRPr="00D2071A" w:rsidRDefault="003A1221">
            <w:pPr>
              <w:rPr>
                <w:rFonts w:ascii="Calibri" w:hAnsi="Calibri"/>
                <w:sz w:val="24"/>
              </w:rPr>
            </w:pPr>
            <w:r w:rsidRPr="00D2071A">
              <w:rPr>
                <w:rFonts w:ascii="Calibri" w:hAnsi="Calibri"/>
                <w:sz w:val="24"/>
              </w:rPr>
              <w:t xml:space="preserve">Tom Wetzel </w:t>
            </w:r>
          </w:p>
        </w:tc>
        <w:tc>
          <w:tcPr>
            <w:tcW w:w="1281" w:type="dxa"/>
            <w:tcBorders>
              <w:bottom w:val="single" w:sz="12" w:space="0" w:color="9BBB59" w:themeColor="accent3"/>
            </w:tcBorders>
          </w:tcPr>
          <w:p w:rsidR="003A1221" w:rsidRPr="00D2071A" w:rsidRDefault="003A1221" w:rsidP="003A69F1">
            <w:pPr>
              <w:cnfStyle w:val="000000100000"/>
              <w:rPr>
                <w:rFonts w:ascii="Calibri" w:hAnsi="Calibri"/>
                <w:sz w:val="24"/>
              </w:rPr>
            </w:pPr>
            <w:r w:rsidRPr="00D2071A">
              <w:rPr>
                <w:rFonts w:ascii="Calibri" w:hAnsi="Calibri"/>
                <w:sz w:val="24"/>
              </w:rPr>
              <w:t xml:space="preserve">Mar </w:t>
            </w:r>
            <w:r w:rsidR="003A69F1">
              <w:rPr>
                <w:rFonts w:ascii="Calibri" w:hAnsi="Calibri"/>
                <w:sz w:val="24"/>
              </w:rPr>
              <w:t>21</w:t>
            </w:r>
          </w:p>
        </w:tc>
        <w:tc>
          <w:tcPr>
            <w:tcW w:w="1253" w:type="dxa"/>
            <w:tcBorders>
              <w:bottom w:val="single" w:sz="12" w:space="0" w:color="9BBB59" w:themeColor="accent3"/>
            </w:tcBorders>
          </w:tcPr>
          <w:p w:rsidR="003A1221" w:rsidRPr="00D2071A" w:rsidRDefault="003A69F1">
            <w:pPr>
              <w:cnfStyle w:val="000000100000"/>
              <w:rPr>
                <w:rFonts w:ascii="Calibri" w:hAnsi="Calibri"/>
                <w:sz w:val="24"/>
              </w:rPr>
            </w:pPr>
            <w:r>
              <w:rPr>
                <w:rFonts w:ascii="Calibri" w:hAnsi="Calibri"/>
                <w:sz w:val="24"/>
              </w:rPr>
              <w:t>3 Hr</w:t>
            </w:r>
          </w:p>
        </w:tc>
        <w:tc>
          <w:tcPr>
            <w:tcW w:w="4648" w:type="dxa"/>
            <w:tcBorders>
              <w:bottom w:val="single" w:sz="12" w:space="0" w:color="9BBB59" w:themeColor="accent3"/>
            </w:tcBorders>
          </w:tcPr>
          <w:p w:rsidR="003A1221" w:rsidRPr="00D2071A" w:rsidRDefault="003A69F1">
            <w:pPr>
              <w:cnfStyle w:val="000000100000"/>
              <w:rPr>
                <w:rFonts w:ascii="Calibri" w:hAnsi="Calibri"/>
                <w:sz w:val="24"/>
              </w:rPr>
            </w:pPr>
            <w:r>
              <w:rPr>
                <w:rFonts w:ascii="Calibri" w:hAnsi="Calibri"/>
                <w:sz w:val="24"/>
              </w:rPr>
              <w:t>Milestone 4 presentation</w:t>
            </w:r>
          </w:p>
        </w:tc>
      </w:tr>
      <w:tr w:rsidR="003A1221" w:rsidRPr="00D2071A">
        <w:tc>
          <w:tcPr>
            <w:cnfStyle w:val="001000000000"/>
            <w:tcW w:w="2371" w:type="dxa"/>
            <w:tcBorders>
              <w:left w:val="single" w:sz="12" w:space="0" w:color="9BBB59" w:themeColor="accent3"/>
            </w:tcBorders>
          </w:tcPr>
          <w:p w:rsidR="003A1221" w:rsidRPr="00D2071A" w:rsidRDefault="003A1221">
            <w:pPr>
              <w:rPr>
                <w:rFonts w:ascii="Calibri" w:hAnsi="Calibri"/>
                <w:sz w:val="24"/>
              </w:rPr>
            </w:pPr>
            <w:r w:rsidRPr="00D2071A">
              <w:rPr>
                <w:rFonts w:ascii="Calibri" w:hAnsi="Calibri"/>
                <w:sz w:val="24"/>
              </w:rPr>
              <w:t xml:space="preserve">Drake Zarowny </w:t>
            </w:r>
          </w:p>
        </w:tc>
        <w:tc>
          <w:tcPr>
            <w:tcW w:w="1281" w:type="dxa"/>
          </w:tcPr>
          <w:p w:rsidR="003A1221" w:rsidRPr="00D2071A" w:rsidRDefault="003A69F1">
            <w:pPr>
              <w:cnfStyle w:val="000000000000"/>
              <w:rPr>
                <w:rFonts w:ascii="Calibri" w:hAnsi="Calibri"/>
                <w:sz w:val="24"/>
              </w:rPr>
            </w:pPr>
            <w:r>
              <w:rPr>
                <w:rFonts w:ascii="Calibri" w:hAnsi="Calibri"/>
                <w:sz w:val="24"/>
              </w:rPr>
              <w:t>Mar 21</w:t>
            </w:r>
          </w:p>
        </w:tc>
        <w:tc>
          <w:tcPr>
            <w:tcW w:w="1253" w:type="dxa"/>
          </w:tcPr>
          <w:p w:rsidR="003A1221" w:rsidRPr="00D2071A" w:rsidRDefault="003A69F1">
            <w:pPr>
              <w:cnfStyle w:val="000000000000"/>
              <w:rPr>
                <w:rFonts w:ascii="Calibri" w:hAnsi="Calibri"/>
                <w:sz w:val="24"/>
              </w:rPr>
            </w:pPr>
            <w:r>
              <w:rPr>
                <w:rFonts w:ascii="Calibri" w:hAnsi="Calibri"/>
                <w:sz w:val="24"/>
              </w:rPr>
              <w:t>1 Hr</w:t>
            </w:r>
          </w:p>
        </w:tc>
        <w:tc>
          <w:tcPr>
            <w:tcW w:w="4648" w:type="dxa"/>
          </w:tcPr>
          <w:p w:rsidR="003A1221" w:rsidRPr="00D2071A" w:rsidRDefault="003A69F1">
            <w:pPr>
              <w:cnfStyle w:val="000000000000"/>
              <w:rPr>
                <w:rFonts w:ascii="Calibri" w:hAnsi="Calibri"/>
                <w:sz w:val="24"/>
              </w:rPr>
            </w:pPr>
            <w:r>
              <w:rPr>
                <w:rFonts w:ascii="Calibri" w:hAnsi="Calibri"/>
                <w:sz w:val="24"/>
              </w:rPr>
              <w:t>Making a simclipse presentation (wrong simclipse apparently)</w:t>
            </w:r>
          </w:p>
        </w:tc>
      </w:tr>
    </w:tbl>
    <w:p w:rsidR="003A1221" w:rsidRPr="003A1221" w:rsidRDefault="003A1221" w:rsidP="003A1221">
      <w:pPr>
        <w:pStyle w:val="BodyText"/>
        <w:rPr>
          <w:sz w:val="24"/>
        </w:rPr>
      </w:pPr>
    </w:p>
    <w:p w:rsidR="00C10957" w:rsidRPr="00647012" w:rsidRDefault="00647012" w:rsidP="00C10957">
      <w:pPr>
        <w:pStyle w:val="Heading2"/>
        <w:numPr>
          <w:ilvl w:val="1"/>
          <w:numId w:val="6"/>
        </w:numPr>
        <w:suppressAutoHyphens/>
        <w:spacing w:line="240" w:lineRule="auto"/>
      </w:pPr>
      <w:r>
        <w:t>3.</w:t>
      </w:r>
      <w:r w:rsidR="003A69F1">
        <w:t>2</w:t>
      </w:r>
      <w:r>
        <w:t xml:space="preserve"> </w:t>
      </w:r>
      <w:r w:rsidR="003A69F1">
        <w:t>Current</w:t>
      </w:r>
      <w:r>
        <w:t xml:space="preserve"> Milestones</w:t>
      </w:r>
      <w:bookmarkEnd w:id="25"/>
      <w:r w:rsidR="00C10957" w:rsidRPr="00647012">
        <w:rPr>
          <w:color w:val="000000" w:themeColor="text1"/>
          <w:sz w:val="24"/>
        </w:rPr>
        <w:tab/>
        <w:t xml:space="preserve"> </w:t>
      </w:r>
    </w:p>
    <w:p w:rsidR="00C10957" w:rsidRPr="003D1BDC" w:rsidRDefault="00C10957" w:rsidP="00C10957">
      <w:pPr>
        <w:pStyle w:val="NoSpacing"/>
        <w:rPr>
          <w:b/>
          <w:color w:val="000000" w:themeColor="text1"/>
          <w:sz w:val="24"/>
        </w:rPr>
      </w:pPr>
      <w:r w:rsidRPr="003D1BDC">
        <w:rPr>
          <w:b/>
          <w:color w:val="000000" w:themeColor="text1"/>
          <w:sz w:val="24"/>
        </w:rPr>
        <w:t>Milestone 5</w:t>
      </w:r>
    </w:p>
    <w:p w:rsidR="00C10957" w:rsidRPr="003D1BDC" w:rsidRDefault="00C10957" w:rsidP="00C10957">
      <w:pPr>
        <w:pStyle w:val="a"/>
        <w:spacing w:before="120"/>
        <w:rPr>
          <w:rFonts w:asciiTheme="minorHAnsi" w:hAnsiTheme="minorHAnsi"/>
          <w:i/>
          <w:iCs/>
          <w:color w:val="000000" w:themeColor="text1"/>
        </w:rPr>
      </w:pPr>
      <w:r w:rsidRPr="003D1BDC">
        <w:rPr>
          <w:rFonts w:asciiTheme="minorHAnsi" w:hAnsiTheme="minorHAnsi"/>
          <w:i/>
          <w:iCs/>
          <w:color w:val="000000" w:themeColor="text1"/>
        </w:rPr>
        <w:t>Objectives</w:t>
      </w:r>
    </w:p>
    <w:p w:rsidR="00647012" w:rsidRPr="003A1221" w:rsidRDefault="00647012" w:rsidP="003D1BDC">
      <w:pPr>
        <w:pStyle w:val="NoSpacing"/>
        <w:numPr>
          <w:ilvl w:val="0"/>
          <w:numId w:val="9"/>
        </w:numPr>
        <w:suppressAutoHyphens/>
        <w:spacing w:line="100" w:lineRule="atLeast"/>
        <w:rPr>
          <w:sz w:val="24"/>
        </w:rPr>
      </w:pPr>
      <w:r w:rsidRPr="003A1221">
        <w:rPr>
          <w:sz w:val="24"/>
        </w:rPr>
        <w:t>Tie everything together</w:t>
      </w:r>
    </w:p>
    <w:p w:rsidR="00647012" w:rsidRPr="003A1221" w:rsidRDefault="00647012" w:rsidP="00647012">
      <w:pPr>
        <w:pStyle w:val="NoSpacing"/>
        <w:numPr>
          <w:ilvl w:val="1"/>
          <w:numId w:val="9"/>
        </w:numPr>
        <w:suppressAutoHyphens/>
        <w:spacing w:line="100" w:lineRule="atLeast"/>
        <w:rPr>
          <w:sz w:val="24"/>
        </w:rPr>
      </w:pPr>
      <w:r w:rsidRPr="003A1221">
        <w:rPr>
          <w:sz w:val="24"/>
        </w:rPr>
        <w:t>Bring all of the milestones together; link them into one defined flow.</w:t>
      </w:r>
    </w:p>
    <w:p w:rsidR="00647012" w:rsidRPr="003A1221" w:rsidRDefault="00647012" w:rsidP="00647012">
      <w:pPr>
        <w:pStyle w:val="NoSpacing"/>
        <w:numPr>
          <w:ilvl w:val="0"/>
          <w:numId w:val="9"/>
        </w:numPr>
        <w:suppressAutoHyphens/>
        <w:spacing w:line="100" w:lineRule="atLeast"/>
        <w:rPr>
          <w:sz w:val="24"/>
        </w:rPr>
      </w:pPr>
      <w:r w:rsidRPr="003A1221">
        <w:rPr>
          <w:sz w:val="24"/>
        </w:rPr>
        <w:t>Finish any loose ends. Comment on all required tools and best practices.</w:t>
      </w:r>
    </w:p>
    <w:p w:rsidR="00647012" w:rsidRPr="003A1221" w:rsidRDefault="00647012" w:rsidP="00647012">
      <w:pPr>
        <w:pStyle w:val="NoSpacing"/>
        <w:numPr>
          <w:ilvl w:val="0"/>
          <w:numId w:val="9"/>
        </w:numPr>
        <w:suppressAutoHyphens/>
        <w:spacing w:line="100" w:lineRule="atLeast"/>
        <w:rPr>
          <w:sz w:val="24"/>
        </w:rPr>
      </w:pPr>
      <w:r w:rsidRPr="003A1221">
        <w:rPr>
          <w:sz w:val="24"/>
        </w:rPr>
        <w:t>Evaluate team performance.</w:t>
      </w:r>
    </w:p>
    <w:p w:rsidR="003A69F1" w:rsidRDefault="00647012" w:rsidP="00647012">
      <w:pPr>
        <w:pStyle w:val="NoSpacing"/>
        <w:numPr>
          <w:ilvl w:val="0"/>
          <w:numId w:val="9"/>
        </w:numPr>
        <w:suppressAutoHyphens/>
        <w:spacing w:line="100" w:lineRule="atLeast"/>
        <w:rPr>
          <w:sz w:val="24"/>
        </w:rPr>
      </w:pPr>
      <w:r w:rsidRPr="003A1221">
        <w:rPr>
          <w:sz w:val="24"/>
        </w:rPr>
        <w:t>Summarize and conclude project.</w:t>
      </w:r>
    </w:p>
    <w:p w:rsidR="003A69F1" w:rsidRDefault="003A69F1" w:rsidP="003A69F1">
      <w:pPr>
        <w:pStyle w:val="a"/>
        <w:spacing w:before="120" w:after="0"/>
        <w:rPr>
          <w:rFonts w:ascii="Calibri" w:hAnsi="Calibri"/>
          <w:i/>
          <w:iCs/>
        </w:rPr>
      </w:pPr>
      <w:r w:rsidRPr="00D2071A">
        <w:rPr>
          <w:rFonts w:ascii="Calibri" w:hAnsi="Calibri"/>
          <w:i/>
          <w:iCs/>
        </w:rPr>
        <w:t>Conclusion</w:t>
      </w:r>
    </w:p>
    <w:p w:rsidR="003A69F1" w:rsidRDefault="003A69F1" w:rsidP="003A69F1">
      <w:pPr>
        <w:pStyle w:val="BodyText"/>
        <w:numPr>
          <w:ilvl w:val="0"/>
          <w:numId w:val="45"/>
        </w:numPr>
        <w:rPr>
          <w:sz w:val="24"/>
        </w:rPr>
      </w:pPr>
      <w:r>
        <w:rPr>
          <w:sz w:val="24"/>
        </w:rPr>
        <w:t>Due to previous milestones being well done and completed thoroughly this final milestone was relatively straight forward.</w:t>
      </w:r>
    </w:p>
    <w:p w:rsidR="003A69F1" w:rsidRDefault="003A69F1" w:rsidP="003A69F1">
      <w:pPr>
        <w:pStyle w:val="BodyText"/>
        <w:numPr>
          <w:ilvl w:val="0"/>
          <w:numId w:val="45"/>
        </w:numPr>
        <w:rPr>
          <w:sz w:val="24"/>
        </w:rPr>
      </w:pPr>
      <w:r>
        <w:rPr>
          <w:sz w:val="24"/>
        </w:rPr>
        <w:t>Majority of time was taken summarizing and evaluating team performance.</w:t>
      </w:r>
    </w:p>
    <w:p w:rsidR="003A69F1" w:rsidRDefault="003A69F1" w:rsidP="003A69F1">
      <w:pPr>
        <w:pStyle w:val="a"/>
        <w:spacing w:before="120" w:after="0"/>
        <w:rPr>
          <w:rFonts w:ascii="Calibri" w:hAnsi="Calibri"/>
          <w:i/>
          <w:iCs/>
        </w:rPr>
      </w:pPr>
      <w:r>
        <w:rPr>
          <w:rFonts w:ascii="Calibri" w:hAnsi="Calibri"/>
          <w:i/>
          <w:iCs/>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281"/>
        <w:gridCol w:w="1253"/>
        <w:gridCol w:w="4648"/>
      </w:tblGrid>
      <w:tr w:rsidR="003A69F1" w:rsidRPr="00D2071A">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3A69F1" w:rsidRPr="00D2071A" w:rsidRDefault="003A69F1">
            <w:pPr>
              <w:rPr>
                <w:rFonts w:ascii="Calibri" w:hAnsi="Calibri"/>
                <w:color w:val="FFFFFF" w:themeColor="background1"/>
                <w:sz w:val="24"/>
              </w:rPr>
            </w:pPr>
            <w:r w:rsidRPr="00D2071A">
              <w:rPr>
                <w:rFonts w:ascii="Calibri" w:hAnsi="Calibri"/>
                <w:color w:val="FFFFFF" w:themeColor="background1"/>
                <w:sz w:val="24"/>
              </w:rPr>
              <w:t>Name</w:t>
            </w:r>
          </w:p>
        </w:tc>
        <w:tc>
          <w:tcPr>
            <w:tcW w:w="1281" w:type="dxa"/>
            <w:tcBorders>
              <w:top w:val="single" w:sz="12" w:space="0" w:color="9BBB59" w:themeColor="accent3"/>
              <w:bottom w:val="single" w:sz="8" w:space="0" w:color="9BBB59" w:themeColor="accent3"/>
            </w:tcBorders>
            <w:shd w:val="solid" w:color="000000" w:themeColor="text1" w:fill="000000"/>
          </w:tcPr>
          <w:p w:rsidR="003A69F1" w:rsidRPr="00D2071A" w:rsidRDefault="003A69F1">
            <w:pPr>
              <w:cnfStyle w:val="100000000000"/>
              <w:rPr>
                <w:rFonts w:ascii="Calibri" w:hAnsi="Calibri"/>
                <w:color w:val="FFFFFF" w:themeColor="background1"/>
                <w:sz w:val="24"/>
              </w:rPr>
            </w:pPr>
            <w:r w:rsidRPr="00D2071A">
              <w:rPr>
                <w:rFonts w:ascii="Calibri" w:hAnsi="Calibri"/>
                <w:color w:val="FFFFFF" w:themeColor="background1"/>
                <w:sz w:val="24"/>
              </w:rPr>
              <w:t>Date</w:t>
            </w:r>
          </w:p>
        </w:tc>
        <w:tc>
          <w:tcPr>
            <w:tcW w:w="1253" w:type="dxa"/>
            <w:tcBorders>
              <w:top w:val="single" w:sz="12" w:space="0" w:color="9BBB59" w:themeColor="accent3"/>
              <w:bottom w:val="single" w:sz="8" w:space="0" w:color="9BBB59" w:themeColor="accent3"/>
            </w:tcBorders>
            <w:shd w:val="solid" w:color="000000" w:themeColor="text1" w:fill="000000"/>
          </w:tcPr>
          <w:p w:rsidR="003A69F1" w:rsidRPr="00D2071A" w:rsidRDefault="003A69F1">
            <w:pPr>
              <w:cnfStyle w:val="100000000000"/>
              <w:rPr>
                <w:rFonts w:ascii="Calibri" w:hAnsi="Calibri"/>
                <w:color w:val="FFFFFF" w:themeColor="background1"/>
                <w:sz w:val="24"/>
              </w:rPr>
            </w:pPr>
            <w:r w:rsidRPr="00D2071A">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3A69F1" w:rsidRPr="00D2071A" w:rsidRDefault="003A69F1">
            <w:pPr>
              <w:cnfStyle w:val="100000000000"/>
              <w:rPr>
                <w:rFonts w:ascii="Calibri" w:hAnsi="Calibri"/>
                <w:color w:val="FFFFFF" w:themeColor="background1"/>
                <w:sz w:val="24"/>
              </w:rPr>
            </w:pPr>
            <w:r w:rsidRPr="00D2071A">
              <w:rPr>
                <w:rFonts w:ascii="Calibri" w:hAnsi="Calibri"/>
                <w:color w:val="FFFFFF" w:themeColor="background1"/>
                <w:sz w:val="24"/>
              </w:rPr>
              <w:t>I worked on…</w:t>
            </w:r>
          </w:p>
        </w:tc>
      </w:tr>
      <w:tr w:rsidR="003A69F1" w:rsidRPr="00D2071A">
        <w:trPr>
          <w:cnfStyle w:val="000000100000"/>
        </w:trPr>
        <w:tc>
          <w:tcPr>
            <w:cnfStyle w:val="001000000000"/>
            <w:tcW w:w="2371" w:type="dxa"/>
            <w:tcBorders>
              <w:top w:val="single" w:sz="8" w:space="0" w:color="9BBB59" w:themeColor="accent3"/>
              <w:left w:val="single" w:sz="12" w:space="0" w:color="9BBB59" w:themeColor="accent3"/>
            </w:tcBorders>
          </w:tcPr>
          <w:p w:rsidR="003A69F1" w:rsidRPr="00D2071A" w:rsidRDefault="003A69F1">
            <w:pPr>
              <w:rPr>
                <w:rFonts w:ascii="Calibri" w:hAnsi="Calibri"/>
                <w:sz w:val="24"/>
              </w:rPr>
            </w:pPr>
            <w:r w:rsidRPr="00D2071A">
              <w:rPr>
                <w:rFonts w:ascii="Calibri" w:hAnsi="Calibri"/>
                <w:sz w:val="24"/>
              </w:rPr>
              <w:t xml:space="preserve">Luke Brisebois </w:t>
            </w:r>
          </w:p>
        </w:tc>
        <w:tc>
          <w:tcPr>
            <w:tcW w:w="1281" w:type="dxa"/>
            <w:tcBorders>
              <w:top w:val="single" w:sz="8" w:space="0" w:color="9BBB59" w:themeColor="accent3"/>
            </w:tcBorders>
          </w:tcPr>
          <w:p w:rsidR="003A69F1" w:rsidRPr="00D2071A" w:rsidRDefault="003A69F1">
            <w:pPr>
              <w:cnfStyle w:val="000000100000"/>
              <w:rPr>
                <w:rFonts w:ascii="Calibri" w:hAnsi="Calibri"/>
                <w:sz w:val="24"/>
              </w:rPr>
            </w:pPr>
            <w:r>
              <w:rPr>
                <w:rFonts w:ascii="Calibri" w:hAnsi="Calibri"/>
                <w:sz w:val="24"/>
              </w:rPr>
              <w:t>-</w:t>
            </w:r>
          </w:p>
        </w:tc>
        <w:tc>
          <w:tcPr>
            <w:tcW w:w="1253" w:type="dxa"/>
            <w:tcBorders>
              <w:top w:val="single" w:sz="8" w:space="0" w:color="9BBB59" w:themeColor="accent3"/>
            </w:tcBorders>
          </w:tcPr>
          <w:p w:rsidR="003A69F1" w:rsidRPr="00D2071A" w:rsidRDefault="003A69F1">
            <w:pPr>
              <w:cnfStyle w:val="000000100000"/>
              <w:rPr>
                <w:rFonts w:ascii="Calibri" w:hAnsi="Calibri"/>
                <w:sz w:val="24"/>
              </w:rPr>
            </w:pPr>
            <w:r>
              <w:rPr>
                <w:rFonts w:ascii="Calibri" w:hAnsi="Calibri"/>
                <w:sz w:val="24"/>
              </w:rPr>
              <w:t>-</w:t>
            </w:r>
          </w:p>
        </w:tc>
        <w:tc>
          <w:tcPr>
            <w:tcW w:w="4648" w:type="dxa"/>
            <w:tcBorders>
              <w:top w:val="single" w:sz="8" w:space="0" w:color="9BBB59" w:themeColor="accent3"/>
            </w:tcBorders>
          </w:tcPr>
          <w:p w:rsidR="003A69F1" w:rsidRPr="00D2071A" w:rsidRDefault="003A69F1">
            <w:pPr>
              <w:cnfStyle w:val="000000100000"/>
              <w:rPr>
                <w:rFonts w:ascii="Calibri" w:hAnsi="Calibri"/>
                <w:sz w:val="24"/>
              </w:rPr>
            </w:pPr>
            <w:r>
              <w:rPr>
                <w:rFonts w:ascii="Calibri" w:hAnsi="Calibri"/>
                <w:sz w:val="24"/>
              </w:rPr>
              <w:t>-</w:t>
            </w:r>
          </w:p>
        </w:tc>
      </w:tr>
      <w:tr w:rsidR="003A69F1" w:rsidRPr="00D2071A">
        <w:tc>
          <w:tcPr>
            <w:cnfStyle w:val="001000000000"/>
            <w:tcW w:w="2371" w:type="dxa"/>
            <w:vMerge w:val="restart"/>
            <w:tcBorders>
              <w:left w:val="single" w:sz="12" w:space="0" w:color="9BBB59" w:themeColor="accent3"/>
            </w:tcBorders>
          </w:tcPr>
          <w:p w:rsidR="003A69F1" w:rsidRPr="00D2071A" w:rsidRDefault="003A69F1">
            <w:pPr>
              <w:rPr>
                <w:rFonts w:ascii="Calibri" w:hAnsi="Calibri"/>
                <w:sz w:val="24"/>
              </w:rPr>
            </w:pPr>
            <w:r w:rsidRPr="00D2071A">
              <w:rPr>
                <w:rFonts w:ascii="Calibri" w:hAnsi="Calibri"/>
                <w:sz w:val="24"/>
              </w:rPr>
              <w:t xml:space="preserve">Simon Fanner </w:t>
            </w:r>
          </w:p>
        </w:tc>
        <w:tc>
          <w:tcPr>
            <w:tcW w:w="1281" w:type="dxa"/>
          </w:tcPr>
          <w:p w:rsidR="003A69F1" w:rsidRPr="00D2071A" w:rsidRDefault="003A69F1">
            <w:pPr>
              <w:cnfStyle w:val="000000000000"/>
              <w:rPr>
                <w:rFonts w:ascii="Calibri" w:hAnsi="Calibri"/>
                <w:sz w:val="24"/>
              </w:rPr>
            </w:pPr>
            <w:r>
              <w:rPr>
                <w:rFonts w:ascii="Calibri" w:hAnsi="Calibri"/>
                <w:sz w:val="24"/>
              </w:rPr>
              <w:t>-</w:t>
            </w:r>
          </w:p>
        </w:tc>
        <w:tc>
          <w:tcPr>
            <w:tcW w:w="1253" w:type="dxa"/>
          </w:tcPr>
          <w:p w:rsidR="003A69F1" w:rsidRPr="00D2071A" w:rsidRDefault="003A69F1">
            <w:pPr>
              <w:cnfStyle w:val="000000000000"/>
              <w:rPr>
                <w:rFonts w:ascii="Calibri" w:hAnsi="Calibri"/>
                <w:sz w:val="24"/>
              </w:rPr>
            </w:pPr>
            <w:r>
              <w:rPr>
                <w:rFonts w:ascii="Calibri" w:hAnsi="Calibri"/>
                <w:sz w:val="24"/>
              </w:rPr>
              <w:t>-</w:t>
            </w:r>
          </w:p>
        </w:tc>
        <w:tc>
          <w:tcPr>
            <w:tcW w:w="4648" w:type="dxa"/>
          </w:tcPr>
          <w:p w:rsidR="003A69F1" w:rsidRPr="00D2071A" w:rsidRDefault="003A69F1">
            <w:pPr>
              <w:cnfStyle w:val="000000000000"/>
              <w:rPr>
                <w:rFonts w:ascii="Calibri" w:hAnsi="Calibri"/>
                <w:sz w:val="24"/>
              </w:rPr>
            </w:pPr>
            <w:r>
              <w:rPr>
                <w:rFonts w:ascii="Calibri" w:hAnsi="Calibri"/>
                <w:sz w:val="24"/>
              </w:rPr>
              <w:t>-</w:t>
            </w:r>
          </w:p>
        </w:tc>
      </w:tr>
      <w:tr w:rsidR="003A69F1" w:rsidRPr="00D2071A">
        <w:trPr>
          <w:cnfStyle w:val="000000100000"/>
        </w:trPr>
        <w:tc>
          <w:tcPr>
            <w:cnfStyle w:val="001000000000"/>
            <w:tcW w:w="2371" w:type="dxa"/>
            <w:vMerge/>
            <w:tcBorders>
              <w:left w:val="single" w:sz="12" w:space="0" w:color="9BBB59" w:themeColor="accent3"/>
            </w:tcBorders>
          </w:tcPr>
          <w:p w:rsidR="003A69F1" w:rsidRPr="00D2071A" w:rsidRDefault="003A69F1">
            <w:pPr>
              <w:rPr>
                <w:rFonts w:ascii="Calibri" w:hAnsi="Calibri"/>
                <w:sz w:val="24"/>
              </w:rPr>
            </w:pPr>
          </w:p>
        </w:tc>
        <w:tc>
          <w:tcPr>
            <w:tcW w:w="1281" w:type="dxa"/>
          </w:tcPr>
          <w:p w:rsidR="003A69F1" w:rsidRPr="00D2071A" w:rsidRDefault="003A69F1">
            <w:pPr>
              <w:cnfStyle w:val="000000100000"/>
              <w:rPr>
                <w:rFonts w:ascii="Calibri" w:hAnsi="Calibri"/>
                <w:sz w:val="24"/>
              </w:rPr>
            </w:pPr>
            <w:r>
              <w:rPr>
                <w:rFonts w:ascii="Calibri" w:hAnsi="Calibri"/>
                <w:sz w:val="24"/>
              </w:rPr>
              <w:t>-</w:t>
            </w:r>
          </w:p>
        </w:tc>
        <w:tc>
          <w:tcPr>
            <w:tcW w:w="1253" w:type="dxa"/>
          </w:tcPr>
          <w:p w:rsidR="003A69F1" w:rsidRPr="00D2071A" w:rsidRDefault="003A69F1">
            <w:pPr>
              <w:cnfStyle w:val="000000100000"/>
              <w:rPr>
                <w:rFonts w:ascii="Calibri" w:hAnsi="Calibri"/>
                <w:sz w:val="24"/>
              </w:rPr>
            </w:pPr>
            <w:r>
              <w:rPr>
                <w:rFonts w:ascii="Calibri" w:hAnsi="Calibri"/>
                <w:sz w:val="24"/>
              </w:rPr>
              <w:t>-</w:t>
            </w:r>
          </w:p>
        </w:tc>
        <w:tc>
          <w:tcPr>
            <w:tcW w:w="4648" w:type="dxa"/>
          </w:tcPr>
          <w:p w:rsidR="003A69F1" w:rsidRPr="00D2071A" w:rsidRDefault="003A69F1">
            <w:pPr>
              <w:cnfStyle w:val="000000100000"/>
              <w:rPr>
                <w:rFonts w:ascii="Calibri" w:hAnsi="Calibri"/>
                <w:sz w:val="24"/>
              </w:rPr>
            </w:pPr>
            <w:r>
              <w:rPr>
                <w:rFonts w:ascii="Calibri" w:hAnsi="Calibri"/>
                <w:sz w:val="24"/>
              </w:rPr>
              <w:t>-</w:t>
            </w:r>
          </w:p>
        </w:tc>
      </w:tr>
      <w:tr w:rsidR="003A69F1" w:rsidRPr="00D2071A">
        <w:tc>
          <w:tcPr>
            <w:cnfStyle w:val="001000000000"/>
            <w:tcW w:w="2371" w:type="dxa"/>
            <w:vMerge w:val="restart"/>
            <w:tcBorders>
              <w:left w:val="single" w:sz="12" w:space="0" w:color="9BBB59" w:themeColor="accent3"/>
            </w:tcBorders>
          </w:tcPr>
          <w:p w:rsidR="003A69F1" w:rsidRPr="00D2071A" w:rsidRDefault="003A69F1">
            <w:pPr>
              <w:rPr>
                <w:rFonts w:ascii="Calibri" w:hAnsi="Calibri"/>
                <w:sz w:val="24"/>
              </w:rPr>
            </w:pPr>
            <w:r w:rsidRPr="00D2071A">
              <w:rPr>
                <w:rFonts w:ascii="Calibri" w:hAnsi="Calibri"/>
                <w:sz w:val="24"/>
              </w:rPr>
              <w:t xml:space="preserve">Steven Hancock </w:t>
            </w:r>
          </w:p>
        </w:tc>
        <w:tc>
          <w:tcPr>
            <w:tcW w:w="1281" w:type="dxa"/>
            <w:tcBorders>
              <w:bottom w:val="single" w:sz="12" w:space="0" w:color="9BBB59" w:themeColor="accent3"/>
            </w:tcBorders>
          </w:tcPr>
          <w:p w:rsidR="003A69F1" w:rsidRPr="00D2071A" w:rsidRDefault="003A69F1">
            <w:pPr>
              <w:cnfStyle w:val="000000000000"/>
              <w:rPr>
                <w:rFonts w:ascii="Calibri" w:hAnsi="Calibri"/>
                <w:sz w:val="24"/>
              </w:rPr>
            </w:pPr>
            <w:r>
              <w:rPr>
                <w:rFonts w:ascii="Calibri" w:hAnsi="Calibri"/>
                <w:sz w:val="24"/>
              </w:rPr>
              <w:t>-</w:t>
            </w:r>
          </w:p>
        </w:tc>
        <w:tc>
          <w:tcPr>
            <w:tcW w:w="1253" w:type="dxa"/>
            <w:tcBorders>
              <w:bottom w:val="single" w:sz="12" w:space="0" w:color="9BBB59" w:themeColor="accent3"/>
            </w:tcBorders>
          </w:tcPr>
          <w:p w:rsidR="003A69F1" w:rsidRPr="00D2071A" w:rsidRDefault="003A69F1">
            <w:pPr>
              <w:cnfStyle w:val="000000000000"/>
              <w:rPr>
                <w:rFonts w:ascii="Calibri" w:hAnsi="Calibri"/>
                <w:sz w:val="24"/>
              </w:rPr>
            </w:pPr>
            <w:r>
              <w:rPr>
                <w:rFonts w:ascii="Calibri" w:hAnsi="Calibri"/>
                <w:sz w:val="24"/>
              </w:rPr>
              <w:t>-</w:t>
            </w:r>
          </w:p>
        </w:tc>
        <w:tc>
          <w:tcPr>
            <w:tcW w:w="4648" w:type="dxa"/>
            <w:tcBorders>
              <w:bottom w:val="single" w:sz="12" w:space="0" w:color="9BBB59" w:themeColor="accent3"/>
            </w:tcBorders>
          </w:tcPr>
          <w:p w:rsidR="003A69F1" w:rsidRPr="00D2071A" w:rsidRDefault="003A69F1">
            <w:pPr>
              <w:cnfStyle w:val="000000000000"/>
              <w:rPr>
                <w:rFonts w:ascii="Calibri" w:hAnsi="Calibri"/>
                <w:sz w:val="24"/>
              </w:rPr>
            </w:pPr>
            <w:r>
              <w:rPr>
                <w:rFonts w:ascii="Calibri" w:hAnsi="Calibri"/>
                <w:sz w:val="24"/>
              </w:rPr>
              <w:t>-</w:t>
            </w:r>
          </w:p>
        </w:tc>
      </w:tr>
      <w:tr w:rsidR="003A69F1" w:rsidRPr="00D2071A">
        <w:trPr>
          <w:cnfStyle w:val="000000100000"/>
        </w:trPr>
        <w:tc>
          <w:tcPr>
            <w:cnfStyle w:val="001000000000"/>
            <w:tcW w:w="2371" w:type="dxa"/>
            <w:vMerge/>
            <w:tcBorders>
              <w:left w:val="single" w:sz="12" w:space="0" w:color="9BBB59" w:themeColor="accent3"/>
            </w:tcBorders>
          </w:tcPr>
          <w:p w:rsidR="003A69F1" w:rsidRPr="00D2071A" w:rsidRDefault="003A69F1">
            <w:pPr>
              <w:rPr>
                <w:rFonts w:ascii="Calibri" w:hAnsi="Calibri"/>
                <w:sz w:val="24"/>
              </w:rPr>
            </w:pPr>
          </w:p>
        </w:tc>
        <w:tc>
          <w:tcPr>
            <w:tcW w:w="1281" w:type="dxa"/>
            <w:tcBorders>
              <w:bottom w:val="single" w:sz="12" w:space="0" w:color="9BBB59" w:themeColor="accent3"/>
            </w:tcBorders>
          </w:tcPr>
          <w:p w:rsidR="003A69F1" w:rsidRPr="00D2071A" w:rsidRDefault="003A69F1">
            <w:pPr>
              <w:cnfStyle w:val="000000100000"/>
              <w:rPr>
                <w:rFonts w:ascii="Calibri" w:hAnsi="Calibri"/>
                <w:sz w:val="24"/>
              </w:rPr>
            </w:pPr>
            <w:r>
              <w:rPr>
                <w:rFonts w:ascii="Calibri" w:hAnsi="Calibri"/>
                <w:sz w:val="24"/>
              </w:rPr>
              <w:t>-</w:t>
            </w:r>
          </w:p>
        </w:tc>
        <w:tc>
          <w:tcPr>
            <w:tcW w:w="1253" w:type="dxa"/>
            <w:tcBorders>
              <w:bottom w:val="single" w:sz="12" w:space="0" w:color="9BBB59" w:themeColor="accent3"/>
            </w:tcBorders>
          </w:tcPr>
          <w:p w:rsidR="003A69F1" w:rsidRPr="00D2071A" w:rsidRDefault="003A69F1">
            <w:pPr>
              <w:cnfStyle w:val="000000100000"/>
              <w:rPr>
                <w:rFonts w:ascii="Calibri" w:hAnsi="Calibri"/>
                <w:sz w:val="24"/>
              </w:rPr>
            </w:pPr>
            <w:r>
              <w:rPr>
                <w:rFonts w:ascii="Calibri" w:hAnsi="Calibri"/>
                <w:sz w:val="24"/>
              </w:rPr>
              <w:t>-</w:t>
            </w:r>
          </w:p>
        </w:tc>
        <w:tc>
          <w:tcPr>
            <w:tcW w:w="4648" w:type="dxa"/>
            <w:tcBorders>
              <w:bottom w:val="single" w:sz="12" w:space="0" w:color="9BBB59" w:themeColor="accent3"/>
            </w:tcBorders>
          </w:tcPr>
          <w:p w:rsidR="003A69F1" w:rsidRPr="00D2071A" w:rsidRDefault="003A69F1">
            <w:pPr>
              <w:cnfStyle w:val="000000100000"/>
              <w:rPr>
                <w:rFonts w:ascii="Calibri" w:hAnsi="Calibri"/>
                <w:sz w:val="24"/>
              </w:rPr>
            </w:pPr>
            <w:r>
              <w:rPr>
                <w:rFonts w:ascii="Calibri" w:hAnsi="Calibri"/>
                <w:sz w:val="24"/>
              </w:rPr>
              <w:t>-</w:t>
            </w:r>
          </w:p>
        </w:tc>
      </w:tr>
      <w:tr w:rsidR="003A69F1" w:rsidRPr="00D2071A">
        <w:tc>
          <w:tcPr>
            <w:cnfStyle w:val="001000000000"/>
            <w:tcW w:w="2371" w:type="dxa"/>
            <w:tcBorders>
              <w:left w:val="single" w:sz="12" w:space="0" w:color="9BBB59" w:themeColor="accent3"/>
            </w:tcBorders>
          </w:tcPr>
          <w:p w:rsidR="003A69F1" w:rsidRPr="00D2071A" w:rsidRDefault="003A69F1">
            <w:pPr>
              <w:rPr>
                <w:rFonts w:ascii="Calibri" w:hAnsi="Calibri"/>
                <w:sz w:val="24"/>
              </w:rPr>
            </w:pPr>
            <w:r w:rsidRPr="00D2071A">
              <w:rPr>
                <w:rFonts w:ascii="Calibri" w:hAnsi="Calibri"/>
                <w:sz w:val="24"/>
              </w:rPr>
              <w:t xml:space="preserve">Adam Mravnik </w:t>
            </w:r>
          </w:p>
        </w:tc>
        <w:tc>
          <w:tcPr>
            <w:tcW w:w="1281" w:type="dxa"/>
            <w:tcBorders>
              <w:bottom w:val="single" w:sz="12" w:space="0" w:color="9BBB59" w:themeColor="accent3"/>
            </w:tcBorders>
          </w:tcPr>
          <w:p w:rsidR="003A69F1" w:rsidRPr="00D2071A" w:rsidRDefault="003A69F1">
            <w:pPr>
              <w:cnfStyle w:val="000000000000"/>
              <w:rPr>
                <w:rFonts w:ascii="Calibri" w:hAnsi="Calibri"/>
                <w:sz w:val="24"/>
              </w:rPr>
            </w:pPr>
            <w:r>
              <w:rPr>
                <w:rFonts w:ascii="Calibri" w:hAnsi="Calibri"/>
                <w:sz w:val="24"/>
              </w:rPr>
              <w:t>-</w:t>
            </w:r>
          </w:p>
        </w:tc>
        <w:tc>
          <w:tcPr>
            <w:tcW w:w="1253" w:type="dxa"/>
            <w:tcBorders>
              <w:bottom w:val="single" w:sz="12" w:space="0" w:color="9BBB59" w:themeColor="accent3"/>
            </w:tcBorders>
          </w:tcPr>
          <w:p w:rsidR="003A69F1" w:rsidRPr="00D2071A" w:rsidRDefault="003A69F1">
            <w:pPr>
              <w:cnfStyle w:val="000000000000"/>
              <w:rPr>
                <w:rFonts w:ascii="Calibri" w:hAnsi="Calibri"/>
                <w:sz w:val="24"/>
              </w:rPr>
            </w:pPr>
            <w:r>
              <w:rPr>
                <w:rFonts w:ascii="Calibri" w:hAnsi="Calibri"/>
                <w:sz w:val="24"/>
              </w:rPr>
              <w:t>-</w:t>
            </w:r>
          </w:p>
        </w:tc>
        <w:tc>
          <w:tcPr>
            <w:tcW w:w="4648" w:type="dxa"/>
            <w:tcBorders>
              <w:bottom w:val="single" w:sz="12" w:space="0" w:color="9BBB59" w:themeColor="accent3"/>
            </w:tcBorders>
          </w:tcPr>
          <w:p w:rsidR="003A69F1" w:rsidRPr="00D2071A" w:rsidRDefault="003A69F1">
            <w:pPr>
              <w:cnfStyle w:val="000000000000"/>
              <w:rPr>
                <w:rFonts w:ascii="Calibri" w:hAnsi="Calibri"/>
                <w:sz w:val="24"/>
              </w:rPr>
            </w:pPr>
            <w:r>
              <w:rPr>
                <w:rFonts w:ascii="Calibri" w:hAnsi="Calibri"/>
                <w:sz w:val="24"/>
              </w:rPr>
              <w:t>-</w:t>
            </w:r>
          </w:p>
        </w:tc>
      </w:tr>
      <w:tr w:rsidR="003A69F1" w:rsidRPr="00D2071A">
        <w:trPr>
          <w:cnfStyle w:val="000000100000"/>
        </w:trPr>
        <w:tc>
          <w:tcPr>
            <w:cnfStyle w:val="001000000000"/>
            <w:tcW w:w="2371" w:type="dxa"/>
            <w:tcBorders>
              <w:left w:val="single" w:sz="12" w:space="0" w:color="9BBB59" w:themeColor="accent3"/>
            </w:tcBorders>
          </w:tcPr>
          <w:p w:rsidR="003A69F1" w:rsidRPr="00D2071A" w:rsidRDefault="003A69F1">
            <w:pPr>
              <w:rPr>
                <w:rFonts w:ascii="Calibri" w:hAnsi="Calibri"/>
                <w:sz w:val="24"/>
              </w:rPr>
            </w:pPr>
            <w:r w:rsidRPr="00D2071A">
              <w:rPr>
                <w:rFonts w:ascii="Calibri" w:hAnsi="Calibri"/>
                <w:sz w:val="24"/>
              </w:rPr>
              <w:t xml:space="preserve">Amin Shaker </w:t>
            </w:r>
          </w:p>
        </w:tc>
        <w:tc>
          <w:tcPr>
            <w:tcW w:w="1281" w:type="dxa"/>
            <w:tcBorders>
              <w:bottom w:val="single" w:sz="12" w:space="0" w:color="9BBB59" w:themeColor="accent3"/>
            </w:tcBorders>
          </w:tcPr>
          <w:p w:rsidR="003A69F1" w:rsidRPr="00D2071A" w:rsidRDefault="003A69F1">
            <w:pPr>
              <w:cnfStyle w:val="000000100000"/>
              <w:rPr>
                <w:rFonts w:ascii="Calibri" w:hAnsi="Calibri"/>
                <w:sz w:val="24"/>
              </w:rPr>
            </w:pPr>
            <w:r>
              <w:rPr>
                <w:rFonts w:ascii="Calibri" w:hAnsi="Calibri"/>
                <w:sz w:val="24"/>
              </w:rPr>
              <w:t>-</w:t>
            </w:r>
          </w:p>
        </w:tc>
        <w:tc>
          <w:tcPr>
            <w:tcW w:w="1253" w:type="dxa"/>
            <w:tcBorders>
              <w:bottom w:val="single" w:sz="12" w:space="0" w:color="9BBB59" w:themeColor="accent3"/>
            </w:tcBorders>
          </w:tcPr>
          <w:p w:rsidR="003A69F1" w:rsidRPr="00D2071A" w:rsidRDefault="003A69F1">
            <w:pPr>
              <w:cnfStyle w:val="000000100000"/>
              <w:rPr>
                <w:rFonts w:ascii="Calibri" w:hAnsi="Calibri"/>
                <w:sz w:val="24"/>
              </w:rPr>
            </w:pPr>
            <w:r>
              <w:rPr>
                <w:rFonts w:ascii="Calibri" w:hAnsi="Calibri"/>
                <w:sz w:val="24"/>
              </w:rPr>
              <w:t>-</w:t>
            </w:r>
          </w:p>
        </w:tc>
        <w:tc>
          <w:tcPr>
            <w:tcW w:w="4648" w:type="dxa"/>
            <w:tcBorders>
              <w:bottom w:val="single" w:sz="12" w:space="0" w:color="9BBB59" w:themeColor="accent3"/>
            </w:tcBorders>
          </w:tcPr>
          <w:p w:rsidR="003A69F1" w:rsidRPr="00D2071A" w:rsidRDefault="003A69F1">
            <w:pPr>
              <w:cnfStyle w:val="000000100000"/>
              <w:rPr>
                <w:rFonts w:ascii="Calibri" w:hAnsi="Calibri"/>
                <w:sz w:val="24"/>
              </w:rPr>
            </w:pPr>
            <w:r>
              <w:rPr>
                <w:rFonts w:ascii="Calibri" w:hAnsi="Calibri"/>
                <w:sz w:val="24"/>
              </w:rPr>
              <w:t>-</w:t>
            </w:r>
          </w:p>
        </w:tc>
      </w:tr>
      <w:tr w:rsidR="003A69F1" w:rsidRPr="00D2071A">
        <w:tc>
          <w:tcPr>
            <w:cnfStyle w:val="001000000000"/>
            <w:tcW w:w="2371" w:type="dxa"/>
            <w:tcBorders>
              <w:left w:val="single" w:sz="12" w:space="0" w:color="9BBB59" w:themeColor="accent3"/>
            </w:tcBorders>
          </w:tcPr>
          <w:p w:rsidR="003A69F1" w:rsidRPr="00D2071A" w:rsidRDefault="003A69F1">
            <w:pPr>
              <w:rPr>
                <w:rFonts w:ascii="Calibri" w:hAnsi="Calibri"/>
                <w:sz w:val="24"/>
              </w:rPr>
            </w:pPr>
            <w:r w:rsidRPr="00D2071A">
              <w:rPr>
                <w:rFonts w:ascii="Calibri" w:hAnsi="Calibri"/>
                <w:sz w:val="24"/>
              </w:rPr>
              <w:t xml:space="preserve">Patrick Weckworth </w:t>
            </w:r>
          </w:p>
        </w:tc>
        <w:tc>
          <w:tcPr>
            <w:tcW w:w="1281" w:type="dxa"/>
            <w:tcBorders>
              <w:bottom w:val="single" w:sz="12" w:space="0" w:color="9BBB59" w:themeColor="accent3"/>
            </w:tcBorders>
          </w:tcPr>
          <w:p w:rsidR="003A69F1" w:rsidRPr="00D2071A" w:rsidRDefault="003A69F1" w:rsidP="007F2FD7">
            <w:pPr>
              <w:cnfStyle w:val="000000000000"/>
              <w:rPr>
                <w:rFonts w:ascii="Calibri" w:hAnsi="Calibri"/>
                <w:sz w:val="24"/>
              </w:rPr>
            </w:pPr>
            <w:r>
              <w:rPr>
                <w:rFonts w:ascii="Calibri" w:hAnsi="Calibri"/>
                <w:sz w:val="24"/>
              </w:rPr>
              <w:t>-</w:t>
            </w:r>
          </w:p>
        </w:tc>
        <w:tc>
          <w:tcPr>
            <w:tcW w:w="1253" w:type="dxa"/>
            <w:tcBorders>
              <w:bottom w:val="single" w:sz="12" w:space="0" w:color="9BBB59" w:themeColor="accent3"/>
            </w:tcBorders>
          </w:tcPr>
          <w:p w:rsidR="003A69F1" w:rsidRPr="00D2071A" w:rsidRDefault="003A69F1">
            <w:pPr>
              <w:cnfStyle w:val="000000000000"/>
              <w:rPr>
                <w:rFonts w:ascii="Calibri" w:hAnsi="Calibri"/>
                <w:sz w:val="24"/>
              </w:rPr>
            </w:pPr>
            <w:r>
              <w:rPr>
                <w:rFonts w:ascii="Calibri" w:hAnsi="Calibri"/>
                <w:sz w:val="24"/>
              </w:rPr>
              <w:t>-</w:t>
            </w:r>
          </w:p>
        </w:tc>
        <w:tc>
          <w:tcPr>
            <w:tcW w:w="4648" w:type="dxa"/>
            <w:tcBorders>
              <w:bottom w:val="single" w:sz="12" w:space="0" w:color="9BBB59" w:themeColor="accent3"/>
            </w:tcBorders>
          </w:tcPr>
          <w:p w:rsidR="003A69F1" w:rsidRPr="00D2071A" w:rsidRDefault="003A69F1">
            <w:pPr>
              <w:cnfStyle w:val="000000000000"/>
              <w:rPr>
                <w:rFonts w:ascii="Calibri" w:hAnsi="Calibri"/>
                <w:sz w:val="24"/>
              </w:rPr>
            </w:pPr>
            <w:r>
              <w:rPr>
                <w:rFonts w:ascii="Calibri" w:hAnsi="Calibri"/>
                <w:sz w:val="24"/>
              </w:rPr>
              <w:t>-</w:t>
            </w:r>
          </w:p>
        </w:tc>
      </w:tr>
      <w:tr w:rsidR="003A69F1" w:rsidRPr="00D2071A">
        <w:trPr>
          <w:cnfStyle w:val="000000100000"/>
        </w:trPr>
        <w:tc>
          <w:tcPr>
            <w:cnfStyle w:val="001000000000"/>
            <w:tcW w:w="2371" w:type="dxa"/>
            <w:tcBorders>
              <w:left w:val="single" w:sz="12" w:space="0" w:color="9BBB59" w:themeColor="accent3"/>
            </w:tcBorders>
          </w:tcPr>
          <w:p w:rsidR="003A69F1" w:rsidRPr="00D2071A" w:rsidRDefault="003A69F1">
            <w:pPr>
              <w:rPr>
                <w:rFonts w:ascii="Calibri" w:hAnsi="Calibri"/>
                <w:sz w:val="24"/>
              </w:rPr>
            </w:pPr>
            <w:r w:rsidRPr="00D2071A">
              <w:rPr>
                <w:rFonts w:ascii="Calibri" w:hAnsi="Calibri"/>
                <w:sz w:val="24"/>
              </w:rPr>
              <w:t xml:space="preserve">Tom Wetzel </w:t>
            </w:r>
          </w:p>
        </w:tc>
        <w:tc>
          <w:tcPr>
            <w:tcW w:w="1281" w:type="dxa"/>
            <w:tcBorders>
              <w:bottom w:val="single" w:sz="12" w:space="0" w:color="9BBB59" w:themeColor="accent3"/>
            </w:tcBorders>
          </w:tcPr>
          <w:p w:rsidR="003A69F1" w:rsidRPr="00D2071A" w:rsidRDefault="003A69F1" w:rsidP="003A69F1">
            <w:pPr>
              <w:cnfStyle w:val="000000100000"/>
              <w:rPr>
                <w:rFonts w:ascii="Calibri" w:hAnsi="Calibri"/>
                <w:sz w:val="24"/>
              </w:rPr>
            </w:pPr>
            <w:r>
              <w:rPr>
                <w:rFonts w:ascii="Calibri" w:hAnsi="Calibri"/>
                <w:sz w:val="24"/>
              </w:rPr>
              <w:t>-</w:t>
            </w:r>
          </w:p>
        </w:tc>
        <w:tc>
          <w:tcPr>
            <w:tcW w:w="1253" w:type="dxa"/>
            <w:tcBorders>
              <w:bottom w:val="single" w:sz="12" w:space="0" w:color="9BBB59" w:themeColor="accent3"/>
            </w:tcBorders>
          </w:tcPr>
          <w:p w:rsidR="003A69F1" w:rsidRPr="00D2071A" w:rsidRDefault="003A69F1">
            <w:pPr>
              <w:cnfStyle w:val="000000100000"/>
              <w:rPr>
                <w:rFonts w:ascii="Calibri" w:hAnsi="Calibri"/>
                <w:sz w:val="24"/>
              </w:rPr>
            </w:pPr>
            <w:r>
              <w:rPr>
                <w:rFonts w:ascii="Calibri" w:hAnsi="Calibri"/>
                <w:sz w:val="24"/>
              </w:rPr>
              <w:t>-</w:t>
            </w:r>
          </w:p>
        </w:tc>
        <w:tc>
          <w:tcPr>
            <w:tcW w:w="4648" w:type="dxa"/>
            <w:tcBorders>
              <w:bottom w:val="single" w:sz="12" w:space="0" w:color="9BBB59" w:themeColor="accent3"/>
            </w:tcBorders>
          </w:tcPr>
          <w:p w:rsidR="003A69F1" w:rsidRPr="00D2071A" w:rsidRDefault="003A69F1">
            <w:pPr>
              <w:cnfStyle w:val="000000100000"/>
              <w:rPr>
                <w:rFonts w:ascii="Calibri" w:hAnsi="Calibri"/>
                <w:sz w:val="24"/>
              </w:rPr>
            </w:pPr>
            <w:r>
              <w:rPr>
                <w:rFonts w:ascii="Calibri" w:hAnsi="Calibri"/>
                <w:sz w:val="24"/>
              </w:rPr>
              <w:t>-</w:t>
            </w:r>
          </w:p>
        </w:tc>
      </w:tr>
      <w:tr w:rsidR="003A69F1" w:rsidRPr="00D2071A">
        <w:tc>
          <w:tcPr>
            <w:cnfStyle w:val="001000000000"/>
            <w:tcW w:w="2371" w:type="dxa"/>
            <w:tcBorders>
              <w:left w:val="single" w:sz="12" w:space="0" w:color="9BBB59" w:themeColor="accent3"/>
            </w:tcBorders>
          </w:tcPr>
          <w:p w:rsidR="003A69F1" w:rsidRPr="00D2071A" w:rsidRDefault="003A69F1">
            <w:pPr>
              <w:rPr>
                <w:rFonts w:ascii="Calibri" w:hAnsi="Calibri"/>
                <w:sz w:val="24"/>
              </w:rPr>
            </w:pPr>
            <w:r w:rsidRPr="00D2071A">
              <w:rPr>
                <w:rFonts w:ascii="Calibri" w:hAnsi="Calibri"/>
                <w:sz w:val="24"/>
              </w:rPr>
              <w:t xml:space="preserve">Drake Zarowny </w:t>
            </w:r>
          </w:p>
        </w:tc>
        <w:tc>
          <w:tcPr>
            <w:tcW w:w="1281" w:type="dxa"/>
          </w:tcPr>
          <w:p w:rsidR="003A69F1" w:rsidRPr="00D2071A" w:rsidRDefault="003A69F1">
            <w:pPr>
              <w:cnfStyle w:val="000000000000"/>
              <w:rPr>
                <w:rFonts w:ascii="Calibri" w:hAnsi="Calibri"/>
                <w:sz w:val="24"/>
              </w:rPr>
            </w:pPr>
            <w:r>
              <w:rPr>
                <w:rFonts w:ascii="Calibri" w:hAnsi="Calibri"/>
                <w:sz w:val="24"/>
              </w:rPr>
              <w:t>-</w:t>
            </w:r>
          </w:p>
        </w:tc>
        <w:tc>
          <w:tcPr>
            <w:tcW w:w="1253" w:type="dxa"/>
          </w:tcPr>
          <w:p w:rsidR="003A69F1" w:rsidRPr="00D2071A" w:rsidRDefault="003A69F1">
            <w:pPr>
              <w:cnfStyle w:val="000000000000"/>
              <w:rPr>
                <w:rFonts w:ascii="Calibri" w:hAnsi="Calibri"/>
                <w:sz w:val="24"/>
              </w:rPr>
            </w:pPr>
            <w:r>
              <w:rPr>
                <w:rFonts w:ascii="Calibri" w:hAnsi="Calibri"/>
                <w:sz w:val="24"/>
              </w:rPr>
              <w:t>-</w:t>
            </w:r>
          </w:p>
        </w:tc>
        <w:tc>
          <w:tcPr>
            <w:tcW w:w="4648" w:type="dxa"/>
          </w:tcPr>
          <w:p w:rsidR="003A69F1" w:rsidRPr="00D2071A" w:rsidRDefault="003A69F1">
            <w:pPr>
              <w:cnfStyle w:val="000000000000"/>
              <w:rPr>
                <w:rFonts w:ascii="Calibri" w:hAnsi="Calibri"/>
                <w:sz w:val="24"/>
              </w:rPr>
            </w:pPr>
            <w:r>
              <w:rPr>
                <w:rFonts w:ascii="Calibri" w:hAnsi="Calibri"/>
                <w:sz w:val="24"/>
              </w:rPr>
              <w:t>-</w:t>
            </w:r>
          </w:p>
        </w:tc>
      </w:tr>
    </w:tbl>
    <w:p w:rsidR="003D1BDC" w:rsidRPr="003A1221" w:rsidRDefault="003D1BDC" w:rsidP="003A69F1">
      <w:pPr>
        <w:pStyle w:val="NoSpacing"/>
        <w:suppressAutoHyphens/>
        <w:spacing w:line="100" w:lineRule="atLeast"/>
        <w:rPr>
          <w:sz w:val="24"/>
        </w:rPr>
      </w:pPr>
    </w:p>
    <w:p w:rsidR="005528B1" w:rsidRDefault="002D0244" w:rsidP="00ED748C">
      <w:pPr>
        <w:pStyle w:val="Heading1"/>
      </w:pPr>
      <w:r>
        <w:t>4</w:t>
      </w:r>
      <w:r w:rsidR="00ED748C">
        <w:t xml:space="preserve">. </w:t>
      </w:r>
      <w:bookmarkStart w:id="26" w:name="_Toc194068412"/>
      <w:r w:rsidR="00ED748C">
        <w:t xml:space="preserve">Risk </w:t>
      </w:r>
      <w:bookmarkEnd w:id="26"/>
      <w:r w:rsidR="005528B1" w:rsidRPr="005528B1">
        <w:t>Report</w:t>
      </w:r>
    </w:p>
    <w:p w:rsidR="005528B1" w:rsidRDefault="005528B1" w:rsidP="005528B1">
      <w:pPr>
        <w:pStyle w:val="Heading2"/>
      </w:pPr>
      <w:r>
        <w:t>4.1 Risk Identification</w:t>
      </w:r>
    </w:p>
    <w:p w:rsidR="00AA5502" w:rsidRPr="005528B1" w:rsidRDefault="005528B1" w:rsidP="005528B1">
      <w:r>
        <w:t>The following risks were identified at the beginning of the project.</w:t>
      </w:r>
    </w:p>
    <w:p w:rsidR="005528B1" w:rsidRPr="0005135A" w:rsidRDefault="005528B1" w:rsidP="005528B1">
      <w:pPr>
        <w:tabs>
          <w:tab w:val="left" w:pos="3180"/>
        </w:tabs>
        <w:rPr>
          <w:i/>
          <w:color w:val="000000" w:themeColor="text1"/>
        </w:rPr>
      </w:pPr>
      <w:bookmarkStart w:id="27" w:name="_Toc194068413"/>
      <w:r>
        <w:rPr>
          <w:i/>
          <w:color w:val="000000" w:themeColor="text1"/>
        </w:rPr>
        <w:t>Software Requirement Risks</w:t>
      </w:r>
    </w:p>
    <w:p w:rsidR="005528B1" w:rsidRPr="0005135A" w:rsidRDefault="005528B1" w:rsidP="005528B1">
      <w:pPr>
        <w:pStyle w:val="ListParagraph"/>
        <w:numPr>
          <w:ilvl w:val="0"/>
          <w:numId w:val="1"/>
        </w:numPr>
        <w:rPr>
          <w:color w:val="000000" w:themeColor="text1"/>
        </w:rPr>
      </w:pPr>
      <w:r w:rsidRPr="0005135A">
        <w:rPr>
          <w:color w:val="000000" w:themeColor="text1"/>
        </w:rPr>
        <w:t>Change of requirements</w:t>
      </w:r>
    </w:p>
    <w:p w:rsidR="005528B1" w:rsidRPr="0005135A" w:rsidRDefault="005528B1" w:rsidP="005528B1">
      <w:pPr>
        <w:pStyle w:val="ListParagraph"/>
        <w:numPr>
          <w:ilvl w:val="1"/>
          <w:numId w:val="1"/>
        </w:numPr>
        <w:rPr>
          <w:color w:val="000000" w:themeColor="text1"/>
        </w:rPr>
      </w:pPr>
      <w:r w:rsidRPr="0005135A">
        <w:rPr>
          <w:color w:val="000000" w:themeColor="text1"/>
        </w:rPr>
        <w:t>The requirements of the software drastically changed</w:t>
      </w:r>
      <w:r w:rsidR="00B9558B">
        <w:rPr>
          <w:color w:val="000000" w:themeColor="text1"/>
        </w:rPr>
        <w:t xml:space="preserve"> from the beginning of the project</w:t>
      </w:r>
      <w:r w:rsidRPr="0005135A">
        <w:rPr>
          <w:color w:val="000000" w:themeColor="text1"/>
        </w:rPr>
        <w:t xml:space="preserve">. Team Effort removed many of the planned additions that </w:t>
      </w:r>
      <w:r w:rsidR="00B9558B">
        <w:rPr>
          <w:color w:val="000000" w:themeColor="text1"/>
        </w:rPr>
        <w:t xml:space="preserve">the team </w:t>
      </w:r>
      <w:r w:rsidRPr="0005135A">
        <w:rPr>
          <w:color w:val="000000" w:themeColor="text1"/>
        </w:rPr>
        <w:t>had laid out in the first milestone and shifted focus towards implementing new tools to help manage the software.</w:t>
      </w:r>
    </w:p>
    <w:p w:rsidR="005528B1" w:rsidRPr="0005135A" w:rsidRDefault="005528B1" w:rsidP="005528B1">
      <w:pPr>
        <w:pStyle w:val="ListParagraph"/>
        <w:numPr>
          <w:ilvl w:val="0"/>
          <w:numId w:val="1"/>
        </w:numPr>
        <w:rPr>
          <w:color w:val="000000" w:themeColor="text1"/>
        </w:rPr>
      </w:pPr>
      <w:r w:rsidRPr="0005135A">
        <w:rPr>
          <w:color w:val="000000" w:themeColor="text1"/>
        </w:rPr>
        <w:t>Poor definition of requirements</w:t>
      </w:r>
    </w:p>
    <w:p w:rsidR="005528B1" w:rsidRPr="0005135A" w:rsidRDefault="005528B1" w:rsidP="005528B1">
      <w:pPr>
        <w:pStyle w:val="ListParagraph"/>
        <w:numPr>
          <w:ilvl w:val="1"/>
          <w:numId w:val="1"/>
        </w:numPr>
        <w:rPr>
          <w:color w:val="000000" w:themeColor="text1"/>
        </w:rPr>
      </w:pPr>
      <w:r w:rsidRPr="0005135A">
        <w:rPr>
          <w:color w:val="000000" w:themeColor="text1"/>
        </w:rPr>
        <w:t xml:space="preserve">The requirements from the </w:t>
      </w:r>
      <w:r w:rsidR="00B9558B">
        <w:rPr>
          <w:color w:val="000000" w:themeColor="text1"/>
        </w:rPr>
        <w:t>first</w:t>
      </w:r>
      <w:r w:rsidRPr="0005135A">
        <w:rPr>
          <w:color w:val="000000" w:themeColor="text1"/>
        </w:rPr>
        <w:t xml:space="preserve"> milestone were some-what vague and had to be further revised for </w:t>
      </w:r>
      <w:r w:rsidR="00B9558B">
        <w:rPr>
          <w:color w:val="000000" w:themeColor="text1"/>
        </w:rPr>
        <w:t>future</w:t>
      </w:r>
      <w:r w:rsidRPr="0005135A">
        <w:rPr>
          <w:color w:val="000000" w:themeColor="text1"/>
        </w:rPr>
        <w:t xml:space="preserve"> milestone such as “What is a navigation bar? What should it include?” and “What is restructuring the database?”</w:t>
      </w:r>
    </w:p>
    <w:p w:rsidR="005528B1" w:rsidRPr="0005135A" w:rsidRDefault="005528B1" w:rsidP="005528B1">
      <w:pPr>
        <w:pStyle w:val="ListParagraph"/>
        <w:numPr>
          <w:ilvl w:val="0"/>
          <w:numId w:val="1"/>
        </w:numPr>
        <w:rPr>
          <w:color w:val="000000" w:themeColor="text1"/>
        </w:rPr>
      </w:pPr>
      <w:r w:rsidRPr="0005135A">
        <w:rPr>
          <w:color w:val="000000" w:themeColor="text1"/>
        </w:rPr>
        <w:t>Impossible requirements</w:t>
      </w:r>
    </w:p>
    <w:p w:rsidR="005528B1" w:rsidRPr="0005135A" w:rsidRDefault="005528B1" w:rsidP="005528B1">
      <w:pPr>
        <w:pStyle w:val="ListParagraph"/>
        <w:numPr>
          <w:ilvl w:val="1"/>
          <w:numId w:val="1"/>
        </w:numPr>
        <w:rPr>
          <w:color w:val="000000" w:themeColor="text1"/>
        </w:rPr>
      </w:pPr>
      <w:r w:rsidRPr="0005135A">
        <w:rPr>
          <w:color w:val="000000" w:themeColor="text1"/>
        </w:rPr>
        <w:t>All requirements were possible</w:t>
      </w:r>
    </w:p>
    <w:p w:rsidR="005528B1" w:rsidRPr="0005135A" w:rsidRDefault="005528B1" w:rsidP="005528B1">
      <w:pPr>
        <w:rPr>
          <w:i/>
          <w:color w:val="000000" w:themeColor="text1"/>
        </w:rPr>
      </w:pPr>
      <w:r w:rsidRPr="0005135A">
        <w:rPr>
          <w:i/>
          <w:color w:val="000000" w:themeColor="text1"/>
        </w:rPr>
        <w:t>Software Risks</w:t>
      </w:r>
    </w:p>
    <w:p w:rsidR="005528B1" w:rsidRPr="0005135A" w:rsidRDefault="005528B1" w:rsidP="005528B1">
      <w:pPr>
        <w:pStyle w:val="ListParagraph"/>
        <w:numPr>
          <w:ilvl w:val="0"/>
          <w:numId w:val="2"/>
        </w:numPr>
        <w:rPr>
          <w:color w:val="000000" w:themeColor="text1"/>
        </w:rPr>
      </w:pPr>
      <w:r w:rsidRPr="0005135A">
        <w:rPr>
          <w:color w:val="000000" w:themeColor="text1"/>
        </w:rPr>
        <w:t>Project &amp; Milestone completion dates being unrealistic</w:t>
      </w:r>
    </w:p>
    <w:p w:rsidR="005528B1" w:rsidRPr="0005135A" w:rsidRDefault="005528B1" w:rsidP="005528B1">
      <w:pPr>
        <w:pStyle w:val="ListParagraph"/>
        <w:numPr>
          <w:ilvl w:val="1"/>
          <w:numId w:val="2"/>
        </w:numPr>
        <w:rPr>
          <w:color w:val="000000" w:themeColor="text1"/>
        </w:rPr>
      </w:pPr>
      <w:r w:rsidRPr="0005135A">
        <w:rPr>
          <w:color w:val="000000" w:themeColor="text1"/>
        </w:rPr>
        <w:t>Realistic given an isolated class, however with many assignments due and Mid-terms aro</w:t>
      </w:r>
      <w:r w:rsidR="00B9558B">
        <w:rPr>
          <w:color w:val="000000" w:themeColor="text1"/>
        </w:rPr>
        <w:t>und the same time as Milestones</w:t>
      </w:r>
      <w:r w:rsidRPr="0005135A">
        <w:rPr>
          <w:color w:val="000000" w:themeColor="text1"/>
        </w:rPr>
        <w:t xml:space="preserve"> </w:t>
      </w:r>
      <w:r w:rsidR="00B9558B">
        <w:rPr>
          <w:color w:val="000000" w:themeColor="text1"/>
        </w:rPr>
        <w:t>become</w:t>
      </w:r>
      <w:r w:rsidRPr="0005135A">
        <w:rPr>
          <w:color w:val="000000" w:themeColor="text1"/>
        </w:rPr>
        <w:t xml:space="preserve"> due </w:t>
      </w:r>
      <w:r w:rsidR="00B9558B">
        <w:rPr>
          <w:color w:val="000000" w:themeColor="text1"/>
        </w:rPr>
        <w:t>made</w:t>
      </w:r>
      <w:r w:rsidRPr="0005135A">
        <w:rPr>
          <w:color w:val="000000" w:themeColor="text1"/>
        </w:rPr>
        <w:t xml:space="preserve"> allocating time to </w:t>
      </w:r>
      <w:r w:rsidR="00B9558B">
        <w:rPr>
          <w:color w:val="000000" w:themeColor="text1"/>
        </w:rPr>
        <w:t>some Milestones</w:t>
      </w:r>
      <w:r w:rsidRPr="0005135A">
        <w:rPr>
          <w:color w:val="000000" w:themeColor="text1"/>
        </w:rPr>
        <w:t xml:space="preserve"> difficult.</w:t>
      </w:r>
    </w:p>
    <w:p w:rsidR="005528B1" w:rsidRPr="0005135A" w:rsidRDefault="005528B1" w:rsidP="005528B1">
      <w:pPr>
        <w:pStyle w:val="ListParagraph"/>
        <w:numPr>
          <w:ilvl w:val="0"/>
          <w:numId w:val="2"/>
        </w:numPr>
        <w:rPr>
          <w:color w:val="000000" w:themeColor="text1"/>
        </w:rPr>
      </w:pPr>
      <w:r w:rsidRPr="0005135A">
        <w:rPr>
          <w:color w:val="000000" w:themeColor="text1"/>
        </w:rPr>
        <w:t>Hardware (server issues)</w:t>
      </w:r>
    </w:p>
    <w:p w:rsidR="005528B1" w:rsidRPr="0005135A" w:rsidRDefault="005528B1" w:rsidP="005528B1">
      <w:pPr>
        <w:pStyle w:val="ListParagraph"/>
        <w:numPr>
          <w:ilvl w:val="1"/>
          <w:numId w:val="2"/>
        </w:numPr>
        <w:rPr>
          <w:color w:val="000000" w:themeColor="text1"/>
        </w:rPr>
      </w:pPr>
      <w:r w:rsidRPr="0005135A">
        <w:rPr>
          <w:color w:val="000000" w:themeColor="text1"/>
        </w:rPr>
        <w:t>Not a problem</w:t>
      </w:r>
    </w:p>
    <w:p w:rsidR="005528B1" w:rsidRPr="0005135A" w:rsidRDefault="005528B1" w:rsidP="005528B1">
      <w:pPr>
        <w:pStyle w:val="ListParagraph"/>
        <w:numPr>
          <w:ilvl w:val="0"/>
          <w:numId w:val="2"/>
        </w:numPr>
        <w:rPr>
          <w:color w:val="000000" w:themeColor="text1"/>
        </w:rPr>
      </w:pPr>
      <w:r w:rsidRPr="0005135A">
        <w:rPr>
          <w:color w:val="000000" w:themeColor="text1"/>
        </w:rPr>
        <w:t>Lack of Testing</w:t>
      </w:r>
    </w:p>
    <w:p w:rsidR="005528B1" w:rsidRPr="0005135A" w:rsidRDefault="005528B1" w:rsidP="005528B1">
      <w:pPr>
        <w:pStyle w:val="ListParagraph"/>
        <w:numPr>
          <w:ilvl w:val="1"/>
          <w:numId w:val="2"/>
        </w:numPr>
        <w:rPr>
          <w:color w:val="000000" w:themeColor="text1"/>
        </w:rPr>
      </w:pPr>
      <w:r w:rsidRPr="0005135A">
        <w:rPr>
          <w:color w:val="000000" w:themeColor="text1"/>
        </w:rPr>
        <w:t>Not a problem</w:t>
      </w:r>
    </w:p>
    <w:p w:rsidR="005528B1" w:rsidRPr="0005135A" w:rsidRDefault="005528B1" w:rsidP="005528B1">
      <w:pPr>
        <w:pStyle w:val="ListParagraph"/>
        <w:numPr>
          <w:ilvl w:val="0"/>
          <w:numId w:val="2"/>
        </w:numPr>
        <w:rPr>
          <w:color w:val="000000" w:themeColor="text1"/>
        </w:rPr>
      </w:pPr>
      <w:r w:rsidRPr="0005135A">
        <w:rPr>
          <w:color w:val="000000" w:themeColor="text1"/>
        </w:rPr>
        <w:t>Personal differences in design/coding techniques</w:t>
      </w:r>
    </w:p>
    <w:p w:rsidR="005528B1" w:rsidRPr="0005135A" w:rsidRDefault="005528B1" w:rsidP="005528B1">
      <w:pPr>
        <w:pStyle w:val="ListParagraph"/>
        <w:numPr>
          <w:ilvl w:val="1"/>
          <w:numId w:val="2"/>
        </w:numPr>
        <w:rPr>
          <w:color w:val="000000" w:themeColor="text1"/>
        </w:rPr>
      </w:pPr>
      <w:r w:rsidRPr="0005135A">
        <w:rPr>
          <w:color w:val="000000" w:themeColor="text1"/>
        </w:rPr>
        <w:t>Since there is less focus on design and more focus on management this risk is easily avoidable, especially with the help from TXL to format the code in one singular way.</w:t>
      </w:r>
    </w:p>
    <w:p w:rsidR="005528B1" w:rsidRPr="0005135A" w:rsidRDefault="005528B1" w:rsidP="005528B1">
      <w:pPr>
        <w:pStyle w:val="ListParagraph"/>
        <w:numPr>
          <w:ilvl w:val="0"/>
          <w:numId w:val="2"/>
        </w:numPr>
        <w:rPr>
          <w:color w:val="000000" w:themeColor="text1"/>
        </w:rPr>
      </w:pPr>
      <w:r w:rsidRPr="0005135A">
        <w:rPr>
          <w:color w:val="000000" w:themeColor="text1"/>
        </w:rPr>
        <w:t>Lack of knowledge could make some features unobtainable</w:t>
      </w:r>
    </w:p>
    <w:p w:rsidR="005528B1" w:rsidRPr="0005135A" w:rsidRDefault="005528B1" w:rsidP="005528B1">
      <w:pPr>
        <w:pStyle w:val="ListParagraph"/>
        <w:numPr>
          <w:ilvl w:val="1"/>
          <w:numId w:val="2"/>
        </w:numPr>
        <w:rPr>
          <w:color w:val="000000" w:themeColor="text1"/>
        </w:rPr>
      </w:pPr>
      <w:r w:rsidRPr="0005135A">
        <w:rPr>
          <w:color w:val="000000" w:themeColor="text1"/>
        </w:rPr>
        <w:t>Not a problem</w:t>
      </w:r>
    </w:p>
    <w:p w:rsidR="005528B1" w:rsidRPr="0005135A" w:rsidRDefault="005528B1" w:rsidP="005528B1">
      <w:pPr>
        <w:pStyle w:val="ListParagraph"/>
        <w:numPr>
          <w:ilvl w:val="0"/>
          <w:numId w:val="2"/>
        </w:numPr>
        <w:rPr>
          <w:color w:val="000000" w:themeColor="text1"/>
        </w:rPr>
      </w:pPr>
      <w:r w:rsidRPr="0005135A">
        <w:rPr>
          <w:color w:val="000000" w:themeColor="text1"/>
        </w:rPr>
        <w:t>Human Errors</w:t>
      </w:r>
    </w:p>
    <w:p w:rsidR="005528B1" w:rsidRPr="0005135A" w:rsidRDefault="005528B1" w:rsidP="005528B1">
      <w:pPr>
        <w:pStyle w:val="ListParagraph"/>
        <w:numPr>
          <w:ilvl w:val="1"/>
          <w:numId w:val="2"/>
        </w:numPr>
        <w:rPr>
          <w:color w:val="000000" w:themeColor="text1"/>
        </w:rPr>
      </w:pPr>
      <w:r w:rsidRPr="0005135A">
        <w:rPr>
          <w:color w:val="000000" w:themeColor="text1"/>
        </w:rPr>
        <w:t>None have occurred</w:t>
      </w:r>
    </w:p>
    <w:p w:rsidR="005528B1" w:rsidRPr="0005135A" w:rsidRDefault="005528B1" w:rsidP="005528B1">
      <w:pPr>
        <w:rPr>
          <w:i/>
          <w:color w:val="000000" w:themeColor="text1"/>
        </w:rPr>
      </w:pPr>
      <w:r w:rsidRPr="0005135A">
        <w:rPr>
          <w:i/>
          <w:color w:val="000000" w:themeColor="text1"/>
        </w:rPr>
        <w:t xml:space="preserve">Software Scheduling Risks </w:t>
      </w:r>
    </w:p>
    <w:p w:rsidR="005528B1" w:rsidRPr="0005135A" w:rsidRDefault="005528B1" w:rsidP="005528B1">
      <w:pPr>
        <w:pStyle w:val="ListParagraph"/>
        <w:numPr>
          <w:ilvl w:val="0"/>
          <w:numId w:val="3"/>
        </w:numPr>
        <w:rPr>
          <w:color w:val="000000" w:themeColor="text1"/>
        </w:rPr>
      </w:pPr>
      <w:r w:rsidRPr="0005135A">
        <w:rPr>
          <w:color w:val="000000" w:themeColor="text1"/>
        </w:rPr>
        <w:t>Over-estimate time requirements</w:t>
      </w:r>
    </w:p>
    <w:p w:rsidR="005528B1" w:rsidRPr="0005135A" w:rsidRDefault="005528B1" w:rsidP="005528B1">
      <w:pPr>
        <w:pStyle w:val="ListParagraph"/>
        <w:numPr>
          <w:ilvl w:val="1"/>
          <w:numId w:val="3"/>
        </w:numPr>
        <w:rPr>
          <w:color w:val="000000" w:themeColor="text1"/>
        </w:rPr>
      </w:pPr>
      <w:r w:rsidRPr="0005135A">
        <w:rPr>
          <w:color w:val="000000" w:themeColor="text1"/>
        </w:rPr>
        <w:t>Not a problem</w:t>
      </w:r>
    </w:p>
    <w:p w:rsidR="005528B1" w:rsidRPr="0005135A" w:rsidRDefault="005528B1" w:rsidP="005528B1">
      <w:pPr>
        <w:pStyle w:val="ListParagraph"/>
        <w:numPr>
          <w:ilvl w:val="0"/>
          <w:numId w:val="3"/>
        </w:numPr>
        <w:rPr>
          <w:color w:val="000000" w:themeColor="text1"/>
        </w:rPr>
      </w:pPr>
      <w:r w:rsidRPr="0005135A">
        <w:rPr>
          <w:color w:val="000000" w:themeColor="text1"/>
        </w:rPr>
        <w:t>Under-estimate time requirements</w:t>
      </w:r>
    </w:p>
    <w:p w:rsidR="005528B1" w:rsidRPr="0005135A" w:rsidRDefault="005528B1" w:rsidP="005528B1">
      <w:pPr>
        <w:pStyle w:val="ListParagraph"/>
        <w:numPr>
          <w:ilvl w:val="1"/>
          <w:numId w:val="3"/>
        </w:numPr>
        <w:rPr>
          <w:color w:val="000000" w:themeColor="text1"/>
        </w:rPr>
      </w:pPr>
      <w:r w:rsidRPr="0005135A">
        <w:rPr>
          <w:color w:val="000000" w:themeColor="text1"/>
        </w:rPr>
        <w:t xml:space="preserve">The group severely under-estimated the time it requires to coordinate activities and to split up the work. Weekly meetings have not been enough, especially when its not always possible for everyone to make the meetings. </w:t>
      </w:r>
      <w:r w:rsidR="00B9558B">
        <w:rPr>
          <w:color w:val="000000" w:themeColor="text1"/>
        </w:rPr>
        <w:t>Using the wiki as a complimentary resource to weekly meetings helped to coordinate activities effectively.</w:t>
      </w:r>
    </w:p>
    <w:p w:rsidR="005528B1" w:rsidRPr="0005135A" w:rsidRDefault="005528B1" w:rsidP="005528B1">
      <w:pPr>
        <w:pStyle w:val="ListParagraph"/>
        <w:numPr>
          <w:ilvl w:val="0"/>
          <w:numId w:val="3"/>
        </w:numPr>
        <w:rPr>
          <w:color w:val="000000" w:themeColor="text1"/>
        </w:rPr>
      </w:pPr>
      <w:r w:rsidRPr="0005135A">
        <w:rPr>
          <w:color w:val="000000" w:themeColor="text1"/>
        </w:rPr>
        <w:t>Not managing time affectively</w:t>
      </w:r>
    </w:p>
    <w:p w:rsidR="005528B1" w:rsidRPr="0005135A" w:rsidRDefault="005528B1" w:rsidP="005528B1">
      <w:pPr>
        <w:pStyle w:val="ListParagraph"/>
        <w:numPr>
          <w:ilvl w:val="1"/>
          <w:numId w:val="3"/>
        </w:numPr>
        <w:rPr>
          <w:color w:val="000000" w:themeColor="text1"/>
        </w:rPr>
      </w:pPr>
      <w:r w:rsidRPr="0005135A">
        <w:rPr>
          <w:color w:val="000000" w:themeColor="text1"/>
        </w:rPr>
        <w:t xml:space="preserve">Because there </w:t>
      </w:r>
      <w:r w:rsidR="00B9558B">
        <w:rPr>
          <w:color w:val="000000" w:themeColor="text1"/>
        </w:rPr>
        <w:t>was</w:t>
      </w:r>
      <w:r w:rsidRPr="0005135A">
        <w:rPr>
          <w:color w:val="000000" w:themeColor="text1"/>
        </w:rPr>
        <w:t xml:space="preserve"> an under-estimation of t</w:t>
      </w:r>
      <w:r w:rsidR="00B9558B">
        <w:rPr>
          <w:color w:val="000000" w:themeColor="text1"/>
        </w:rPr>
        <w:t>ime requirements the group needed</w:t>
      </w:r>
      <w:r w:rsidRPr="0005135A">
        <w:rPr>
          <w:color w:val="000000" w:themeColor="text1"/>
        </w:rPr>
        <w:t xml:space="preserve"> to work better at maximizing the time that they do have together. Things like being better prepared for every meeting and participating on the project’s Wiki </w:t>
      </w:r>
      <w:r w:rsidR="00B9558B">
        <w:rPr>
          <w:color w:val="000000" w:themeColor="text1"/>
        </w:rPr>
        <w:t>helped throughout the Milestones.</w:t>
      </w:r>
    </w:p>
    <w:p w:rsidR="005528B1" w:rsidRPr="0005135A" w:rsidRDefault="005528B1" w:rsidP="005528B1">
      <w:pPr>
        <w:pStyle w:val="ListParagraph"/>
        <w:numPr>
          <w:ilvl w:val="0"/>
          <w:numId w:val="3"/>
        </w:numPr>
        <w:rPr>
          <w:color w:val="000000" w:themeColor="text1"/>
        </w:rPr>
      </w:pPr>
      <w:r w:rsidRPr="0005135A">
        <w:rPr>
          <w:color w:val="000000" w:themeColor="text1"/>
        </w:rPr>
        <w:t>Requirements changing and not being able to adequately allocate time</w:t>
      </w:r>
    </w:p>
    <w:p w:rsidR="005528B1" w:rsidRPr="0005135A" w:rsidRDefault="005528B1" w:rsidP="005528B1">
      <w:pPr>
        <w:pStyle w:val="ListParagraph"/>
        <w:numPr>
          <w:ilvl w:val="1"/>
          <w:numId w:val="3"/>
        </w:numPr>
        <w:rPr>
          <w:color w:val="000000" w:themeColor="text1"/>
        </w:rPr>
      </w:pPr>
      <w:r w:rsidRPr="0005135A">
        <w:rPr>
          <w:color w:val="000000" w:themeColor="text1"/>
        </w:rPr>
        <w:t>Not a problem</w:t>
      </w:r>
    </w:p>
    <w:p w:rsidR="005528B1" w:rsidRPr="0005135A" w:rsidRDefault="005528B1" w:rsidP="005528B1">
      <w:pPr>
        <w:pStyle w:val="ListParagraph"/>
        <w:numPr>
          <w:ilvl w:val="0"/>
          <w:numId w:val="3"/>
        </w:numPr>
        <w:rPr>
          <w:color w:val="000000" w:themeColor="text1"/>
        </w:rPr>
      </w:pPr>
      <w:r w:rsidRPr="0005135A">
        <w:rPr>
          <w:color w:val="000000" w:themeColor="text1"/>
        </w:rPr>
        <w:t>Lack of skill could require additional learning to implement goals</w:t>
      </w:r>
    </w:p>
    <w:p w:rsidR="005528B1" w:rsidRPr="0005135A" w:rsidRDefault="005528B1" w:rsidP="005528B1">
      <w:pPr>
        <w:pStyle w:val="ListParagraph"/>
        <w:numPr>
          <w:ilvl w:val="1"/>
          <w:numId w:val="3"/>
        </w:numPr>
        <w:rPr>
          <w:color w:val="000000" w:themeColor="text1"/>
        </w:rPr>
      </w:pPr>
      <w:r w:rsidRPr="0005135A">
        <w:rPr>
          <w:color w:val="000000" w:themeColor="text1"/>
        </w:rPr>
        <w:t>Not a problem</w:t>
      </w:r>
    </w:p>
    <w:p w:rsidR="005528B1" w:rsidRPr="0005135A" w:rsidRDefault="005528B1" w:rsidP="005528B1">
      <w:pPr>
        <w:pStyle w:val="ListParagraph"/>
        <w:numPr>
          <w:ilvl w:val="0"/>
          <w:numId w:val="3"/>
        </w:numPr>
        <w:rPr>
          <w:color w:val="000000" w:themeColor="text1"/>
        </w:rPr>
      </w:pPr>
      <w:r w:rsidRPr="0005135A">
        <w:rPr>
          <w:color w:val="000000" w:themeColor="text1"/>
        </w:rPr>
        <w:t>Tool failure, like SVN, or difficulties with NetBeans or Java Server</w:t>
      </w:r>
    </w:p>
    <w:p w:rsidR="005528B1" w:rsidRPr="0005135A" w:rsidRDefault="005528B1" w:rsidP="005528B1">
      <w:pPr>
        <w:pStyle w:val="ListParagraph"/>
        <w:numPr>
          <w:ilvl w:val="1"/>
          <w:numId w:val="3"/>
        </w:numPr>
        <w:rPr>
          <w:color w:val="000000" w:themeColor="text1"/>
        </w:rPr>
      </w:pPr>
      <w:r w:rsidRPr="0005135A">
        <w:rPr>
          <w:color w:val="000000" w:themeColor="text1"/>
        </w:rPr>
        <w:t xml:space="preserve">This has been the team’s single biggest hurdle. SVN has given Team Effort headache’s and the issue took weeks to resolve, and the resolution </w:t>
      </w:r>
      <w:r w:rsidR="00B9558B">
        <w:rPr>
          <w:color w:val="000000" w:themeColor="text1"/>
        </w:rPr>
        <w:t>was</w:t>
      </w:r>
      <w:r w:rsidRPr="0005135A">
        <w:rPr>
          <w:color w:val="000000" w:themeColor="text1"/>
        </w:rPr>
        <w:t xml:space="preserve"> still a little ‘iffy’. In the migration to GitHub there </w:t>
      </w:r>
      <w:r w:rsidR="00B9558B">
        <w:rPr>
          <w:color w:val="000000" w:themeColor="text1"/>
        </w:rPr>
        <w:t>were</w:t>
      </w:r>
      <w:r w:rsidRPr="0005135A">
        <w:rPr>
          <w:color w:val="000000" w:themeColor="text1"/>
        </w:rPr>
        <w:t xml:space="preserve"> also difficulties as learning on the fly how to use a new version control system </w:t>
      </w:r>
      <w:r w:rsidR="00B9558B">
        <w:rPr>
          <w:color w:val="000000" w:themeColor="text1"/>
        </w:rPr>
        <w:t>was</w:t>
      </w:r>
      <w:r w:rsidRPr="0005135A">
        <w:rPr>
          <w:color w:val="000000" w:themeColor="text1"/>
        </w:rPr>
        <w:t xml:space="preserve"> not ideal.</w:t>
      </w:r>
    </w:p>
    <w:p w:rsidR="005528B1" w:rsidRPr="0005135A" w:rsidRDefault="005528B1" w:rsidP="005528B1">
      <w:pPr>
        <w:pStyle w:val="ListParagraph"/>
        <w:numPr>
          <w:ilvl w:val="0"/>
          <w:numId w:val="3"/>
        </w:numPr>
        <w:rPr>
          <w:color w:val="000000" w:themeColor="text1"/>
        </w:rPr>
      </w:pPr>
      <w:r w:rsidRPr="0005135A">
        <w:rPr>
          <w:color w:val="000000" w:themeColor="text1"/>
        </w:rPr>
        <w:t>Lack of knowledge of tools</w:t>
      </w:r>
    </w:p>
    <w:p w:rsidR="005528B1" w:rsidRPr="0005135A" w:rsidRDefault="005528B1" w:rsidP="005528B1">
      <w:pPr>
        <w:pStyle w:val="ListParagraph"/>
        <w:numPr>
          <w:ilvl w:val="1"/>
          <w:numId w:val="3"/>
        </w:numPr>
        <w:rPr>
          <w:color w:val="000000" w:themeColor="text1"/>
        </w:rPr>
      </w:pPr>
      <w:r w:rsidRPr="0005135A">
        <w:rPr>
          <w:color w:val="000000" w:themeColor="text1"/>
        </w:rPr>
        <w:t xml:space="preserve">The project management tools that Team Effort would like to </w:t>
      </w:r>
      <w:r w:rsidR="00B9558B">
        <w:rPr>
          <w:color w:val="000000" w:themeColor="text1"/>
        </w:rPr>
        <w:t>were</w:t>
      </w:r>
      <w:r w:rsidRPr="0005135A">
        <w:rPr>
          <w:color w:val="000000" w:themeColor="text1"/>
        </w:rPr>
        <w:t xml:space="preserve"> all to new to the group. So time </w:t>
      </w:r>
      <w:r w:rsidR="00B9558B">
        <w:rPr>
          <w:color w:val="000000" w:themeColor="text1"/>
        </w:rPr>
        <w:t>was</w:t>
      </w:r>
      <w:r w:rsidRPr="0005135A">
        <w:rPr>
          <w:color w:val="000000" w:themeColor="text1"/>
        </w:rPr>
        <w:t xml:space="preserve"> allocated for individual members (and the group as a whole) to learn the new tools in order to implement them into the project.</w:t>
      </w:r>
    </w:p>
    <w:p w:rsidR="005528B1" w:rsidRPr="0005135A" w:rsidRDefault="005528B1" w:rsidP="005528B1">
      <w:pPr>
        <w:rPr>
          <w:i/>
          <w:color w:val="000000" w:themeColor="text1"/>
        </w:rPr>
      </w:pPr>
      <w:r w:rsidRPr="0005135A">
        <w:rPr>
          <w:i/>
          <w:color w:val="000000" w:themeColor="text1"/>
        </w:rPr>
        <w:t>Software Quality Risks</w:t>
      </w:r>
    </w:p>
    <w:p w:rsidR="005528B1" w:rsidRPr="0005135A" w:rsidRDefault="005528B1" w:rsidP="005528B1">
      <w:pPr>
        <w:pStyle w:val="ListParagraph"/>
        <w:numPr>
          <w:ilvl w:val="0"/>
          <w:numId w:val="4"/>
        </w:numPr>
        <w:rPr>
          <w:color w:val="000000" w:themeColor="text1"/>
        </w:rPr>
      </w:pPr>
      <w:r w:rsidRPr="0005135A">
        <w:rPr>
          <w:color w:val="000000" w:themeColor="text1"/>
        </w:rPr>
        <w:t>Improper or lack of design documentation</w:t>
      </w:r>
    </w:p>
    <w:p w:rsidR="005528B1" w:rsidRPr="0005135A" w:rsidRDefault="005528B1" w:rsidP="005528B1">
      <w:pPr>
        <w:pStyle w:val="ListParagraph"/>
        <w:numPr>
          <w:ilvl w:val="1"/>
          <w:numId w:val="4"/>
        </w:numPr>
        <w:rPr>
          <w:color w:val="000000" w:themeColor="text1"/>
        </w:rPr>
      </w:pPr>
      <w:r w:rsidRPr="0005135A">
        <w:rPr>
          <w:color w:val="000000" w:themeColor="text1"/>
        </w:rPr>
        <w:t>Not a problem</w:t>
      </w:r>
    </w:p>
    <w:p w:rsidR="005528B1" w:rsidRPr="0005135A" w:rsidRDefault="005528B1" w:rsidP="005528B1">
      <w:pPr>
        <w:pStyle w:val="ListParagraph"/>
        <w:numPr>
          <w:ilvl w:val="0"/>
          <w:numId w:val="4"/>
        </w:numPr>
        <w:rPr>
          <w:color w:val="000000" w:themeColor="text1"/>
        </w:rPr>
      </w:pPr>
      <w:r w:rsidRPr="0005135A">
        <w:rPr>
          <w:color w:val="000000" w:themeColor="text1"/>
        </w:rPr>
        <w:t>Unrealistic scheduling leading to lack of testing and deploying bug filled application</w:t>
      </w:r>
    </w:p>
    <w:p w:rsidR="005528B1" w:rsidRPr="0005135A" w:rsidRDefault="005528B1" w:rsidP="005528B1">
      <w:pPr>
        <w:pStyle w:val="ListParagraph"/>
        <w:numPr>
          <w:ilvl w:val="1"/>
          <w:numId w:val="4"/>
        </w:numPr>
        <w:rPr>
          <w:color w:val="000000" w:themeColor="text1"/>
        </w:rPr>
      </w:pPr>
      <w:r w:rsidRPr="0005135A">
        <w:rPr>
          <w:color w:val="000000" w:themeColor="text1"/>
        </w:rPr>
        <w:t>Not a problem</w:t>
      </w:r>
    </w:p>
    <w:p w:rsidR="005528B1" w:rsidRPr="0005135A" w:rsidRDefault="005528B1" w:rsidP="005528B1">
      <w:pPr>
        <w:pStyle w:val="ListParagraph"/>
        <w:numPr>
          <w:ilvl w:val="0"/>
          <w:numId w:val="4"/>
        </w:numPr>
        <w:rPr>
          <w:color w:val="000000" w:themeColor="text1"/>
        </w:rPr>
      </w:pPr>
      <w:r w:rsidRPr="0005135A">
        <w:rPr>
          <w:color w:val="000000" w:themeColor="text1"/>
        </w:rPr>
        <w:t>Lack of knowledge leading to unforeseen bugs, errors, or unexpected results</w:t>
      </w:r>
    </w:p>
    <w:p w:rsidR="005528B1" w:rsidRPr="0005135A" w:rsidRDefault="005528B1" w:rsidP="005528B1">
      <w:pPr>
        <w:pStyle w:val="ListParagraph"/>
        <w:numPr>
          <w:ilvl w:val="1"/>
          <w:numId w:val="4"/>
        </w:numPr>
        <w:rPr>
          <w:color w:val="000000" w:themeColor="text1"/>
        </w:rPr>
      </w:pPr>
      <w:r w:rsidRPr="0005135A">
        <w:rPr>
          <w:color w:val="000000" w:themeColor="text1"/>
        </w:rPr>
        <w:t>The group has limited knowledge of new tools. The new tools that are being intr</w:t>
      </w:r>
      <w:r w:rsidR="00B9558B">
        <w:rPr>
          <w:color w:val="000000" w:themeColor="text1"/>
        </w:rPr>
        <w:t>oduced to the project brought</w:t>
      </w:r>
      <w:r w:rsidRPr="0005135A">
        <w:rPr>
          <w:color w:val="000000" w:themeColor="text1"/>
        </w:rPr>
        <w:t xml:space="preserve"> the possibility of introducing new error</w:t>
      </w:r>
      <w:r w:rsidR="00B9558B">
        <w:rPr>
          <w:color w:val="000000" w:themeColor="text1"/>
        </w:rPr>
        <w:t>s, bugs, and unexpected results, however sufficient time was allocated to learning the new tools in and out.</w:t>
      </w:r>
    </w:p>
    <w:p w:rsidR="005528B1" w:rsidRPr="0005135A" w:rsidRDefault="005528B1" w:rsidP="005528B1">
      <w:pPr>
        <w:pStyle w:val="ListParagraph"/>
        <w:numPr>
          <w:ilvl w:val="0"/>
          <w:numId w:val="4"/>
        </w:numPr>
        <w:rPr>
          <w:color w:val="000000" w:themeColor="text1"/>
        </w:rPr>
      </w:pPr>
      <w:r w:rsidRPr="0005135A">
        <w:rPr>
          <w:color w:val="000000" w:themeColor="text1"/>
        </w:rPr>
        <w:t>Application’s user interface not easy to use</w:t>
      </w:r>
    </w:p>
    <w:p w:rsidR="005528B1" w:rsidRPr="0005135A" w:rsidRDefault="00B9558B" w:rsidP="005528B1">
      <w:pPr>
        <w:pStyle w:val="ListParagraph"/>
        <w:numPr>
          <w:ilvl w:val="1"/>
          <w:numId w:val="4"/>
        </w:numPr>
        <w:rPr>
          <w:color w:val="000000" w:themeColor="text1"/>
        </w:rPr>
      </w:pPr>
      <w:r>
        <w:rPr>
          <w:color w:val="000000" w:themeColor="text1"/>
        </w:rPr>
        <w:t>This was</w:t>
      </w:r>
      <w:r w:rsidR="005528B1" w:rsidRPr="0005135A">
        <w:rPr>
          <w:color w:val="000000" w:themeColor="text1"/>
        </w:rPr>
        <w:t xml:space="preserve"> a minor issue, however a navigation bar, would help to make the interface easier to use. For this reason, a navigation </w:t>
      </w:r>
      <w:r>
        <w:rPr>
          <w:color w:val="000000" w:themeColor="text1"/>
        </w:rPr>
        <w:t>bar was implemented in Milestone 2</w:t>
      </w:r>
      <w:r w:rsidR="005528B1" w:rsidRPr="0005135A">
        <w:rPr>
          <w:color w:val="000000" w:themeColor="text1"/>
        </w:rPr>
        <w:t xml:space="preserve">. </w:t>
      </w:r>
    </w:p>
    <w:p w:rsidR="005528B1" w:rsidRPr="0005135A" w:rsidRDefault="005528B1" w:rsidP="005528B1">
      <w:pPr>
        <w:rPr>
          <w:i/>
          <w:color w:val="000000" w:themeColor="text1"/>
        </w:rPr>
      </w:pPr>
      <w:r w:rsidRPr="0005135A">
        <w:rPr>
          <w:i/>
          <w:color w:val="000000" w:themeColor="text1"/>
        </w:rPr>
        <w:t>Team Risks</w:t>
      </w:r>
    </w:p>
    <w:p w:rsidR="005528B1" w:rsidRPr="0005135A" w:rsidRDefault="005528B1" w:rsidP="005528B1">
      <w:pPr>
        <w:pStyle w:val="ListParagraph"/>
        <w:numPr>
          <w:ilvl w:val="0"/>
          <w:numId w:val="5"/>
        </w:numPr>
        <w:rPr>
          <w:color w:val="000000" w:themeColor="text1"/>
        </w:rPr>
      </w:pPr>
      <w:r w:rsidRPr="0005135A">
        <w:rPr>
          <w:color w:val="000000" w:themeColor="text1"/>
        </w:rPr>
        <w:t>Lack of communication</w:t>
      </w:r>
    </w:p>
    <w:p w:rsidR="005528B1" w:rsidRPr="0005135A" w:rsidRDefault="005528B1" w:rsidP="005528B1">
      <w:pPr>
        <w:pStyle w:val="ListParagraph"/>
        <w:numPr>
          <w:ilvl w:val="1"/>
          <w:numId w:val="5"/>
        </w:numPr>
        <w:rPr>
          <w:color w:val="000000" w:themeColor="text1"/>
        </w:rPr>
      </w:pPr>
      <w:r w:rsidRPr="0005135A">
        <w:rPr>
          <w:color w:val="000000" w:themeColor="text1"/>
        </w:rPr>
        <w:t>Communication</w:t>
      </w:r>
      <w:r w:rsidR="00B9558B">
        <w:rPr>
          <w:color w:val="000000" w:themeColor="text1"/>
        </w:rPr>
        <w:t xml:space="preserve"> was originally a problem. However, now, Team Effort’s group members communicate efficiently and effectively.</w:t>
      </w:r>
    </w:p>
    <w:p w:rsidR="005528B1" w:rsidRPr="0005135A" w:rsidRDefault="005528B1" w:rsidP="005528B1">
      <w:pPr>
        <w:pStyle w:val="ListParagraph"/>
        <w:numPr>
          <w:ilvl w:val="0"/>
          <w:numId w:val="5"/>
        </w:numPr>
        <w:rPr>
          <w:color w:val="000000" w:themeColor="text1"/>
        </w:rPr>
      </w:pPr>
      <w:r w:rsidRPr="0005135A">
        <w:rPr>
          <w:color w:val="000000" w:themeColor="text1"/>
        </w:rPr>
        <w:t>Scheduling conflicts</w:t>
      </w:r>
    </w:p>
    <w:p w:rsidR="005528B1" w:rsidRPr="0005135A" w:rsidRDefault="005528B1" w:rsidP="005528B1">
      <w:pPr>
        <w:pStyle w:val="ListParagraph"/>
        <w:numPr>
          <w:ilvl w:val="1"/>
          <w:numId w:val="5"/>
        </w:numPr>
        <w:rPr>
          <w:color w:val="000000" w:themeColor="text1"/>
        </w:rPr>
      </w:pPr>
      <w:r w:rsidRPr="0005135A">
        <w:rPr>
          <w:color w:val="000000" w:themeColor="text1"/>
        </w:rPr>
        <w:t>It has been very difficult for Team Effort to arrange any meeting times outside of the already scheduled weekly meeting.</w:t>
      </w:r>
      <w:r w:rsidR="00B9558B">
        <w:rPr>
          <w:color w:val="000000" w:themeColor="text1"/>
        </w:rPr>
        <w:t xml:space="preserve"> That being said, the regular meeting times have proven to be sufficient.</w:t>
      </w:r>
    </w:p>
    <w:p w:rsidR="005528B1" w:rsidRPr="0005135A" w:rsidRDefault="005528B1" w:rsidP="005528B1">
      <w:pPr>
        <w:pStyle w:val="ListParagraph"/>
        <w:numPr>
          <w:ilvl w:val="0"/>
          <w:numId w:val="5"/>
        </w:numPr>
        <w:rPr>
          <w:color w:val="000000" w:themeColor="text1"/>
        </w:rPr>
      </w:pPr>
      <w:r w:rsidRPr="0005135A">
        <w:rPr>
          <w:color w:val="000000" w:themeColor="text1"/>
        </w:rPr>
        <w:t>Lack of responsibility (ownership)</w:t>
      </w:r>
    </w:p>
    <w:p w:rsidR="005528B1" w:rsidRPr="0005135A" w:rsidRDefault="005528B1" w:rsidP="005528B1">
      <w:pPr>
        <w:pStyle w:val="ListParagraph"/>
        <w:numPr>
          <w:ilvl w:val="1"/>
          <w:numId w:val="5"/>
        </w:numPr>
        <w:rPr>
          <w:color w:val="000000" w:themeColor="text1"/>
        </w:rPr>
      </w:pPr>
      <w:r w:rsidRPr="0005135A">
        <w:rPr>
          <w:color w:val="000000" w:themeColor="text1"/>
        </w:rPr>
        <w:t>Those participating are taking ownership.</w:t>
      </w:r>
    </w:p>
    <w:p w:rsidR="005528B1" w:rsidRPr="0005135A" w:rsidRDefault="005528B1" w:rsidP="005528B1">
      <w:pPr>
        <w:rPr>
          <w:i/>
          <w:color w:val="000000" w:themeColor="text1"/>
        </w:rPr>
      </w:pPr>
      <w:r w:rsidRPr="0005135A">
        <w:rPr>
          <w:i/>
          <w:color w:val="000000" w:themeColor="text1"/>
        </w:rPr>
        <w:t>Software Business Risks</w:t>
      </w:r>
    </w:p>
    <w:p w:rsidR="005528B1" w:rsidRPr="0005135A" w:rsidRDefault="005528B1" w:rsidP="005528B1">
      <w:pPr>
        <w:pStyle w:val="ListParagraph"/>
        <w:numPr>
          <w:ilvl w:val="0"/>
          <w:numId w:val="3"/>
        </w:numPr>
        <w:rPr>
          <w:color w:val="000000" w:themeColor="text1"/>
        </w:rPr>
      </w:pPr>
      <w:r w:rsidRPr="0005135A">
        <w:rPr>
          <w:color w:val="000000" w:themeColor="text1"/>
        </w:rPr>
        <w:t>No one wants the application</w:t>
      </w:r>
    </w:p>
    <w:p w:rsidR="005528B1" w:rsidRPr="0005135A" w:rsidRDefault="005528B1" w:rsidP="005528B1">
      <w:pPr>
        <w:pStyle w:val="ListParagraph"/>
        <w:numPr>
          <w:ilvl w:val="1"/>
          <w:numId w:val="3"/>
        </w:numPr>
        <w:rPr>
          <w:color w:val="000000" w:themeColor="text1"/>
        </w:rPr>
      </w:pPr>
      <w:r w:rsidRPr="0005135A">
        <w:rPr>
          <w:color w:val="000000" w:themeColor="text1"/>
        </w:rPr>
        <w:t>This is not applicable as we are not trying to sell/distribute the application.</w:t>
      </w:r>
    </w:p>
    <w:p w:rsidR="005528B1" w:rsidRPr="0005135A" w:rsidRDefault="005528B1" w:rsidP="005528B1">
      <w:pPr>
        <w:pStyle w:val="ListParagraph"/>
        <w:numPr>
          <w:ilvl w:val="0"/>
          <w:numId w:val="3"/>
        </w:numPr>
        <w:rPr>
          <w:color w:val="000000" w:themeColor="text1"/>
        </w:rPr>
      </w:pPr>
      <w:r w:rsidRPr="0005135A">
        <w:rPr>
          <w:color w:val="000000" w:themeColor="text1"/>
        </w:rPr>
        <w:t>Budget failure (time or financial)</w:t>
      </w:r>
    </w:p>
    <w:p w:rsidR="005528B1" w:rsidRPr="0005135A" w:rsidRDefault="005528B1" w:rsidP="005528B1">
      <w:pPr>
        <w:pStyle w:val="ListParagraph"/>
        <w:numPr>
          <w:ilvl w:val="1"/>
          <w:numId w:val="3"/>
        </w:numPr>
        <w:rPr>
          <w:color w:val="000000" w:themeColor="text1"/>
        </w:rPr>
      </w:pPr>
      <w:r w:rsidRPr="0005135A">
        <w:rPr>
          <w:color w:val="000000" w:themeColor="text1"/>
        </w:rPr>
        <w:t>It remains unclear if the budgeted time we have given will create a project failure.</w:t>
      </w:r>
    </w:p>
    <w:p w:rsidR="005528B1" w:rsidRPr="0005135A" w:rsidRDefault="005528B1" w:rsidP="005528B1">
      <w:pPr>
        <w:pStyle w:val="ListParagraph"/>
        <w:numPr>
          <w:ilvl w:val="0"/>
          <w:numId w:val="3"/>
        </w:numPr>
        <w:rPr>
          <w:color w:val="000000" w:themeColor="text1"/>
        </w:rPr>
      </w:pPr>
      <w:r w:rsidRPr="0005135A">
        <w:rPr>
          <w:color w:val="000000" w:themeColor="text1"/>
        </w:rPr>
        <w:t>Distribution failure</w:t>
      </w:r>
    </w:p>
    <w:p w:rsidR="005528B1" w:rsidRPr="0005135A" w:rsidRDefault="005528B1" w:rsidP="005528B1">
      <w:pPr>
        <w:pStyle w:val="ListParagraph"/>
        <w:numPr>
          <w:ilvl w:val="1"/>
          <w:numId w:val="3"/>
        </w:numPr>
        <w:rPr>
          <w:color w:val="000000" w:themeColor="text1"/>
        </w:rPr>
      </w:pPr>
      <w:r w:rsidRPr="0005135A">
        <w:rPr>
          <w:color w:val="000000" w:themeColor="text1"/>
        </w:rPr>
        <w:t>Distribution will most likely not occur in the form of Developer to User.</w:t>
      </w:r>
    </w:p>
    <w:p w:rsidR="005528B1" w:rsidRDefault="005528B1" w:rsidP="005528B1">
      <w:pPr>
        <w:pStyle w:val="Heading2"/>
      </w:pPr>
      <w:r>
        <w:t>4.2 Risk Evaluation</w:t>
      </w:r>
    </w:p>
    <w:p w:rsidR="000666C6" w:rsidRDefault="005528B1" w:rsidP="005528B1">
      <w:r>
        <w:t xml:space="preserve">In light of our possible risks, the team </w:t>
      </w:r>
      <w:r w:rsidR="000666C6">
        <w:t>took</w:t>
      </w:r>
      <w:r>
        <w:t xml:space="preserve"> a number of actions</w:t>
      </w:r>
      <w:r w:rsidR="000666C6">
        <w:t xml:space="preserve"> throughout the course of the project</w:t>
      </w:r>
      <w:r>
        <w:t xml:space="preserve"> to ensure maximum risk avoidance.  The requirements </w:t>
      </w:r>
      <w:r w:rsidR="000666C6">
        <w:t xml:space="preserve"> of the Soccer System and the project were</w:t>
      </w:r>
      <w:r>
        <w:t xml:space="preserve"> outlined as complete as possible in the first Milestone, </w:t>
      </w:r>
      <w:r w:rsidR="000666C6">
        <w:t>and during subsequent Milestones</w:t>
      </w:r>
      <w:r>
        <w:t xml:space="preserve"> Team Effort </w:t>
      </w:r>
      <w:r w:rsidR="000666C6">
        <w:t xml:space="preserve">remained </w:t>
      </w:r>
      <w:r>
        <w:t xml:space="preserve">flexible in case new requirements, or requirement definitions changed. Any requirements that </w:t>
      </w:r>
      <w:r w:rsidR="000666C6">
        <w:t>were</w:t>
      </w:r>
      <w:r>
        <w:t xml:space="preserve"> deemed to be too expensive or impossible to m</w:t>
      </w:r>
      <w:r w:rsidR="000666C6">
        <w:t>eet were</w:t>
      </w:r>
      <w:r>
        <w:t xml:space="preserve"> abandoned immediately and no more time </w:t>
      </w:r>
      <w:r w:rsidR="000666C6">
        <w:t xml:space="preserve">was </w:t>
      </w:r>
      <w:r>
        <w:t xml:space="preserve">allocated to those requirements. Team effort always conservatively budget time to ensure time-cost over-runs </w:t>
      </w:r>
      <w:r w:rsidR="000666C6">
        <w:t>were minimal. The team</w:t>
      </w:r>
      <w:r>
        <w:t xml:space="preserve"> ensure</w:t>
      </w:r>
      <w:r w:rsidR="000666C6">
        <w:t>d sufficient time was</w:t>
      </w:r>
      <w:r>
        <w:t xml:space="preserve"> allocated for testing. Through code reviews and TXL ‘pretty printing’ the software’s code, although writt</w:t>
      </w:r>
      <w:r w:rsidR="000666C6">
        <w:t>en by multiple programmers, was all in a</w:t>
      </w:r>
      <w:r>
        <w:t xml:space="preserve"> uniform</w:t>
      </w:r>
      <w:r w:rsidR="000666C6">
        <w:t>ed standard</w:t>
      </w:r>
      <w:r>
        <w:t>.</w:t>
      </w:r>
    </w:p>
    <w:p w:rsidR="005528B1" w:rsidRPr="00AA5502" w:rsidRDefault="000666C6" w:rsidP="005528B1">
      <w:r>
        <w:t xml:space="preserve">As a result of Team Effort’s </w:t>
      </w:r>
      <w:r w:rsidR="005F36BB">
        <w:t xml:space="preserve">risk analysis, most risks were avoided. The only risks that </w:t>
      </w:r>
      <w:r w:rsidR="00B9558B">
        <w:t xml:space="preserve">were not avoided occurred in the first or second Milestone. The risks that the team failed to manage appropriately were focused on in following Milestones and </w:t>
      </w:r>
      <w:r w:rsidR="008325ED">
        <w:t>as a result all Milestones after the second saw no risk failures.</w:t>
      </w:r>
    </w:p>
    <w:p w:rsidR="00B913E0" w:rsidRDefault="002D0244" w:rsidP="00ED748C">
      <w:pPr>
        <w:pStyle w:val="Heading1"/>
      </w:pPr>
      <w:r>
        <w:t>5</w:t>
      </w:r>
      <w:r w:rsidR="00ED748C">
        <w:t>. Team Personnel</w:t>
      </w:r>
      <w:bookmarkEnd w:id="27"/>
    </w:p>
    <w:p w:rsidR="008325ED" w:rsidRDefault="005528B1" w:rsidP="005528B1">
      <w:pPr>
        <w:spacing w:after="0"/>
        <w:rPr>
          <w:sz w:val="24"/>
        </w:rPr>
      </w:pPr>
      <w:bookmarkStart w:id="28" w:name="_Toc194068414"/>
      <w:r>
        <w:rPr>
          <w:sz w:val="24"/>
        </w:rPr>
        <w:t xml:space="preserve">Roles were redefined throughout the course of the project. Every team member during each milestone had the opportunity to take leadership roles, perform peer evaluations, develop code, implement and practice best practises, and implement software management tools. The important roles for each Milestone were identified. Each group member volunteered for one role for each Milestone. A complete Milestone by Milestone breakdown of the defined roles can be viewed in </w:t>
      </w:r>
      <w:r>
        <w:rPr>
          <w:b/>
          <w:sz w:val="24"/>
        </w:rPr>
        <w:t>Appendix A</w:t>
      </w:r>
      <w:r>
        <w:rPr>
          <w:sz w:val="24"/>
        </w:rPr>
        <w:t>.</w:t>
      </w:r>
    </w:p>
    <w:p w:rsidR="008325ED" w:rsidRDefault="008325ED" w:rsidP="008325ED">
      <w:pPr>
        <w:pStyle w:val="Heading2"/>
      </w:pPr>
      <w:bookmarkStart w:id="29" w:name="_Toc191211503"/>
      <w:r>
        <w:t>5.1 Lead By Group</w:t>
      </w:r>
      <w:bookmarkEnd w:id="29"/>
    </w:p>
    <w:p w:rsidR="008325ED" w:rsidRDefault="008325ED" w:rsidP="008325ED">
      <w:pPr>
        <w:rPr>
          <w:sz w:val="24"/>
        </w:rPr>
      </w:pPr>
      <w:r>
        <w:rPr>
          <w:sz w:val="24"/>
        </w:rPr>
        <w:t xml:space="preserve">During Milestone one Team Effort was able to reach important decisions by forming a group consensus. As of such, Team Effort believes that having a static group leader does not conform to the reality of the group’s structure. Consensus building removes potentially unpopular, non-scrutinized, dictated decisions and ensures every important decision is thoroughly discussed and agreed upon by the entire team. </w:t>
      </w:r>
    </w:p>
    <w:p w:rsidR="008325ED" w:rsidRDefault="008325ED" w:rsidP="008325ED">
      <w:pPr>
        <w:rPr>
          <w:sz w:val="24"/>
        </w:rPr>
      </w:pPr>
      <w:r>
        <w:rPr>
          <w:sz w:val="24"/>
        </w:rPr>
        <w:t xml:space="preserve">Throughout the milestones important decisions were discussed in group meetings, </w:t>
      </w:r>
      <w:r>
        <w:rPr>
          <w:i/>
          <w:sz w:val="24"/>
        </w:rPr>
        <w:t>Consensus Through Discussion</w:t>
      </w:r>
      <w:r>
        <w:rPr>
          <w:sz w:val="24"/>
        </w:rPr>
        <w:t>. As an example Team Effort had difficulties with the SVN server that was hosting the Soccer System project. The group was facing the prospect of having a project that had no version control system. During a group meeting, members of Team Effort discussed the pro’s and con’s of changing version control systems and came to a consensus during the discussion that GitHub should be used instead of SVN. As a result of consensus through discussion the entire group was able to come to a single decision through input from all group members.</w:t>
      </w:r>
    </w:p>
    <w:p w:rsidR="005528B1" w:rsidRPr="005528B1" w:rsidRDefault="008325ED" w:rsidP="008325ED">
      <w:pPr>
        <w:rPr>
          <w:sz w:val="24"/>
        </w:rPr>
      </w:pPr>
      <w:r>
        <w:rPr>
          <w:i/>
          <w:sz w:val="24"/>
        </w:rPr>
        <w:t xml:space="preserve">Consensus Through Editing </w:t>
      </w:r>
      <w:r>
        <w:rPr>
          <w:sz w:val="24"/>
        </w:rPr>
        <w:t>governed consensus building for minor decisions for Team Effort. For decisions that had to be made quickly and had little affect on the rest of the project there was not time to discuss during group meetings. For instance, take the decision to include this paragraph in this document. The author had to develop it on the fly, with little input from other group members. However, if this paragraph makes it to the final revision of this milestone it has been agreed to by consensus through editing. Any decision that is not disputed or reverted by a group member other than the author can assumed to be agreed upon by consensus. This is because of our extensive review process, every decision will be reviewed, whether that is code or documentation, by at least one peer, if that peer does not edit the decision that was made in that code or documentation it is assumed that that peer agrees with the decision made by the author. This principle is at the foundation of Wiki documentation.</w:t>
      </w:r>
    </w:p>
    <w:p w:rsidR="000E06DB" w:rsidRDefault="002D0244" w:rsidP="0035133C">
      <w:pPr>
        <w:pStyle w:val="Heading1"/>
      </w:pPr>
      <w:r>
        <w:t>6</w:t>
      </w:r>
      <w:r w:rsidR="0035133C">
        <w:t xml:space="preserve">. </w:t>
      </w:r>
      <w:r w:rsidR="000E06DB">
        <w:t xml:space="preserve">Milestone </w:t>
      </w:r>
      <w:r w:rsidR="0035133C">
        <w:t>Activity Report</w:t>
      </w:r>
      <w:bookmarkEnd w:id="28"/>
    </w:p>
    <w:p w:rsidR="000E06DB" w:rsidRPr="00D2071A" w:rsidRDefault="000E06DB" w:rsidP="000E06DB">
      <w:pPr>
        <w:rPr>
          <w:sz w:val="24"/>
        </w:rPr>
      </w:pPr>
      <w:r w:rsidRPr="00D2071A">
        <w:rPr>
          <w:sz w:val="24"/>
        </w:rPr>
        <w:t xml:space="preserve">This activity report outlines what has been accomplished by the design team over the duration of the milestone.  </w:t>
      </w:r>
    </w:p>
    <w:p w:rsidR="00025FD9" w:rsidRDefault="002D0244" w:rsidP="0035133C">
      <w:pPr>
        <w:pStyle w:val="Heading2"/>
      </w:pPr>
      <w:bookmarkStart w:id="30" w:name="_Toc194068416"/>
      <w:r>
        <w:t>6</w:t>
      </w:r>
      <w:r w:rsidR="005528B1">
        <w:t>.1</w:t>
      </w:r>
      <w:r w:rsidR="0035133C">
        <w:t xml:space="preserve"> </w:t>
      </w:r>
      <w:r w:rsidR="000E06DB">
        <w:t>Git</w:t>
      </w:r>
      <w:r w:rsidR="0035133C">
        <w:t xml:space="preserve"> Log</w:t>
      </w:r>
      <w:bookmarkEnd w:id="30"/>
    </w:p>
    <w:p w:rsidR="006865E9" w:rsidRPr="00D2071A" w:rsidRDefault="000E06DB" w:rsidP="006865E9">
      <w:pPr>
        <w:rPr>
          <w:sz w:val="24"/>
        </w:rPr>
      </w:pPr>
      <w:r w:rsidRPr="00D2071A">
        <w:rPr>
          <w:sz w:val="24"/>
        </w:rPr>
        <w:t xml:space="preserve">Please see </w:t>
      </w:r>
      <w:r w:rsidRPr="00D2071A">
        <w:rPr>
          <w:b/>
          <w:sz w:val="24"/>
        </w:rPr>
        <w:t xml:space="preserve">Appendix </w:t>
      </w:r>
      <w:r w:rsidR="006865E9" w:rsidRPr="00D2071A">
        <w:rPr>
          <w:b/>
          <w:sz w:val="24"/>
        </w:rPr>
        <w:t>B</w:t>
      </w:r>
      <w:r w:rsidRPr="00D2071A">
        <w:rPr>
          <w:sz w:val="24"/>
        </w:rPr>
        <w:t>.</w:t>
      </w:r>
    </w:p>
    <w:p w:rsidR="006865E9" w:rsidRDefault="002D0244" w:rsidP="006865E9">
      <w:pPr>
        <w:pStyle w:val="Heading2"/>
      </w:pPr>
      <w:bookmarkStart w:id="31" w:name="_Toc194068417"/>
      <w:r>
        <w:t>6</w:t>
      </w:r>
      <w:r w:rsidR="005528B1">
        <w:t>.2</w:t>
      </w:r>
      <w:r w:rsidR="006865E9">
        <w:t xml:space="preserve"> Wiki Log</w:t>
      </w:r>
      <w:bookmarkEnd w:id="31"/>
    </w:p>
    <w:p w:rsidR="001E1944" w:rsidRPr="00D2071A" w:rsidRDefault="006865E9" w:rsidP="00025FD9">
      <w:pPr>
        <w:rPr>
          <w:sz w:val="24"/>
        </w:rPr>
      </w:pPr>
      <w:r w:rsidRPr="00D2071A">
        <w:rPr>
          <w:sz w:val="24"/>
        </w:rPr>
        <w:t xml:space="preserve">Please see </w:t>
      </w:r>
      <w:r w:rsidRPr="00D2071A">
        <w:rPr>
          <w:b/>
          <w:sz w:val="24"/>
        </w:rPr>
        <w:t>Appendix C</w:t>
      </w:r>
      <w:r w:rsidRPr="00D2071A">
        <w:rPr>
          <w:sz w:val="24"/>
        </w:rPr>
        <w:t>.</w:t>
      </w:r>
    </w:p>
    <w:p w:rsidR="000E06DB" w:rsidRDefault="002D0244" w:rsidP="006053B2">
      <w:pPr>
        <w:pStyle w:val="Heading1"/>
      </w:pPr>
      <w:bookmarkStart w:id="32" w:name="_Toc194068418"/>
      <w:r>
        <w:t>7</w:t>
      </w:r>
      <w:r w:rsidR="00C10957">
        <w:t>.</w:t>
      </w:r>
      <w:r w:rsidR="001E1944">
        <w:t xml:space="preserve"> Conclusion</w:t>
      </w:r>
      <w:bookmarkEnd w:id="32"/>
    </w:p>
    <w:p w:rsidR="00920B0E" w:rsidRDefault="000E06DB" w:rsidP="006865E9">
      <w:pPr>
        <w:pStyle w:val="Heading1"/>
      </w:pPr>
      <w:r w:rsidRPr="00634FC7">
        <w:br w:type="page"/>
      </w:r>
      <w:bookmarkStart w:id="33" w:name="_Toc194068419"/>
      <w:r>
        <w:t>Appendix A</w:t>
      </w:r>
      <w:bookmarkEnd w:id="33"/>
    </w:p>
    <w:p w:rsidR="00920B0E" w:rsidRPr="00920B0E" w:rsidRDefault="00920B0E" w:rsidP="00920B0E">
      <w:pPr>
        <w:rPr>
          <w:b/>
        </w:rPr>
      </w:pPr>
      <w:r>
        <w:rPr>
          <w:b/>
        </w:rPr>
        <w:t>Milestone 1</w:t>
      </w:r>
    </w:p>
    <w:tbl>
      <w:tblPr>
        <w:tblStyle w:val="TableGrid"/>
        <w:tblW w:w="14023" w:type="dxa"/>
        <w:tblInd w:w="2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BF"/>
      </w:tblPr>
      <w:tblGrid>
        <w:gridCol w:w="4843"/>
        <w:gridCol w:w="4337"/>
        <w:gridCol w:w="4843"/>
      </w:tblGrid>
      <w:tr w:rsidR="00920B0E">
        <w:trPr>
          <w:gridAfter w:val="1"/>
          <w:wAfter w:w="4843" w:type="dxa"/>
          <w:trHeight w:val="357"/>
        </w:trPr>
        <w:tc>
          <w:tcPr>
            <w:tcW w:w="4843" w:type="dxa"/>
            <w:shd w:val="clear" w:color="auto" w:fill="000000" w:themeFill="text1"/>
          </w:tcPr>
          <w:p w:rsidR="00920B0E" w:rsidRPr="00B913E0" w:rsidRDefault="00920B0E" w:rsidP="00CF7E8A">
            <w:pPr>
              <w:rPr>
                <w:sz w:val="24"/>
              </w:rPr>
            </w:pPr>
            <w:r>
              <w:rPr>
                <w:sz w:val="24"/>
              </w:rPr>
              <w:t>Role</w:t>
            </w:r>
          </w:p>
        </w:tc>
        <w:tc>
          <w:tcPr>
            <w:tcW w:w="4337" w:type="dxa"/>
            <w:shd w:val="clear" w:color="auto" w:fill="000000" w:themeFill="text1"/>
          </w:tcPr>
          <w:p w:rsidR="00920B0E" w:rsidRPr="00B913E0" w:rsidRDefault="00920B0E" w:rsidP="00CF7E8A">
            <w:pPr>
              <w:rPr>
                <w:sz w:val="24"/>
              </w:rPr>
            </w:pPr>
            <w:r>
              <w:rPr>
                <w:sz w:val="24"/>
              </w:rPr>
              <w:t>Name</w:t>
            </w:r>
          </w:p>
        </w:tc>
      </w:tr>
      <w:tr w:rsidR="00920B0E">
        <w:trPr>
          <w:gridAfter w:val="1"/>
          <w:wAfter w:w="4843" w:type="dxa"/>
          <w:trHeight w:val="357"/>
        </w:trPr>
        <w:tc>
          <w:tcPr>
            <w:tcW w:w="4843" w:type="dxa"/>
            <w:shd w:val="clear" w:color="auto" w:fill="97CC99"/>
          </w:tcPr>
          <w:p w:rsidR="00920B0E" w:rsidRPr="00B913E0" w:rsidRDefault="00920B0E" w:rsidP="00CF7E8A">
            <w:pPr>
              <w:rPr>
                <w:sz w:val="24"/>
              </w:rPr>
            </w:pPr>
            <w:r>
              <w:rPr>
                <w:sz w:val="24"/>
              </w:rPr>
              <w:t>Documentation/Presentation (&amp; Leader)</w:t>
            </w:r>
          </w:p>
        </w:tc>
        <w:tc>
          <w:tcPr>
            <w:tcW w:w="4337" w:type="dxa"/>
            <w:shd w:val="clear" w:color="auto" w:fill="97CC99"/>
          </w:tcPr>
          <w:p w:rsidR="00920B0E" w:rsidRPr="00B913E0" w:rsidRDefault="00920B0E" w:rsidP="00CF7E8A">
            <w:pPr>
              <w:rPr>
                <w:sz w:val="24"/>
              </w:rPr>
            </w:pPr>
            <w:r>
              <w:rPr>
                <w:sz w:val="24"/>
              </w:rPr>
              <w:t>Simon</w:t>
            </w:r>
          </w:p>
        </w:tc>
      </w:tr>
      <w:tr w:rsidR="00920B0E">
        <w:trPr>
          <w:gridAfter w:val="1"/>
          <w:wAfter w:w="4843" w:type="dxa"/>
          <w:trHeight w:val="357"/>
        </w:trPr>
        <w:tc>
          <w:tcPr>
            <w:tcW w:w="4843" w:type="dxa"/>
            <w:shd w:val="clear" w:color="auto" w:fill="97CC99"/>
          </w:tcPr>
          <w:p w:rsidR="00920B0E" w:rsidRPr="00B913E0" w:rsidRDefault="00920B0E" w:rsidP="00B913E0">
            <w:pPr>
              <w:rPr>
                <w:sz w:val="24"/>
              </w:rPr>
            </w:pPr>
            <w:r>
              <w:rPr>
                <w:sz w:val="24"/>
              </w:rPr>
              <w:t>Documentation/Presentation</w:t>
            </w:r>
          </w:p>
        </w:tc>
        <w:tc>
          <w:tcPr>
            <w:tcW w:w="4337" w:type="dxa"/>
            <w:shd w:val="clear" w:color="auto" w:fill="97CC99"/>
          </w:tcPr>
          <w:p w:rsidR="00920B0E" w:rsidRPr="00B913E0" w:rsidRDefault="00920B0E" w:rsidP="00CF7E8A">
            <w:pPr>
              <w:rPr>
                <w:sz w:val="24"/>
              </w:rPr>
            </w:pPr>
            <w:r>
              <w:rPr>
                <w:sz w:val="24"/>
              </w:rPr>
              <w:t>Tom</w:t>
            </w:r>
          </w:p>
        </w:tc>
      </w:tr>
      <w:tr w:rsidR="00920B0E">
        <w:trPr>
          <w:gridAfter w:val="1"/>
          <w:wAfter w:w="4843" w:type="dxa"/>
          <w:trHeight w:val="357"/>
        </w:trPr>
        <w:tc>
          <w:tcPr>
            <w:tcW w:w="4843" w:type="dxa"/>
            <w:shd w:val="clear" w:color="auto" w:fill="97CC99"/>
          </w:tcPr>
          <w:p w:rsidR="00920B0E" w:rsidRPr="00B913E0" w:rsidRDefault="00920B0E" w:rsidP="00CF7E8A">
            <w:pPr>
              <w:rPr>
                <w:sz w:val="24"/>
              </w:rPr>
            </w:pPr>
            <w:r>
              <w:rPr>
                <w:sz w:val="24"/>
              </w:rPr>
              <w:t>Documentation/Presentation</w:t>
            </w:r>
          </w:p>
        </w:tc>
        <w:tc>
          <w:tcPr>
            <w:tcW w:w="4337" w:type="dxa"/>
            <w:shd w:val="clear" w:color="auto" w:fill="97CC99"/>
          </w:tcPr>
          <w:p w:rsidR="00920B0E" w:rsidRPr="00B913E0" w:rsidRDefault="00920B0E" w:rsidP="00CF7E8A">
            <w:pPr>
              <w:rPr>
                <w:sz w:val="24"/>
              </w:rPr>
            </w:pPr>
            <w:r>
              <w:rPr>
                <w:sz w:val="24"/>
              </w:rPr>
              <w:t>Drake</w:t>
            </w:r>
          </w:p>
        </w:tc>
      </w:tr>
      <w:tr w:rsidR="00920B0E">
        <w:trPr>
          <w:gridAfter w:val="1"/>
          <w:wAfter w:w="4843" w:type="dxa"/>
          <w:trHeight w:val="357"/>
        </w:trPr>
        <w:tc>
          <w:tcPr>
            <w:tcW w:w="4843" w:type="dxa"/>
            <w:shd w:val="clear" w:color="auto" w:fill="EEA986"/>
          </w:tcPr>
          <w:p w:rsidR="00920B0E" w:rsidRPr="00B913E0" w:rsidRDefault="00920B0E" w:rsidP="00CF7E8A">
            <w:pPr>
              <w:rPr>
                <w:sz w:val="24"/>
              </w:rPr>
            </w:pPr>
            <w:r>
              <w:rPr>
                <w:sz w:val="24"/>
              </w:rPr>
              <w:t>Coding</w:t>
            </w:r>
          </w:p>
        </w:tc>
        <w:tc>
          <w:tcPr>
            <w:tcW w:w="4337" w:type="dxa"/>
            <w:shd w:val="clear" w:color="auto" w:fill="EEA986"/>
          </w:tcPr>
          <w:p w:rsidR="00920B0E" w:rsidRPr="00B913E0" w:rsidRDefault="00920B0E" w:rsidP="00CF7E8A">
            <w:pPr>
              <w:rPr>
                <w:sz w:val="24"/>
              </w:rPr>
            </w:pPr>
            <w:r>
              <w:rPr>
                <w:sz w:val="24"/>
              </w:rPr>
              <w:t>Amin</w:t>
            </w:r>
          </w:p>
        </w:tc>
      </w:tr>
      <w:tr w:rsidR="00920B0E">
        <w:trPr>
          <w:trHeight w:val="357"/>
        </w:trPr>
        <w:tc>
          <w:tcPr>
            <w:tcW w:w="4843" w:type="dxa"/>
            <w:shd w:val="clear" w:color="auto" w:fill="EEA986"/>
          </w:tcPr>
          <w:p w:rsidR="00920B0E" w:rsidRPr="00B913E0" w:rsidRDefault="00920B0E" w:rsidP="00CF7E8A">
            <w:pPr>
              <w:rPr>
                <w:sz w:val="24"/>
              </w:rPr>
            </w:pPr>
            <w:r>
              <w:rPr>
                <w:sz w:val="24"/>
              </w:rPr>
              <w:t>Coding</w:t>
            </w:r>
          </w:p>
        </w:tc>
        <w:tc>
          <w:tcPr>
            <w:tcW w:w="4337" w:type="dxa"/>
            <w:shd w:val="clear" w:color="auto" w:fill="EEA986"/>
          </w:tcPr>
          <w:p w:rsidR="00920B0E" w:rsidRPr="00B913E0" w:rsidRDefault="00920B0E" w:rsidP="00CF7E8A">
            <w:pPr>
              <w:rPr>
                <w:sz w:val="24"/>
              </w:rPr>
            </w:pPr>
            <w:r>
              <w:rPr>
                <w:sz w:val="24"/>
              </w:rPr>
              <w:t>Patrick</w:t>
            </w:r>
          </w:p>
        </w:tc>
        <w:tc>
          <w:tcPr>
            <w:tcW w:w="4843" w:type="dxa"/>
          </w:tcPr>
          <w:p w:rsidR="00920B0E" w:rsidRDefault="00920B0E" w:rsidP="00CF7E8A"/>
        </w:tc>
      </w:tr>
      <w:tr w:rsidR="00920B0E">
        <w:trPr>
          <w:trHeight w:val="357"/>
        </w:trPr>
        <w:tc>
          <w:tcPr>
            <w:tcW w:w="4843" w:type="dxa"/>
            <w:shd w:val="clear" w:color="auto" w:fill="EEA986"/>
          </w:tcPr>
          <w:p w:rsidR="00920B0E" w:rsidRPr="00B913E0" w:rsidRDefault="00920B0E" w:rsidP="00CF7E8A">
            <w:pPr>
              <w:rPr>
                <w:sz w:val="24"/>
              </w:rPr>
            </w:pPr>
            <w:r>
              <w:rPr>
                <w:sz w:val="24"/>
              </w:rPr>
              <w:t>Coding</w:t>
            </w:r>
          </w:p>
        </w:tc>
        <w:tc>
          <w:tcPr>
            <w:tcW w:w="4337" w:type="dxa"/>
            <w:shd w:val="clear" w:color="auto" w:fill="EEA986"/>
          </w:tcPr>
          <w:p w:rsidR="00920B0E" w:rsidRPr="00B913E0" w:rsidRDefault="00920B0E" w:rsidP="00CF7E8A">
            <w:pPr>
              <w:rPr>
                <w:sz w:val="24"/>
              </w:rPr>
            </w:pPr>
            <w:r>
              <w:rPr>
                <w:sz w:val="24"/>
              </w:rPr>
              <w:t>Mike</w:t>
            </w:r>
          </w:p>
        </w:tc>
        <w:tc>
          <w:tcPr>
            <w:tcW w:w="4843" w:type="dxa"/>
          </w:tcPr>
          <w:p w:rsidR="00920B0E" w:rsidRDefault="00920B0E" w:rsidP="00CF7E8A"/>
        </w:tc>
      </w:tr>
      <w:tr w:rsidR="00920B0E">
        <w:trPr>
          <w:trHeight w:val="357"/>
        </w:trPr>
        <w:tc>
          <w:tcPr>
            <w:tcW w:w="4843" w:type="dxa"/>
            <w:shd w:val="clear" w:color="auto" w:fill="EEA986"/>
          </w:tcPr>
          <w:p w:rsidR="00920B0E" w:rsidRPr="00B913E0" w:rsidRDefault="00920B0E" w:rsidP="00CF7E8A">
            <w:pPr>
              <w:rPr>
                <w:sz w:val="24"/>
              </w:rPr>
            </w:pPr>
            <w:r>
              <w:rPr>
                <w:sz w:val="24"/>
              </w:rPr>
              <w:t>Coding</w:t>
            </w:r>
          </w:p>
        </w:tc>
        <w:tc>
          <w:tcPr>
            <w:tcW w:w="4337" w:type="dxa"/>
            <w:shd w:val="clear" w:color="auto" w:fill="EEA986"/>
          </w:tcPr>
          <w:p w:rsidR="00920B0E" w:rsidRPr="00B913E0" w:rsidRDefault="00920B0E" w:rsidP="00CF7E8A">
            <w:pPr>
              <w:rPr>
                <w:sz w:val="24"/>
              </w:rPr>
            </w:pPr>
            <w:r>
              <w:rPr>
                <w:sz w:val="24"/>
              </w:rPr>
              <w:t>Adam</w:t>
            </w:r>
          </w:p>
        </w:tc>
        <w:tc>
          <w:tcPr>
            <w:tcW w:w="4843" w:type="dxa"/>
          </w:tcPr>
          <w:p w:rsidR="00920B0E" w:rsidRDefault="00920B0E" w:rsidP="00CF7E8A"/>
        </w:tc>
      </w:tr>
      <w:tr w:rsidR="00920B0E">
        <w:trPr>
          <w:trHeight w:val="357"/>
        </w:trPr>
        <w:tc>
          <w:tcPr>
            <w:tcW w:w="4843" w:type="dxa"/>
            <w:shd w:val="clear" w:color="auto" w:fill="FDDC82"/>
          </w:tcPr>
          <w:p w:rsidR="00920B0E" w:rsidRPr="00B913E0" w:rsidRDefault="00920B0E" w:rsidP="00B913E0">
            <w:pPr>
              <w:tabs>
                <w:tab w:val="left" w:pos="3780"/>
              </w:tabs>
              <w:rPr>
                <w:sz w:val="24"/>
              </w:rPr>
            </w:pPr>
            <w:r>
              <w:rPr>
                <w:sz w:val="24"/>
              </w:rPr>
              <w:t>Testing/Peer Review</w:t>
            </w:r>
            <w:r>
              <w:rPr>
                <w:sz w:val="24"/>
              </w:rPr>
              <w:tab/>
            </w:r>
          </w:p>
        </w:tc>
        <w:tc>
          <w:tcPr>
            <w:tcW w:w="4337" w:type="dxa"/>
            <w:shd w:val="clear" w:color="auto" w:fill="FDDC82"/>
          </w:tcPr>
          <w:p w:rsidR="00920B0E" w:rsidRPr="00B913E0" w:rsidRDefault="00920B0E" w:rsidP="00CF7E8A">
            <w:pPr>
              <w:rPr>
                <w:sz w:val="24"/>
              </w:rPr>
            </w:pPr>
            <w:r>
              <w:rPr>
                <w:sz w:val="24"/>
              </w:rPr>
              <w:t>Steven</w:t>
            </w:r>
          </w:p>
        </w:tc>
        <w:tc>
          <w:tcPr>
            <w:tcW w:w="4843" w:type="dxa"/>
          </w:tcPr>
          <w:p w:rsidR="00920B0E" w:rsidRDefault="00920B0E" w:rsidP="00CF7E8A"/>
        </w:tc>
      </w:tr>
      <w:tr w:rsidR="00920B0E">
        <w:trPr>
          <w:trHeight w:val="357"/>
        </w:trPr>
        <w:tc>
          <w:tcPr>
            <w:tcW w:w="4843" w:type="dxa"/>
            <w:shd w:val="clear" w:color="auto" w:fill="FDDC82"/>
          </w:tcPr>
          <w:p w:rsidR="00920B0E" w:rsidRPr="00B913E0" w:rsidRDefault="00920B0E" w:rsidP="00B913E0">
            <w:pPr>
              <w:tabs>
                <w:tab w:val="left" w:pos="3780"/>
              </w:tabs>
              <w:rPr>
                <w:sz w:val="24"/>
              </w:rPr>
            </w:pPr>
            <w:r>
              <w:rPr>
                <w:sz w:val="24"/>
              </w:rPr>
              <w:t>Testing/Peer Review</w:t>
            </w:r>
            <w:r>
              <w:rPr>
                <w:sz w:val="24"/>
              </w:rPr>
              <w:tab/>
            </w:r>
          </w:p>
        </w:tc>
        <w:tc>
          <w:tcPr>
            <w:tcW w:w="4337" w:type="dxa"/>
            <w:shd w:val="clear" w:color="auto" w:fill="FDDC82"/>
          </w:tcPr>
          <w:p w:rsidR="00920B0E" w:rsidRPr="00B913E0" w:rsidRDefault="00920B0E" w:rsidP="00CF7E8A">
            <w:pPr>
              <w:rPr>
                <w:sz w:val="24"/>
              </w:rPr>
            </w:pPr>
            <w:r>
              <w:rPr>
                <w:sz w:val="24"/>
              </w:rPr>
              <w:t>Luke</w:t>
            </w:r>
          </w:p>
        </w:tc>
        <w:tc>
          <w:tcPr>
            <w:tcW w:w="4843" w:type="dxa"/>
          </w:tcPr>
          <w:p w:rsidR="00920B0E" w:rsidRDefault="00920B0E" w:rsidP="00CF7E8A"/>
        </w:tc>
      </w:tr>
    </w:tbl>
    <w:p w:rsidR="00920B0E" w:rsidRDefault="00920B0E" w:rsidP="00920B0E"/>
    <w:p w:rsidR="00920B0E" w:rsidRPr="00920B0E" w:rsidRDefault="00920B0E" w:rsidP="00920B0E">
      <w:pPr>
        <w:rPr>
          <w:b/>
        </w:rPr>
      </w:pPr>
      <w:r>
        <w:rPr>
          <w:b/>
        </w:rPr>
        <w:t>Milestone 2</w:t>
      </w:r>
    </w:p>
    <w:tbl>
      <w:tblPr>
        <w:tblStyle w:val="TableGrid"/>
        <w:tblW w:w="14023" w:type="dxa"/>
        <w:tblInd w:w="2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BF"/>
      </w:tblPr>
      <w:tblGrid>
        <w:gridCol w:w="4843"/>
        <w:gridCol w:w="4337"/>
        <w:gridCol w:w="4843"/>
      </w:tblGrid>
      <w:tr w:rsidR="00920B0E">
        <w:trPr>
          <w:gridAfter w:val="1"/>
          <w:wAfter w:w="4843" w:type="dxa"/>
          <w:trHeight w:val="357"/>
        </w:trPr>
        <w:tc>
          <w:tcPr>
            <w:tcW w:w="4843" w:type="dxa"/>
            <w:shd w:val="clear" w:color="auto" w:fill="000000" w:themeFill="text1"/>
          </w:tcPr>
          <w:p w:rsidR="00920B0E" w:rsidRPr="00B913E0" w:rsidRDefault="00920B0E" w:rsidP="00CF7E8A">
            <w:pPr>
              <w:rPr>
                <w:sz w:val="24"/>
              </w:rPr>
            </w:pPr>
            <w:r>
              <w:rPr>
                <w:sz w:val="24"/>
              </w:rPr>
              <w:t>Role</w:t>
            </w:r>
          </w:p>
        </w:tc>
        <w:tc>
          <w:tcPr>
            <w:tcW w:w="4337" w:type="dxa"/>
            <w:shd w:val="clear" w:color="auto" w:fill="000000" w:themeFill="text1"/>
          </w:tcPr>
          <w:p w:rsidR="00920B0E" w:rsidRPr="00B913E0" w:rsidRDefault="00920B0E" w:rsidP="00CF7E8A">
            <w:pPr>
              <w:rPr>
                <w:sz w:val="24"/>
              </w:rPr>
            </w:pPr>
            <w:r>
              <w:rPr>
                <w:sz w:val="24"/>
              </w:rPr>
              <w:t>Name</w:t>
            </w:r>
          </w:p>
        </w:tc>
      </w:tr>
      <w:tr w:rsidR="00920B0E">
        <w:trPr>
          <w:gridAfter w:val="1"/>
          <w:wAfter w:w="4843" w:type="dxa"/>
          <w:trHeight w:val="357"/>
        </w:trPr>
        <w:tc>
          <w:tcPr>
            <w:tcW w:w="4843" w:type="dxa"/>
            <w:shd w:val="clear" w:color="auto" w:fill="97CC99"/>
          </w:tcPr>
          <w:p w:rsidR="00920B0E" w:rsidRPr="00B913E0" w:rsidRDefault="00920B0E" w:rsidP="00CF7E8A">
            <w:pPr>
              <w:rPr>
                <w:sz w:val="24"/>
              </w:rPr>
            </w:pPr>
            <w:r>
              <w:rPr>
                <w:sz w:val="24"/>
              </w:rPr>
              <w:t>Documentation/Presentation</w:t>
            </w:r>
          </w:p>
        </w:tc>
        <w:tc>
          <w:tcPr>
            <w:tcW w:w="4337" w:type="dxa"/>
            <w:shd w:val="clear" w:color="auto" w:fill="97CC99"/>
          </w:tcPr>
          <w:p w:rsidR="00920B0E" w:rsidRPr="00B913E0" w:rsidRDefault="00920B0E" w:rsidP="00CF7E8A">
            <w:pPr>
              <w:rPr>
                <w:sz w:val="24"/>
              </w:rPr>
            </w:pPr>
            <w:r>
              <w:rPr>
                <w:sz w:val="24"/>
              </w:rPr>
              <w:t>Steven</w:t>
            </w:r>
          </w:p>
        </w:tc>
      </w:tr>
      <w:tr w:rsidR="00920B0E">
        <w:trPr>
          <w:gridAfter w:val="1"/>
          <w:wAfter w:w="4843" w:type="dxa"/>
          <w:trHeight w:val="357"/>
        </w:trPr>
        <w:tc>
          <w:tcPr>
            <w:tcW w:w="4843" w:type="dxa"/>
            <w:shd w:val="clear" w:color="auto" w:fill="97CC99"/>
          </w:tcPr>
          <w:p w:rsidR="00920B0E" w:rsidRPr="00B913E0" w:rsidRDefault="00920B0E" w:rsidP="00B913E0">
            <w:pPr>
              <w:rPr>
                <w:sz w:val="24"/>
              </w:rPr>
            </w:pPr>
            <w:r>
              <w:rPr>
                <w:sz w:val="24"/>
              </w:rPr>
              <w:t>Documentation/Presentation</w:t>
            </w:r>
          </w:p>
        </w:tc>
        <w:tc>
          <w:tcPr>
            <w:tcW w:w="4337" w:type="dxa"/>
            <w:shd w:val="clear" w:color="auto" w:fill="97CC99"/>
          </w:tcPr>
          <w:p w:rsidR="00920B0E" w:rsidRPr="00B913E0" w:rsidRDefault="00920B0E" w:rsidP="00CF7E8A">
            <w:pPr>
              <w:rPr>
                <w:sz w:val="24"/>
              </w:rPr>
            </w:pPr>
            <w:r>
              <w:rPr>
                <w:sz w:val="24"/>
              </w:rPr>
              <w:t>Luke</w:t>
            </w:r>
          </w:p>
        </w:tc>
      </w:tr>
      <w:tr w:rsidR="00920B0E">
        <w:trPr>
          <w:gridAfter w:val="1"/>
          <w:wAfter w:w="4843" w:type="dxa"/>
          <w:trHeight w:val="357"/>
        </w:trPr>
        <w:tc>
          <w:tcPr>
            <w:tcW w:w="4843" w:type="dxa"/>
            <w:shd w:val="clear" w:color="auto" w:fill="EEA986"/>
          </w:tcPr>
          <w:p w:rsidR="00920B0E" w:rsidRPr="00B913E0" w:rsidRDefault="00920B0E" w:rsidP="00CF7E8A">
            <w:pPr>
              <w:rPr>
                <w:sz w:val="24"/>
              </w:rPr>
            </w:pPr>
            <w:r>
              <w:rPr>
                <w:sz w:val="24"/>
              </w:rPr>
              <w:t>Coding</w:t>
            </w:r>
          </w:p>
        </w:tc>
        <w:tc>
          <w:tcPr>
            <w:tcW w:w="4337" w:type="dxa"/>
            <w:shd w:val="clear" w:color="auto" w:fill="EEA986"/>
          </w:tcPr>
          <w:p w:rsidR="00920B0E" w:rsidRPr="00B913E0" w:rsidRDefault="00920B0E" w:rsidP="00CF7E8A">
            <w:pPr>
              <w:rPr>
                <w:sz w:val="24"/>
              </w:rPr>
            </w:pPr>
            <w:r>
              <w:rPr>
                <w:sz w:val="24"/>
              </w:rPr>
              <w:t>Tom</w:t>
            </w:r>
          </w:p>
        </w:tc>
      </w:tr>
      <w:tr w:rsidR="00920B0E">
        <w:trPr>
          <w:trHeight w:val="357"/>
        </w:trPr>
        <w:tc>
          <w:tcPr>
            <w:tcW w:w="4843" w:type="dxa"/>
            <w:shd w:val="clear" w:color="auto" w:fill="EEA986"/>
          </w:tcPr>
          <w:p w:rsidR="00920B0E" w:rsidRPr="00B913E0" w:rsidRDefault="00920B0E" w:rsidP="00CF7E8A">
            <w:pPr>
              <w:rPr>
                <w:sz w:val="24"/>
              </w:rPr>
            </w:pPr>
            <w:r>
              <w:rPr>
                <w:sz w:val="24"/>
              </w:rPr>
              <w:t>Coding</w:t>
            </w:r>
          </w:p>
        </w:tc>
        <w:tc>
          <w:tcPr>
            <w:tcW w:w="4337" w:type="dxa"/>
            <w:shd w:val="clear" w:color="auto" w:fill="EEA986"/>
          </w:tcPr>
          <w:p w:rsidR="00920B0E" w:rsidRPr="00B913E0" w:rsidRDefault="00920B0E" w:rsidP="00CF7E8A">
            <w:pPr>
              <w:rPr>
                <w:sz w:val="24"/>
              </w:rPr>
            </w:pPr>
            <w:r>
              <w:rPr>
                <w:sz w:val="24"/>
              </w:rPr>
              <w:t>Adam</w:t>
            </w:r>
          </w:p>
        </w:tc>
        <w:tc>
          <w:tcPr>
            <w:tcW w:w="4843" w:type="dxa"/>
          </w:tcPr>
          <w:p w:rsidR="00920B0E" w:rsidRDefault="00920B0E" w:rsidP="00CF7E8A"/>
        </w:tc>
      </w:tr>
      <w:tr w:rsidR="00920B0E">
        <w:trPr>
          <w:trHeight w:val="357"/>
        </w:trPr>
        <w:tc>
          <w:tcPr>
            <w:tcW w:w="4843" w:type="dxa"/>
            <w:shd w:val="clear" w:color="auto" w:fill="FDDC82"/>
          </w:tcPr>
          <w:p w:rsidR="00920B0E" w:rsidRPr="00B913E0" w:rsidRDefault="00920B0E" w:rsidP="00B913E0">
            <w:pPr>
              <w:tabs>
                <w:tab w:val="left" w:pos="3780"/>
              </w:tabs>
              <w:rPr>
                <w:sz w:val="24"/>
              </w:rPr>
            </w:pPr>
            <w:r>
              <w:rPr>
                <w:sz w:val="24"/>
              </w:rPr>
              <w:t>Testing/Peer Review</w:t>
            </w:r>
            <w:r>
              <w:rPr>
                <w:sz w:val="24"/>
              </w:rPr>
              <w:tab/>
            </w:r>
          </w:p>
        </w:tc>
        <w:tc>
          <w:tcPr>
            <w:tcW w:w="4337" w:type="dxa"/>
            <w:shd w:val="clear" w:color="auto" w:fill="FDDC82"/>
          </w:tcPr>
          <w:p w:rsidR="00920B0E" w:rsidRPr="00B913E0" w:rsidRDefault="00920B0E" w:rsidP="00CF7E8A">
            <w:pPr>
              <w:rPr>
                <w:sz w:val="24"/>
              </w:rPr>
            </w:pPr>
            <w:r>
              <w:rPr>
                <w:sz w:val="24"/>
              </w:rPr>
              <w:t>Amin</w:t>
            </w:r>
          </w:p>
        </w:tc>
        <w:tc>
          <w:tcPr>
            <w:tcW w:w="4843" w:type="dxa"/>
          </w:tcPr>
          <w:p w:rsidR="00920B0E" w:rsidRDefault="00920B0E" w:rsidP="00CF7E8A"/>
        </w:tc>
      </w:tr>
      <w:tr w:rsidR="00920B0E">
        <w:trPr>
          <w:trHeight w:val="357"/>
        </w:trPr>
        <w:tc>
          <w:tcPr>
            <w:tcW w:w="4843" w:type="dxa"/>
            <w:shd w:val="clear" w:color="auto" w:fill="FDDC82"/>
          </w:tcPr>
          <w:p w:rsidR="00920B0E" w:rsidRPr="00B913E0" w:rsidRDefault="00920B0E" w:rsidP="00B913E0">
            <w:pPr>
              <w:tabs>
                <w:tab w:val="left" w:pos="3780"/>
              </w:tabs>
              <w:rPr>
                <w:sz w:val="24"/>
              </w:rPr>
            </w:pPr>
            <w:r>
              <w:rPr>
                <w:sz w:val="24"/>
              </w:rPr>
              <w:t>Testing/Peer Review</w:t>
            </w:r>
            <w:r>
              <w:rPr>
                <w:sz w:val="24"/>
              </w:rPr>
              <w:tab/>
            </w:r>
          </w:p>
        </w:tc>
        <w:tc>
          <w:tcPr>
            <w:tcW w:w="4337" w:type="dxa"/>
            <w:shd w:val="clear" w:color="auto" w:fill="FDDC82"/>
          </w:tcPr>
          <w:p w:rsidR="00920B0E" w:rsidRPr="00B913E0" w:rsidRDefault="00920B0E" w:rsidP="00CF7E8A">
            <w:pPr>
              <w:rPr>
                <w:sz w:val="24"/>
              </w:rPr>
            </w:pPr>
            <w:r>
              <w:rPr>
                <w:sz w:val="24"/>
              </w:rPr>
              <w:t>Simon</w:t>
            </w:r>
          </w:p>
        </w:tc>
        <w:tc>
          <w:tcPr>
            <w:tcW w:w="4843" w:type="dxa"/>
          </w:tcPr>
          <w:p w:rsidR="00920B0E" w:rsidRDefault="00920B0E" w:rsidP="00CF7E8A"/>
        </w:tc>
      </w:tr>
      <w:tr w:rsidR="00920B0E">
        <w:trPr>
          <w:trHeight w:val="357"/>
        </w:trPr>
        <w:tc>
          <w:tcPr>
            <w:tcW w:w="4843" w:type="dxa"/>
            <w:shd w:val="clear" w:color="auto" w:fill="FDDC82"/>
          </w:tcPr>
          <w:p w:rsidR="00920B0E" w:rsidRPr="00B913E0" w:rsidRDefault="00920B0E" w:rsidP="00B913E0">
            <w:pPr>
              <w:tabs>
                <w:tab w:val="left" w:pos="3780"/>
              </w:tabs>
              <w:rPr>
                <w:sz w:val="24"/>
              </w:rPr>
            </w:pPr>
            <w:r>
              <w:rPr>
                <w:sz w:val="24"/>
              </w:rPr>
              <w:t>Testing/Peer Review</w:t>
            </w:r>
            <w:r>
              <w:rPr>
                <w:sz w:val="24"/>
              </w:rPr>
              <w:tab/>
            </w:r>
          </w:p>
        </w:tc>
        <w:tc>
          <w:tcPr>
            <w:tcW w:w="4337" w:type="dxa"/>
            <w:shd w:val="clear" w:color="auto" w:fill="FDDC82"/>
          </w:tcPr>
          <w:p w:rsidR="00920B0E" w:rsidRPr="00B913E0" w:rsidRDefault="00920B0E" w:rsidP="00CF7E8A">
            <w:pPr>
              <w:rPr>
                <w:sz w:val="24"/>
              </w:rPr>
            </w:pPr>
            <w:r>
              <w:rPr>
                <w:sz w:val="24"/>
              </w:rPr>
              <w:t>Patrick</w:t>
            </w:r>
          </w:p>
        </w:tc>
        <w:tc>
          <w:tcPr>
            <w:tcW w:w="4843" w:type="dxa"/>
          </w:tcPr>
          <w:p w:rsidR="00920B0E" w:rsidRDefault="00920B0E" w:rsidP="00CF7E8A"/>
        </w:tc>
      </w:tr>
      <w:tr w:rsidR="00920B0E">
        <w:trPr>
          <w:trHeight w:val="357"/>
        </w:trPr>
        <w:tc>
          <w:tcPr>
            <w:tcW w:w="4843" w:type="dxa"/>
            <w:shd w:val="clear" w:color="auto" w:fill="FDDC82"/>
          </w:tcPr>
          <w:p w:rsidR="00920B0E" w:rsidRPr="00B913E0" w:rsidRDefault="00920B0E" w:rsidP="00B913E0">
            <w:pPr>
              <w:tabs>
                <w:tab w:val="left" w:pos="3780"/>
              </w:tabs>
              <w:rPr>
                <w:sz w:val="24"/>
              </w:rPr>
            </w:pPr>
            <w:r>
              <w:rPr>
                <w:sz w:val="24"/>
              </w:rPr>
              <w:t>Testing/Peer Review</w:t>
            </w:r>
            <w:r>
              <w:rPr>
                <w:sz w:val="24"/>
              </w:rPr>
              <w:tab/>
            </w:r>
          </w:p>
        </w:tc>
        <w:tc>
          <w:tcPr>
            <w:tcW w:w="4337" w:type="dxa"/>
            <w:shd w:val="clear" w:color="auto" w:fill="FDDC82"/>
          </w:tcPr>
          <w:p w:rsidR="00920B0E" w:rsidRPr="00B913E0" w:rsidRDefault="00920B0E" w:rsidP="00CF7E8A">
            <w:pPr>
              <w:rPr>
                <w:sz w:val="24"/>
              </w:rPr>
            </w:pPr>
            <w:r>
              <w:rPr>
                <w:sz w:val="24"/>
              </w:rPr>
              <w:t>Drake</w:t>
            </w:r>
          </w:p>
        </w:tc>
        <w:tc>
          <w:tcPr>
            <w:tcW w:w="4843" w:type="dxa"/>
          </w:tcPr>
          <w:p w:rsidR="00920B0E" w:rsidRDefault="00920B0E" w:rsidP="00CF7E8A"/>
        </w:tc>
      </w:tr>
    </w:tbl>
    <w:p w:rsidR="00920B0E" w:rsidRDefault="00920B0E" w:rsidP="00920B0E"/>
    <w:p w:rsidR="00920B0E" w:rsidRPr="00920B0E" w:rsidRDefault="00920B0E" w:rsidP="00920B0E">
      <w:pPr>
        <w:rPr>
          <w:b/>
        </w:rPr>
      </w:pPr>
      <w:r>
        <w:rPr>
          <w:b/>
        </w:rPr>
        <w:t>Milestone 3</w:t>
      </w:r>
    </w:p>
    <w:tbl>
      <w:tblPr>
        <w:tblStyle w:val="TableGrid"/>
        <w:tblW w:w="14023" w:type="dxa"/>
        <w:tblInd w:w="2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BF"/>
      </w:tblPr>
      <w:tblGrid>
        <w:gridCol w:w="4843"/>
        <w:gridCol w:w="4337"/>
        <w:gridCol w:w="4843"/>
      </w:tblGrid>
      <w:tr w:rsidR="00920B0E">
        <w:trPr>
          <w:gridAfter w:val="1"/>
          <w:wAfter w:w="4843" w:type="dxa"/>
          <w:trHeight w:val="357"/>
        </w:trPr>
        <w:tc>
          <w:tcPr>
            <w:tcW w:w="4843" w:type="dxa"/>
            <w:shd w:val="clear" w:color="auto" w:fill="000000" w:themeFill="text1"/>
          </w:tcPr>
          <w:p w:rsidR="00920B0E" w:rsidRPr="00B913E0" w:rsidRDefault="00920B0E" w:rsidP="00920B0E">
            <w:pPr>
              <w:tabs>
                <w:tab w:val="left" w:pos="3655"/>
              </w:tabs>
              <w:rPr>
                <w:sz w:val="24"/>
              </w:rPr>
            </w:pPr>
            <w:r>
              <w:rPr>
                <w:sz w:val="24"/>
              </w:rPr>
              <w:t>Tool Or Best Practise Investigation</w:t>
            </w:r>
          </w:p>
        </w:tc>
        <w:tc>
          <w:tcPr>
            <w:tcW w:w="4337" w:type="dxa"/>
            <w:shd w:val="clear" w:color="auto" w:fill="000000" w:themeFill="text1"/>
          </w:tcPr>
          <w:p w:rsidR="00920B0E" w:rsidRPr="00B913E0" w:rsidRDefault="00920B0E" w:rsidP="00CF7E8A">
            <w:pPr>
              <w:rPr>
                <w:sz w:val="24"/>
              </w:rPr>
            </w:pPr>
            <w:r>
              <w:rPr>
                <w:sz w:val="24"/>
              </w:rPr>
              <w:t>Name</w:t>
            </w:r>
          </w:p>
        </w:tc>
      </w:tr>
      <w:tr w:rsidR="00920B0E">
        <w:trPr>
          <w:gridAfter w:val="1"/>
          <w:wAfter w:w="4843" w:type="dxa"/>
          <w:trHeight w:val="357"/>
        </w:trPr>
        <w:tc>
          <w:tcPr>
            <w:tcW w:w="4843" w:type="dxa"/>
            <w:shd w:val="clear" w:color="auto" w:fill="97CC99"/>
          </w:tcPr>
          <w:p w:rsidR="00920B0E" w:rsidRPr="00B913E0" w:rsidRDefault="00920B0E" w:rsidP="00CF7E8A">
            <w:pPr>
              <w:rPr>
                <w:sz w:val="24"/>
              </w:rPr>
            </w:pPr>
            <w:r>
              <w:rPr>
                <w:sz w:val="24"/>
              </w:rPr>
              <w:t>Peer Review</w:t>
            </w:r>
          </w:p>
        </w:tc>
        <w:tc>
          <w:tcPr>
            <w:tcW w:w="4337" w:type="dxa"/>
            <w:shd w:val="clear" w:color="auto" w:fill="97CC99"/>
          </w:tcPr>
          <w:p w:rsidR="00920B0E" w:rsidRPr="00B913E0" w:rsidRDefault="00920B0E" w:rsidP="00CF7E8A">
            <w:pPr>
              <w:rPr>
                <w:sz w:val="24"/>
              </w:rPr>
            </w:pPr>
            <w:r>
              <w:rPr>
                <w:sz w:val="24"/>
              </w:rPr>
              <w:t>Tom</w:t>
            </w:r>
          </w:p>
        </w:tc>
      </w:tr>
      <w:tr w:rsidR="00920B0E">
        <w:trPr>
          <w:gridAfter w:val="1"/>
          <w:wAfter w:w="4843" w:type="dxa"/>
          <w:trHeight w:val="357"/>
        </w:trPr>
        <w:tc>
          <w:tcPr>
            <w:tcW w:w="4843" w:type="dxa"/>
            <w:shd w:val="clear" w:color="auto" w:fill="97CC99"/>
          </w:tcPr>
          <w:p w:rsidR="00920B0E" w:rsidRPr="00B913E0" w:rsidRDefault="00920B0E" w:rsidP="00B913E0">
            <w:pPr>
              <w:rPr>
                <w:sz w:val="24"/>
              </w:rPr>
            </w:pPr>
            <w:r>
              <w:rPr>
                <w:sz w:val="24"/>
              </w:rPr>
              <w:t>Daily Build/Continuous Integration/Smoke Tests</w:t>
            </w:r>
          </w:p>
        </w:tc>
        <w:tc>
          <w:tcPr>
            <w:tcW w:w="4337" w:type="dxa"/>
            <w:shd w:val="clear" w:color="auto" w:fill="97CC99"/>
          </w:tcPr>
          <w:p w:rsidR="00920B0E" w:rsidRPr="00B913E0" w:rsidRDefault="00920B0E" w:rsidP="00CF7E8A">
            <w:pPr>
              <w:rPr>
                <w:sz w:val="24"/>
              </w:rPr>
            </w:pPr>
            <w:r>
              <w:rPr>
                <w:sz w:val="24"/>
              </w:rPr>
              <w:t>Luke</w:t>
            </w:r>
          </w:p>
        </w:tc>
      </w:tr>
      <w:tr w:rsidR="00920B0E">
        <w:trPr>
          <w:gridAfter w:val="1"/>
          <w:wAfter w:w="4843" w:type="dxa"/>
          <w:trHeight w:val="357"/>
        </w:trPr>
        <w:tc>
          <w:tcPr>
            <w:tcW w:w="4843" w:type="dxa"/>
            <w:shd w:val="clear" w:color="auto" w:fill="EEA986"/>
          </w:tcPr>
          <w:p w:rsidR="00920B0E" w:rsidRPr="00B913E0" w:rsidRDefault="00920B0E" w:rsidP="00CF7E8A">
            <w:pPr>
              <w:rPr>
                <w:sz w:val="24"/>
              </w:rPr>
            </w:pPr>
            <w:r>
              <w:rPr>
                <w:sz w:val="24"/>
              </w:rPr>
              <w:t>Jira</w:t>
            </w:r>
          </w:p>
        </w:tc>
        <w:tc>
          <w:tcPr>
            <w:tcW w:w="4337" w:type="dxa"/>
            <w:shd w:val="clear" w:color="auto" w:fill="EEA986"/>
          </w:tcPr>
          <w:p w:rsidR="00920B0E" w:rsidRPr="00B913E0" w:rsidRDefault="00920B0E" w:rsidP="00CF7E8A">
            <w:pPr>
              <w:rPr>
                <w:sz w:val="24"/>
              </w:rPr>
            </w:pPr>
            <w:r>
              <w:rPr>
                <w:sz w:val="24"/>
              </w:rPr>
              <w:t>Amin</w:t>
            </w:r>
          </w:p>
        </w:tc>
      </w:tr>
      <w:tr w:rsidR="00920B0E">
        <w:trPr>
          <w:trHeight w:val="357"/>
        </w:trPr>
        <w:tc>
          <w:tcPr>
            <w:tcW w:w="4843" w:type="dxa"/>
            <w:shd w:val="clear" w:color="auto" w:fill="EEA986"/>
          </w:tcPr>
          <w:p w:rsidR="00920B0E" w:rsidRPr="00B913E0" w:rsidRDefault="00920B0E" w:rsidP="00920B0E">
            <w:pPr>
              <w:tabs>
                <w:tab w:val="left" w:pos="1684"/>
              </w:tabs>
              <w:rPr>
                <w:sz w:val="24"/>
              </w:rPr>
            </w:pPr>
            <w:r>
              <w:rPr>
                <w:sz w:val="24"/>
              </w:rPr>
              <w:t>Maven</w:t>
            </w:r>
          </w:p>
        </w:tc>
        <w:tc>
          <w:tcPr>
            <w:tcW w:w="4337" w:type="dxa"/>
            <w:shd w:val="clear" w:color="auto" w:fill="EEA986"/>
          </w:tcPr>
          <w:p w:rsidR="00920B0E" w:rsidRPr="00B913E0" w:rsidRDefault="00920B0E" w:rsidP="00CF7E8A">
            <w:pPr>
              <w:rPr>
                <w:sz w:val="24"/>
              </w:rPr>
            </w:pPr>
            <w:r>
              <w:rPr>
                <w:sz w:val="24"/>
              </w:rPr>
              <w:t>Drake</w:t>
            </w:r>
          </w:p>
        </w:tc>
        <w:tc>
          <w:tcPr>
            <w:tcW w:w="4843" w:type="dxa"/>
          </w:tcPr>
          <w:p w:rsidR="00920B0E" w:rsidRDefault="00920B0E" w:rsidP="00CF7E8A"/>
        </w:tc>
      </w:tr>
      <w:tr w:rsidR="00920B0E">
        <w:trPr>
          <w:trHeight w:val="357"/>
        </w:trPr>
        <w:tc>
          <w:tcPr>
            <w:tcW w:w="4843" w:type="dxa"/>
            <w:shd w:val="clear" w:color="auto" w:fill="EEA986"/>
          </w:tcPr>
          <w:p w:rsidR="00920B0E" w:rsidRDefault="00920B0E" w:rsidP="00920B0E">
            <w:pPr>
              <w:tabs>
                <w:tab w:val="left" w:pos="1684"/>
              </w:tabs>
              <w:rPr>
                <w:sz w:val="24"/>
              </w:rPr>
            </w:pPr>
            <w:r>
              <w:rPr>
                <w:sz w:val="24"/>
              </w:rPr>
              <w:t>Emma</w:t>
            </w:r>
          </w:p>
        </w:tc>
        <w:tc>
          <w:tcPr>
            <w:tcW w:w="4337" w:type="dxa"/>
            <w:shd w:val="clear" w:color="auto" w:fill="EEA986"/>
          </w:tcPr>
          <w:p w:rsidR="00920B0E" w:rsidRDefault="00920B0E" w:rsidP="00CF7E8A">
            <w:pPr>
              <w:rPr>
                <w:sz w:val="24"/>
              </w:rPr>
            </w:pPr>
            <w:r>
              <w:rPr>
                <w:sz w:val="24"/>
              </w:rPr>
              <w:t>Patrick</w:t>
            </w:r>
          </w:p>
        </w:tc>
        <w:tc>
          <w:tcPr>
            <w:tcW w:w="4843" w:type="dxa"/>
          </w:tcPr>
          <w:p w:rsidR="00920B0E" w:rsidRDefault="00920B0E" w:rsidP="00CF7E8A"/>
        </w:tc>
      </w:tr>
      <w:tr w:rsidR="00240B45">
        <w:trPr>
          <w:trHeight w:val="357"/>
        </w:trPr>
        <w:tc>
          <w:tcPr>
            <w:tcW w:w="4843" w:type="dxa"/>
            <w:shd w:val="clear" w:color="auto" w:fill="EEA986"/>
          </w:tcPr>
          <w:p w:rsidR="00240B45" w:rsidRDefault="00240B45" w:rsidP="00920B0E">
            <w:pPr>
              <w:tabs>
                <w:tab w:val="left" w:pos="1684"/>
              </w:tabs>
              <w:rPr>
                <w:sz w:val="24"/>
              </w:rPr>
            </w:pPr>
            <w:r>
              <w:rPr>
                <w:sz w:val="24"/>
              </w:rPr>
              <w:t>Team City</w:t>
            </w:r>
          </w:p>
        </w:tc>
        <w:tc>
          <w:tcPr>
            <w:tcW w:w="4337" w:type="dxa"/>
            <w:shd w:val="clear" w:color="auto" w:fill="EEA986"/>
          </w:tcPr>
          <w:p w:rsidR="00240B45" w:rsidRDefault="00240B45" w:rsidP="00920B0E">
            <w:pPr>
              <w:tabs>
                <w:tab w:val="left" w:pos="1684"/>
              </w:tabs>
              <w:rPr>
                <w:sz w:val="24"/>
              </w:rPr>
            </w:pPr>
            <w:r>
              <w:rPr>
                <w:sz w:val="24"/>
              </w:rPr>
              <w:t>Simon</w:t>
            </w:r>
          </w:p>
        </w:tc>
        <w:tc>
          <w:tcPr>
            <w:tcW w:w="4843" w:type="dxa"/>
          </w:tcPr>
          <w:p w:rsidR="00240B45" w:rsidRDefault="00240B45" w:rsidP="00CF7E8A"/>
        </w:tc>
      </w:tr>
      <w:tr w:rsidR="00240B45">
        <w:trPr>
          <w:trHeight w:val="357"/>
        </w:trPr>
        <w:tc>
          <w:tcPr>
            <w:tcW w:w="4843" w:type="dxa"/>
            <w:shd w:val="clear" w:color="auto" w:fill="EEA986"/>
          </w:tcPr>
          <w:p w:rsidR="00240B45" w:rsidRDefault="00240B45" w:rsidP="00920B0E">
            <w:pPr>
              <w:tabs>
                <w:tab w:val="left" w:pos="1684"/>
              </w:tabs>
              <w:rPr>
                <w:sz w:val="24"/>
              </w:rPr>
            </w:pPr>
            <w:r>
              <w:rPr>
                <w:sz w:val="24"/>
              </w:rPr>
              <w:t>NiCad &amp; VisCad</w:t>
            </w:r>
          </w:p>
        </w:tc>
        <w:tc>
          <w:tcPr>
            <w:tcW w:w="4337" w:type="dxa"/>
            <w:shd w:val="clear" w:color="auto" w:fill="EEA986"/>
          </w:tcPr>
          <w:p w:rsidR="00240B45" w:rsidRDefault="00240B45" w:rsidP="00CF7E8A">
            <w:pPr>
              <w:rPr>
                <w:sz w:val="24"/>
              </w:rPr>
            </w:pPr>
            <w:r>
              <w:rPr>
                <w:sz w:val="24"/>
              </w:rPr>
              <w:t>Steven</w:t>
            </w:r>
          </w:p>
        </w:tc>
        <w:tc>
          <w:tcPr>
            <w:tcW w:w="4843" w:type="dxa"/>
          </w:tcPr>
          <w:p w:rsidR="00240B45" w:rsidRDefault="00240B45" w:rsidP="00CF7E8A"/>
        </w:tc>
      </w:tr>
      <w:tr w:rsidR="00240B45">
        <w:trPr>
          <w:trHeight w:val="357"/>
        </w:trPr>
        <w:tc>
          <w:tcPr>
            <w:tcW w:w="4843" w:type="dxa"/>
            <w:shd w:val="clear" w:color="auto" w:fill="EEA986"/>
          </w:tcPr>
          <w:p w:rsidR="00240B45" w:rsidRDefault="00240B45" w:rsidP="00920B0E">
            <w:pPr>
              <w:tabs>
                <w:tab w:val="left" w:pos="1684"/>
              </w:tabs>
              <w:rPr>
                <w:sz w:val="24"/>
              </w:rPr>
            </w:pPr>
            <w:r>
              <w:rPr>
                <w:sz w:val="24"/>
              </w:rPr>
              <w:t>Log4J and SF4J</w:t>
            </w:r>
          </w:p>
        </w:tc>
        <w:tc>
          <w:tcPr>
            <w:tcW w:w="4337" w:type="dxa"/>
            <w:shd w:val="clear" w:color="auto" w:fill="EEA986"/>
          </w:tcPr>
          <w:p w:rsidR="00240B45" w:rsidRDefault="00240B45" w:rsidP="00CF7E8A">
            <w:pPr>
              <w:rPr>
                <w:sz w:val="24"/>
              </w:rPr>
            </w:pPr>
            <w:r>
              <w:rPr>
                <w:sz w:val="24"/>
              </w:rPr>
              <w:t>Adam</w:t>
            </w:r>
          </w:p>
        </w:tc>
        <w:tc>
          <w:tcPr>
            <w:tcW w:w="4843" w:type="dxa"/>
          </w:tcPr>
          <w:p w:rsidR="00240B45" w:rsidRDefault="00240B45" w:rsidP="00CF7E8A"/>
        </w:tc>
      </w:tr>
    </w:tbl>
    <w:p w:rsidR="00920B0E" w:rsidRDefault="00920B0E" w:rsidP="00920B0E"/>
    <w:p w:rsidR="00920B0E" w:rsidRPr="00920B0E" w:rsidRDefault="00920B0E" w:rsidP="00920B0E">
      <w:pPr>
        <w:rPr>
          <w:b/>
        </w:rPr>
      </w:pPr>
      <w:r>
        <w:rPr>
          <w:b/>
        </w:rPr>
        <w:t>Milestone 4</w:t>
      </w:r>
    </w:p>
    <w:tbl>
      <w:tblPr>
        <w:tblStyle w:val="TableGrid"/>
        <w:tblW w:w="14023" w:type="dxa"/>
        <w:tblInd w:w="2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BF"/>
      </w:tblPr>
      <w:tblGrid>
        <w:gridCol w:w="4843"/>
        <w:gridCol w:w="4337"/>
        <w:gridCol w:w="4843"/>
      </w:tblGrid>
      <w:tr w:rsidR="00920B0E">
        <w:trPr>
          <w:gridAfter w:val="1"/>
          <w:wAfter w:w="4843" w:type="dxa"/>
          <w:trHeight w:val="357"/>
        </w:trPr>
        <w:tc>
          <w:tcPr>
            <w:tcW w:w="4843" w:type="dxa"/>
            <w:shd w:val="clear" w:color="auto" w:fill="000000" w:themeFill="text1"/>
          </w:tcPr>
          <w:p w:rsidR="00920B0E" w:rsidRPr="00B913E0" w:rsidRDefault="00920B0E" w:rsidP="00CF7E8A">
            <w:pPr>
              <w:rPr>
                <w:sz w:val="24"/>
              </w:rPr>
            </w:pPr>
            <w:r>
              <w:rPr>
                <w:sz w:val="24"/>
              </w:rPr>
              <w:t>Role</w:t>
            </w:r>
          </w:p>
        </w:tc>
        <w:tc>
          <w:tcPr>
            <w:tcW w:w="4337" w:type="dxa"/>
            <w:shd w:val="clear" w:color="auto" w:fill="000000" w:themeFill="text1"/>
          </w:tcPr>
          <w:p w:rsidR="00920B0E" w:rsidRPr="00B913E0" w:rsidRDefault="00920B0E" w:rsidP="00CF7E8A">
            <w:pPr>
              <w:rPr>
                <w:sz w:val="24"/>
              </w:rPr>
            </w:pPr>
            <w:r>
              <w:rPr>
                <w:sz w:val="24"/>
              </w:rPr>
              <w:t>Name</w:t>
            </w:r>
          </w:p>
        </w:tc>
      </w:tr>
      <w:tr w:rsidR="00920B0E">
        <w:trPr>
          <w:gridAfter w:val="1"/>
          <w:wAfter w:w="4843" w:type="dxa"/>
          <w:trHeight w:val="357"/>
        </w:trPr>
        <w:tc>
          <w:tcPr>
            <w:tcW w:w="4843" w:type="dxa"/>
            <w:shd w:val="clear" w:color="auto" w:fill="97CC99"/>
          </w:tcPr>
          <w:p w:rsidR="00920B0E" w:rsidRPr="00B913E0" w:rsidRDefault="00240B45" w:rsidP="00CF7E8A">
            <w:pPr>
              <w:rPr>
                <w:sz w:val="24"/>
              </w:rPr>
            </w:pPr>
            <w:r>
              <w:rPr>
                <w:sz w:val="24"/>
              </w:rPr>
              <w:t>Seeing the Big Picture</w:t>
            </w:r>
          </w:p>
        </w:tc>
        <w:tc>
          <w:tcPr>
            <w:tcW w:w="4337" w:type="dxa"/>
            <w:shd w:val="clear" w:color="auto" w:fill="97CC99"/>
          </w:tcPr>
          <w:p w:rsidR="00920B0E" w:rsidRPr="00B913E0" w:rsidRDefault="00240B45" w:rsidP="00CF7E8A">
            <w:pPr>
              <w:rPr>
                <w:sz w:val="24"/>
              </w:rPr>
            </w:pPr>
            <w:r>
              <w:rPr>
                <w:sz w:val="24"/>
              </w:rPr>
              <w:t>Tom</w:t>
            </w:r>
          </w:p>
        </w:tc>
      </w:tr>
      <w:tr w:rsidR="00920B0E">
        <w:trPr>
          <w:gridAfter w:val="1"/>
          <w:wAfter w:w="4843" w:type="dxa"/>
          <w:trHeight w:val="357"/>
        </w:trPr>
        <w:tc>
          <w:tcPr>
            <w:tcW w:w="4843" w:type="dxa"/>
            <w:shd w:val="clear" w:color="auto" w:fill="97CC99"/>
          </w:tcPr>
          <w:p w:rsidR="00920B0E" w:rsidRPr="00B913E0" w:rsidRDefault="00240B45" w:rsidP="00B913E0">
            <w:pPr>
              <w:rPr>
                <w:sz w:val="24"/>
              </w:rPr>
            </w:pPr>
            <w:r>
              <w:rPr>
                <w:sz w:val="24"/>
              </w:rPr>
              <w:t>Risk Driven Incremental Delivery &amp; Focused Prototypes</w:t>
            </w:r>
          </w:p>
        </w:tc>
        <w:tc>
          <w:tcPr>
            <w:tcW w:w="4337" w:type="dxa"/>
            <w:shd w:val="clear" w:color="auto" w:fill="97CC99"/>
          </w:tcPr>
          <w:p w:rsidR="00920B0E" w:rsidRPr="00B913E0" w:rsidRDefault="00240B45" w:rsidP="00CF7E8A">
            <w:pPr>
              <w:rPr>
                <w:sz w:val="24"/>
              </w:rPr>
            </w:pPr>
            <w:r>
              <w:rPr>
                <w:sz w:val="24"/>
              </w:rPr>
              <w:t>Simon</w:t>
            </w:r>
          </w:p>
        </w:tc>
      </w:tr>
      <w:tr w:rsidR="00240B45">
        <w:trPr>
          <w:gridAfter w:val="1"/>
          <w:wAfter w:w="4843" w:type="dxa"/>
          <w:trHeight w:val="357"/>
        </w:trPr>
        <w:tc>
          <w:tcPr>
            <w:tcW w:w="4843" w:type="dxa"/>
            <w:shd w:val="clear" w:color="auto" w:fill="97CC99"/>
          </w:tcPr>
          <w:p w:rsidR="00240B45" w:rsidRPr="00B913E0" w:rsidRDefault="00240B45" w:rsidP="00CF7E8A">
            <w:pPr>
              <w:rPr>
                <w:sz w:val="24"/>
              </w:rPr>
            </w:pPr>
            <w:r>
              <w:rPr>
                <w:sz w:val="24"/>
              </w:rPr>
              <w:t>Estimation Practices</w:t>
            </w:r>
          </w:p>
        </w:tc>
        <w:tc>
          <w:tcPr>
            <w:tcW w:w="4337" w:type="dxa"/>
            <w:shd w:val="clear" w:color="auto" w:fill="97CC99"/>
          </w:tcPr>
          <w:p w:rsidR="00240B45" w:rsidRPr="00B913E0" w:rsidRDefault="00240B45" w:rsidP="00CF7E8A">
            <w:pPr>
              <w:rPr>
                <w:sz w:val="24"/>
              </w:rPr>
            </w:pPr>
            <w:r>
              <w:rPr>
                <w:sz w:val="24"/>
              </w:rPr>
              <w:t>Luke</w:t>
            </w:r>
          </w:p>
        </w:tc>
      </w:tr>
      <w:tr w:rsidR="00240B45">
        <w:trPr>
          <w:gridAfter w:val="1"/>
          <w:wAfter w:w="4843" w:type="dxa"/>
          <w:trHeight w:val="357"/>
        </w:trPr>
        <w:tc>
          <w:tcPr>
            <w:tcW w:w="4843" w:type="dxa"/>
            <w:shd w:val="clear" w:color="auto" w:fill="97CC99"/>
          </w:tcPr>
          <w:p w:rsidR="00240B45" w:rsidRDefault="00240B45" w:rsidP="00CF7E8A">
            <w:pPr>
              <w:rPr>
                <w:sz w:val="24"/>
              </w:rPr>
            </w:pPr>
            <w:r>
              <w:rPr>
                <w:sz w:val="24"/>
              </w:rPr>
              <w:t>Rigorous Risk-Driven Testing</w:t>
            </w:r>
          </w:p>
        </w:tc>
        <w:tc>
          <w:tcPr>
            <w:tcW w:w="4337" w:type="dxa"/>
            <w:shd w:val="clear" w:color="auto" w:fill="97CC99"/>
          </w:tcPr>
          <w:p w:rsidR="00240B45" w:rsidRDefault="00240B45" w:rsidP="00CF7E8A">
            <w:pPr>
              <w:rPr>
                <w:sz w:val="24"/>
              </w:rPr>
            </w:pPr>
            <w:r>
              <w:rPr>
                <w:sz w:val="24"/>
              </w:rPr>
              <w:t>Patrick</w:t>
            </w:r>
          </w:p>
        </w:tc>
      </w:tr>
      <w:tr w:rsidR="00240B45">
        <w:trPr>
          <w:gridAfter w:val="1"/>
          <w:wAfter w:w="4843" w:type="dxa"/>
          <w:trHeight w:val="357"/>
        </w:trPr>
        <w:tc>
          <w:tcPr>
            <w:tcW w:w="4843" w:type="dxa"/>
            <w:shd w:val="clear" w:color="auto" w:fill="97CC99"/>
          </w:tcPr>
          <w:p w:rsidR="00240B45" w:rsidRDefault="00240B45" w:rsidP="00CF7E8A">
            <w:pPr>
              <w:rPr>
                <w:sz w:val="24"/>
              </w:rPr>
            </w:pPr>
            <w:r>
              <w:rPr>
                <w:sz w:val="24"/>
              </w:rPr>
              <w:t>Defect Estimation</w:t>
            </w:r>
          </w:p>
        </w:tc>
        <w:tc>
          <w:tcPr>
            <w:tcW w:w="4337" w:type="dxa"/>
            <w:shd w:val="clear" w:color="auto" w:fill="97CC99"/>
          </w:tcPr>
          <w:p w:rsidR="00240B45" w:rsidRDefault="00240B45" w:rsidP="00CF7E8A">
            <w:pPr>
              <w:rPr>
                <w:sz w:val="24"/>
              </w:rPr>
            </w:pPr>
            <w:r>
              <w:rPr>
                <w:sz w:val="24"/>
              </w:rPr>
              <w:t>Amin</w:t>
            </w:r>
          </w:p>
        </w:tc>
      </w:tr>
      <w:tr w:rsidR="00240B45">
        <w:trPr>
          <w:gridAfter w:val="1"/>
          <w:wAfter w:w="4843" w:type="dxa"/>
          <w:trHeight w:val="357"/>
        </w:trPr>
        <w:tc>
          <w:tcPr>
            <w:tcW w:w="4843" w:type="dxa"/>
            <w:shd w:val="clear" w:color="auto" w:fill="EEA986"/>
          </w:tcPr>
          <w:p w:rsidR="00240B45" w:rsidRPr="00B913E0" w:rsidRDefault="00240B45" w:rsidP="00240B45">
            <w:pPr>
              <w:tabs>
                <w:tab w:val="left" w:pos="3367"/>
              </w:tabs>
              <w:rPr>
                <w:sz w:val="24"/>
              </w:rPr>
            </w:pPr>
            <w:r>
              <w:rPr>
                <w:sz w:val="24"/>
              </w:rPr>
              <w:t>CheckStyle</w:t>
            </w:r>
          </w:p>
        </w:tc>
        <w:tc>
          <w:tcPr>
            <w:tcW w:w="4337" w:type="dxa"/>
            <w:shd w:val="clear" w:color="auto" w:fill="EEA986"/>
          </w:tcPr>
          <w:p w:rsidR="00240B45" w:rsidRPr="00B913E0" w:rsidRDefault="00240B45" w:rsidP="00CF7E8A">
            <w:pPr>
              <w:rPr>
                <w:sz w:val="24"/>
              </w:rPr>
            </w:pPr>
            <w:r>
              <w:rPr>
                <w:sz w:val="24"/>
              </w:rPr>
              <w:t>Adam</w:t>
            </w:r>
          </w:p>
        </w:tc>
      </w:tr>
      <w:tr w:rsidR="00920B0E">
        <w:trPr>
          <w:trHeight w:val="357"/>
        </w:trPr>
        <w:tc>
          <w:tcPr>
            <w:tcW w:w="4843" w:type="dxa"/>
            <w:shd w:val="clear" w:color="auto" w:fill="EEA986"/>
          </w:tcPr>
          <w:p w:rsidR="00920B0E" w:rsidRPr="00B913E0" w:rsidRDefault="00240B45" w:rsidP="00CF7E8A">
            <w:pPr>
              <w:rPr>
                <w:sz w:val="24"/>
              </w:rPr>
            </w:pPr>
            <w:r>
              <w:rPr>
                <w:sz w:val="24"/>
              </w:rPr>
              <w:t>AspectJ</w:t>
            </w:r>
          </w:p>
        </w:tc>
        <w:tc>
          <w:tcPr>
            <w:tcW w:w="4337" w:type="dxa"/>
            <w:shd w:val="clear" w:color="auto" w:fill="EEA986"/>
          </w:tcPr>
          <w:p w:rsidR="00920B0E" w:rsidRPr="00B913E0" w:rsidRDefault="00240B45" w:rsidP="00CF7E8A">
            <w:pPr>
              <w:rPr>
                <w:sz w:val="24"/>
              </w:rPr>
            </w:pPr>
            <w:r>
              <w:rPr>
                <w:sz w:val="24"/>
              </w:rPr>
              <w:t>Steven</w:t>
            </w:r>
          </w:p>
        </w:tc>
        <w:tc>
          <w:tcPr>
            <w:tcW w:w="4843" w:type="dxa"/>
          </w:tcPr>
          <w:p w:rsidR="00920B0E" w:rsidRDefault="00920B0E" w:rsidP="00CF7E8A"/>
        </w:tc>
      </w:tr>
      <w:tr w:rsidR="00240B45">
        <w:trPr>
          <w:trHeight w:val="357"/>
        </w:trPr>
        <w:tc>
          <w:tcPr>
            <w:tcW w:w="4843" w:type="dxa"/>
            <w:shd w:val="clear" w:color="auto" w:fill="EEA986"/>
          </w:tcPr>
          <w:p w:rsidR="00240B45" w:rsidRDefault="00240B45" w:rsidP="00CF7E8A">
            <w:pPr>
              <w:rPr>
                <w:sz w:val="24"/>
              </w:rPr>
            </w:pPr>
            <w:r>
              <w:rPr>
                <w:sz w:val="24"/>
              </w:rPr>
              <w:t>simClipse</w:t>
            </w:r>
          </w:p>
        </w:tc>
        <w:tc>
          <w:tcPr>
            <w:tcW w:w="4337" w:type="dxa"/>
            <w:shd w:val="clear" w:color="auto" w:fill="EEA986"/>
          </w:tcPr>
          <w:p w:rsidR="00240B45" w:rsidRDefault="00240B45" w:rsidP="00CF7E8A">
            <w:pPr>
              <w:rPr>
                <w:sz w:val="24"/>
              </w:rPr>
            </w:pPr>
            <w:r>
              <w:rPr>
                <w:sz w:val="24"/>
              </w:rPr>
              <w:t>Drake</w:t>
            </w:r>
          </w:p>
        </w:tc>
        <w:tc>
          <w:tcPr>
            <w:tcW w:w="4843" w:type="dxa"/>
          </w:tcPr>
          <w:p w:rsidR="00240B45" w:rsidRDefault="00240B45" w:rsidP="00CF7E8A"/>
        </w:tc>
      </w:tr>
    </w:tbl>
    <w:p w:rsidR="00920B0E" w:rsidRDefault="00920B0E" w:rsidP="00920B0E"/>
    <w:p w:rsidR="00920B0E" w:rsidRPr="00920B0E" w:rsidRDefault="00920B0E" w:rsidP="00920B0E">
      <w:pPr>
        <w:rPr>
          <w:b/>
        </w:rPr>
      </w:pPr>
      <w:r>
        <w:rPr>
          <w:b/>
        </w:rPr>
        <w:t>Milestone 5</w:t>
      </w:r>
    </w:p>
    <w:tbl>
      <w:tblPr>
        <w:tblStyle w:val="TableGrid"/>
        <w:tblW w:w="14023" w:type="dxa"/>
        <w:tblInd w:w="2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BF"/>
      </w:tblPr>
      <w:tblGrid>
        <w:gridCol w:w="4843"/>
        <w:gridCol w:w="4337"/>
        <w:gridCol w:w="4843"/>
      </w:tblGrid>
      <w:tr w:rsidR="00920B0E">
        <w:trPr>
          <w:gridAfter w:val="1"/>
          <w:wAfter w:w="4843" w:type="dxa"/>
          <w:trHeight w:val="357"/>
        </w:trPr>
        <w:tc>
          <w:tcPr>
            <w:tcW w:w="4843" w:type="dxa"/>
            <w:shd w:val="clear" w:color="auto" w:fill="000000" w:themeFill="text1"/>
          </w:tcPr>
          <w:p w:rsidR="00920B0E" w:rsidRPr="00B913E0" w:rsidRDefault="00920B0E" w:rsidP="00CF7E8A">
            <w:pPr>
              <w:rPr>
                <w:sz w:val="24"/>
              </w:rPr>
            </w:pPr>
            <w:r>
              <w:rPr>
                <w:sz w:val="24"/>
              </w:rPr>
              <w:t>Role</w:t>
            </w:r>
          </w:p>
        </w:tc>
        <w:tc>
          <w:tcPr>
            <w:tcW w:w="4337" w:type="dxa"/>
            <w:shd w:val="clear" w:color="auto" w:fill="000000" w:themeFill="text1"/>
          </w:tcPr>
          <w:p w:rsidR="00920B0E" w:rsidRPr="00B913E0" w:rsidRDefault="00920B0E" w:rsidP="00CF7E8A">
            <w:pPr>
              <w:rPr>
                <w:sz w:val="24"/>
              </w:rPr>
            </w:pPr>
            <w:r>
              <w:rPr>
                <w:sz w:val="24"/>
              </w:rPr>
              <w:t>Name</w:t>
            </w:r>
          </w:p>
        </w:tc>
      </w:tr>
      <w:tr w:rsidR="00920B0E">
        <w:trPr>
          <w:gridAfter w:val="1"/>
          <w:wAfter w:w="4843" w:type="dxa"/>
          <w:trHeight w:val="357"/>
        </w:trPr>
        <w:tc>
          <w:tcPr>
            <w:tcW w:w="4843" w:type="dxa"/>
            <w:shd w:val="clear" w:color="auto" w:fill="97CC99"/>
          </w:tcPr>
          <w:p w:rsidR="00920B0E" w:rsidRPr="00B913E0" w:rsidRDefault="00920B0E" w:rsidP="00240B45">
            <w:pPr>
              <w:rPr>
                <w:sz w:val="24"/>
              </w:rPr>
            </w:pPr>
            <w:r>
              <w:rPr>
                <w:sz w:val="24"/>
              </w:rPr>
              <w:t>Documentation</w:t>
            </w:r>
          </w:p>
        </w:tc>
        <w:tc>
          <w:tcPr>
            <w:tcW w:w="4337" w:type="dxa"/>
            <w:shd w:val="clear" w:color="auto" w:fill="97CC99"/>
          </w:tcPr>
          <w:p w:rsidR="00920B0E" w:rsidRPr="00B913E0" w:rsidRDefault="00920B0E" w:rsidP="00CF7E8A">
            <w:pPr>
              <w:rPr>
                <w:sz w:val="24"/>
              </w:rPr>
            </w:pPr>
          </w:p>
        </w:tc>
      </w:tr>
      <w:tr w:rsidR="00240B45">
        <w:trPr>
          <w:gridAfter w:val="1"/>
          <w:wAfter w:w="4843" w:type="dxa"/>
          <w:trHeight w:val="357"/>
        </w:trPr>
        <w:tc>
          <w:tcPr>
            <w:tcW w:w="4843" w:type="dxa"/>
            <w:shd w:val="clear" w:color="auto" w:fill="EEA986"/>
          </w:tcPr>
          <w:p w:rsidR="00240B45" w:rsidRPr="00B913E0" w:rsidRDefault="00240B45" w:rsidP="00240B45">
            <w:pPr>
              <w:tabs>
                <w:tab w:val="left" w:pos="1839"/>
              </w:tabs>
              <w:rPr>
                <w:sz w:val="24"/>
              </w:rPr>
            </w:pPr>
            <w:r>
              <w:rPr>
                <w:sz w:val="24"/>
              </w:rPr>
              <w:t>Mu Java</w:t>
            </w:r>
          </w:p>
        </w:tc>
        <w:tc>
          <w:tcPr>
            <w:tcW w:w="4337" w:type="dxa"/>
            <w:shd w:val="clear" w:color="auto" w:fill="EEA986"/>
          </w:tcPr>
          <w:p w:rsidR="00240B45" w:rsidRPr="00B913E0" w:rsidRDefault="00240B45" w:rsidP="00CF7E8A">
            <w:pPr>
              <w:rPr>
                <w:sz w:val="24"/>
              </w:rPr>
            </w:pPr>
          </w:p>
        </w:tc>
      </w:tr>
      <w:tr w:rsidR="00920B0E">
        <w:trPr>
          <w:trHeight w:val="357"/>
        </w:trPr>
        <w:tc>
          <w:tcPr>
            <w:tcW w:w="4843" w:type="dxa"/>
            <w:shd w:val="clear" w:color="auto" w:fill="FDDC82"/>
          </w:tcPr>
          <w:p w:rsidR="00920B0E" w:rsidRPr="00B913E0" w:rsidRDefault="00240B45" w:rsidP="00B913E0">
            <w:pPr>
              <w:tabs>
                <w:tab w:val="left" w:pos="3780"/>
              </w:tabs>
              <w:rPr>
                <w:sz w:val="24"/>
              </w:rPr>
            </w:pPr>
            <w:r>
              <w:rPr>
                <w:sz w:val="24"/>
              </w:rPr>
              <w:t>Review</w:t>
            </w:r>
          </w:p>
        </w:tc>
        <w:tc>
          <w:tcPr>
            <w:tcW w:w="4337" w:type="dxa"/>
            <w:shd w:val="clear" w:color="auto" w:fill="FDDC82"/>
          </w:tcPr>
          <w:p w:rsidR="00920B0E" w:rsidRPr="00B913E0" w:rsidRDefault="00920B0E" w:rsidP="00CF7E8A">
            <w:pPr>
              <w:rPr>
                <w:sz w:val="24"/>
              </w:rPr>
            </w:pPr>
          </w:p>
        </w:tc>
        <w:tc>
          <w:tcPr>
            <w:tcW w:w="4843" w:type="dxa"/>
          </w:tcPr>
          <w:p w:rsidR="00920B0E" w:rsidRDefault="00920B0E" w:rsidP="00CF7E8A"/>
        </w:tc>
      </w:tr>
    </w:tbl>
    <w:p w:rsidR="000E06DB" w:rsidRPr="00920B0E" w:rsidRDefault="000E06DB" w:rsidP="00920B0E"/>
    <w:p w:rsidR="006865E9" w:rsidRPr="006865E9" w:rsidRDefault="006865E9" w:rsidP="006865E9">
      <w:pPr>
        <w:pStyle w:val="Heading1"/>
      </w:pPr>
      <w:r>
        <w:br w:type="page"/>
      </w:r>
      <w:bookmarkStart w:id="34" w:name="_Toc194068422"/>
      <w:r>
        <w:t>Appendix B</w:t>
      </w:r>
      <w:bookmarkEnd w:id="34"/>
    </w:p>
    <w:p w:rsidR="006A0373" w:rsidRDefault="006A0373" w:rsidP="006A0373">
      <w:pPr>
        <w:spacing w:after="0" w:line="240" w:lineRule="auto"/>
      </w:pPr>
      <w:r>
        <w:t>commit 507e43e85ec8c023a4036b97173a169e0019cc13</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Mar 22 06:26:10 2012 -0600</w:t>
      </w:r>
    </w:p>
    <w:p w:rsidR="006A0373" w:rsidRDefault="006A0373" w:rsidP="006A0373">
      <w:pPr>
        <w:spacing w:after="0" w:line="240" w:lineRule="auto"/>
      </w:pPr>
    </w:p>
    <w:p w:rsidR="006A0373" w:rsidRDefault="006A0373" w:rsidP="006A0373">
      <w:pPr>
        <w:spacing w:after="0" w:line="240" w:lineRule="auto"/>
      </w:pPr>
      <w:r>
        <w:t xml:space="preserve">    A start on Milestone 4</w:t>
      </w:r>
    </w:p>
    <w:p w:rsidR="006A0373" w:rsidRDefault="006A0373" w:rsidP="006A0373">
      <w:pPr>
        <w:spacing w:after="0" w:line="240" w:lineRule="auto"/>
      </w:pPr>
    </w:p>
    <w:p w:rsidR="006A0373" w:rsidRDefault="006A0373" w:rsidP="006A0373">
      <w:pPr>
        <w:spacing w:after="0" w:line="240" w:lineRule="auto"/>
      </w:pPr>
      <w:r>
        <w:t>commit db1ab0bb6f104fc775784bbdd9840085a395cd0e</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Mar 19 09:29:31 2012 -0600</w:t>
      </w:r>
    </w:p>
    <w:p w:rsidR="006A0373" w:rsidRDefault="006A0373" w:rsidP="006A0373">
      <w:pPr>
        <w:spacing w:after="0" w:line="240" w:lineRule="auto"/>
      </w:pPr>
    </w:p>
    <w:p w:rsidR="006A0373" w:rsidRDefault="006A0373" w:rsidP="006A0373">
      <w:pPr>
        <w:spacing w:after="0" w:line="240" w:lineRule="auto"/>
      </w:pPr>
      <w:r>
        <w:t xml:space="preserve">    Added the jmock jars to the project.properties file</w:t>
      </w:r>
    </w:p>
    <w:p w:rsidR="006A0373" w:rsidRDefault="006A0373" w:rsidP="006A0373">
      <w:pPr>
        <w:spacing w:after="0" w:line="240" w:lineRule="auto"/>
      </w:pPr>
    </w:p>
    <w:p w:rsidR="006A0373" w:rsidRDefault="006A0373" w:rsidP="006A0373">
      <w:pPr>
        <w:spacing w:after="0" w:line="240" w:lineRule="auto"/>
      </w:pPr>
      <w:r>
        <w:t>commit b1f5be52913e58cc8e3a4ec41761f88cf4d17328</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Mar 19 09:24:29 2012 -0600</w:t>
      </w:r>
    </w:p>
    <w:p w:rsidR="006A0373" w:rsidRDefault="006A0373" w:rsidP="006A0373">
      <w:pPr>
        <w:spacing w:after="0" w:line="240" w:lineRule="auto"/>
      </w:pPr>
    </w:p>
    <w:p w:rsidR="006A0373" w:rsidRDefault="006A0373" w:rsidP="006A0373">
      <w:pPr>
        <w:spacing w:after="0" w:line="240" w:lineRule="auto"/>
      </w:pPr>
      <w:r>
        <w:t xml:space="preserve">    Removing _function-clones...log</w:t>
      </w:r>
    </w:p>
    <w:p w:rsidR="006A0373" w:rsidRDefault="006A0373" w:rsidP="006A0373">
      <w:pPr>
        <w:spacing w:after="0" w:line="240" w:lineRule="auto"/>
      </w:pPr>
    </w:p>
    <w:p w:rsidR="006A0373" w:rsidRDefault="006A0373" w:rsidP="006A0373">
      <w:pPr>
        <w:spacing w:after="0" w:line="240" w:lineRule="auto"/>
      </w:pPr>
      <w:r>
        <w:t>commit 18842df29bf9f944ed1ce79acd07fe1f8d32d975</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Tue Mar 13 20:58:11 2012 -0600</w:t>
      </w:r>
    </w:p>
    <w:p w:rsidR="006A0373" w:rsidRDefault="006A0373" w:rsidP="006A0373">
      <w:pPr>
        <w:spacing w:after="0" w:line="240" w:lineRule="auto"/>
      </w:pPr>
    </w:p>
    <w:p w:rsidR="006A0373" w:rsidRDefault="006A0373" w:rsidP="006A0373">
      <w:pPr>
        <w:spacing w:after="0" w:line="240" w:lineRule="auto"/>
      </w:pPr>
      <w:r>
        <w:t xml:space="preserve">    Report for milestone 3</w:t>
      </w:r>
    </w:p>
    <w:p w:rsidR="006A0373" w:rsidRDefault="006A0373" w:rsidP="006A0373">
      <w:pPr>
        <w:spacing w:after="0" w:line="240" w:lineRule="auto"/>
      </w:pPr>
    </w:p>
    <w:p w:rsidR="006A0373" w:rsidRDefault="006A0373" w:rsidP="006A0373">
      <w:pPr>
        <w:spacing w:after="0" w:line="240" w:lineRule="auto"/>
      </w:pPr>
      <w:r>
        <w:t>commit eb167fe6dbdcd01c3098c1934252bb1a8b04a13d</w:t>
      </w:r>
    </w:p>
    <w:p w:rsidR="006A0373" w:rsidRDefault="006A0373" w:rsidP="006A0373">
      <w:pPr>
        <w:spacing w:after="0" w:line="240" w:lineRule="auto"/>
      </w:pPr>
      <w:r>
        <w:t>Author: Adam Mravnik &lt;a.mravnik@usask.ca&gt;</w:t>
      </w:r>
    </w:p>
    <w:p w:rsidR="006A0373" w:rsidRDefault="006A0373" w:rsidP="006A0373">
      <w:pPr>
        <w:spacing w:after="0" w:line="240" w:lineRule="auto"/>
      </w:pPr>
      <w:r>
        <w:t>Date:   Sun Mar 11 20:12:03 2012 -0600</w:t>
      </w:r>
    </w:p>
    <w:p w:rsidR="006A0373" w:rsidRDefault="006A0373" w:rsidP="006A0373">
      <w:pPr>
        <w:spacing w:after="0" w:line="240" w:lineRule="auto"/>
      </w:pPr>
    </w:p>
    <w:p w:rsidR="006A0373" w:rsidRDefault="006A0373" w:rsidP="006A0373">
      <w:pPr>
        <w:spacing w:after="0" w:line="240" w:lineRule="auto"/>
      </w:pPr>
      <w:r>
        <w:t xml:space="preserve">    Wrote jmock tests for the more important servlet functions</w:t>
      </w:r>
    </w:p>
    <w:p w:rsidR="006A0373" w:rsidRDefault="006A0373" w:rsidP="006A0373">
      <w:pPr>
        <w:spacing w:after="0" w:line="240" w:lineRule="auto"/>
      </w:pPr>
    </w:p>
    <w:p w:rsidR="006A0373" w:rsidRDefault="006A0373" w:rsidP="006A0373">
      <w:pPr>
        <w:spacing w:after="0" w:line="240" w:lineRule="auto"/>
      </w:pPr>
      <w:r>
        <w:t>commit ff9260956481c1c018fb7ecd22c3719339f23c19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Tue Mar 6 12:35:04 2012 -0600</w:t>
      </w:r>
    </w:p>
    <w:p w:rsidR="006A0373" w:rsidRDefault="006A0373" w:rsidP="006A0373">
      <w:pPr>
        <w:spacing w:after="0" w:line="240" w:lineRule="auto"/>
      </w:pPr>
    </w:p>
    <w:p w:rsidR="006A0373" w:rsidRDefault="006A0373" w:rsidP="006A0373">
      <w:pPr>
        <w:spacing w:after="0" w:line="240" w:lineRule="auto"/>
      </w:pPr>
      <w:r>
        <w:t xml:space="preserve">    Added Clone files</w:t>
      </w:r>
    </w:p>
    <w:p w:rsidR="006A0373" w:rsidRDefault="006A0373" w:rsidP="006A0373">
      <w:pPr>
        <w:spacing w:after="0" w:line="240" w:lineRule="auto"/>
      </w:pPr>
    </w:p>
    <w:p w:rsidR="006A0373" w:rsidRDefault="006A0373" w:rsidP="006A0373">
      <w:pPr>
        <w:spacing w:after="0" w:line="240" w:lineRule="auto"/>
      </w:pPr>
      <w:r>
        <w:t>commit 73d536f0b5509ac50b28fd4c6cb1db8024b64782</w:t>
      </w:r>
    </w:p>
    <w:p w:rsidR="006A0373" w:rsidRDefault="006A0373" w:rsidP="006A0373">
      <w:pPr>
        <w:spacing w:after="0" w:line="240" w:lineRule="auto"/>
      </w:pPr>
      <w:r>
        <w:t>Author: Simon Fanner &lt;saf725@mail.usask.ca&gt;</w:t>
      </w:r>
    </w:p>
    <w:p w:rsidR="006A0373" w:rsidRDefault="006A0373" w:rsidP="006A0373">
      <w:pPr>
        <w:spacing w:after="0" w:line="240" w:lineRule="auto"/>
      </w:pPr>
      <w:r>
        <w:t>Date:   Wed Feb 22 15:24:06 2012 -0600</w:t>
      </w:r>
    </w:p>
    <w:p w:rsidR="006A0373" w:rsidRDefault="006A0373" w:rsidP="006A0373">
      <w:pPr>
        <w:spacing w:after="0" w:line="240" w:lineRule="auto"/>
      </w:pPr>
    </w:p>
    <w:p w:rsidR="006A0373" w:rsidRDefault="006A0373" w:rsidP="006A0373">
      <w:pPr>
        <w:spacing w:after="0" w:line="240" w:lineRule="auto"/>
      </w:pPr>
      <w:r>
        <w:t xml:space="preserve">    Testing Github yet again 1</w:t>
      </w:r>
    </w:p>
    <w:p w:rsidR="006A0373" w:rsidRDefault="006A0373" w:rsidP="006A0373">
      <w:pPr>
        <w:spacing w:after="0" w:line="240" w:lineRule="auto"/>
      </w:pPr>
    </w:p>
    <w:p w:rsidR="006A0373" w:rsidRDefault="006A0373" w:rsidP="006A0373">
      <w:pPr>
        <w:spacing w:after="0" w:line="240" w:lineRule="auto"/>
      </w:pPr>
      <w:r>
        <w:t>commit 6cd1b08f08706240a119a39ebf346588b7bd006d</w:t>
      </w:r>
    </w:p>
    <w:p w:rsidR="006A0373" w:rsidRDefault="006A0373" w:rsidP="006A0373">
      <w:pPr>
        <w:spacing w:after="0" w:line="240" w:lineRule="auto"/>
      </w:pPr>
      <w:r>
        <w:t>Author: Simon Fanner &lt;saf725@mail.usask.ca&gt;</w:t>
      </w:r>
    </w:p>
    <w:p w:rsidR="006A0373" w:rsidRDefault="006A0373" w:rsidP="006A0373">
      <w:pPr>
        <w:spacing w:after="0" w:line="240" w:lineRule="auto"/>
      </w:pPr>
      <w:r>
        <w:t>Date:   Wed Feb 22 14:58:57 2012 -0600</w:t>
      </w:r>
    </w:p>
    <w:p w:rsidR="006A0373" w:rsidRDefault="006A0373" w:rsidP="006A0373">
      <w:pPr>
        <w:spacing w:after="0" w:line="240" w:lineRule="auto"/>
      </w:pPr>
    </w:p>
    <w:p w:rsidR="006A0373" w:rsidRDefault="006A0373" w:rsidP="006A0373">
      <w:pPr>
        <w:spacing w:after="0" w:line="240" w:lineRule="auto"/>
      </w:pPr>
      <w:r>
        <w:t xml:space="preserve">    Testing Github yet again</w:t>
      </w:r>
    </w:p>
    <w:p w:rsidR="006A0373" w:rsidRDefault="006A0373" w:rsidP="006A0373">
      <w:pPr>
        <w:spacing w:after="0" w:line="240" w:lineRule="auto"/>
      </w:pPr>
    </w:p>
    <w:p w:rsidR="006A0373" w:rsidRDefault="006A0373" w:rsidP="006A0373">
      <w:pPr>
        <w:spacing w:after="0" w:line="240" w:lineRule="auto"/>
      </w:pPr>
      <w:r>
        <w:t>commit 71bd967cf9409b3e876f937ddc87ca666774526a</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Sat Feb 18 20:12:51 2012 -0600</w:t>
      </w:r>
    </w:p>
    <w:p w:rsidR="006A0373" w:rsidRDefault="006A0373" w:rsidP="006A0373">
      <w:pPr>
        <w:spacing w:after="0" w:line="240" w:lineRule="auto"/>
      </w:pPr>
    </w:p>
    <w:p w:rsidR="006A0373" w:rsidRDefault="006A0373" w:rsidP="006A0373">
      <w:pPr>
        <w:spacing w:after="0" w:line="240" w:lineRule="auto"/>
      </w:pPr>
      <w:r>
        <w:t xml:space="preserve">    Finished report</w:t>
      </w:r>
    </w:p>
    <w:p w:rsidR="006A0373" w:rsidRDefault="006A0373" w:rsidP="006A0373">
      <w:pPr>
        <w:spacing w:after="0" w:line="240" w:lineRule="auto"/>
      </w:pPr>
    </w:p>
    <w:p w:rsidR="006A0373" w:rsidRDefault="006A0373" w:rsidP="006A0373">
      <w:pPr>
        <w:spacing w:after="0" w:line="240" w:lineRule="auto"/>
      </w:pPr>
      <w:r>
        <w:t>commit ae28b42630266daa71c6f171b0ddfb7b2e64854c</w:t>
      </w:r>
    </w:p>
    <w:p w:rsidR="006A0373" w:rsidRDefault="006A0373" w:rsidP="006A0373">
      <w:pPr>
        <w:spacing w:after="0" w:line="240" w:lineRule="auto"/>
      </w:pPr>
      <w:r>
        <w:t>Author: Adam Mravnik &lt;a.mravnik@usask.ca&gt;</w:t>
      </w:r>
    </w:p>
    <w:p w:rsidR="006A0373" w:rsidRDefault="006A0373" w:rsidP="006A0373">
      <w:pPr>
        <w:spacing w:after="0" w:line="240" w:lineRule="auto"/>
      </w:pPr>
      <w:r>
        <w:t>Date:   Sat Feb 18 11:42:24 2012 -0600</w:t>
      </w:r>
    </w:p>
    <w:p w:rsidR="006A0373" w:rsidRDefault="006A0373" w:rsidP="006A0373">
      <w:pPr>
        <w:spacing w:after="0" w:line="240" w:lineRule="auto"/>
      </w:pPr>
    </w:p>
    <w:p w:rsidR="006A0373" w:rsidRDefault="006A0373" w:rsidP="006A0373">
      <w:pPr>
        <w:spacing w:after="0" w:line="240" w:lineRule="auto"/>
      </w:pPr>
      <w:r>
        <w:t xml:space="preserve">    Wrote the userBean tests</w:t>
      </w:r>
    </w:p>
    <w:p w:rsidR="006A0373" w:rsidRDefault="006A0373" w:rsidP="006A0373">
      <w:pPr>
        <w:spacing w:after="0" w:line="240" w:lineRule="auto"/>
      </w:pPr>
    </w:p>
    <w:p w:rsidR="006A0373" w:rsidRDefault="006A0373" w:rsidP="006A0373">
      <w:pPr>
        <w:spacing w:after="0" w:line="240" w:lineRule="auto"/>
      </w:pPr>
      <w:r>
        <w:t>commit 587d4b85d84a91937e0afd899fd75b91f015e50b</w:t>
      </w:r>
    </w:p>
    <w:p w:rsidR="006A0373" w:rsidRDefault="006A0373" w:rsidP="006A0373">
      <w:pPr>
        <w:spacing w:after="0" w:line="240" w:lineRule="auto"/>
      </w:pPr>
      <w:r>
        <w:t>Author: Adam Mravnik &lt;a.mravnik@usask.ca&gt;</w:t>
      </w:r>
    </w:p>
    <w:p w:rsidR="006A0373" w:rsidRDefault="006A0373" w:rsidP="006A0373">
      <w:pPr>
        <w:spacing w:after="0" w:line="240" w:lineRule="auto"/>
      </w:pPr>
      <w:r>
        <w:t>Date:   Fri Feb 17 21:59:02 2012 -0600</w:t>
      </w:r>
    </w:p>
    <w:p w:rsidR="006A0373" w:rsidRDefault="006A0373" w:rsidP="006A0373">
      <w:pPr>
        <w:spacing w:after="0" w:line="240" w:lineRule="auto"/>
      </w:pPr>
    </w:p>
    <w:p w:rsidR="006A0373" w:rsidRDefault="006A0373" w:rsidP="006A0373">
      <w:pPr>
        <w:spacing w:after="0" w:line="240" w:lineRule="auto"/>
      </w:pPr>
      <w:r>
        <w:t xml:space="preserve">    Added stats tests and moved it in with the edit schedule tests because it is necessary to know what game I am working on</w:t>
      </w:r>
    </w:p>
    <w:p w:rsidR="006A0373" w:rsidRDefault="006A0373" w:rsidP="006A0373">
      <w:pPr>
        <w:spacing w:after="0" w:line="240" w:lineRule="auto"/>
      </w:pPr>
    </w:p>
    <w:p w:rsidR="006A0373" w:rsidRDefault="006A0373" w:rsidP="006A0373">
      <w:pPr>
        <w:spacing w:after="0" w:line="240" w:lineRule="auto"/>
      </w:pPr>
      <w:r>
        <w:t>commit df1ff82e6dfe8b558306d561246c396c90acb35a</w:t>
      </w:r>
    </w:p>
    <w:p w:rsidR="006A0373" w:rsidRDefault="006A0373" w:rsidP="006A0373">
      <w:pPr>
        <w:spacing w:after="0" w:line="240" w:lineRule="auto"/>
      </w:pPr>
      <w:r>
        <w:t>Author: Adam Mravnik &lt;a.mravnik@usask.ca&gt;</w:t>
      </w:r>
    </w:p>
    <w:p w:rsidR="006A0373" w:rsidRDefault="006A0373" w:rsidP="006A0373">
      <w:pPr>
        <w:spacing w:after="0" w:line="240" w:lineRule="auto"/>
      </w:pPr>
      <w:r>
        <w:t>Date:   Fri Feb 17 21:39:22 2012 -0600</w:t>
      </w:r>
    </w:p>
    <w:p w:rsidR="006A0373" w:rsidRDefault="006A0373" w:rsidP="006A0373">
      <w:pPr>
        <w:spacing w:after="0" w:line="240" w:lineRule="auto"/>
      </w:pPr>
    </w:p>
    <w:p w:rsidR="006A0373" w:rsidRDefault="006A0373" w:rsidP="006A0373">
      <w:pPr>
        <w:spacing w:after="0" w:line="240" w:lineRule="auto"/>
      </w:pPr>
      <w:r>
        <w:t xml:space="preserve">    Wrote editSchedule Tests</w:t>
      </w:r>
    </w:p>
    <w:p w:rsidR="006A0373" w:rsidRDefault="006A0373" w:rsidP="006A0373">
      <w:pPr>
        <w:spacing w:after="0" w:line="240" w:lineRule="auto"/>
      </w:pPr>
    </w:p>
    <w:p w:rsidR="006A0373" w:rsidRDefault="006A0373" w:rsidP="006A0373">
      <w:pPr>
        <w:spacing w:after="0" w:line="240" w:lineRule="auto"/>
      </w:pPr>
      <w:r>
        <w:t>commit 8c537180301e90d4d3096d557f8750573f6f29d9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Fri Feb 17 09:34:22 2012 -0600</w:t>
      </w:r>
    </w:p>
    <w:p w:rsidR="006A0373" w:rsidRDefault="006A0373" w:rsidP="006A0373">
      <w:pPr>
        <w:spacing w:after="0" w:line="240" w:lineRule="auto"/>
      </w:pPr>
    </w:p>
    <w:p w:rsidR="006A0373" w:rsidRDefault="006A0373" w:rsidP="006A0373">
      <w:pPr>
        <w:spacing w:after="0" w:line="240" w:lineRule="auto"/>
      </w:pPr>
      <w:r>
        <w:t xml:space="preserve">    Added menu</w:t>
      </w:r>
    </w:p>
    <w:p w:rsidR="006A0373" w:rsidRDefault="006A0373" w:rsidP="006A0373">
      <w:pPr>
        <w:spacing w:after="0" w:line="240" w:lineRule="auto"/>
      </w:pPr>
    </w:p>
    <w:p w:rsidR="006A0373" w:rsidRDefault="006A0373" w:rsidP="006A0373">
      <w:pPr>
        <w:spacing w:after="0" w:line="240" w:lineRule="auto"/>
      </w:pPr>
      <w:r>
        <w:t>commit a0449dc2a4a432bd762342326094d4bf0b20f07e</w:t>
      </w:r>
    </w:p>
    <w:p w:rsidR="006A0373" w:rsidRDefault="006A0373" w:rsidP="006A0373">
      <w:pPr>
        <w:spacing w:after="0" w:line="240" w:lineRule="auto"/>
      </w:pPr>
      <w:r>
        <w:t>Author: paw818 &lt;paw818@peon32.usask.ca&gt;</w:t>
      </w:r>
    </w:p>
    <w:p w:rsidR="006A0373" w:rsidRDefault="006A0373" w:rsidP="006A0373">
      <w:pPr>
        <w:spacing w:after="0" w:line="240" w:lineRule="auto"/>
      </w:pPr>
      <w:r>
        <w:t>Date:   Thu Feb 16 19:59:47 2012 -0600</w:t>
      </w:r>
    </w:p>
    <w:p w:rsidR="006A0373" w:rsidRDefault="006A0373" w:rsidP="006A0373">
      <w:pPr>
        <w:spacing w:after="0" w:line="240" w:lineRule="auto"/>
      </w:pPr>
    </w:p>
    <w:p w:rsidR="006A0373" w:rsidRDefault="006A0373" w:rsidP="006A0373">
      <w:pPr>
        <w:spacing w:after="0" w:line="240" w:lineRule="auto"/>
      </w:pPr>
      <w:r>
        <w:t xml:space="preserve">    Created a test class for editRoster.java and wrote some tests for it.</w:t>
      </w:r>
    </w:p>
    <w:p w:rsidR="006A0373" w:rsidRDefault="006A0373" w:rsidP="006A0373">
      <w:pPr>
        <w:spacing w:after="0" w:line="240" w:lineRule="auto"/>
      </w:pPr>
    </w:p>
    <w:p w:rsidR="006A0373" w:rsidRDefault="006A0373" w:rsidP="006A0373">
      <w:pPr>
        <w:spacing w:after="0" w:line="240" w:lineRule="auto"/>
      </w:pPr>
      <w:r>
        <w:t>commit 04472a9d2d45e28a2a192d103204a462ca8636f2</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16 18:58:01 2012 -0600</w:t>
      </w:r>
    </w:p>
    <w:p w:rsidR="006A0373" w:rsidRDefault="006A0373" w:rsidP="006A0373">
      <w:pPr>
        <w:spacing w:after="0" w:line="240" w:lineRule="auto"/>
      </w:pPr>
    </w:p>
    <w:p w:rsidR="006A0373" w:rsidRDefault="006A0373" w:rsidP="006A0373">
      <w:pPr>
        <w:spacing w:after="0" w:line="240" w:lineRule="auto"/>
      </w:pPr>
      <w:r>
        <w:t xml:space="preserve">    Report almost finished</w:t>
      </w:r>
    </w:p>
    <w:p w:rsidR="006A0373" w:rsidRDefault="006A0373" w:rsidP="006A0373">
      <w:pPr>
        <w:spacing w:after="0" w:line="240" w:lineRule="auto"/>
      </w:pPr>
    </w:p>
    <w:p w:rsidR="006A0373" w:rsidRDefault="006A0373" w:rsidP="006A0373">
      <w:pPr>
        <w:spacing w:after="0" w:line="240" w:lineRule="auto"/>
      </w:pPr>
      <w:r>
        <w:t>commit 33851d2be9849567fc578b065fc8761a3ed80d69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Wed Feb 15 19:00:11 2012 -0600</w:t>
      </w:r>
    </w:p>
    <w:p w:rsidR="006A0373" w:rsidRDefault="006A0373" w:rsidP="006A0373">
      <w:pPr>
        <w:spacing w:after="0" w:line="240" w:lineRule="auto"/>
      </w:pPr>
    </w:p>
    <w:p w:rsidR="006A0373" w:rsidRDefault="006A0373" w:rsidP="006A0373">
      <w:pPr>
        <w:spacing w:after="0" w:line="240" w:lineRule="auto"/>
      </w:pPr>
      <w:r>
        <w:t xml:space="preserve">    Filled out the Risks part</w:t>
      </w:r>
    </w:p>
    <w:p w:rsidR="006A0373" w:rsidRDefault="006A0373" w:rsidP="006A0373">
      <w:pPr>
        <w:spacing w:after="0" w:line="240" w:lineRule="auto"/>
      </w:pPr>
    </w:p>
    <w:p w:rsidR="006A0373" w:rsidRDefault="006A0373" w:rsidP="006A0373">
      <w:pPr>
        <w:spacing w:after="0" w:line="240" w:lineRule="auto"/>
      </w:pPr>
      <w:r>
        <w:t>commit 407314afd397d2ca98e58da08a16f2f16f22f7f1</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Wed Feb 15 17:16:03 2012 -0600</w:t>
      </w:r>
    </w:p>
    <w:p w:rsidR="006A0373" w:rsidRDefault="006A0373" w:rsidP="006A0373">
      <w:pPr>
        <w:spacing w:after="0" w:line="240" w:lineRule="auto"/>
      </w:pPr>
    </w:p>
    <w:p w:rsidR="006A0373" w:rsidRDefault="006A0373" w:rsidP="006A0373">
      <w:pPr>
        <w:spacing w:after="0" w:line="240" w:lineRule="auto"/>
      </w:pPr>
      <w:r>
        <w:t xml:space="preserve">    Removing old cmpt370 directory</w:t>
      </w:r>
    </w:p>
    <w:p w:rsidR="006A0373" w:rsidRDefault="006A0373" w:rsidP="006A0373">
      <w:pPr>
        <w:spacing w:after="0" w:line="240" w:lineRule="auto"/>
      </w:pPr>
    </w:p>
    <w:p w:rsidR="006A0373" w:rsidRDefault="006A0373" w:rsidP="006A0373">
      <w:pPr>
        <w:spacing w:after="0" w:line="240" w:lineRule="auto"/>
      </w:pPr>
      <w:r>
        <w:t>commit b553f9e13a9601dbd7f7fd208ec999112f23b8b5</w:t>
      </w:r>
    </w:p>
    <w:p w:rsidR="006A0373" w:rsidRDefault="006A0373" w:rsidP="006A0373">
      <w:pPr>
        <w:spacing w:after="0" w:line="240" w:lineRule="auto"/>
      </w:pPr>
      <w:r>
        <w:t>Author: simonfanner &lt;simonfanner@10.226.160.136&gt;</w:t>
      </w:r>
    </w:p>
    <w:p w:rsidR="006A0373" w:rsidRDefault="006A0373" w:rsidP="006A0373">
      <w:pPr>
        <w:spacing w:after="0" w:line="240" w:lineRule="auto"/>
      </w:pPr>
      <w:r>
        <w:t>Date:   Wed Feb 15 16:28:47 2012 -0600</w:t>
      </w:r>
    </w:p>
    <w:p w:rsidR="006A0373" w:rsidRDefault="006A0373" w:rsidP="006A0373">
      <w:pPr>
        <w:spacing w:after="0" w:line="240" w:lineRule="auto"/>
      </w:pPr>
    </w:p>
    <w:p w:rsidR="006A0373" w:rsidRDefault="006A0373" w:rsidP="006A0373">
      <w:pPr>
        <w:spacing w:after="0" w:line="240" w:lineRule="auto"/>
      </w:pPr>
      <w:r>
        <w:t xml:space="preserve">    Updated the Project Name to reflect CMPT 371.</w:t>
      </w:r>
    </w:p>
    <w:p w:rsidR="006A0373" w:rsidRDefault="006A0373" w:rsidP="006A0373">
      <w:pPr>
        <w:spacing w:after="0" w:line="240" w:lineRule="auto"/>
      </w:pPr>
      <w:r>
        <w:t xml:space="preserve">    </w:t>
      </w:r>
    </w:p>
    <w:p w:rsidR="006A0373" w:rsidRDefault="006A0373" w:rsidP="006A0373">
      <w:pPr>
        <w:spacing w:after="0" w:line="240" w:lineRule="auto"/>
      </w:pPr>
      <w:r>
        <w:t xml:space="preserve">    (Also testing to make sure I have git set up properly.  Hopefully this doesn't blow up)</w:t>
      </w:r>
    </w:p>
    <w:p w:rsidR="006A0373" w:rsidRDefault="006A0373" w:rsidP="006A0373">
      <w:pPr>
        <w:spacing w:after="0" w:line="240" w:lineRule="auto"/>
      </w:pPr>
    </w:p>
    <w:p w:rsidR="006A0373" w:rsidRDefault="006A0373" w:rsidP="006A0373">
      <w:pPr>
        <w:spacing w:after="0" w:line="240" w:lineRule="auto"/>
      </w:pPr>
      <w:r>
        <w:t>commit 3a5eb742762e9c8ea7e5d76251e2c4ae7d4898ba</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Tue Feb 14 19:36:10 2012 -0600</w:t>
      </w:r>
    </w:p>
    <w:p w:rsidR="006A0373" w:rsidRDefault="006A0373" w:rsidP="006A0373">
      <w:pPr>
        <w:spacing w:after="0" w:line="240" w:lineRule="auto"/>
      </w:pPr>
    </w:p>
    <w:p w:rsidR="006A0373" w:rsidRDefault="006A0373" w:rsidP="006A0373">
      <w:pPr>
        <w:spacing w:after="0" w:line="240" w:lineRule="auto"/>
      </w:pPr>
      <w:r>
        <w:t xml:space="preserve">    Added to Milestone2's report</w:t>
      </w:r>
    </w:p>
    <w:p w:rsidR="006A0373" w:rsidRDefault="006A0373" w:rsidP="006A0373">
      <w:pPr>
        <w:spacing w:after="0" w:line="240" w:lineRule="auto"/>
      </w:pPr>
    </w:p>
    <w:p w:rsidR="006A0373" w:rsidRDefault="006A0373" w:rsidP="006A0373">
      <w:pPr>
        <w:spacing w:after="0" w:line="240" w:lineRule="auto"/>
      </w:pPr>
      <w:r>
        <w:t>commit 885b16956b6368e015a36fa891289e095f0b5d87</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22:48:29 2012 -0600</w:t>
      </w:r>
    </w:p>
    <w:p w:rsidR="006A0373" w:rsidRDefault="006A0373" w:rsidP="006A0373">
      <w:pPr>
        <w:spacing w:after="0" w:line="240" w:lineRule="auto"/>
      </w:pPr>
    </w:p>
    <w:p w:rsidR="006A0373" w:rsidRDefault="006A0373" w:rsidP="006A0373">
      <w:pPr>
        <w:spacing w:after="0" w:line="240" w:lineRule="auto"/>
      </w:pPr>
      <w:r>
        <w:t xml:space="preserve">    Added Milestone2-Report and filled out some sections and have the skeleton for others</w:t>
      </w:r>
    </w:p>
    <w:p w:rsidR="006A0373" w:rsidRDefault="006A0373" w:rsidP="006A0373">
      <w:pPr>
        <w:spacing w:after="0" w:line="240" w:lineRule="auto"/>
      </w:pPr>
    </w:p>
    <w:p w:rsidR="006A0373" w:rsidRDefault="006A0373" w:rsidP="006A0373">
      <w:pPr>
        <w:spacing w:after="0" w:line="240" w:lineRule="auto"/>
      </w:pPr>
      <w:r>
        <w:t>commit edeb2cca86a58a7ed4fc30203f1db43adc5f8b8c</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15:48:31 2012 -0600</w:t>
      </w:r>
    </w:p>
    <w:p w:rsidR="006A0373" w:rsidRDefault="006A0373" w:rsidP="006A0373">
      <w:pPr>
        <w:spacing w:after="0" w:line="240" w:lineRule="auto"/>
      </w:pPr>
    </w:p>
    <w:p w:rsidR="006A0373" w:rsidRDefault="006A0373" w:rsidP="006A0373">
      <w:pPr>
        <w:spacing w:after="0" w:line="240" w:lineRule="auto"/>
      </w:pPr>
      <w:r>
        <w:t xml:space="preserve">    Added a mysql dump</w:t>
      </w:r>
    </w:p>
    <w:p w:rsidR="006A0373" w:rsidRDefault="006A0373" w:rsidP="006A0373">
      <w:pPr>
        <w:spacing w:after="0" w:line="240" w:lineRule="auto"/>
      </w:pPr>
    </w:p>
    <w:p w:rsidR="006A0373" w:rsidRDefault="006A0373" w:rsidP="006A0373">
      <w:pPr>
        <w:spacing w:after="0" w:line="240" w:lineRule="auto"/>
      </w:pPr>
      <w:r>
        <w:t>commit 6a24f77266506da465521da0940dfd24719ee8b5</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15:29:41 2012 -0600</w:t>
      </w:r>
    </w:p>
    <w:p w:rsidR="006A0373" w:rsidRDefault="006A0373" w:rsidP="006A0373">
      <w:pPr>
        <w:spacing w:after="0" w:line="240" w:lineRule="auto"/>
      </w:pPr>
    </w:p>
    <w:p w:rsidR="006A0373" w:rsidRDefault="006A0373" w:rsidP="006A0373">
      <w:pPr>
        <w:spacing w:after="0" w:line="240" w:lineRule="auto"/>
      </w:pPr>
      <w:r>
        <w:t xml:space="preserve">    Cleaning up working directory and adding breif outline for milestone2</w:t>
      </w:r>
    </w:p>
    <w:p w:rsidR="006A0373" w:rsidRDefault="006A0373" w:rsidP="006A0373">
      <w:pPr>
        <w:spacing w:after="0" w:line="240" w:lineRule="auto"/>
      </w:pPr>
    </w:p>
    <w:p w:rsidR="006A0373" w:rsidRDefault="006A0373" w:rsidP="006A0373">
      <w:pPr>
        <w:spacing w:after="0" w:line="240" w:lineRule="auto"/>
      </w:pPr>
      <w:r>
        <w:t>commit a238e12e9d02de54d9cf56e1a38f1f4d42409cd9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12:20:20 2012 -0600</w:t>
      </w:r>
    </w:p>
    <w:p w:rsidR="006A0373" w:rsidRDefault="006A0373" w:rsidP="006A0373">
      <w:pPr>
        <w:spacing w:after="0" w:line="240" w:lineRule="auto"/>
      </w:pPr>
    </w:p>
    <w:p w:rsidR="006A0373" w:rsidRDefault="006A0373" w:rsidP="006A0373">
      <w:pPr>
        <w:spacing w:after="0" w:line="240" w:lineRule="auto"/>
      </w:pPr>
      <w:r>
        <w:t xml:space="preserve">    Renamed M1 Final Report</w:t>
      </w:r>
    </w:p>
    <w:p w:rsidR="006A0373" w:rsidRDefault="006A0373" w:rsidP="006A0373">
      <w:pPr>
        <w:spacing w:after="0" w:line="240" w:lineRule="auto"/>
      </w:pPr>
    </w:p>
    <w:p w:rsidR="006A0373" w:rsidRDefault="006A0373" w:rsidP="006A0373">
      <w:pPr>
        <w:spacing w:after="0" w:line="240" w:lineRule="auto"/>
      </w:pPr>
      <w:r>
        <w:t>commit b967aed46a5a93453fea7d936ac46199f512accf</w:t>
      </w:r>
    </w:p>
    <w:p w:rsidR="006A0373" w:rsidRDefault="006A0373" w:rsidP="006A0373">
      <w:pPr>
        <w:spacing w:after="0" w:line="240" w:lineRule="auto"/>
      </w:pPr>
      <w:r>
        <w:t>Author: smh875smh &lt;smh875@mail.usask.ca&gt;</w:t>
      </w:r>
    </w:p>
    <w:p w:rsidR="006A0373" w:rsidRDefault="006A0373" w:rsidP="006A0373">
      <w:pPr>
        <w:spacing w:after="0" w:line="240" w:lineRule="auto"/>
      </w:pPr>
      <w:r>
        <w:t>Date:   Thu Feb 9 14:48:23 2012 -0600</w:t>
      </w:r>
    </w:p>
    <w:p w:rsidR="006A0373" w:rsidRDefault="006A0373" w:rsidP="006A0373">
      <w:pPr>
        <w:spacing w:after="0" w:line="240" w:lineRule="auto"/>
      </w:pPr>
    </w:p>
    <w:p w:rsidR="006A0373" w:rsidRDefault="006A0373" w:rsidP="006A0373">
      <w:pPr>
        <w:spacing w:after="0" w:line="240" w:lineRule="auto"/>
      </w:pPr>
      <w:r>
        <w:t xml:space="preserve">    Update README</w:t>
      </w:r>
    </w:p>
    <w:p w:rsidR="006A0373" w:rsidRDefault="006A0373" w:rsidP="006A0373">
      <w:pPr>
        <w:spacing w:after="0" w:line="240" w:lineRule="auto"/>
      </w:pPr>
    </w:p>
    <w:p w:rsidR="006A0373" w:rsidRDefault="006A0373" w:rsidP="006A0373">
      <w:pPr>
        <w:spacing w:after="0" w:line="240" w:lineRule="auto"/>
      </w:pPr>
      <w:r>
        <w:t>commit 1a132ea0ca00e12d02e5d4c6acae2bcfe0eef629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14:39:14 2012 -0600</w:t>
      </w:r>
    </w:p>
    <w:p w:rsidR="006A0373" w:rsidRDefault="006A0373" w:rsidP="006A0373">
      <w:pPr>
        <w:spacing w:after="0" w:line="240" w:lineRule="auto"/>
      </w:pPr>
    </w:p>
    <w:p w:rsidR="006A0373" w:rsidRDefault="006A0373" w:rsidP="006A0373">
      <w:pPr>
        <w:spacing w:after="0" w:line="240" w:lineRule="auto"/>
      </w:pPr>
      <w:r>
        <w:t xml:space="preserve">    Updated README</w:t>
      </w:r>
    </w:p>
    <w:p w:rsidR="006A0373" w:rsidRDefault="006A0373" w:rsidP="006A0373">
      <w:pPr>
        <w:spacing w:after="0" w:line="240" w:lineRule="auto"/>
      </w:pPr>
    </w:p>
    <w:p w:rsidR="006A0373" w:rsidRDefault="006A0373" w:rsidP="006A0373">
      <w:pPr>
        <w:spacing w:after="0" w:line="240" w:lineRule="auto"/>
      </w:pPr>
      <w:r>
        <w:t>commit 25a86e06d319d293939e8d55775a90c3e96c5071</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12:35:51 2012 -0600</w:t>
      </w:r>
    </w:p>
    <w:p w:rsidR="006A0373" w:rsidRDefault="006A0373" w:rsidP="006A0373">
      <w:pPr>
        <w:spacing w:after="0" w:line="240" w:lineRule="auto"/>
      </w:pPr>
    </w:p>
    <w:p w:rsidR="006A0373" w:rsidRDefault="006A0373" w:rsidP="006A0373">
      <w:pPr>
        <w:spacing w:after="0" w:line="240" w:lineRule="auto"/>
      </w:pPr>
      <w:r>
        <w:t xml:space="preserve">    Re-organized image and css files.</w:t>
      </w:r>
    </w:p>
    <w:p w:rsidR="006A0373" w:rsidRDefault="006A0373" w:rsidP="006A0373">
      <w:pPr>
        <w:spacing w:after="0" w:line="240" w:lineRule="auto"/>
      </w:pPr>
    </w:p>
    <w:p w:rsidR="006A0373" w:rsidRDefault="006A0373" w:rsidP="006A0373">
      <w:pPr>
        <w:spacing w:after="0" w:line="240" w:lineRule="auto"/>
      </w:pPr>
      <w:r>
        <w:t>commit 7a4ff7bc89bcfd6a86d32d0e70600680749d0bd1</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12:17:25 2012 -0600</w:t>
      </w:r>
    </w:p>
    <w:p w:rsidR="006A0373" w:rsidRDefault="006A0373" w:rsidP="006A0373">
      <w:pPr>
        <w:spacing w:after="0" w:line="240" w:lineRule="auto"/>
      </w:pPr>
    </w:p>
    <w:p w:rsidR="006A0373" w:rsidRDefault="006A0373" w:rsidP="006A0373">
      <w:pPr>
        <w:spacing w:after="0" w:line="240" w:lineRule="auto"/>
      </w:pPr>
      <w:r>
        <w:t xml:space="preserve">    Re-organized image and css files.</w:t>
      </w:r>
    </w:p>
    <w:p w:rsidR="006A0373" w:rsidRDefault="006A0373" w:rsidP="006A0373">
      <w:pPr>
        <w:spacing w:after="0" w:line="240" w:lineRule="auto"/>
      </w:pPr>
    </w:p>
    <w:p w:rsidR="006A0373" w:rsidRDefault="006A0373" w:rsidP="006A0373">
      <w:pPr>
        <w:spacing w:after="0" w:line="240" w:lineRule="auto"/>
      </w:pPr>
      <w:r>
        <w:t>commit bd848d021367087d2c16fef6b833f999f61ef22a</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12:16:33 2012 -0600</w:t>
      </w:r>
    </w:p>
    <w:p w:rsidR="006A0373" w:rsidRDefault="006A0373" w:rsidP="006A0373">
      <w:pPr>
        <w:spacing w:after="0" w:line="240" w:lineRule="auto"/>
      </w:pPr>
    </w:p>
    <w:p w:rsidR="006A0373" w:rsidRDefault="006A0373" w:rsidP="006A0373">
      <w:pPr>
        <w:spacing w:after="0" w:line="240" w:lineRule="auto"/>
      </w:pPr>
      <w:r>
        <w:t xml:space="preserve">    Re-organized image and css files.</w:t>
      </w:r>
    </w:p>
    <w:p w:rsidR="006A0373" w:rsidRDefault="006A0373" w:rsidP="006A0373">
      <w:pPr>
        <w:spacing w:after="0" w:line="240" w:lineRule="auto"/>
      </w:pPr>
    </w:p>
    <w:p w:rsidR="006A0373" w:rsidRDefault="006A0373" w:rsidP="006A0373">
      <w:pPr>
        <w:spacing w:after="0" w:line="240" w:lineRule="auto"/>
      </w:pPr>
      <w:r>
        <w:t>commit bfe447e78b5cd246d6894cbbd23c6c9f339bd113</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11:58:10 2012 -0600</w:t>
      </w:r>
    </w:p>
    <w:p w:rsidR="006A0373" w:rsidRDefault="006A0373" w:rsidP="006A0373">
      <w:pPr>
        <w:spacing w:after="0" w:line="240" w:lineRule="auto"/>
      </w:pPr>
    </w:p>
    <w:p w:rsidR="006A0373" w:rsidRDefault="006A0373" w:rsidP="006A0373">
      <w:pPr>
        <w:spacing w:after="0" w:line="240" w:lineRule="auto"/>
      </w:pPr>
      <w:r>
        <w:t xml:space="preserve">    Re-organized image and css files.</w:t>
      </w:r>
    </w:p>
    <w:p w:rsidR="006A0373" w:rsidRDefault="006A0373" w:rsidP="006A0373">
      <w:pPr>
        <w:spacing w:after="0" w:line="240" w:lineRule="auto"/>
      </w:pPr>
    </w:p>
    <w:p w:rsidR="006A0373" w:rsidRDefault="006A0373" w:rsidP="006A0373">
      <w:pPr>
        <w:spacing w:after="0" w:line="240" w:lineRule="auto"/>
      </w:pPr>
      <w:r>
        <w:t>commit 6ca5833510dc7d237c7c26fe02161c5261d84759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08:30:43 2012 -0600</w:t>
      </w:r>
    </w:p>
    <w:p w:rsidR="006A0373" w:rsidRDefault="006A0373" w:rsidP="006A0373">
      <w:pPr>
        <w:spacing w:after="0" w:line="240" w:lineRule="auto"/>
      </w:pPr>
    </w:p>
    <w:p w:rsidR="006A0373" w:rsidRDefault="006A0373" w:rsidP="006A0373">
      <w:pPr>
        <w:spacing w:after="0" w:line="240" w:lineRule="auto"/>
      </w:pPr>
      <w:r>
        <w:t xml:space="preserve">    Initial import of project</w:t>
      </w:r>
    </w:p>
    <w:p w:rsidR="006A0373" w:rsidRDefault="006A0373" w:rsidP="006A0373">
      <w:pPr>
        <w:spacing w:after="0" w:line="240" w:lineRule="auto"/>
      </w:pPr>
    </w:p>
    <w:p w:rsidR="006A0373" w:rsidRDefault="006A0373" w:rsidP="006A0373">
      <w:pPr>
        <w:spacing w:after="0" w:line="240" w:lineRule="auto"/>
      </w:pPr>
      <w:r>
        <w:t>commit 3c849c9156f165b466c2c92e25a55b525cbbcba3</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Wed Jan 25 15:00:33 2012 -0600</w:t>
      </w:r>
    </w:p>
    <w:p w:rsidR="006A0373" w:rsidRDefault="006A0373" w:rsidP="006A0373">
      <w:pPr>
        <w:spacing w:after="0" w:line="240" w:lineRule="auto"/>
      </w:pPr>
    </w:p>
    <w:p w:rsidR="006865E9" w:rsidRDefault="006A0373" w:rsidP="006865E9">
      <w:pPr>
        <w:spacing w:after="0" w:line="240" w:lineRule="auto"/>
      </w:pPr>
      <w:r>
        <w:t xml:space="preserve">    First Commit</w:t>
      </w:r>
    </w:p>
    <w:p w:rsidR="00F37D73" w:rsidRPr="00F37D73" w:rsidRDefault="006865E9" w:rsidP="00F37D73">
      <w:pPr>
        <w:pStyle w:val="Heading1"/>
      </w:pPr>
      <w:r>
        <w:br w:type="page"/>
      </w:r>
      <w:bookmarkStart w:id="35" w:name="_Toc194068423"/>
      <w:r>
        <w:t>Appendix C</w:t>
      </w:r>
      <w:bookmarkEnd w:id="35"/>
    </w:p>
    <w:p w:rsidR="00F70FF8" w:rsidRDefault="00F70FF8" w:rsidP="00F70FF8">
      <w:pPr>
        <w:spacing w:after="0" w:line="240" w:lineRule="auto"/>
        <w:ind w:left="284" w:hanging="142"/>
      </w:pPr>
      <w:r>
        <w:t>Hours sheet - Drake Zarowny - about 2 hours ago</w:t>
      </w:r>
    </w:p>
    <w:p w:rsidR="00F70FF8" w:rsidRDefault="00F70FF8" w:rsidP="00F70FF8">
      <w:pPr>
        <w:spacing w:after="0" w:line="240" w:lineRule="auto"/>
        <w:ind w:left="284" w:hanging="142"/>
      </w:pPr>
      <w:r>
        <w:t>SimClipse - Drake Zarowny - about 2 hours ago</w:t>
      </w:r>
    </w:p>
    <w:p w:rsidR="00F70FF8" w:rsidRDefault="00F70FF8" w:rsidP="00F70FF8">
      <w:pPr>
        <w:spacing w:after="0" w:line="240" w:lineRule="auto"/>
        <w:ind w:left="284" w:hanging="142"/>
      </w:pPr>
      <w:r>
        <w:t>Hours sheet - Simon Fanner - about 8 hours ago</w:t>
      </w:r>
    </w:p>
    <w:p w:rsidR="00F70FF8" w:rsidRDefault="00F70FF8" w:rsidP="00F70FF8">
      <w:pPr>
        <w:spacing w:after="0" w:line="240" w:lineRule="auto"/>
        <w:ind w:left="284" w:hanging="142"/>
      </w:pPr>
      <w:r>
        <w:t>Hours sheet - Thomas Wetzel - about 9 hours ago</w:t>
      </w:r>
    </w:p>
    <w:p w:rsidR="00F70FF8" w:rsidRDefault="00F70FF8" w:rsidP="00F70FF8">
      <w:pPr>
        <w:spacing w:after="0" w:line="240" w:lineRule="auto"/>
        <w:ind w:left="284" w:hanging="142"/>
      </w:pPr>
      <w:r>
        <w:t>Hours sheet - Amin Shaker - about 13 hours ago</w:t>
      </w:r>
    </w:p>
    <w:p w:rsidR="00F70FF8" w:rsidRDefault="00F70FF8" w:rsidP="00F70FF8">
      <w:pPr>
        <w:spacing w:after="0" w:line="240" w:lineRule="auto"/>
        <w:ind w:left="284" w:hanging="142"/>
      </w:pPr>
      <w:r>
        <w:t>Hours sheet - Steven Hancock - about 14 hours ago</w:t>
      </w:r>
    </w:p>
    <w:p w:rsidR="00F70FF8" w:rsidRDefault="00F70FF8" w:rsidP="00F70FF8">
      <w:pPr>
        <w:spacing w:after="0" w:line="240" w:lineRule="auto"/>
        <w:ind w:left="284" w:hanging="142"/>
      </w:pPr>
      <w:r>
        <w:t>AspectJ - Steven Hancock - about 14 hours ago</w:t>
      </w:r>
    </w:p>
    <w:p w:rsidR="00F70FF8" w:rsidRDefault="00F70FF8" w:rsidP="00F70FF8">
      <w:pPr>
        <w:spacing w:after="0" w:line="240" w:lineRule="auto"/>
        <w:ind w:left="284" w:hanging="142"/>
      </w:pPr>
      <w:r>
        <w:t>Hours sheet - Patrick Weckworth - yesterday at 11:45 PM</w:t>
      </w:r>
    </w:p>
    <w:p w:rsidR="00F70FF8" w:rsidRDefault="00F70FF8" w:rsidP="00F70FF8">
      <w:pPr>
        <w:spacing w:after="0" w:line="240" w:lineRule="auto"/>
        <w:ind w:left="284" w:hanging="142"/>
      </w:pPr>
      <w:r>
        <w:t>Roles - Thomas Wetzel - yesterday at 11:43 PM</w:t>
      </w:r>
    </w:p>
    <w:p w:rsidR="00F70FF8" w:rsidRDefault="00F70FF8" w:rsidP="00F70FF8">
      <w:pPr>
        <w:spacing w:after="0" w:line="240" w:lineRule="auto"/>
        <w:ind w:left="284" w:hanging="142"/>
      </w:pPr>
      <w:r>
        <w:t>Rigorous Risk-Driven Testing - Patrick Weckworth - yesterday at 11:34 PM</w:t>
      </w:r>
    </w:p>
    <w:p w:rsidR="00F70FF8" w:rsidRDefault="00F70FF8" w:rsidP="00F70FF8">
      <w:pPr>
        <w:spacing w:after="0" w:line="240" w:lineRule="auto"/>
        <w:ind w:left="284" w:hanging="142"/>
      </w:pPr>
      <w:r>
        <w:t>Roles - Patrick Weckworth - yesterday at 10:51 PM</w:t>
      </w:r>
    </w:p>
    <w:p w:rsidR="00F70FF8" w:rsidRDefault="00F70FF8" w:rsidP="00F70FF8">
      <w:pPr>
        <w:spacing w:after="0" w:line="240" w:lineRule="auto"/>
        <w:ind w:left="284" w:hanging="142"/>
      </w:pPr>
      <w:r>
        <w:t>CheckStyle Report - Adam Mravnik - yesterday at 10:02 PM</w:t>
      </w:r>
    </w:p>
    <w:p w:rsidR="00F70FF8" w:rsidRDefault="00F70FF8" w:rsidP="00F70FF8">
      <w:pPr>
        <w:spacing w:after="0" w:line="240" w:lineRule="auto"/>
        <w:ind w:left="284" w:hanging="142"/>
      </w:pPr>
      <w:r>
        <w:t>Home - Simon Fanner - yesterday at 04:49 PM</w:t>
      </w:r>
    </w:p>
    <w:p w:rsidR="00F70FF8" w:rsidRDefault="00F70FF8" w:rsidP="00F70FF8">
      <w:pPr>
        <w:spacing w:after="0" w:line="240" w:lineRule="auto"/>
        <w:ind w:left="284" w:hanging="142"/>
      </w:pPr>
      <w:r>
        <w:t>Focused Prototypes - Simon Fanner - yesterday at 04:47 PM</w:t>
      </w:r>
    </w:p>
    <w:p w:rsidR="00F70FF8" w:rsidRDefault="00F70FF8" w:rsidP="00F70FF8">
      <w:pPr>
        <w:spacing w:after="0" w:line="240" w:lineRule="auto"/>
        <w:ind w:left="284" w:hanging="142"/>
      </w:pPr>
      <w:r>
        <w:t>PlayerHome.png - Simon Fanner - yesterday at 04:38 PM</w:t>
      </w:r>
    </w:p>
    <w:p w:rsidR="00F70FF8" w:rsidRDefault="00F70FF8" w:rsidP="00F70FF8">
      <w:pPr>
        <w:spacing w:after="0" w:line="240" w:lineRule="auto"/>
        <w:ind w:left="284" w:hanging="142"/>
      </w:pPr>
      <w:r>
        <w:t>Login.png - Simon Fanner - yesterday at 04:38 PM</w:t>
      </w:r>
    </w:p>
    <w:p w:rsidR="00F70FF8" w:rsidRDefault="00F70FF8" w:rsidP="00F70FF8">
      <w:pPr>
        <w:spacing w:after="0" w:line="240" w:lineRule="auto"/>
        <w:ind w:left="284" w:hanging="142"/>
      </w:pPr>
      <w:r>
        <w:t>Roles - Drake Zarowny - yesterday at 03:44 PM</w:t>
      </w:r>
    </w:p>
    <w:p w:rsidR="00F70FF8" w:rsidRDefault="00F70FF8" w:rsidP="00F70FF8">
      <w:pPr>
        <w:spacing w:after="0" w:line="240" w:lineRule="auto"/>
        <w:ind w:left="284" w:hanging="142"/>
      </w:pPr>
      <w:r>
        <w:t>Roles - Simon Fanner - yesterday at 03:43 PM</w:t>
      </w:r>
    </w:p>
    <w:p w:rsidR="00F70FF8" w:rsidRDefault="00F70FF8" w:rsidP="00F70FF8">
      <w:pPr>
        <w:spacing w:after="0" w:line="240" w:lineRule="auto"/>
        <w:ind w:left="284" w:hanging="142"/>
      </w:pPr>
      <w:r>
        <w:t>Roles - Luke Brisebois - yesterday at 03:33 PM</w:t>
      </w:r>
    </w:p>
    <w:p w:rsidR="00F70FF8" w:rsidRDefault="00F70FF8" w:rsidP="00F70FF8">
      <w:pPr>
        <w:spacing w:after="0" w:line="240" w:lineRule="auto"/>
        <w:ind w:left="284" w:hanging="142"/>
      </w:pPr>
      <w:r>
        <w:t>AJ.png - Steven Hancock - Mar 20</w:t>
      </w:r>
    </w:p>
    <w:p w:rsidR="00F70FF8" w:rsidRDefault="00F70FF8" w:rsidP="00F70FF8">
      <w:pPr>
        <w:spacing w:after="0" w:line="240" w:lineRule="auto"/>
        <w:ind w:left="284" w:hanging="142"/>
      </w:pPr>
      <w:r>
        <w:t>Roles - Adam Mravnik - Mar 20</w:t>
      </w:r>
    </w:p>
    <w:p w:rsidR="00F70FF8" w:rsidRDefault="00F70FF8" w:rsidP="00F70FF8">
      <w:pPr>
        <w:spacing w:after="0" w:line="240" w:lineRule="auto"/>
        <w:ind w:left="284" w:hanging="142"/>
      </w:pPr>
      <w:r>
        <w:t>Roles - Steven Hancock - Mar 18</w:t>
      </w:r>
    </w:p>
    <w:p w:rsidR="00F70FF8" w:rsidRDefault="00F70FF8" w:rsidP="00F70FF8">
      <w:pPr>
        <w:spacing w:after="0" w:line="240" w:lineRule="auto"/>
        <w:ind w:left="284" w:hanging="142"/>
      </w:pPr>
      <w:r>
        <w:t>Meeting Minutes - Simon Fanner - Mar 14</w:t>
      </w:r>
    </w:p>
    <w:p w:rsidR="00F70FF8" w:rsidRDefault="00F70FF8" w:rsidP="00F70FF8">
      <w:pPr>
        <w:spacing w:after="0" w:line="240" w:lineRule="auto"/>
        <w:ind w:left="284" w:hanging="142"/>
      </w:pPr>
      <w:r>
        <w:t>Hours sheet - Luke Brisebois - Mar 13</w:t>
      </w:r>
    </w:p>
    <w:p w:rsidR="00F70FF8" w:rsidRDefault="00F70FF8" w:rsidP="00F70FF8">
      <w:pPr>
        <w:spacing w:after="0" w:line="240" w:lineRule="auto"/>
        <w:ind w:left="284" w:hanging="142"/>
      </w:pPr>
      <w:r>
        <w:t>VisCad - Steven Hancock - Mar 13</w:t>
      </w:r>
    </w:p>
    <w:p w:rsidR="00F70FF8" w:rsidRDefault="00F70FF8" w:rsidP="00F70FF8">
      <w:pPr>
        <w:spacing w:after="0" w:line="240" w:lineRule="auto"/>
        <w:ind w:left="284" w:hanging="142"/>
      </w:pPr>
      <w:r>
        <w:t>Mini Milestone for Milestone 3 - Simon Fanner - Mar 13</w:t>
      </w:r>
    </w:p>
    <w:p w:rsidR="00F70FF8" w:rsidRDefault="00F70FF8" w:rsidP="00F70FF8">
      <w:pPr>
        <w:spacing w:after="0" w:line="240" w:lineRule="auto"/>
        <w:ind w:left="284" w:hanging="142"/>
      </w:pPr>
      <w:r>
        <w:t>Risk-driven Incremental Delivery - Mar 13</w:t>
      </w:r>
    </w:p>
    <w:p w:rsidR="00F70FF8" w:rsidRDefault="00F70FF8" w:rsidP="00F70FF8">
      <w:pPr>
        <w:spacing w:after="0" w:line="240" w:lineRule="auto"/>
        <w:ind w:left="284" w:hanging="142"/>
      </w:pPr>
      <w:r>
        <w:t>Best Practices - Mar 13</w:t>
      </w:r>
    </w:p>
    <w:p w:rsidR="00F70FF8" w:rsidRDefault="00F70FF8" w:rsidP="00F70FF8">
      <w:pPr>
        <w:spacing w:after="0" w:line="240" w:lineRule="auto"/>
        <w:ind w:left="284" w:hanging="142"/>
      </w:pPr>
      <w:r>
        <w:t>JetBRAINS - TeamCity 7 - Simon Fanner - Mar 13</w:t>
      </w:r>
    </w:p>
    <w:p w:rsidR="00F70FF8" w:rsidRDefault="00F70FF8" w:rsidP="00F70FF8">
      <w:pPr>
        <w:spacing w:after="0" w:line="240" w:lineRule="auto"/>
        <w:ind w:left="284" w:hanging="142"/>
      </w:pPr>
      <w:r>
        <w:t>5.png - Simon Fanner - Mar 13</w:t>
      </w:r>
    </w:p>
    <w:p w:rsidR="00F70FF8" w:rsidRDefault="00F70FF8" w:rsidP="00F70FF8">
      <w:pPr>
        <w:spacing w:after="0" w:line="240" w:lineRule="auto"/>
        <w:ind w:left="284" w:hanging="142"/>
      </w:pPr>
      <w:r>
        <w:t>4.png - Simon Fanner - Mar 13</w:t>
      </w:r>
    </w:p>
    <w:p w:rsidR="00F70FF8" w:rsidRDefault="00F70FF8" w:rsidP="00F70FF8">
      <w:pPr>
        <w:spacing w:after="0" w:line="240" w:lineRule="auto"/>
        <w:ind w:left="284" w:hanging="142"/>
      </w:pPr>
      <w:r>
        <w:t>3.png - Simon Fanner - Mar 13</w:t>
      </w:r>
    </w:p>
    <w:p w:rsidR="00F70FF8" w:rsidRDefault="00F70FF8" w:rsidP="00F70FF8">
      <w:pPr>
        <w:spacing w:after="0" w:line="240" w:lineRule="auto"/>
        <w:ind w:left="284" w:hanging="142"/>
      </w:pPr>
      <w:r>
        <w:t>2.png - Simon Fanner - Mar 13</w:t>
      </w:r>
    </w:p>
    <w:p w:rsidR="00F70FF8" w:rsidRDefault="00F70FF8" w:rsidP="00F70FF8">
      <w:pPr>
        <w:spacing w:after="0" w:line="240" w:lineRule="auto"/>
        <w:ind w:left="284" w:hanging="142"/>
      </w:pPr>
      <w:r>
        <w:t>1.png - Simon Fanner - Mar 13</w:t>
      </w:r>
    </w:p>
    <w:p w:rsidR="00F70FF8" w:rsidRDefault="00F70FF8" w:rsidP="00F70FF8">
      <w:pPr>
        <w:spacing w:after="0" w:line="240" w:lineRule="auto"/>
        <w:ind w:left="284" w:hanging="142"/>
      </w:pPr>
      <w:r>
        <w:t>Hours sheet - Adam Mravnik - Mar 12</w:t>
      </w:r>
    </w:p>
    <w:p w:rsidR="00F70FF8" w:rsidRDefault="00F70FF8" w:rsidP="00F70FF8">
      <w:pPr>
        <w:spacing w:after="0" w:line="240" w:lineRule="auto"/>
        <w:ind w:left="284" w:hanging="142"/>
      </w:pPr>
      <w:r>
        <w:t>EMMA Code Coverage - Patrick Weckworth - Mar 12</w:t>
      </w:r>
    </w:p>
    <w:p w:rsidR="00F70FF8" w:rsidRDefault="00F70FF8" w:rsidP="00F70FF8">
      <w:pPr>
        <w:spacing w:after="0" w:line="240" w:lineRule="auto"/>
        <w:ind w:left="284" w:hanging="142"/>
      </w:pPr>
      <w:r>
        <w:t>Maven - Drake Zarowny - Mar 12</w:t>
      </w:r>
    </w:p>
    <w:p w:rsidR="00F70FF8" w:rsidRDefault="00F70FF8" w:rsidP="00F70FF8">
      <w:pPr>
        <w:spacing w:after="0" w:line="240" w:lineRule="auto"/>
        <w:ind w:left="284" w:hanging="142"/>
      </w:pPr>
      <w:r>
        <w:t>Mini Milestone for Milestone 3 - Thomas Wetzel - Mar 12</w:t>
      </w:r>
    </w:p>
    <w:p w:rsidR="000E14E1" w:rsidRDefault="000E14E1" w:rsidP="000E14E1">
      <w:pPr>
        <w:spacing w:after="0" w:line="240" w:lineRule="auto"/>
        <w:ind w:left="284" w:hanging="142"/>
      </w:pPr>
      <w:r>
        <w:t>Log4J Report - by Adam Mravnik - Mar 11</w:t>
      </w:r>
    </w:p>
    <w:p w:rsidR="000E14E1" w:rsidRDefault="000E14E1" w:rsidP="000E14E1">
      <w:pPr>
        <w:spacing w:after="0" w:line="240" w:lineRule="auto"/>
        <w:ind w:left="284" w:hanging="142"/>
      </w:pPr>
      <w:r>
        <w:t>JMock Report - by Adam Mravnik - Mar 11</w:t>
      </w:r>
    </w:p>
    <w:p w:rsidR="000E14E1" w:rsidRDefault="000E14E1" w:rsidP="000E14E1">
      <w:pPr>
        <w:spacing w:after="0" w:line="240" w:lineRule="auto"/>
        <w:ind w:left="284" w:hanging="142"/>
      </w:pPr>
      <w:r>
        <w:t>NiCad - by Steven Hancock - Mar 11</w:t>
      </w:r>
    </w:p>
    <w:p w:rsidR="000E14E1" w:rsidRDefault="000E14E1" w:rsidP="000E14E1">
      <w:pPr>
        <w:spacing w:after="0" w:line="240" w:lineRule="auto"/>
        <w:ind w:left="284" w:hanging="142"/>
      </w:pPr>
      <w:r>
        <w:t>Hours sheet - by Patrick Weckworth - Mar 10</w:t>
      </w:r>
    </w:p>
    <w:p w:rsidR="000E14E1" w:rsidRDefault="000E14E1" w:rsidP="000E14E1">
      <w:pPr>
        <w:spacing w:after="0" w:line="240" w:lineRule="auto"/>
        <w:ind w:left="284" w:hanging="142"/>
      </w:pPr>
      <w:r>
        <w:t>viewCoverage.jpg - by Patrick Weckworth - Mar 10</w:t>
      </w:r>
    </w:p>
    <w:p w:rsidR="000E14E1" w:rsidRDefault="000E14E1" w:rsidP="000E14E1">
      <w:pPr>
        <w:spacing w:after="0" w:line="240" w:lineRule="auto"/>
        <w:ind w:left="284" w:hanging="142"/>
      </w:pPr>
      <w:r>
        <w:t>runTest.jpg - by Patrick Weckworth - Mar 10</w:t>
      </w:r>
    </w:p>
    <w:p w:rsidR="000E14E1" w:rsidRDefault="000E14E1" w:rsidP="000E14E1">
      <w:pPr>
        <w:spacing w:after="0" w:line="240" w:lineRule="auto"/>
        <w:ind w:left="284" w:hanging="142"/>
      </w:pPr>
      <w:r>
        <w:t>activate.jpg - by Patrick Weckworth - Mar 10</w:t>
      </w:r>
    </w:p>
    <w:p w:rsidR="000E14E1" w:rsidRDefault="000E14E1" w:rsidP="000E14E1">
      <w:pPr>
        <w:spacing w:after="0" w:line="240" w:lineRule="auto"/>
        <w:ind w:left="284" w:hanging="142"/>
      </w:pPr>
      <w:r>
        <w:t>Roles - by Amin Shaker - Mar 08</w:t>
      </w:r>
    </w:p>
    <w:p w:rsidR="000E14E1" w:rsidRDefault="000E14E1" w:rsidP="000E14E1">
      <w:pPr>
        <w:spacing w:after="0" w:line="240" w:lineRule="auto"/>
        <w:ind w:left="284" w:hanging="142"/>
      </w:pPr>
      <w:r>
        <w:t>Mini Milestone for Milestone 3 - by Steven Hancock - Mar 08</w:t>
      </w:r>
    </w:p>
    <w:p w:rsidR="000E14E1" w:rsidRDefault="000E14E1" w:rsidP="000E14E1">
      <w:pPr>
        <w:spacing w:after="0" w:line="240" w:lineRule="auto"/>
        <w:ind w:left="284" w:hanging="142"/>
      </w:pPr>
      <w:r>
        <w:t>Roles - by Patrick Weckworth - Mar 07</w:t>
      </w:r>
    </w:p>
    <w:p w:rsidR="000E14E1" w:rsidRDefault="000E14E1" w:rsidP="000E14E1">
      <w:pPr>
        <w:spacing w:after="0" w:line="240" w:lineRule="auto"/>
        <w:ind w:left="284" w:hanging="142"/>
      </w:pPr>
      <w:r>
        <w:t>Meeting Minutes - by Adam Mravnik - Mar 07</w:t>
      </w:r>
    </w:p>
    <w:p w:rsidR="000E14E1" w:rsidRDefault="000E14E1" w:rsidP="000E14E1">
      <w:pPr>
        <w:spacing w:after="0" w:line="240" w:lineRule="auto"/>
        <w:ind w:left="284" w:hanging="142"/>
      </w:pPr>
      <w:r>
        <w:t>Roles - by Luke Brisebois - Mar 07</w:t>
      </w:r>
    </w:p>
    <w:p w:rsidR="000E14E1" w:rsidRDefault="000E14E1" w:rsidP="000E14E1">
      <w:pPr>
        <w:spacing w:after="0" w:line="240" w:lineRule="auto"/>
        <w:ind w:left="284" w:hanging="142"/>
      </w:pPr>
      <w:r>
        <w:t>Roles - by Adam Mravnik - Mar 06</w:t>
      </w:r>
    </w:p>
    <w:p w:rsidR="000E14E1" w:rsidRDefault="000E14E1" w:rsidP="000E14E1">
      <w:pPr>
        <w:spacing w:after="0" w:line="240" w:lineRule="auto"/>
        <w:ind w:left="284" w:hanging="142"/>
      </w:pPr>
      <w:r>
        <w:t>Roles - by Drake Zarowny - Mar 06</w:t>
      </w:r>
    </w:p>
    <w:p w:rsidR="000E14E1" w:rsidRDefault="000E14E1" w:rsidP="000E14E1">
      <w:pPr>
        <w:spacing w:after="0" w:line="240" w:lineRule="auto"/>
        <w:ind w:left="284" w:hanging="142"/>
      </w:pPr>
      <w:r>
        <w:t>HierarchicalDependencyGraph.png - by Steven Hancock - Mar 06</w:t>
      </w:r>
    </w:p>
    <w:p w:rsidR="000E14E1" w:rsidRDefault="000E14E1" w:rsidP="000E14E1">
      <w:pPr>
        <w:spacing w:after="0" w:line="240" w:lineRule="auto"/>
        <w:ind w:left="284" w:hanging="142"/>
      </w:pPr>
      <w:r>
        <w:t>codeClones.png - by Steven Hancock - Mar 06</w:t>
      </w:r>
    </w:p>
    <w:p w:rsidR="000E14E1" w:rsidRDefault="000E14E1" w:rsidP="000E14E1">
      <w:pPr>
        <w:spacing w:after="0" w:line="240" w:lineRule="auto"/>
        <w:ind w:left="284" w:hanging="142"/>
      </w:pPr>
      <w:r>
        <w:t>fileCloneSnippets.png - by Steven Hancock - Mar 06</w:t>
      </w:r>
    </w:p>
    <w:p w:rsidR="000E14E1" w:rsidRDefault="000E14E1" w:rsidP="000E14E1">
      <w:pPr>
        <w:spacing w:after="0" w:line="240" w:lineRule="auto"/>
        <w:ind w:left="284" w:hanging="142"/>
      </w:pPr>
      <w:r>
        <w:t>TreeMap.png - by Steven Hancock - Mar 06</w:t>
      </w:r>
    </w:p>
    <w:p w:rsidR="000E14E1" w:rsidRDefault="000E14E1" w:rsidP="000E14E1">
      <w:pPr>
        <w:spacing w:after="0" w:line="240" w:lineRule="auto"/>
        <w:ind w:left="284" w:hanging="142"/>
      </w:pPr>
      <w:r>
        <w:t>cloneDistribution.png - by Steven Hancock - Mar 06</w:t>
      </w:r>
    </w:p>
    <w:p w:rsidR="000E14E1" w:rsidRDefault="000E14E1" w:rsidP="000E14E1">
      <w:pPr>
        <w:spacing w:after="0" w:line="240" w:lineRule="auto"/>
        <w:ind w:left="284" w:hanging="142"/>
      </w:pPr>
      <w:r>
        <w:t>Tools -  by Steven Hancock - Mar 04</w:t>
      </w:r>
    </w:p>
    <w:p w:rsidR="000E14E1" w:rsidRDefault="000E14E1" w:rsidP="000E14E1">
      <w:pPr>
        <w:spacing w:after="0" w:line="240" w:lineRule="auto"/>
        <w:ind w:left="284" w:hanging="142"/>
      </w:pPr>
      <w:r>
        <w:t>Bugzilla How To - by Steven Hancock - Mar 04</w:t>
      </w:r>
    </w:p>
    <w:p w:rsidR="000E14E1" w:rsidRDefault="000E14E1" w:rsidP="000E14E1">
      <w:pPr>
        <w:spacing w:after="0" w:line="240" w:lineRule="auto"/>
        <w:ind w:left="284" w:hanging="142"/>
      </w:pPr>
      <w:r>
        <w:t>Bugs - by Steven Hancock - Mar 03</w:t>
      </w:r>
    </w:p>
    <w:p w:rsidR="000E14E1" w:rsidRDefault="000E14E1" w:rsidP="000E14E1">
      <w:pPr>
        <w:spacing w:after="0" w:line="240" w:lineRule="auto"/>
        <w:ind w:left="284" w:hanging="142"/>
      </w:pPr>
      <w:r>
        <w:t>Roles - by Steven Hancock - Mar 01</w:t>
      </w:r>
    </w:p>
    <w:p w:rsidR="000E14E1" w:rsidRDefault="000E14E1" w:rsidP="000E14E1">
      <w:pPr>
        <w:spacing w:after="0" w:line="240" w:lineRule="auto"/>
        <w:ind w:left="284" w:hanging="142"/>
      </w:pPr>
      <w:r>
        <w:t>Meeting Minutes - by Simon Fanner - Feb 29</w:t>
      </w:r>
    </w:p>
    <w:p w:rsidR="000E14E1" w:rsidRDefault="000E14E1" w:rsidP="000E14E1">
      <w:pPr>
        <w:spacing w:after="0" w:line="240" w:lineRule="auto"/>
        <w:ind w:left="284" w:hanging="142"/>
      </w:pPr>
      <w:r>
        <w:t>Roles - by Thomas Wetzel - Feb 29</w:t>
      </w:r>
    </w:p>
    <w:p w:rsidR="000E14E1" w:rsidRDefault="000E14E1" w:rsidP="000E14E1">
      <w:pPr>
        <w:spacing w:after="0" w:line="240" w:lineRule="auto"/>
        <w:ind w:left="284" w:hanging="142"/>
      </w:pPr>
      <w:r>
        <w:t>Presentations -  by Steven Hancock - Feb 25</w:t>
      </w:r>
    </w:p>
    <w:p w:rsidR="000E14E1" w:rsidRDefault="000E14E1" w:rsidP="000E14E1">
      <w:pPr>
        <w:spacing w:after="0" w:line="240" w:lineRule="auto"/>
        <w:ind w:left="284" w:hanging="142"/>
      </w:pPr>
      <w:r>
        <w:t>GitHub and Database Access Info - by Simon Fanner - Feb 22</w:t>
      </w:r>
    </w:p>
    <w:p w:rsidR="000E14E1" w:rsidRDefault="000E14E1" w:rsidP="000E14E1">
      <w:pPr>
        <w:spacing w:after="0" w:line="240" w:lineRule="auto"/>
        <w:ind w:left="284" w:hanging="142"/>
      </w:pPr>
      <w:r>
        <w:t>Password Case Bug - by Adam Mravnik - Feb 18</w:t>
      </w:r>
    </w:p>
    <w:p w:rsidR="000E14E1" w:rsidRDefault="000E14E1" w:rsidP="000E14E1">
      <w:pPr>
        <w:spacing w:after="0" w:line="240" w:lineRule="auto"/>
        <w:ind w:left="284" w:hanging="142"/>
      </w:pPr>
      <w:r>
        <w:t>Table Display Formatting - by Simon Fanner - Feb 17</w:t>
      </w:r>
    </w:p>
    <w:p w:rsidR="000E14E1" w:rsidRDefault="000E14E1" w:rsidP="000E14E1">
      <w:pPr>
        <w:spacing w:after="0" w:line="240" w:lineRule="auto"/>
        <w:ind w:left="284" w:hanging="142"/>
      </w:pPr>
      <w:r>
        <w:t>Password Case Bug - by Simon Fanner - Feb 17</w:t>
      </w:r>
    </w:p>
    <w:p w:rsidR="000E14E1" w:rsidRDefault="000E14E1" w:rsidP="000E14E1">
      <w:pPr>
        <w:spacing w:after="0" w:line="240" w:lineRule="auto"/>
        <w:ind w:left="284" w:hanging="142"/>
      </w:pPr>
      <w:r>
        <w:t>Meeting Minutes - by Steven Hancock - Feb 17</w:t>
      </w:r>
    </w:p>
    <w:p w:rsidR="00254358" w:rsidRDefault="000E14E1" w:rsidP="000E14E1">
      <w:pPr>
        <w:spacing w:after="0" w:line="240" w:lineRule="auto"/>
      </w:pPr>
      <w:r>
        <w:t xml:space="preserve">    </w:t>
      </w:r>
      <w:r w:rsidR="00254358">
        <w:t>Hours sheet - by Patrick Weckworth - Feb 16</w:t>
      </w:r>
    </w:p>
    <w:p w:rsidR="00254358" w:rsidRDefault="00254358" w:rsidP="00254358">
      <w:pPr>
        <w:spacing w:after="0" w:line="240" w:lineRule="auto"/>
      </w:pPr>
      <w:r>
        <w:t xml:space="preserve">    editRoster addUser( false team) - active - created by Patrick Weckworth - Feb 16</w:t>
      </w:r>
    </w:p>
    <w:p w:rsidR="00254358" w:rsidRDefault="00254358" w:rsidP="00254358">
      <w:pPr>
        <w:spacing w:after="0" w:line="240" w:lineRule="auto"/>
      </w:pPr>
      <w:r>
        <w:t xml:space="preserve">    tests errors - created by Amin Shaker - Feb 16</w:t>
      </w:r>
    </w:p>
    <w:p w:rsidR="00254358" w:rsidRDefault="00254358" w:rsidP="00254358">
      <w:pPr>
        <w:spacing w:after="0" w:line="240" w:lineRule="auto"/>
      </w:pPr>
      <w:r>
        <w:t xml:space="preserve">    GitHub and Database Access Info - commented by Patrick Weckworth - Feb 16</w:t>
      </w:r>
    </w:p>
    <w:p w:rsidR="00254358" w:rsidRDefault="00254358" w:rsidP="00254358">
      <w:pPr>
        <w:spacing w:after="0" w:line="240" w:lineRule="auto"/>
      </w:pPr>
      <w:r>
        <w:t xml:space="preserve">    Hours sheet - by Amin Shaker  - Feb 16</w:t>
      </w:r>
    </w:p>
    <w:p w:rsidR="00254358" w:rsidRDefault="00254358" w:rsidP="00254358">
      <w:pPr>
        <w:spacing w:after="0" w:line="240" w:lineRule="auto"/>
      </w:pPr>
      <w:r>
        <w:t xml:space="preserve">    GitHub and Database Access Info - commented by Steven Hancock - Feb 15</w:t>
      </w:r>
    </w:p>
    <w:p w:rsidR="00254358" w:rsidRDefault="00254358" w:rsidP="00254358">
      <w:pPr>
        <w:spacing w:after="0" w:line="240" w:lineRule="auto"/>
      </w:pPr>
      <w:r>
        <w:t xml:space="preserve">    GitHub and Database Access Info - commented by Thomas Wetzel - Feb 15</w:t>
      </w:r>
    </w:p>
    <w:p w:rsidR="00254358" w:rsidRDefault="00254358" w:rsidP="00254358">
      <w:pPr>
        <w:spacing w:after="0" w:line="240" w:lineRule="auto"/>
      </w:pPr>
      <w:r>
        <w:t xml:space="preserve">    Roles - by Thomas Wetzel  - Feb 15</w:t>
      </w:r>
    </w:p>
    <w:p w:rsidR="00254358" w:rsidRDefault="00254358" w:rsidP="00254358">
      <w:pPr>
        <w:spacing w:after="0" w:line="240" w:lineRule="auto"/>
      </w:pPr>
      <w:r>
        <w:t xml:space="preserve">    Bugs - by Steven Hancock  - Feb 14</w:t>
      </w:r>
    </w:p>
    <w:p w:rsidR="00254358" w:rsidRDefault="00254358" w:rsidP="00254358">
      <w:pPr>
        <w:spacing w:after="0" w:line="240" w:lineRule="auto"/>
      </w:pPr>
      <w:r>
        <w:t xml:space="preserve">    GitHub and Database Access Info - by Steven Hancock  - Feb 13</w:t>
      </w:r>
    </w:p>
    <w:p w:rsidR="00254358" w:rsidRDefault="00254358" w:rsidP="00254358">
      <w:pPr>
        <w:spacing w:after="0" w:line="240" w:lineRule="auto"/>
      </w:pPr>
      <w:r>
        <w:t xml:space="preserve">    Roles - by Simon Fanner  - Feb 09</w:t>
      </w:r>
    </w:p>
    <w:p w:rsidR="00254358" w:rsidRDefault="00254358" w:rsidP="00254358">
      <w:pPr>
        <w:spacing w:after="0" w:line="240" w:lineRule="auto"/>
      </w:pPr>
      <w:r>
        <w:t xml:space="preserve">    Roles - by Steven Hancock  - Feb 09</w:t>
      </w:r>
    </w:p>
    <w:p w:rsidR="00254358" w:rsidRDefault="00254358" w:rsidP="00254358">
      <w:pPr>
        <w:spacing w:after="0" w:line="240" w:lineRule="auto"/>
      </w:pPr>
      <w:r>
        <w:t xml:space="preserve">    Roles - by Amin Shaker  - Feb 08</w:t>
      </w:r>
    </w:p>
    <w:p w:rsidR="00254358" w:rsidRDefault="00254358" w:rsidP="00254358">
      <w:pPr>
        <w:spacing w:after="0" w:line="240" w:lineRule="auto"/>
      </w:pPr>
      <w:r>
        <w:t xml:space="preserve">    Roles - by Adam Mravnik  - Feb 08</w:t>
      </w:r>
    </w:p>
    <w:p w:rsidR="00254358" w:rsidRDefault="00254358" w:rsidP="00254358">
      <w:pPr>
        <w:spacing w:after="0" w:line="240" w:lineRule="auto"/>
      </w:pPr>
      <w:r>
        <w:t xml:space="preserve">    Hours sheet - by Luke Brisebois  - Feb 08</w:t>
      </w:r>
    </w:p>
    <w:p w:rsidR="00254358" w:rsidRDefault="00254358" w:rsidP="00254358">
      <w:pPr>
        <w:spacing w:after="0" w:line="240" w:lineRule="auto"/>
      </w:pPr>
      <w:r>
        <w:t xml:space="preserve">    TXL Pretty Printing - by Steven Hancock  - Feb 03</w:t>
      </w:r>
    </w:p>
    <w:p w:rsidR="00254358" w:rsidRDefault="00254358" w:rsidP="00254358">
      <w:pPr>
        <w:spacing w:after="0" w:line="240" w:lineRule="auto"/>
      </w:pPr>
      <w:r>
        <w:t xml:space="preserve">    PP-KeepStruct.tar.gz - attached by Steven Hancock - Feb 03</w:t>
      </w:r>
    </w:p>
    <w:p w:rsidR="00254358" w:rsidRDefault="00254358" w:rsidP="00254358">
      <w:pPr>
        <w:spacing w:after="0" w:line="240" w:lineRule="auto"/>
      </w:pPr>
      <w:r>
        <w:t xml:space="preserve">    Objectives - by Thomas Wetzel  - Feb 02</w:t>
      </w:r>
    </w:p>
    <w:p w:rsidR="00254358" w:rsidRDefault="00254358" w:rsidP="00254358">
      <w:pPr>
        <w:spacing w:after="0" w:line="240" w:lineRule="auto"/>
      </w:pPr>
      <w:r>
        <w:t xml:space="preserve">    Bugs - by Adam Mravnik  - Feb 02</w:t>
      </w:r>
    </w:p>
    <w:p w:rsidR="00254358" w:rsidRDefault="00254358" w:rsidP="00254358">
      <w:pPr>
        <w:spacing w:after="0" w:line="240" w:lineRule="auto"/>
      </w:pPr>
      <w:r>
        <w:t xml:space="preserve">    Hours sheet - by Thomas Wetzel  - Feb 02</w:t>
      </w:r>
    </w:p>
    <w:p w:rsidR="00254358" w:rsidRDefault="00254358" w:rsidP="00254358">
      <w:pPr>
        <w:spacing w:after="0" w:line="240" w:lineRule="auto"/>
      </w:pPr>
      <w:r>
        <w:t xml:space="preserve">    PrettyPrinting.tgz - attached by Steven Hancock - Feb 01</w:t>
      </w:r>
    </w:p>
    <w:p w:rsidR="00254358" w:rsidRDefault="00254358" w:rsidP="00254358">
      <w:pPr>
        <w:spacing w:after="0" w:line="240" w:lineRule="auto"/>
      </w:pPr>
      <w:r>
        <w:t xml:space="preserve">    SVN and Database Access Info - commented by Steven Hancock - Jan 31</w:t>
      </w:r>
    </w:p>
    <w:p w:rsidR="00254358" w:rsidRDefault="00254358" w:rsidP="00254358">
      <w:pPr>
        <w:spacing w:after="0" w:line="240" w:lineRule="auto"/>
      </w:pPr>
      <w:r>
        <w:t xml:space="preserve">    Group Admin - created by Adam Mravnik - Jan 31</w:t>
      </w:r>
    </w:p>
    <w:p w:rsidR="00254358" w:rsidRDefault="00254358" w:rsidP="00254358">
      <w:pPr>
        <w:spacing w:after="0" w:line="240" w:lineRule="auto"/>
      </w:pPr>
      <w:r>
        <w:t xml:space="preserve">    GitHub and Database Access Info - created by Adam Mravnik - Jan 31</w:t>
      </w:r>
    </w:p>
    <w:p w:rsidR="00254358" w:rsidRDefault="00254358" w:rsidP="00254358">
      <w:pPr>
        <w:spacing w:after="0" w:line="240" w:lineRule="auto"/>
      </w:pPr>
      <w:r>
        <w:t xml:space="preserve">    Tentative Meeting Attendance - created by Adam Mravnik - Jan 26</w:t>
      </w:r>
    </w:p>
    <w:p w:rsidR="00254358" w:rsidRDefault="00254358" w:rsidP="00254358">
      <w:pPr>
        <w:spacing w:after="0" w:line="240" w:lineRule="auto"/>
      </w:pPr>
      <w:r>
        <w:t xml:space="preserve">    Home - by Luke Brisebois  - Jan 25</w:t>
      </w:r>
    </w:p>
    <w:p w:rsidR="00254358" w:rsidRDefault="00254358" w:rsidP="00254358">
      <w:pPr>
        <w:spacing w:after="0" w:line="240" w:lineRule="auto"/>
      </w:pPr>
      <w:r>
        <w:t xml:space="preserve">    Home - by Michael Fulton  - Jan 25</w:t>
      </w:r>
    </w:p>
    <w:p w:rsidR="00254358" w:rsidRDefault="00254358" w:rsidP="00254358">
      <w:pPr>
        <w:spacing w:after="0" w:line="240" w:lineRule="auto"/>
      </w:pPr>
      <w:r>
        <w:t xml:space="preserve">    Bugs - created by Michael Fulton - Jan 25</w:t>
      </w:r>
    </w:p>
    <w:p w:rsidR="00254358" w:rsidRDefault="00254358" w:rsidP="00254358">
      <w:pPr>
        <w:spacing w:after="0" w:line="240" w:lineRule="auto"/>
      </w:pPr>
      <w:r>
        <w:t xml:space="preserve">    Roles - by Michael Fulton  - Jan 24</w:t>
      </w:r>
    </w:p>
    <w:p w:rsidR="00254358" w:rsidRDefault="00254358" w:rsidP="00254358">
      <w:pPr>
        <w:spacing w:after="0" w:line="240" w:lineRule="auto"/>
      </w:pPr>
      <w:r>
        <w:t xml:space="preserve">    Roles - by Luke Brisebois  - Jan 24</w:t>
      </w:r>
    </w:p>
    <w:p w:rsidR="00254358" w:rsidRDefault="00254358" w:rsidP="00254358">
      <w:pPr>
        <w:spacing w:after="0" w:line="240" w:lineRule="auto"/>
      </w:pPr>
      <w:r>
        <w:t xml:space="preserve">    Home - commented by Steven Hancock - Jan 19</w:t>
      </w:r>
    </w:p>
    <w:p w:rsidR="00254358" w:rsidRDefault="00254358" w:rsidP="00254358">
      <w:pPr>
        <w:spacing w:after="0" w:line="240" w:lineRule="auto"/>
      </w:pPr>
      <w:r>
        <w:t xml:space="preserve">    Roles - by Drake Zarowny  - Jan 19</w:t>
      </w:r>
    </w:p>
    <w:p w:rsidR="00254358" w:rsidRDefault="00254358" w:rsidP="00254358">
      <w:pPr>
        <w:spacing w:after="0" w:line="240" w:lineRule="auto"/>
      </w:pPr>
      <w:r>
        <w:t xml:space="preserve">    Objectives - by Steven Hancock  - Jan 18</w:t>
      </w:r>
    </w:p>
    <w:p w:rsidR="00254358" w:rsidRDefault="00254358" w:rsidP="00254358">
      <w:pPr>
        <w:spacing w:after="0" w:line="240" w:lineRule="auto"/>
      </w:pPr>
      <w:r>
        <w:t xml:space="preserve">    TeamEffort - attached by Adam Mravnik - Jan 17</w:t>
      </w:r>
    </w:p>
    <w:p w:rsidR="00254358" w:rsidRDefault="00254358" w:rsidP="00254358">
      <w:pPr>
        <w:spacing w:after="0" w:line="240" w:lineRule="auto"/>
      </w:pPr>
      <w:r>
        <w:t xml:space="preserve">    CMPT 371 - Team Effort - created by Adam Mravnik - Jan 17</w:t>
      </w:r>
    </w:p>
    <w:p w:rsidR="00C36696" w:rsidRDefault="00254358" w:rsidP="00254358">
      <w:pPr>
        <w:spacing w:after="0" w:line="240" w:lineRule="auto"/>
      </w:pPr>
      <w:r>
        <w:t xml:space="preserve">    Home - created by Adam Mravnik - Jan 17</w:t>
      </w:r>
    </w:p>
    <w:p w:rsidR="00C36696" w:rsidRDefault="00C36696"/>
    <w:p w:rsidR="00C36696" w:rsidRDefault="00C36696">
      <w:pPr>
        <w:rPr>
          <w:rFonts w:asciiTheme="majorHAnsi" w:eastAsiaTheme="majorEastAsia" w:hAnsiTheme="majorHAnsi" w:cstheme="majorBidi"/>
          <w:b/>
          <w:bCs/>
          <w:color w:val="365F91" w:themeColor="accent1" w:themeShade="BF"/>
          <w:sz w:val="28"/>
          <w:szCs w:val="28"/>
        </w:rPr>
      </w:pPr>
    </w:p>
    <w:p w:rsidR="00C36696" w:rsidRDefault="00F70FF8" w:rsidP="00F70FF8">
      <w:pPr>
        <w:pStyle w:val="Heading1"/>
      </w:pPr>
      <w:r>
        <w:br w:type="page"/>
      </w:r>
      <w:bookmarkStart w:id="36" w:name="_Toc194068424"/>
      <w:r w:rsidR="00C36696">
        <w:t>Appendix D</w:t>
      </w:r>
      <w:bookmarkEnd w:id="36"/>
    </w:p>
    <w:p w:rsidR="00C36696" w:rsidRDefault="00C36696" w:rsidP="00C36696">
      <w:pPr>
        <w:rPr>
          <w:b/>
        </w:rPr>
      </w:pPr>
      <w:r w:rsidRPr="0066214F">
        <w:rPr>
          <w:b/>
        </w:rPr>
        <w:t>Executive Summary</w:t>
      </w:r>
    </w:p>
    <w:p w:rsidR="00C36696" w:rsidRDefault="00C36696" w:rsidP="00C36696">
      <w:pPr>
        <w:jc w:val="both"/>
        <w:rPr>
          <w:rFonts w:cs="Helvetica"/>
        </w:rPr>
      </w:pPr>
      <w:r w:rsidRPr="00C15112">
        <w:rPr>
          <w:rFonts w:cs="Helvetica"/>
        </w:rPr>
        <w:t xml:space="preserve">The best practice being implemented for my </w:t>
      </w:r>
      <w:r>
        <w:rPr>
          <w:rFonts w:cs="Helvetica"/>
        </w:rPr>
        <w:t>portion of Milestone 3 is the use of Binary Mini M</w:t>
      </w:r>
      <w:r w:rsidRPr="00C15112">
        <w:rPr>
          <w:rFonts w:cs="Helvetica"/>
        </w:rPr>
        <w:t xml:space="preserve">ilestones and estimation practices. These two best practices will mainly focus on the administration and management sides of our project and our group. Both of these tools are extremely helpful in keeping projects on track. They allow for ways to monitor and estimate time requirements for tasks and the completion of these tasks. I will look at how changing to </w:t>
      </w:r>
      <w:r>
        <w:rPr>
          <w:rFonts w:cs="Helvetica"/>
        </w:rPr>
        <w:t>Binary Mini M</w:t>
      </w:r>
      <w:r w:rsidRPr="00C15112">
        <w:rPr>
          <w:rFonts w:cs="Helvetica"/>
        </w:rPr>
        <w:t>ilestones have changed our group dynamic and how they will help us improve production, time management and risk analysis. Using the key best practice of estimation will help estimate time and risk requirements for the rest of the project this term</w:t>
      </w:r>
      <w:r>
        <w:rPr>
          <w:rFonts w:cs="Helvetica"/>
        </w:rPr>
        <w:t>.</w:t>
      </w:r>
    </w:p>
    <w:p w:rsidR="00C36696" w:rsidRPr="00BC134D" w:rsidRDefault="00C36696" w:rsidP="00C36696">
      <w:pPr>
        <w:jc w:val="both"/>
        <w:rPr>
          <w:b/>
        </w:rPr>
      </w:pPr>
      <w:r w:rsidRPr="0066214F">
        <w:rPr>
          <w:b/>
        </w:rPr>
        <w:t>Binary Mini Milestones</w:t>
      </w:r>
    </w:p>
    <w:p w:rsidR="00C36696" w:rsidRDefault="00C36696" w:rsidP="00C36696">
      <w:pPr>
        <w:jc w:val="both"/>
      </w:pPr>
      <w:r>
        <w:t xml:space="preserve">To help better manage our team, we have implemented Binary Mini Milestones for this Milestone 3.  These Binary Mini Milestones will help better define each group members tasks and specific work and will also provide an easy and accurate way in which to monitor our progress for this milestone.  The </w:t>
      </w:r>
      <w:r w:rsidR="00BC134D">
        <w:t>Mini Milestones are as follows:</w:t>
      </w:r>
    </w:p>
    <w:p w:rsidR="00C36696" w:rsidRDefault="00C36696" w:rsidP="00C36696">
      <w:pPr>
        <w:pStyle w:val="ListParagraph"/>
        <w:numPr>
          <w:ilvl w:val="0"/>
          <w:numId w:val="13"/>
        </w:numPr>
        <w:spacing w:after="0" w:line="240" w:lineRule="auto"/>
        <w:jc w:val="both"/>
      </w:pPr>
      <w:r w:rsidRPr="0066214F">
        <w:rPr>
          <w:i/>
        </w:rPr>
        <w:t>Drake</w:t>
      </w:r>
      <w:r>
        <w:t xml:space="preserve"> – Download and install Maven to become familiar with its project object model file format and get the project working in netbeans.</w:t>
      </w:r>
    </w:p>
    <w:p w:rsidR="00C36696" w:rsidRDefault="00C36696" w:rsidP="00BC134D">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Adam</w:t>
      </w:r>
      <w:r>
        <w:rPr>
          <w:b/>
        </w:rPr>
        <w:t xml:space="preserve"> </w:t>
      </w:r>
      <w:r>
        <w:t>– Learn and implement JMock and Log4J which both help for the best practice of rigorous risk driven testing.</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Simon</w:t>
      </w:r>
      <w:r>
        <w:rPr>
          <w:b/>
        </w:rPr>
        <w:t xml:space="preserve"> </w:t>
      </w:r>
      <w:r>
        <w:t>– Investigate daily build, continuous integration, and smoke tests to be implemented into the project.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Luke</w:t>
      </w:r>
      <w:r>
        <w:rPr>
          <w:b/>
        </w:rPr>
        <w:t xml:space="preserve"> </w:t>
      </w:r>
      <w:r>
        <w:t>– Implement Binary Mini Milestones to set goals and tasks for each team member and look at the estimation practices to help focus on team management.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Patrick</w:t>
      </w:r>
      <w:r>
        <w:rPr>
          <w:b/>
        </w:rPr>
        <w:t xml:space="preserve"> </w:t>
      </w:r>
      <w:r>
        <w:t>– Learn and Implement EMMA, a free java code coverage testing tool, for our project.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Steven</w:t>
      </w:r>
      <w:r>
        <w:rPr>
          <w:b/>
        </w:rPr>
        <w:t xml:space="preserve"> </w:t>
      </w:r>
      <w:r>
        <w:t>– Learn and implement VisCad and NiCad, both of which are excellent tools for clone detection.</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Tom</w:t>
      </w:r>
      <w:r>
        <w:rPr>
          <w:b/>
        </w:rPr>
        <w:t xml:space="preserve"> </w:t>
      </w:r>
      <w:r>
        <w:t>– Peer Review each team members work to be compile mini reports with helpful insight into how to improve individual work.</w:t>
      </w:r>
    </w:p>
    <w:p w:rsidR="00C36696" w:rsidRPr="0041670C" w:rsidRDefault="00C36696" w:rsidP="0041670C">
      <w:pPr>
        <w:jc w:val="center"/>
      </w:pPr>
      <w:r>
        <w:t xml:space="preserve">Evaluation: </w:t>
      </w:r>
      <w:r>
        <w:tab/>
        <w:t>Complete</w:t>
      </w:r>
      <w:r>
        <w:tab/>
        <w:t>Incomplete</w:t>
      </w:r>
      <w:r>
        <w:rPr>
          <w:b/>
        </w:rPr>
        <w:br w:type="page"/>
      </w:r>
    </w:p>
    <w:p w:rsidR="00C36696" w:rsidRDefault="00C36696" w:rsidP="00C36696">
      <w:pPr>
        <w:jc w:val="both"/>
      </w:pPr>
      <w:r w:rsidRPr="0066214F">
        <w:rPr>
          <w:b/>
        </w:rPr>
        <w:t>Estimation</w:t>
      </w:r>
    </w:p>
    <w:p w:rsidR="00C36696" w:rsidRDefault="00C36696" w:rsidP="00C36696">
      <w:pPr>
        <w:jc w:val="both"/>
      </w:pPr>
      <w:r>
        <w:tab/>
        <w:t xml:space="preserve">For Milestone 3, Range Estimates were chosen for the numerous benefits they will provide.  They explicitly differentiate best vs most likely vs worst case scenarios for each task.  They will make it less likely that individual group members mistake worst case as a most likely case.  Range estimates provide our client with important information regarding the uncertainty of estimates and will decrease the risk that an estimate is considered to be a commitment.  </w:t>
      </w:r>
    </w:p>
    <w:p w:rsidR="00C36696" w:rsidRDefault="00C36696" w:rsidP="00C36696">
      <w:pPr>
        <w:ind w:firstLine="360"/>
        <w:jc w:val="both"/>
      </w:pPr>
      <w:r>
        <w:t>For this milestone, all estimation practices will focus specifically on this milestone and each of the previous Binary Mini Milestones that are outlined above.  There are four key rules of thumb to consider for large software projects.  These rules of thumb are as follows:</w:t>
      </w:r>
    </w:p>
    <w:p w:rsidR="00C36696" w:rsidRDefault="00C36696" w:rsidP="00C36696">
      <w:pPr>
        <w:pStyle w:val="ListParagraph"/>
        <w:numPr>
          <w:ilvl w:val="0"/>
          <w:numId w:val="14"/>
        </w:numPr>
        <w:spacing w:after="0" w:line="240" w:lineRule="auto"/>
        <w:jc w:val="both"/>
      </w:pPr>
      <w:r>
        <w:rPr>
          <w:i/>
        </w:rPr>
        <w:t xml:space="preserve">Rule of Thirds – </w:t>
      </w:r>
      <w:r>
        <w:t>requirements/design, testing and developing all require roughly the same time.</w:t>
      </w:r>
    </w:p>
    <w:p w:rsidR="00C36696" w:rsidRDefault="00C36696" w:rsidP="00C36696">
      <w:pPr>
        <w:pStyle w:val="ListParagraph"/>
        <w:numPr>
          <w:ilvl w:val="0"/>
          <w:numId w:val="14"/>
        </w:numPr>
        <w:spacing w:after="0" w:line="240" w:lineRule="auto"/>
        <w:jc w:val="both"/>
      </w:pPr>
      <w:r>
        <w:rPr>
          <w:i/>
        </w:rPr>
        <w:t>Rule of Three –</w:t>
      </w:r>
      <w:r>
        <w:t xml:space="preserve"> if you can’t think of three circumstances in which the design might fail, you haven’t thought about it enough.</w:t>
      </w:r>
    </w:p>
    <w:p w:rsidR="00C36696" w:rsidRDefault="00C36696" w:rsidP="00C36696">
      <w:pPr>
        <w:pStyle w:val="ListParagraph"/>
        <w:numPr>
          <w:ilvl w:val="0"/>
          <w:numId w:val="14"/>
        </w:numPr>
        <w:spacing w:after="0" w:line="240" w:lineRule="auto"/>
        <w:jc w:val="both"/>
      </w:pPr>
      <w:r>
        <w:rPr>
          <w:i/>
        </w:rPr>
        <w:t>Paradox Rule –</w:t>
      </w:r>
      <w:r>
        <w:t xml:space="preserve"> if there is no paradox that the design must resolve, you don’t understand the problem.</w:t>
      </w:r>
    </w:p>
    <w:p w:rsidR="00C36696" w:rsidRDefault="00C36696" w:rsidP="00C36696">
      <w:pPr>
        <w:pStyle w:val="ListParagraph"/>
        <w:numPr>
          <w:ilvl w:val="0"/>
          <w:numId w:val="14"/>
        </w:numPr>
        <w:spacing w:after="0" w:line="240" w:lineRule="auto"/>
        <w:jc w:val="both"/>
      </w:pPr>
      <w:r>
        <w:rPr>
          <w:i/>
        </w:rPr>
        <w:t>Law of Insatiable Appetite –</w:t>
      </w:r>
      <w:r>
        <w:t xml:space="preserve"> the last ten percent of performance generates one-third of the cost and two-thirds of the problems.</w:t>
      </w:r>
    </w:p>
    <w:p w:rsidR="00C36696" w:rsidRDefault="00C36696" w:rsidP="00C36696">
      <w:pPr>
        <w:jc w:val="both"/>
      </w:pPr>
    </w:p>
    <w:tbl>
      <w:tblPr>
        <w:tblStyle w:val="LightShading"/>
        <w:tblW w:w="0" w:type="auto"/>
        <w:tblLook w:val="04A0"/>
      </w:tblPr>
      <w:tblGrid>
        <w:gridCol w:w="1476"/>
        <w:gridCol w:w="1516"/>
        <w:gridCol w:w="1476"/>
        <w:gridCol w:w="1476"/>
        <w:gridCol w:w="1476"/>
        <w:gridCol w:w="1476"/>
      </w:tblGrid>
      <w:tr w:rsidR="00C36696">
        <w:trPr>
          <w:cnfStyle w:val="100000000000"/>
        </w:trPr>
        <w:tc>
          <w:tcPr>
            <w:cnfStyle w:val="001000000000"/>
            <w:tcW w:w="1476" w:type="dxa"/>
          </w:tcPr>
          <w:p w:rsidR="00C36696" w:rsidRDefault="00C36696" w:rsidP="00C36696">
            <w:pPr>
              <w:jc w:val="both"/>
            </w:pPr>
            <w:bookmarkStart w:id="37" w:name="_GoBack"/>
          </w:p>
        </w:tc>
        <w:tc>
          <w:tcPr>
            <w:tcW w:w="7380" w:type="dxa"/>
            <w:gridSpan w:val="5"/>
          </w:tcPr>
          <w:p w:rsidR="00C36696" w:rsidRDefault="00C36696" w:rsidP="00C36696">
            <w:pPr>
              <w:jc w:val="center"/>
              <w:cnfStyle w:val="100000000000"/>
            </w:pPr>
            <w:r>
              <w:t>Hours to Complete</w:t>
            </w:r>
          </w:p>
        </w:tc>
      </w:tr>
      <w:tr w:rsidR="00C36696">
        <w:trPr>
          <w:cnfStyle w:val="000000100000"/>
        </w:trPr>
        <w:tc>
          <w:tcPr>
            <w:cnfStyle w:val="001000000000"/>
            <w:tcW w:w="1476" w:type="dxa"/>
          </w:tcPr>
          <w:p w:rsidR="00C36696" w:rsidRDefault="00C36696" w:rsidP="00C36696">
            <w:pPr>
              <w:jc w:val="both"/>
            </w:pPr>
          </w:p>
          <w:p w:rsidR="00C36696" w:rsidRDefault="00C36696" w:rsidP="00C36696">
            <w:pPr>
              <w:jc w:val="both"/>
            </w:pPr>
            <w:r>
              <w:t>Name</w:t>
            </w:r>
          </w:p>
        </w:tc>
        <w:tc>
          <w:tcPr>
            <w:tcW w:w="1476" w:type="dxa"/>
          </w:tcPr>
          <w:p w:rsidR="00C36696" w:rsidRDefault="00C36696" w:rsidP="00C36696">
            <w:pPr>
              <w:jc w:val="both"/>
              <w:cnfStyle w:val="000000100000"/>
            </w:pPr>
          </w:p>
          <w:p w:rsidR="00C36696" w:rsidRDefault="00C36696" w:rsidP="00C36696">
            <w:pPr>
              <w:jc w:val="both"/>
              <w:cnfStyle w:val="000000100000"/>
            </w:pPr>
            <w:r>
              <w:t>Item</w:t>
            </w:r>
          </w:p>
        </w:tc>
        <w:tc>
          <w:tcPr>
            <w:tcW w:w="1476" w:type="dxa"/>
          </w:tcPr>
          <w:p w:rsidR="00C36696" w:rsidRDefault="00C36696" w:rsidP="00C36696">
            <w:pPr>
              <w:jc w:val="both"/>
              <w:cnfStyle w:val="000000100000"/>
            </w:pPr>
            <w:r>
              <w:t>Best Case (25%)</w:t>
            </w:r>
          </w:p>
        </w:tc>
        <w:tc>
          <w:tcPr>
            <w:tcW w:w="1476" w:type="dxa"/>
          </w:tcPr>
          <w:p w:rsidR="00C36696" w:rsidRDefault="00C36696" w:rsidP="00C36696">
            <w:pPr>
              <w:jc w:val="both"/>
              <w:cnfStyle w:val="000000100000"/>
            </w:pPr>
            <w:r>
              <w:t>Most Likely Case</w:t>
            </w:r>
          </w:p>
        </w:tc>
        <w:tc>
          <w:tcPr>
            <w:tcW w:w="1476" w:type="dxa"/>
          </w:tcPr>
          <w:p w:rsidR="00C36696" w:rsidRDefault="00C36696" w:rsidP="00C36696">
            <w:pPr>
              <w:jc w:val="both"/>
              <w:cnfStyle w:val="000000100000"/>
            </w:pPr>
            <w:r>
              <w:t>Worst Case</w:t>
            </w:r>
          </w:p>
          <w:p w:rsidR="00C36696" w:rsidRDefault="00C36696" w:rsidP="00C36696">
            <w:pPr>
              <w:jc w:val="both"/>
              <w:cnfStyle w:val="000000100000"/>
            </w:pPr>
            <w:r>
              <w:t>(25%)</w:t>
            </w:r>
          </w:p>
        </w:tc>
        <w:tc>
          <w:tcPr>
            <w:tcW w:w="1476" w:type="dxa"/>
          </w:tcPr>
          <w:p w:rsidR="00C36696" w:rsidRDefault="00C36696" w:rsidP="00C36696">
            <w:pPr>
              <w:jc w:val="both"/>
              <w:cnfStyle w:val="000000100000"/>
            </w:pPr>
            <w:r>
              <w:t>Expected Case (50%)</w:t>
            </w:r>
          </w:p>
        </w:tc>
      </w:tr>
      <w:tr w:rsidR="00C36696">
        <w:tc>
          <w:tcPr>
            <w:cnfStyle w:val="001000000000"/>
            <w:tcW w:w="1476" w:type="dxa"/>
          </w:tcPr>
          <w:p w:rsidR="00C36696" w:rsidRDefault="00C36696" w:rsidP="00C36696">
            <w:pPr>
              <w:jc w:val="both"/>
            </w:pPr>
            <w:r>
              <w:t>Drake</w:t>
            </w:r>
          </w:p>
        </w:tc>
        <w:tc>
          <w:tcPr>
            <w:tcW w:w="1476" w:type="dxa"/>
          </w:tcPr>
          <w:p w:rsidR="00C36696" w:rsidRDefault="00C36696" w:rsidP="00C36696">
            <w:pPr>
              <w:jc w:val="both"/>
              <w:cnfStyle w:val="000000000000"/>
            </w:pPr>
            <w:r>
              <w:t>Maven</w:t>
            </w:r>
          </w:p>
        </w:tc>
        <w:tc>
          <w:tcPr>
            <w:tcW w:w="1476" w:type="dxa"/>
          </w:tcPr>
          <w:p w:rsidR="00C36696" w:rsidRDefault="00C36696" w:rsidP="00C36696">
            <w:pPr>
              <w:jc w:val="both"/>
              <w:cnfStyle w:val="000000000000"/>
            </w:pPr>
            <w:r>
              <w:t>2</w:t>
            </w:r>
          </w:p>
        </w:tc>
        <w:tc>
          <w:tcPr>
            <w:tcW w:w="1476" w:type="dxa"/>
          </w:tcPr>
          <w:p w:rsidR="00C36696" w:rsidRDefault="00C36696" w:rsidP="00C36696">
            <w:pPr>
              <w:jc w:val="both"/>
              <w:cnfStyle w:val="000000000000"/>
            </w:pPr>
            <w:r>
              <w:t>2.5</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3.16</w:t>
            </w:r>
          </w:p>
        </w:tc>
      </w:tr>
      <w:tr w:rsidR="00C36696">
        <w:trPr>
          <w:cnfStyle w:val="000000100000"/>
        </w:trPr>
        <w:tc>
          <w:tcPr>
            <w:cnfStyle w:val="001000000000"/>
            <w:tcW w:w="1476" w:type="dxa"/>
          </w:tcPr>
          <w:p w:rsidR="00C36696" w:rsidRDefault="00C36696" w:rsidP="00C36696">
            <w:pPr>
              <w:jc w:val="both"/>
            </w:pPr>
            <w:r>
              <w:t>Adam</w:t>
            </w:r>
          </w:p>
        </w:tc>
        <w:tc>
          <w:tcPr>
            <w:tcW w:w="1476" w:type="dxa"/>
          </w:tcPr>
          <w:p w:rsidR="00C36696" w:rsidRDefault="00C36696" w:rsidP="00C36696">
            <w:pPr>
              <w:jc w:val="both"/>
              <w:cnfStyle w:val="000000100000"/>
            </w:pPr>
            <w:r>
              <w:t>JMock/Log4J</w:t>
            </w:r>
          </w:p>
        </w:tc>
        <w:tc>
          <w:tcPr>
            <w:tcW w:w="1476" w:type="dxa"/>
          </w:tcPr>
          <w:p w:rsidR="00C36696" w:rsidRDefault="00C36696" w:rsidP="00C36696">
            <w:pPr>
              <w:jc w:val="both"/>
              <w:cnfStyle w:val="000000100000"/>
            </w:pPr>
            <w:r>
              <w:t>3</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7</w:t>
            </w:r>
          </w:p>
        </w:tc>
        <w:tc>
          <w:tcPr>
            <w:tcW w:w="1476" w:type="dxa"/>
          </w:tcPr>
          <w:p w:rsidR="00C36696" w:rsidRDefault="00C36696" w:rsidP="00C36696">
            <w:pPr>
              <w:jc w:val="both"/>
              <w:cnfStyle w:val="000000100000"/>
            </w:pPr>
            <w:r>
              <w:t>4.67</w:t>
            </w:r>
          </w:p>
        </w:tc>
      </w:tr>
      <w:tr w:rsidR="00C36696">
        <w:tc>
          <w:tcPr>
            <w:cnfStyle w:val="001000000000"/>
            <w:tcW w:w="1476" w:type="dxa"/>
          </w:tcPr>
          <w:p w:rsidR="00C36696" w:rsidRDefault="00C36696" w:rsidP="00C36696">
            <w:pPr>
              <w:jc w:val="both"/>
            </w:pPr>
            <w:r>
              <w:t>Simon</w:t>
            </w:r>
          </w:p>
        </w:tc>
        <w:tc>
          <w:tcPr>
            <w:tcW w:w="1476" w:type="dxa"/>
          </w:tcPr>
          <w:p w:rsidR="00C36696" w:rsidRDefault="00C36696" w:rsidP="00C36696">
            <w:pPr>
              <w:jc w:val="both"/>
              <w:cnfStyle w:val="000000000000"/>
            </w:pPr>
            <w:r>
              <w:t>DB/CI/ST</w:t>
            </w:r>
          </w:p>
        </w:tc>
        <w:tc>
          <w:tcPr>
            <w:tcW w:w="1476" w:type="dxa"/>
          </w:tcPr>
          <w:p w:rsidR="00C36696" w:rsidRDefault="00C36696" w:rsidP="00C36696">
            <w:pPr>
              <w:jc w:val="both"/>
              <w:cnfStyle w:val="000000000000"/>
            </w:pPr>
            <w:r>
              <w:t>3</w:t>
            </w:r>
          </w:p>
        </w:tc>
        <w:tc>
          <w:tcPr>
            <w:tcW w:w="1476" w:type="dxa"/>
          </w:tcPr>
          <w:p w:rsidR="00C36696" w:rsidRDefault="00C36696" w:rsidP="00C36696">
            <w:pPr>
              <w:jc w:val="both"/>
              <w:cnfStyle w:val="000000000000"/>
            </w:pPr>
            <w:r>
              <w:t>3.5</w:t>
            </w:r>
          </w:p>
        </w:tc>
        <w:tc>
          <w:tcPr>
            <w:tcW w:w="1476" w:type="dxa"/>
          </w:tcPr>
          <w:p w:rsidR="00C36696" w:rsidRDefault="00C36696" w:rsidP="00C36696">
            <w:pPr>
              <w:jc w:val="both"/>
              <w:cnfStyle w:val="000000000000"/>
            </w:pPr>
            <w:r>
              <w:t>4</w:t>
            </w:r>
          </w:p>
        </w:tc>
        <w:tc>
          <w:tcPr>
            <w:tcW w:w="1476" w:type="dxa"/>
          </w:tcPr>
          <w:p w:rsidR="00C36696" w:rsidRDefault="00C36696" w:rsidP="00C36696">
            <w:pPr>
              <w:jc w:val="both"/>
              <w:cnfStyle w:val="000000000000"/>
            </w:pPr>
            <w:r>
              <w:t>3.5</w:t>
            </w:r>
          </w:p>
        </w:tc>
      </w:tr>
      <w:tr w:rsidR="00C36696">
        <w:trPr>
          <w:cnfStyle w:val="000000100000"/>
        </w:trPr>
        <w:tc>
          <w:tcPr>
            <w:cnfStyle w:val="001000000000"/>
            <w:tcW w:w="1476" w:type="dxa"/>
          </w:tcPr>
          <w:p w:rsidR="00C36696" w:rsidRDefault="00C36696" w:rsidP="00C36696">
            <w:pPr>
              <w:jc w:val="both"/>
            </w:pPr>
            <w:r>
              <w:t>Luke</w:t>
            </w:r>
          </w:p>
        </w:tc>
        <w:tc>
          <w:tcPr>
            <w:tcW w:w="1476" w:type="dxa"/>
          </w:tcPr>
          <w:p w:rsidR="00C36696" w:rsidRDefault="00C36696" w:rsidP="00C36696">
            <w:pPr>
              <w:jc w:val="both"/>
              <w:cnfStyle w:val="000000100000"/>
            </w:pPr>
            <w:r>
              <w:t>Mini MS/Est</w:t>
            </w:r>
          </w:p>
        </w:tc>
        <w:tc>
          <w:tcPr>
            <w:tcW w:w="1476" w:type="dxa"/>
          </w:tcPr>
          <w:p w:rsidR="00C36696" w:rsidRDefault="00C36696" w:rsidP="00C36696">
            <w:pPr>
              <w:jc w:val="both"/>
              <w:cnfStyle w:val="000000100000"/>
            </w:pPr>
            <w:r>
              <w:t>3</w:t>
            </w:r>
          </w:p>
        </w:tc>
        <w:tc>
          <w:tcPr>
            <w:tcW w:w="1476" w:type="dxa"/>
          </w:tcPr>
          <w:p w:rsidR="00C36696" w:rsidRDefault="00C36696" w:rsidP="00C36696">
            <w:pPr>
              <w:jc w:val="both"/>
              <w:cnfStyle w:val="000000100000"/>
            </w:pPr>
            <w:r>
              <w:t>3.5</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3.5</w:t>
            </w:r>
          </w:p>
        </w:tc>
      </w:tr>
      <w:tr w:rsidR="00C36696">
        <w:tc>
          <w:tcPr>
            <w:cnfStyle w:val="001000000000"/>
            <w:tcW w:w="1476" w:type="dxa"/>
          </w:tcPr>
          <w:p w:rsidR="00C36696" w:rsidRDefault="00C36696" w:rsidP="00C36696">
            <w:pPr>
              <w:jc w:val="both"/>
            </w:pPr>
            <w:r>
              <w:t>Patrick</w:t>
            </w:r>
          </w:p>
        </w:tc>
        <w:tc>
          <w:tcPr>
            <w:tcW w:w="1476" w:type="dxa"/>
          </w:tcPr>
          <w:p w:rsidR="00C36696" w:rsidRDefault="00C36696" w:rsidP="00C36696">
            <w:pPr>
              <w:jc w:val="both"/>
              <w:cnfStyle w:val="000000000000"/>
            </w:pPr>
            <w:r>
              <w:t>EMMA</w:t>
            </w:r>
          </w:p>
        </w:tc>
        <w:tc>
          <w:tcPr>
            <w:tcW w:w="1476" w:type="dxa"/>
          </w:tcPr>
          <w:p w:rsidR="00C36696" w:rsidRDefault="00C36696" w:rsidP="00C36696">
            <w:pPr>
              <w:jc w:val="both"/>
              <w:cnfStyle w:val="000000000000"/>
            </w:pPr>
            <w:r>
              <w:t>4</w:t>
            </w:r>
          </w:p>
        </w:tc>
        <w:tc>
          <w:tcPr>
            <w:tcW w:w="1476" w:type="dxa"/>
          </w:tcPr>
          <w:p w:rsidR="00C36696" w:rsidRDefault="00C36696" w:rsidP="00C36696">
            <w:pPr>
              <w:jc w:val="both"/>
              <w:cnfStyle w:val="000000000000"/>
            </w:pPr>
            <w:r>
              <w:t>4.5</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4.5</w:t>
            </w:r>
          </w:p>
        </w:tc>
      </w:tr>
      <w:tr w:rsidR="00C36696">
        <w:trPr>
          <w:cnfStyle w:val="000000100000"/>
        </w:trPr>
        <w:tc>
          <w:tcPr>
            <w:cnfStyle w:val="001000000000"/>
            <w:tcW w:w="1476" w:type="dxa"/>
          </w:tcPr>
          <w:p w:rsidR="00C36696" w:rsidRDefault="00C36696" w:rsidP="00C36696">
            <w:pPr>
              <w:jc w:val="both"/>
            </w:pPr>
            <w:r>
              <w:t>Steven</w:t>
            </w:r>
          </w:p>
        </w:tc>
        <w:tc>
          <w:tcPr>
            <w:tcW w:w="1476" w:type="dxa"/>
          </w:tcPr>
          <w:p w:rsidR="00C36696" w:rsidRDefault="00C36696" w:rsidP="00C36696">
            <w:pPr>
              <w:jc w:val="both"/>
              <w:cnfStyle w:val="000000100000"/>
            </w:pPr>
            <w:r>
              <w:t>VisCad/Nicad</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5</w:t>
            </w:r>
          </w:p>
        </w:tc>
        <w:tc>
          <w:tcPr>
            <w:tcW w:w="1476" w:type="dxa"/>
          </w:tcPr>
          <w:p w:rsidR="00C36696" w:rsidRDefault="00C36696" w:rsidP="00C36696">
            <w:pPr>
              <w:jc w:val="both"/>
              <w:cnfStyle w:val="000000100000"/>
            </w:pPr>
            <w:r>
              <w:t>7</w:t>
            </w:r>
          </w:p>
        </w:tc>
        <w:tc>
          <w:tcPr>
            <w:tcW w:w="1476" w:type="dxa"/>
          </w:tcPr>
          <w:p w:rsidR="00C36696" w:rsidRDefault="00C36696" w:rsidP="00C36696">
            <w:pPr>
              <w:jc w:val="both"/>
              <w:cnfStyle w:val="000000100000"/>
            </w:pPr>
            <w:r>
              <w:t>5.33</w:t>
            </w:r>
          </w:p>
        </w:tc>
      </w:tr>
      <w:tr w:rsidR="00C36696">
        <w:tc>
          <w:tcPr>
            <w:cnfStyle w:val="001000000000"/>
            <w:tcW w:w="1476" w:type="dxa"/>
          </w:tcPr>
          <w:p w:rsidR="00C36696" w:rsidRDefault="00C36696" w:rsidP="00C36696">
            <w:pPr>
              <w:jc w:val="both"/>
            </w:pPr>
            <w:r>
              <w:t>Tom</w:t>
            </w:r>
          </w:p>
        </w:tc>
        <w:tc>
          <w:tcPr>
            <w:tcW w:w="1476" w:type="dxa"/>
          </w:tcPr>
          <w:p w:rsidR="00C36696" w:rsidRDefault="00C36696" w:rsidP="00C36696">
            <w:pPr>
              <w:jc w:val="both"/>
              <w:cnfStyle w:val="000000000000"/>
            </w:pPr>
            <w:r>
              <w:t>Peer Review</w:t>
            </w:r>
          </w:p>
        </w:tc>
        <w:tc>
          <w:tcPr>
            <w:tcW w:w="1476" w:type="dxa"/>
          </w:tcPr>
          <w:p w:rsidR="00C36696" w:rsidRDefault="00C36696" w:rsidP="00C36696">
            <w:pPr>
              <w:jc w:val="both"/>
              <w:cnfStyle w:val="000000000000"/>
            </w:pPr>
            <w:r>
              <w:t>2</w:t>
            </w:r>
          </w:p>
        </w:tc>
        <w:tc>
          <w:tcPr>
            <w:tcW w:w="1476" w:type="dxa"/>
          </w:tcPr>
          <w:p w:rsidR="00C36696" w:rsidRDefault="00C36696" w:rsidP="00C36696">
            <w:pPr>
              <w:jc w:val="both"/>
              <w:cnfStyle w:val="000000000000"/>
            </w:pPr>
            <w:r>
              <w:t>3</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3.33</w:t>
            </w:r>
          </w:p>
        </w:tc>
      </w:tr>
      <w:bookmarkEnd w:id="37"/>
    </w:tbl>
    <w:p w:rsidR="00C36696" w:rsidRDefault="00C36696" w:rsidP="00C36696">
      <w:pPr>
        <w:jc w:val="both"/>
      </w:pPr>
    </w:p>
    <w:p w:rsidR="00C36696" w:rsidRPr="009114EC" w:rsidRDefault="00C36696" w:rsidP="00C36696">
      <w:pPr>
        <w:jc w:val="center"/>
      </w:pPr>
      <w:r>
        <w:t>Figure 1. Range Estimate for Milestone 3</w:t>
      </w:r>
    </w:p>
    <w:p w:rsidR="00C31C64" w:rsidRPr="00C31C64" w:rsidRDefault="00A83E80" w:rsidP="00C31C64">
      <w:pPr>
        <w:rPr>
          <w:b/>
        </w:rPr>
      </w:pPr>
      <w:r>
        <w:br w:type="page"/>
      </w:r>
      <w:r w:rsidR="00C31C64">
        <w:rPr>
          <w:b/>
        </w:rPr>
        <w:t>Because of the amount of images in the following appendixes, the appendixes have been migrated to separate PDF documents.</w:t>
      </w:r>
    </w:p>
    <w:p w:rsidR="0063408C" w:rsidRDefault="00A83E80" w:rsidP="0063408C">
      <w:pPr>
        <w:pStyle w:val="Heading1"/>
      </w:pPr>
      <w:bookmarkStart w:id="38" w:name="_Toc194068425"/>
      <w:r>
        <w:t>A</w:t>
      </w:r>
      <w:r w:rsidR="0063408C">
        <w:t>ppendix E</w:t>
      </w:r>
      <w:bookmarkEnd w:id="38"/>
    </w:p>
    <w:p w:rsidR="002D0244" w:rsidRDefault="00A40993" w:rsidP="0063408C">
      <w:r>
        <w:t>For information about Team City please s</w:t>
      </w:r>
      <w:r w:rsidR="0063408C">
        <w:t xml:space="preserve">ee </w:t>
      </w:r>
      <w:r w:rsidR="0063408C" w:rsidRPr="0063408C">
        <w:t>AppendixE.pdf</w:t>
      </w:r>
    </w:p>
    <w:p w:rsidR="002D0244" w:rsidRDefault="002D0244" w:rsidP="002D0244">
      <w:pPr>
        <w:pStyle w:val="Heading1"/>
      </w:pPr>
      <w:bookmarkStart w:id="39" w:name="_Toc194068426"/>
      <w:r>
        <w:t>Appendix F</w:t>
      </w:r>
      <w:bookmarkEnd w:id="39"/>
    </w:p>
    <w:p w:rsidR="002D0244" w:rsidRDefault="00A40993" w:rsidP="002D0244">
      <w:r>
        <w:t>For information about NiCad please s</w:t>
      </w:r>
      <w:r w:rsidR="002D0244">
        <w:t xml:space="preserve">ee </w:t>
      </w:r>
      <w:r w:rsidR="002D0244" w:rsidRPr="0063408C">
        <w:t>Appendix</w:t>
      </w:r>
      <w:r>
        <w:t>F</w:t>
      </w:r>
      <w:r w:rsidR="002D0244" w:rsidRPr="0063408C">
        <w:t>.pdf</w:t>
      </w:r>
    </w:p>
    <w:p w:rsidR="002D0244" w:rsidRDefault="002D0244" w:rsidP="002D0244">
      <w:pPr>
        <w:pStyle w:val="Heading1"/>
      </w:pPr>
      <w:bookmarkStart w:id="40" w:name="_Toc194068427"/>
      <w:r>
        <w:t>Appendix G</w:t>
      </w:r>
      <w:bookmarkEnd w:id="40"/>
    </w:p>
    <w:p w:rsidR="00C31C64" w:rsidRDefault="00A40993" w:rsidP="00C31C64">
      <w:r>
        <w:t>For information about VisCad please s</w:t>
      </w:r>
      <w:r w:rsidR="002D0244">
        <w:t xml:space="preserve">ee </w:t>
      </w:r>
      <w:r w:rsidR="002D0244" w:rsidRPr="0063408C">
        <w:t>Appendix</w:t>
      </w:r>
      <w:r w:rsidR="002D0244">
        <w:t>G</w:t>
      </w:r>
      <w:r w:rsidR="002D0244" w:rsidRPr="0063408C">
        <w:t>.pdf</w:t>
      </w:r>
    </w:p>
    <w:p w:rsidR="00C31C64" w:rsidRDefault="00C31C64" w:rsidP="00C31C64">
      <w:pPr>
        <w:pStyle w:val="Heading1"/>
      </w:pPr>
      <w:bookmarkStart w:id="41" w:name="_Toc194068428"/>
      <w:r>
        <w:t>Appendix H</w:t>
      </w:r>
      <w:bookmarkEnd w:id="41"/>
    </w:p>
    <w:p w:rsidR="00F753C6" w:rsidRPr="00F753C6" w:rsidRDefault="00C31C64" w:rsidP="00F753C6">
      <w:r>
        <w:t xml:space="preserve">For information about VisCad please see </w:t>
      </w:r>
      <w:r w:rsidRPr="0063408C">
        <w:t>Appendix</w:t>
      </w:r>
      <w:r>
        <w:t>H</w:t>
      </w:r>
      <w:r w:rsidRPr="0063408C">
        <w:t>.pdf</w:t>
      </w:r>
    </w:p>
    <w:p w:rsidR="00F753C6" w:rsidRDefault="00F753C6" w:rsidP="00F753C6">
      <w:pPr>
        <w:pStyle w:val="Heading1"/>
      </w:pPr>
      <w:bookmarkStart w:id="42" w:name="_Toc194068429"/>
      <w:r>
        <w:t xml:space="preserve">Appendix </w:t>
      </w:r>
      <w:r w:rsidR="00647012">
        <w:t>I</w:t>
      </w:r>
      <w:bookmarkEnd w:id="42"/>
    </w:p>
    <w:p w:rsidR="007106C2" w:rsidRPr="00F753C6" w:rsidRDefault="00F753C6" w:rsidP="007106C2">
      <w:r>
        <w:t xml:space="preserve">For information about Maven please see </w:t>
      </w:r>
      <w:r w:rsidRPr="0063408C">
        <w:t>Appendix</w:t>
      </w:r>
      <w:r>
        <w:t>I</w:t>
      </w:r>
      <w:r w:rsidRPr="0063408C">
        <w:t>.pdf</w:t>
      </w:r>
    </w:p>
    <w:p w:rsidR="007106C2" w:rsidRDefault="007106C2" w:rsidP="007106C2">
      <w:pPr>
        <w:pStyle w:val="Heading1"/>
      </w:pPr>
      <w:bookmarkStart w:id="43" w:name="_Toc194068430"/>
      <w:r>
        <w:t>Appendix J</w:t>
      </w:r>
      <w:bookmarkEnd w:id="43"/>
    </w:p>
    <w:p w:rsidR="007106C2" w:rsidRPr="00F753C6" w:rsidRDefault="007106C2" w:rsidP="007106C2">
      <w:r>
        <w:t xml:space="preserve">For information about </w:t>
      </w:r>
      <w:r w:rsidR="00D977FD">
        <w:t>AspectJ</w:t>
      </w:r>
      <w:r>
        <w:t xml:space="preserve"> please see </w:t>
      </w:r>
      <w:r w:rsidRPr="0063408C">
        <w:t>Appendix</w:t>
      </w:r>
      <w:r>
        <w:t>I</w:t>
      </w:r>
      <w:r w:rsidRPr="0063408C">
        <w:t>.pdf</w:t>
      </w:r>
    </w:p>
    <w:p w:rsidR="007106C2" w:rsidRDefault="007106C2" w:rsidP="007106C2">
      <w:pPr>
        <w:pStyle w:val="Heading1"/>
      </w:pPr>
      <w:bookmarkStart w:id="44" w:name="_Toc194068431"/>
      <w:r>
        <w:t>Appendix K</w:t>
      </w:r>
      <w:bookmarkEnd w:id="44"/>
    </w:p>
    <w:p w:rsidR="00D977FD" w:rsidRPr="00F753C6" w:rsidRDefault="007106C2" w:rsidP="00D977FD">
      <w:r>
        <w:t xml:space="preserve">For information about </w:t>
      </w:r>
      <w:r w:rsidR="00D977FD">
        <w:t>CheckStyle</w:t>
      </w:r>
      <w:r>
        <w:t xml:space="preserve"> please see </w:t>
      </w:r>
      <w:r w:rsidRPr="0063408C">
        <w:t>Appendix</w:t>
      </w:r>
      <w:r w:rsidR="00D977FD">
        <w:t>K</w:t>
      </w:r>
      <w:r w:rsidRPr="0063408C">
        <w:t>.pdf</w:t>
      </w:r>
    </w:p>
    <w:p w:rsidR="00D977FD" w:rsidRDefault="00D977FD" w:rsidP="00D977FD">
      <w:pPr>
        <w:pStyle w:val="Heading1"/>
      </w:pPr>
      <w:bookmarkStart w:id="45" w:name="_Toc194068432"/>
      <w:r>
        <w:t>Appendix L</w:t>
      </w:r>
      <w:bookmarkEnd w:id="45"/>
    </w:p>
    <w:p w:rsidR="00D977FD" w:rsidRPr="00F753C6" w:rsidRDefault="00D977FD" w:rsidP="00D977FD">
      <w:r>
        <w:t xml:space="preserve">For information about Focused Prototypes please see </w:t>
      </w:r>
      <w:r w:rsidRPr="0063408C">
        <w:t>Appendix</w:t>
      </w:r>
      <w:r>
        <w:t>IL</w:t>
      </w:r>
      <w:r w:rsidRPr="0063408C">
        <w:t>pdf</w:t>
      </w:r>
    </w:p>
    <w:p w:rsidR="007106C2" w:rsidRPr="00F753C6" w:rsidRDefault="007106C2" w:rsidP="007106C2"/>
    <w:p w:rsidR="007106C2" w:rsidRPr="00F753C6" w:rsidRDefault="007106C2" w:rsidP="007106C2"/>
    <w:p w:rsidR="00F753C6" w:rsidRPr="00F753C6" w:rsidRDefault="00F753C6" w:rsidP="00F753C6"/>
    <w:p w:rsidR="00C31C64" w:rsidRDefault="00C31C64" w:rsidP="00C31C64"/>
    <w:p w:rsidR="002D0244" w:rsidRDefault="002D0244" w:rsidP="002D0244"/>
    <w:p w:rsidR="0063408C" w:rsidRDefault="002D0244" w:rsidP="002D0244">
      <w:pPr>
        <w:pStyle w:val="Heading1"/>
      </w:pPr>
      <w:r>
        <w:br w:type="page"/>
      </w:r>
      <w:bookmarkStart w:id="46" w:name="_Toc194068433"/>
      <w:r w:rsidR="0063408C">
        <w:t>Appendix</w:t>
      </w:r>
      <w:r w:rsidR="00F753C6">
        <w:t xml:space="preserve"> </w:t>
      </w:r>
      <w:r w:rsidR="00D977FD">
        <w:t>M</w:t>
      </w:r>
      <w:bookmarkEnd w:id="46"/>
    </w:p>
    <w:p w:rsidR="00D977FD" w:rsidRDefault="00D977FD" w:rsidP="00D977FD">
      <w:pPr>
        <w:pStyle w:val="BodyText"/>
        <w:spacing w:before="2" w:after="2"/>
        <w:rPr>
          <w:rFonts w:ascii="Calibri" w:hAnsi="Calibri"/>
          <w:b/>
          <w:bCs/>
        </w:rPr>
      </w:pPr>
      <w:r>
        <w:rPr>
          <w:rFonts w:ascii="Calibri" w:hAnsi="Calibri"/>
          <w:b/>
          <w:bCs/>
        </w:rPr>
        <w:t>Peer Reviews</w:t>
      </w:r>
    </w:p>
    <w:p w:rsidR="00D977FD" w:rsidRDefault="00D977FD" w:rsidP="00D977FD">
      <w:pPr>
        <w:pStyle w:val="BodyText"/>
        <w:spacing w:after="0"/>
        <w:rPr>
          <w:rFonts w:ascii="Calibri" w:hAnsi="Calibri"/>
          <w:i/>
          <w:iCs/>
        </w:rPr>
      </w:pPr>
      <w:r w:rsidRPr="00886C3C">
        <w:rPr>
          <w:rFonts w:ascii="Calibri" w:hAnsi="Calibri"/>
          <w:i/>
          <w:iCs/>
        </w:rPr>
        <w:t>Tom Wetzel:</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 xml:space="preserve">Communication: </w:t>
      </w:r>
      <w:r>
        <w:rPr>
          <w:rFonts w:ascii="Calibri" w:hAnsi="Calibri"/>
        </w:rPr>
        <w:t>6</w:t>
      </w:r>
      <w:r w:rsidRPr="00886C3C">
        <w:rPr>
          <w:rFonts w:ascii="Calibri" w:hAnsi="Calibri"/>
        </w:rPr>
        <w:t>/8</w:t>
      </w:r>
    </w:p>
    <w:p w:rsidR="00D977FD" w:rsidRPr="00886C3C" w:rsidRDefault="00D977FD" w:rsidP="00D977FD">
      <w:pPr>
        <w:pStyle w:val="BodyText"/>
        <w:spacing w:after="0"/>
        <w:rPr>
          <w:rFonts w:ascii="Calibri" w:hAnsi="Calibri"/>
        </w:rPr>
      </w:pPr>
      <w:r w:rsidRPr="00886C3C">
        <w:rPr>
          <w:rFonts w:ascii="Calibri" w:hAnsi="Calibri"/>
        </w:rPr>
        <w:t>Overall total: 1</w:t>
      </w:r>
      <w:r>
        <w:rPr>
          <w:rFonts w:ascii="Calibri" w:hAnsi="Calibri"/>
        </w:rPr>
        <w:t>8</w:t>
      </w:r>
      <w:r w:rsidRPr="00886C3C">
        <w:rPr>
          <w:rFonts w:ascii="Calibri" w:hAnsi="Calibri"/>
        </w:rPr>
        <w:t>/20 (9</w:t>
      </w:r>
      <w:r>
        <w:rPr>
          <w:rFonts w:ascii="Calibri" w:hAnsi="Calibri"/>
        </w:rPr>
        <w:t>0</w:t>
      </w:r>
      <w:r w:rsidRPr="00886C3C">
        <w:rPr>
          <w:rFonts w:ascii="Calibri" w:hAnsi="Calibri"/>
        </w:rPr>
        <w:t>%)</w:t>
      </w:r>
    </w:p>
    <w:p w:rsidR="00D977FD" w:rsidRPr="00886C3C" w:rsidRDefault="00D977FD" w:rsidP="00D977FD">
      <w:pPr>
        <w:pStyle w:val="BodyText"/>
        <w:spacing w:after="0"/>
        <w:rPr>
          <w:rFonts w:ascii="Calibri" w:hAnsi="Calibri"/>
        </w:rPr>
      </w:pPr>
      <w:r>
        <w:rPr>
          <w:rFonts w:ascii="Calibri" w:hAnsi="Calibri"/>
        </w:rPr>
        <w:t xml:space="preserve">Tom is </w:t>
      </w:r>
      <w:r w:rsidRPr="00886C3C">
        <w:rPr>
          <w:rFonts w:ascii="Calibri" w:hAnsi="Calibri"/>
        </w:rPr>
        <w:t xml:space="preserve">reasonably good at communicating in general. On the other hand, </w:t>
      </w:r>
      <w:r>
        <w:rPr>
          <w:rFonts w:ascii="Calibri" w:hAnsi="Calibri"/>
        </w:rPr>
        <w:t>he</w:t>
      </w:r>
      <w:r w:rsidRPr="00886C3C">
        <w:rPr>
          <w:rFonts w:ascii="Calibri" w:hAnsi="Calibri"/>
        </w:rPr>
        <w:t xml:space="preserve"> ha</w:t>
      </w:r>
      <w:r>
        <w:rPr>
          <w:rFonts w:ascii="Calibri" w:hAnsi="Calibri"/>
        </w:rPr>
        <w:t>sn</w:t>
      </w:r>
      <w:r w:rsidRPr="00886C3C">
        <w:rPr>
          <w:rFonts w:ascii="Calibri" w:hAnsi="Calibri"/>
        </w:rPr>
        <w:t xml:space="preserve">'t been keeping up with my Hours Sheet, so </w:t>
      </w:r>
      <w:r>
        <w:rPr>
          <w:rFonts w:ascii="Calibri" w:hAnsi="Calibri"/>
        </w:rPr>
        <w:t>he must improve</w:t>
      </w:r>
      <w:r w:rsidRPr="00886C3C">
        <w:rPr>
          <w:rFonts w:ascii="Calibri" w:hAnsi="Calibri"/>
        </w:rPr>
        <w:t xml:space="preserve"> </w:t>
      </w:r>
      <w:r>
        <w:rPr>
          <w:rFonts w:ascii="Calibri" w:hAnsi="Calibri"/>
        </w:rPr>
        <w:t>and</w:t>
      </w:r>
      <w:r w:rsidRPr="00886C3C">
        <w:rPr>
          <w:rFonts w:ascii="Calibri" w:hAnsi="Calibri"/>
        </w:rPr>
        <w:t xml:space="preserve"> remember </w:t>
      </w:r>
      <w:r>
        <w:rPr>
          <w:rFonts w:ascii="Calibri" w:hAnsi="Calibri"/>
        </w:rPr>
        <w:t xml:space="preserve">to fill </w:t>
      </w:r>
      <w:r w:rsidRPr="00886C3C">
        <w:rPr>
          <w:rFonts w:ascii="Calibri" w:hAnsi="Calibri"/>
        </w:rPr>
        <w:t>that</w:t>
      </w:r>
      <w:r>
        <w:rPr>
          <w:rFonts w:ascii="Calibri" w:hAnsi="Calibri"/>
        </w:rPr>
        <w:t xml:space="preserve"> out</w:t>
      </w:r>
      <w:r w:rsidRPr="00886C3C">
        <w:rPr>
          <w:rFonts w:ascii="Calibri" w:hAnsi="Calibri"/>
        </w:rPr>
        <w:t xml:space="preserve"> in future. </w:t>
      </w:r>
      <w:r>
        <w:rPr>
          <w:rFonts w:ascii="Calibri" w:hAnsi="Calibri"/>
        </w:rPr>
        <w:t>In</w:t>
      </w:r>
      <w:r w:rsidRPr="00886C3C">
        <w:rPr>
          <w:rFonts w:ascii="Calibri" w:hAnsi="Calibri"/>
        </w:rPr>
        <w:t xml:space="preserve"> retrospect, </w:t>
      </w:r>
      <w:r>
        <w:rPr>
          <w:rFonts w:ascii="Calibri" w:hAnsi="Calibri"/>
        </w:rPr>
        <w:t>Tom</w:t>
      </w:r>
      <w:r w:rsidRPr="00886C3C">
        <w:rPr>
          <w:rFonts w:ascii="Calibri" w:hAnsi="Calibri"/>
        </w:rPr>
        <w:t xml:space="preserve"> should have tried to make a concise "marking scheme" for this milestone </w:t>
      </w:r>
      <w:r>
        <w:rPr>
          <w:rFonts w:ascii="Calibri" w:hAnsi="Calibri"/>
        </w:rPr>
        <w:t>early and provide it to all group members before evaluation.</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Adam Mravnik:</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(95%)</w:t>
      </w:r>
    </w:p>
    <w:p w:rsidR="00D977FD" w:rsidRDefault="00D977FD" w:rsidP="00D977FD">
      <w:pPr>
        <w:pStyle w:val="BodyText"/>
        <w:spacing w:after="0"/>
        <w:rPr>
          <w:rFonts w:ascii="Calibri" w:hAnsi="Calibri"/>
        </w:rPr>
      </w:pPr>
      <w:r w:rsidRPr="00886C3C">
        <w:rPr>
          <w:rFonts w:ascii="Calibri" w:hAnsi="Calibri"/>
        </w:rPr>
        <w:t>Documents were placed on the wiki, and made easily accessible in good time</w:t>
      </w:r>
      <w:r>
        <w:rPr>
          <w:rFonts w:ascii="Calibri" w:hAnsi="Calibri"/>
        </w:rPr>
        <w:t>.</w:t>
      </w:r>
      <w:r w:rsidRPr="00886C3C">
        <w:rPr>
          <w:rFonts w:ascii="Calibri" w:hAnsi="Calibri"/>
        </w:rPr>
        <w:t xml:space="preserve"> Documents were nicely-formatted, easy and quick to read, and still contained all the necessary information</w:t>
      </w:r>
      <w:r>
        <w:rPr>
          <w:rFonts w:ascii="Calibri" w:hAnsi="Calibri"/>
        </w:rPr>
        <w:t xml:space="preserve">. </w:t>
      </w:r>
      <w:r w:rsidRPr="00886C3C">
        <w:rPr>
          <w:rFonts w:ascii="Calibri" w:hAnsi="Calibri"/>
        </w:rPr>
        <w:t xml:space="preserve">Adam's work is great. He got through two different tools, put in plenty of effort, updated his hours sheet diligently, and </w:t>
      </w:r>
      <w:r>
        <w:rPr>
          <w:rFonts w:ascii="Calibri" w:hAnsi="Calibri"/>
        </w:rPr>
        <w:t>w</w:t>
      </w:r>
      <w:r w:rsidRPr="00886C3C">
        <w:rPr>
          <w:rFonts w:ascii="Calibri" w:hAnsi="Calibri"/>
        </w:rPr>
        <w:t>r</w:t>
      </w:r>
      <w:r>
        <w:rPr>
          <w:rFonts w:ascii="Calibri" w:hAnsi="Calibri"/>
        </w:rPr>
        <w:t>ote</w:t>
      </w:r>
      <w:r w:rsidRPr="00886C3C">
        <w:rPr>
          <w:rFonts w:ascii="Calibri" w:hAnsi="Calibri"/>
        </w:rPr>
        <w:t xml:space="preserve"> good documentation</w:t>
      </w:r>
      <w:r>
        <w:rPr>
          <w:rFonts w:ascii="Calibri" w:hAnsi="Calibri"/>
        </w:rPr>
        <w:t>.</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rPr>
      </w:pPr>
      <w:r w:rsidRPr="00886C3C">
        <w:rPr>
          <w:rFonts w:ascii="Calibri" w:hAnsi="Calibri"/>
        </w:rPr>
        <w:t>Advice: Work on organizing your thoughts before finalizing them in documents; the Experiences and Report section of your Log4J document was slightly ramble-y.</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Steven Hancock:</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(95%)</w:t>
      </w:r>
    </w:p>
    <w:p w:rsidR="00D977FD" w:rsidRDefault="00D977FD" w:rsidP="00D977FD">
      <w:pPr>
        <w:pStyle w:val="BodyText"/>
        <w:numPr>
          <w:ilvl w:val="0"/>
          <w:numId w:val="39"/>
        </w:numPr>
        <w:suppressAutoHyphens/>
        <w:spacing w:after="0" w:line="240" w:lineRule="auto"/>
        <w:rPr>
          <w:rFonts w:ascii="Calibri" w:hAnsi="Calibri"/>
        </w:rPr>
      </w:pPr>
      <w:r>
        <w:rPr>
          <w:rFonts w:ascii="Calibri" w:hAnsi="Calibri"/>
        </w:rPr>
        <w:t>R</w:t>
      </w:r>
      <w:r w:rsidRPr="00886C3C">
        <w:rPr>
          <w:rFonts w:ascii="Calibri" w:hAnsi="Calibri"/>
        </w:rPr>
        <w:t>eport included graphs, with explanations</w:t>
      </w:r>
    </w:p>
    <w:p w:rsidR="00D977FD" w:rsidRDefault="00D977FD" w:rsidP="00D977FD">
      <w:pPr>
        <w:pStyle w:val="BodyText"/>
        <w:numPr>
          <w:ilvl w:val="0"/>
          <w:numId w:val="39"/>
        </w:numPr>
        <w:suppressAutoHyphens/>
        <w:spacing w:after="0" w:line="240" w:lineRule="auto"/>
        <w:rPr>
          <w:rFonts w:ascii="Calibri" w:hAnsi="Calibri"/>
        </w:rPr>
      </w:pPr>
      <w:r>
        <w:rPr>
          <w:rFonts w:ascii="Calibri" w:hAnsi="Calibri"/>
        </w:rPr>
        <w:t>E</w:t>
      </w:r>
      <w:r w:rsidRPr="00886C3C">
        <w:rPr>
          <w:rFonts w:ascii="Calibri" w:hAnsi="Calibri"/>
        </w:rPr>
        <w:t>-mailed me report, and put the short version on the wiki in good time</w:t>
      </w:r>
    </w:p>
    <w:p w:rsidR="00D977FD" w:rsidRDefault="00D977FD" w:rsidP="00D977FD">
      <w:pPr>
        <w:pStyle w:val="BodyText"/>
        <w:numPr>
          <w:ilvl w:val="0"/>
          <w:numId w:val="39"/>
        </w:numPr>
        <w:suppressAutoHyphens/>
        <w:spacing w:after="0" w:line="240" w:lineRule="auto"/>
        <w:rPr>
          <w:rFonts w:ascii="Calibri" w:hAnsi="Calibri"/>
        </w:rPr>
      </w:pPr>
      <w:r w:rsidRPr="00886C3C">
        <w:rPr>
          <w:rFonts w:ascii="Calibri" w:hAnsi="Calibri"/>
        </w:rPr>
        <w:t>Steven works diligently, makes good documentation, and also keeps his Hours Sheet on the wiki up to date.</w:t>
      </w:r>
    </w:p>
    <w:p w:rsidR="00D977FD" w:rsidRDefault="00D977FD" w:rsidP="00D977FD">
      <w:pPr>
        <w:pStyle w:val="BodyText"/>
        <w:spacing w:after="0"/>
        <w:rPr>
          <w:rFonts w:ascii="Calibri" w:hAnsi="Calibri"/>
        </w:rPr>
      </w:pPr>
      <w:r w:rsidRPr="00886C3C">
        <w:rPr>
          <w:rFonts w:ascii="Calibri" w:hAnsi="Calibri"/>
        </w:rPr>
        <w:t>Advice: Whitespace is nice when reporting data figures, for instance when you were reporting the figures from Nicad's HTML report</w:t>
      </w:r>
      <w:r>
        <w:rPr>
          <w:rFonts w:ascii="Calibri" w:hAnsi="Calibri"/>
        </w:rPr>
        <w:t>.</w:t>
      </w:r>
    </w:p>
    <w:p w:rsidR="00D977FD" w:rsidRPr="00886C3C" w:rsidRDefault="00D977FD" w:rsidP="00D977FD">
      <w:pPr>
        <w:pStyle w:val="BodyText"/>
        <w:spacing w:after="0"/>
        <w:rPr>
          <w:rFonts w:ascii="Calibri" w:hAnsi="Calibri"/>
        </w:rPr>
      </w:pPr>
      <w:r>
        <w:rPr>
          <w:rFonts w:ascii="Calibri" w:hAnsi="Calibri"/>
        </w:rPr>
        <w:t xml:space="preserve">Advice: </w:t>
      </w:r>
      <w:r w:rsidRPr="00886C3C">
        <w:rPr>
          <w:rFonts w:ascii="Calibri" w:hAnsi="Calibri"/>
        </w:rPr>
        <w:t>Lastly, this is likely more Nicad's fault than yours, but charts and graphs are more useful when labelled for quick reference, so that you don't have to read the whole explanation and then look at the graph again to actually understand it.</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Drake Zarowny:</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9/10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Default="00D977FD" w:rsidP="00D977FD">
      <w:pPr>
        <w:pStyle w:val="BodyText"/>
        <w:spacing w:after="0"/>
        <w:rPr>
          <w:rFonts w:ascii="Calibri" w:hAnsi="Calibri"/>
        </w:rPr>
      </w:pPr>
      <w:r w:rsidRPr="00886C3C">
        <w:rPr>
          <w:rFonts w:ascii="Calibri" w:hAnsi="Calibri"/>
        </w:rPr>
        <w:t>Overall total: 18/20 (90%)</w:t>
      </w:r>
    </w:p>
    <w:p w:rsidR="00D977FD" w:rsidRDefault="00D977FD" w:rsidP="00D977FD">
      <w:pPr>
        <w:pStyle w:val="BodyText"/>
        <w:spacing w:after="0"/>
        <w:rPr>
          <w:rFonts w:ascii="Calibri" w:hAnsi="Calibri"/>
        </w:rPr>
      </w:pPr>
      <w:r>
        <w:rPr>
          <w:rFonts w:ascii="Calibri" w:hAnsi="Calibri"/>
        </w:rPr>
        <w:t>Drake’s</w:t>
      </w:r>
      <w:r w:rsidRPr="00886C3C">
        <w:rPr>
          <w:rFonts w:ascii="Calibri" w:hAnsi="Calibri"/>
        </w:rPr>
        <w:t xml:space="preserve"> report was e-mailed to me in good time</w:t>
      </w:r>
      <w:r>
        <w:rPr>
          <w:rFonts w:ascii="Calibri" w:hAnsi="Calibri"/>
        </w:rPr>
        <w:t xml:space="preserve">. </w:t>
      </w:r>
      <w:r w:rsidRPr="00886C3C">
        <w:rPr>
          <w:rFonts w:ascii="Calibri" w:hAnsi="Calibri"/>
        </w:rPr>
        <w:t>Drake keeps up with his Hours Sheet, and worked diligently to get Maven working despite setbacks and compatibility issues.</w:t>
      </w:r>
    </w:p>
    <w:p w:rsidR="00D977FD" w:rsidRPr="00886C3C" w:rsidRDefault="00D977FD" w:rsidP="00D977FD">
      <w:pPr>
        <w:pStyle w:val="BodyText"/>
        <w:spacing w:after="0"/>
        <w:rPr>
          <w:rFonts w:ascii="Calibri" w:hAnsi="Calibri"/>
        </w:rPr>
      </w:pPr>
    </w:p>
    <w:p w:rsidR="00D977FD" w:rsidRDefault="00D977FD" w:rsidP="00D977FD">
      <w:pPr>
        <w:pStyle w:val="BodyText"/>
        <w:spacing w:after="0"/>
        <w:rPr>
          <w:rFonts w:ascii="Calibri" w:hAnsi="Calibri"/>
        </w:rPr>
      </w:pPr>
      <w:r w:rsidRPr="00886C3C">
        <w:rPr>
          <w:rFonts w:ascii="Calibri" w:hAnsi="Calibri"/>
        </w:rPr>
        <w:t xml:space="preserve">Advice: Some </w:t>
      </w:r>
      <w:r>
        <w:rPr>
          <w:rFonts w:ascii="Calibri" w:hAnsi="Calibri"/>
        </w:rPr>
        <w:t xml:space="preserve">of the topics in your report </w:t>
      </w:r>
      <w:r w:rsidRPr="00886C3C">
        <w:rPr>
          <w:rFonts w:ascii="Calibri" w:hAnsi="Calibri"/>
        </w:rPr>
        <w:t>weren'</w:t>
      </w:r>
      <w:r>
        <w:rPr>
          <w:rFonts w:ascii="Calibri" w:hAnsi="Calibri"/>
        </w:rPr>
        <w:t>t things that were</w:t>
      </w:r>
      <w:r w:rsidRPr="00886C3C">
        <w:rPr>
          <w:rFonts w:ascii="Calibri" w:hAnsi="Calibri"/>
        </w:rPr>
        <w:t xml:space="preserve"> needed (for instance, the XML Maven uses for the Project Object Model). </w:t>
      </w:r>
    </w:p>
    <w:p w:rsidR="00D977FD" w:rsidRPr="00886C3C" w:rsidRDefault="00D977FD" w:rsidP="00D977FD">
      <w:pPr>
        <w:pStyle w:val="BodyText"/>
        <w:spacing w:after="0"/>
        <w:rPr>
          <w:rFonts w:ascii="Calibri" w:hAnsi="Calibri"/>
        </w:rPr>
      </w:pPr>
      <w:r>
        <w:rPr>
          <w:rFonts w:ascii="Calibri" w:hAnsi="Calibri"/>
        </w:rPr>
        <w:t xml:space="preserve">Advice: When </w:t>
      </w:r>
      <w:r w:rsidRPr="00886C3C">
        <w:rPr>
          <w:rFonts w:ascii="Calibri" w:hAnsi="Calibri"/>
        </w:rPr>
        <w:t xml:space="preserve">writing a report adjudicating software for your company, be more decisive about whether or not you think </w:t>
      </w:r>
      <w:r>
        <w:rPr>
          <w:rFonts w:ascii="Calibri" w:hAnsi="Calibri"/>
        </w:rPr>
        <w:t>it</w:t>
      </w:r>
      <w:r w:rsidRPr="00886C3C">
        <w:rPr>
          <w:rFonts w:ascii="Calibri" w:hAnsi="Calibri"/>
        </w:rPr>
        <w:t xml:space="preserve"> should use</w:t>
      </w:r>
      <w:r>
        <w:rPr>
          <w:rFonts w:ascii="Calibri" w:hAnsi="Calibri"/>
        </w:rPr>
        <w:t>d</w:t>
      </w:r>
      <w:r w:rsidRPr="00886C3C">
        <w:rPr>
          <w:rFonts w:ascii="Calibri" w:hAnsi="Calibri"/>
        </w:rPr>
        <w:t xml:space="preserve">. It's hard to tell whether you think </w:t>
      </w:r>
      <w:r>
        <w:rPr>
          <w:rFonts w:ascii="Calibri" w:hAnsi="Calibri"/>
        </w:rPr>
        <w:t>the team</w:t>
      </w:r>
      <w:r w:rsidRPr="00886C3C">
        <w:rPr>
          <w:rFonts w:ascii="Calibri" w:hAnsi="Calibri"/>
        </w:rPr>
        <w:t xml:space="preserve"> should use Maven despite that it is designed for larger projects, or if </w:t>
      </w:r>
      <w:r>
        <w:rPr>
          <w:rFonts w:ascii="Calibri" w:hAnsi="Calibri"/>
        </w:rPr>
        <w:t>the team</w:t>
      </w:r>
      <w:r w:rsidRPr="00886C3C">
        <w:rPr>
          <w:rFonts w:ascii="Calibri" w:hAnsi="Calibri"/>
        </w:rPr>
        <w:t xml:space="preserve"> should avoid using it because it is designed for larger projects and isn't of much use to us.</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Simon Fanner:</w:t>
      </w:r>
    </w:p>
    <w:p w:rsidR="00D977FD" w:rsidRPr="00886C3C" w:rsidRDefault="00D977FD" w:rsidP="00D977FD">
      <w:pPr>
        <w:pStyle w:val="BodyText"/>
        <w:spacing w:after="0"/>
        <w:rPr>
          <w:rFonts w:ascii="Calibri" w:hAnsi="Calibri"/>
        </w:rPr>
      </w:pPr>
      <w:r w:rsidRPr="00886C3C">
        <w:rPr>
          <w:rFonts w:ascii="Calibri" w:hAnsi="Calibri"/>
        </w:rPr>
        <w:t>Effort: 1/2</w:t>
      </w:r>
    </w:p>
    <w:p w:rsidR="00D977FD" w:rsidRPr="00886C3C" w:rsidRDefault="00D977FD" w:rsidP="00D977FD">
      <w:pPr>
        <w:pStyle w:val="BodyText"/>
        <w:spacing w:after="0"/>
        <w:rPr>
          <w:rFonts w:ascii="Calibri" w:hAnsi="Calibri"/>
        </w:rPr>
      </w:pPr>
      <w:r w:rsidRPr="00886C3C">
        <w:rPr>
          <w:rFonts w:ascii="Calibri" w:hAnsi="Calibri"/>
        </w:rPr>
        <w:t>Thoroughness: 9/10</w:t>
      </w:r>
    </w:p>
    <w:p w:rsidR="00D977FD" w:rsidRPr="00886C3C" w:rsidRDefault="00D977FD" w:rsidP="00D977FD">
      <w:pPr>
        <w:pStyle w:val="BodyText"/>
        <w:spacing w:after="0"/>
        <w:rPr>
          <w:rFonts w:ascii="Calibri" w:hAnsi="Calibri"/>
        </w:rPr>
      </w:pPr>
      <w:r w:rsidRPr="00886C3C">
        <w:rPr>
          <w:rFonts w:ascii="Calibri" w:hAnsi="Calibri"/>
        </w:rPr>
        <w:t>Communication: 8/8</w:t>
      </w:r>
    </w:p>
    <w:p w:rsidR="00D977FD" w:rsidRPr="00886C3C" w:rsidRDefault="00D977FD" w:rsidP="00D977FD">
      <w:pPr>
        <w:pStyle w:val="BodyText"/>
        <w:spacing w:after="0"/>
        <w:rPr>
          <w:rFonts w:ascii="Calibri" w:hAnsi="Calibri"/>
        </w:rPr>
      </w:pPr>
      <w:r w:rsidRPr="00886C3C">
        <w:rPr>
          <w:rFonts w:ascii="Calibri" w:hAnsi="Calibri"/>
        </w:rPr>
        <w:t>Overall total: 18/20 (90%)</w:t>
      </w:r>
    </w:p>
    <w:p w:rsidR="00D977FD" w:rsidRDefault="00D977FD" w:rsidP="00D977FD">
      <w:pPr>
        <w:pStyle w:val="BodyText"/>
        <w:numPr>
          <w:ilvl w:val="0"/>
          <w:numId w:val="42"/>
        </w:numPr>
        <w:suppressAutoHyphens/>
        <w:spacing w:after="0" w:line="240" w:lineRule="auto"/>
        <w:rPr>
          <w:rFonts w:ascii="Calibri" w:hAnsi="Calibri"/>
        </w:rPr>
      </w:pPr>
      <w:r w:rsidRPr="00886C3C">
        <w:rPr>
          <w:rFonts w:ascii="Calibri" w:hAnsi="Calibri"/>
        </w:rPr>
        <w:t>Report received after the agreed-upon time, but still in good enough time that I could include it in the presentation</w:t>
      </w:r>
    </w:p>
    <w:p w:rsidR="00D977FD" w:rsidRDefault="00D977FD" w:rsidP="00D977FD">
      <w:pPr>
        <w:pStyle w:val="BodyText"/>
        <w:numPr>
          <w:ilvl w:val="0"/>
          <w:numId w:val="42"/>
        </w:numPr>
        <w:suppressAutoHyphens/>
        <w:spacing w:after="0" w:line="240" w:lineRule="auto"/>
        <w:rPr>
          <w:rFonts w:ascii="Calibri" w:hAnsi="Calibri"/>
        </w:rPr>
      </w:pPr>
      <w:r>
        <w:rPr>
          <w:rFonts w:ascii="Calibri" w:hAnsi="Calibri"/>
        </w:rPr>
        <w:t>V</w:t>
      </w:r>
      <w:r w:rsidRPr="00886C3C">
        <w:rPr>
          <w:rFonts w:ascii="Calibri" w:hAnsi="Calibri"/>
        </w:rPr>
        <w:t>ery detailed installation guide for JetBrains, complete with pictures</w:t>
      </w:r>
    </w:p>
    <w:p w:rsidR="00D977FD" w:rsidRDefault="00D977FD" w:rsidP="00D977FD">
      <w:pPr>
        <w:pStyle w:val="BodyText"/>
        <w:numPr>
          <w:ilvl w:val="0"/>
          <w:numId w:val="42"/>
        </w:numPr>
        <w:suppressAutoHyphens/>
        <w:spacing w:after="0" w:line="240" w:lineRule="auto"/>
        <w:rPr>
          <w:rFonts w:ascii="Calibri" w:hAnsi="Calibri"/>
        </w:rPr>
      </w:pPr>
      <w:r w:rsidRPr="00886C3C">
        <w:rPr>
          <w:rFonts w:ascii="Calibri" w:hAnsi="Calibri"/>
        </w:rPr>
        <w:t>Simon gave reasons ahead of time for why his stuff would be late coming in, so I'm willing to cut him some slack; we are all busy, and he works diligently regardless.</w:t>
      </w:r>
    </w:p>
    <w:p w:rsidR="00D977FD" w:rsidRPr="00886C3C" w:rsidRDefault="00D977FD" w:rsidP="00D977FD">
      <w:pPr>
        <w:pStyle w:val="BodyText"/>
        <w:spacing w:after="0"/>
        <w:rPr>
          <w:rFonts w:ascii="Calibri" w:hAnsi="Calibri"/>
        </w:rPr>
      </w:pPr>
      <w:r w:rsidRPr="00886C3C">
        <w:rPr>
          <w:rFonts w:ascii="Calibri" w:hAnsi="Calibri"/>
        </w:rPr>
        <w:t xml:space="preserve">Advice: Some of the pictures in the JetBrains documentation were redundant; the most egregious instance was having a picture of the loading screen as part of the install guide. </w:t>
      </w:r>
    </w:p>
    <w:p w:rsidR="00D977FD" w:rsidRPr="00886C3C" w:rsidRDefault="00D977FD" w:rsidP="00D977FD">
      <w:pPr>
        <w:pStyle w:val="BodyText"/>
        <w:spacing w:after="0"/>
        <w:rPr>
          <w:rFonts w:ascii="Calibri" w:hAnsi="Calibri"/>
        </w:rPr>
      </w:pPr>
    </w:p>
    <w:p w:rsidR="00D977FD" w:rsidRPr="00ED6328" w:rsidRDefault="00D977FD" w:rsidP="00D977FD">
      <w:pPr>
        <w:pStyle w:val="BodyText"/>
        <w:spacing w:after="0"/>
        <w:rPr>
          <w:rFonts w:ascii="Calibri" w:hAnsi="Calibri"/>
          <w:i/>
          <w:iCs/>
        </w:rPr>
      </w:pPr>
      <w:r w:rsidRPr="00ED6328">
        <w:rPr>
          <w:rFonts w:ascii="Calibri" w:hAnsi="Calibri"/>
          <w:i/>
          <w:iCs/>
        </w:rPr>
        <w:t>Luke Brisebois</w:t>
      </w:r>
    </w:p>
    <w:p w:rsidR="00D977FD" w:rsidRPr="00886C3C" w:rsidRDefault="00D977FD" w:rsidP="00D977FD">
      <w:pPr>
        <w:pStyle w:val="BodyText"/>
        <w:spacing w:after="0"/>
        <w:rPr>
          <w:rFonts w:ascii="Calibri" w:hAnsi="Calibri"/>
        </w:rPr>
      </w:pPr>
      <w:r w:rsidRPr="00886C3C">
        <w:rPr>
          <w:rFonts w:ascii="Calibri" w:hAnsi="Calibri"/>
        </w:rPr>
        <w:t>Effort: 1/2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(90%)</w:t>
      </w:r>
    </w:p>
    <w:p w:rsidR="00D977FD" w:rsidRDefault="00D977FD" w:rsidP="00D977FD">
      <w:pPr>
        <w:pStyle w:val="BodyText"/>
        <w:numPr>
          <w:ilvl w:val="0"/>
          <w:numId w:val="43"/>
        </w:numPr>
        <w:suppressAutoHyphens/>
        <w:spacing w:after="0" w:line="240" w:lineRule="auto"/>
        <w:rPr>
          <w:rFonts w:ascii="Calibri" w:hAnsi="Calibri"/>
        </w:rPr>
      </w:pPr>
      <w:r w:rsidRPr="00886C3C">
        <w:rPr>
          <w:rFonts w:ascii="Calibri" w:hAnsi="Calibri"/>
        </w:rPr>
        <w:t>Report was nicely formatted and detailed, included charts</w:t>
      </w:r>
    </w:p>
    <w:p w:rsidR="00D977FD" w:rsidRDefault="00D977FD" w:rsidP="00D977FD">
      <w:pPr>
        <w:pStyle w:val="BodyText"/>
        <w:numPr>
          <w:ilvl w:val="0"/>
          <w:numId w:val="43"/>
        </w:numPr>
        <w:suppressAutoHyphens/>
        <w:spacing w:after="0" w:line="240" w:lineRule="auto"/>
        <w:rPr>
          <w:rFonts w:ascii="Calibri" w:hAnsi="Calibri"/>
        </w:rPr>
      </w:pPr>
      <w:r w:rsidRPr="00886C3C">
        <w:rPr>
          <w:rFonts w:ascii="Calibri" w:hAnsi="Calibri"/>
        </w:rPr>
        <w:t>Time estimates seem reasonable</w:t>
      </w:r>
    </w:p>
    <w:p w:rsidR="00D977FD" w:rsidRPr="00886C3C" w:rsidRDefault="00D977FD" w:rsidP="00D977FD">
      <w:pPr>
        <w:pStyle w:val="BodyText"/>
        <w:numPr>
          <w:ilvl w:val="0"/>
          <w:numId w:val="43"/>
        </w:numPr>
        <w:suppressAutoHyphens/>
        <w:spacing w:after="0" w:line="240" w:lineRule="auto"/>
        <w:rPr>
          <w:rFonts w:ascii="Calibri" w:hAnsi="Calibri"/>
        </w:rPr>
      </w:pPr>
      <w:r w:rsidRPr="00886C3C">
        <w:rPr>
          <w:rFonts w:ascii="Calibri" w:hAnsi="Calibri"/>
        </w:rPr>
        <w:t>Luke's work is great in general; it's very easy to extract the desired information from his report quickly.</w:t>
      </w:r>
    </w:p>
    <w:p w:rsidR="00D977FD" w:rsidRPr="00886C3C" w:rsidRDefault="00D977FD" w:rsidP="00D977FD">
      <w:pPr>
        <w:pStyle w:val="BodyText"/>
        <w:spacing w:after="0"/>
        <w:rPr>
          <w:rFonts w:ascii="Calibri" w:hAnsi="Calibri"/>
        </w:rPr>
      </w:pPr>
      <w:r w:rsidRPr="00886C3C">
        <w:rPr>
          <w:rFonts w:ascii="Calibri" w:hAnsi="Calibri"/>
        </w:rPr>
        <w:t>Advice: Keep up with your hours sheet, start work on your reports earlier, and add separating lines to your tables so that it's easier to distinguish between columns.</w:t>
      </w:r>
    </w:p>
    <w:p w:rsidR="00D977FD" w:rsidRPr="00886C3C" w:rsidRDefault="00D977FD" w:rsidP="00D977FD">
      <w:pPr>
        <w:pStyle w:val="BodyText"/>
        <w:spacing w:after="0"/>
        <w:rPr>
          <w:rFonts w:ascii="Calibri" w:hAnsi="Calibri"/>
        </w:rPr>
      </w:pPr>
    </w:p>
    <w:p w:rsidR="00D977FD" w:rsidRPr="00ED6328" w:rsidRDefault="00D977FD" w:rsidP="00D977FD">
      <w:pPr>
        <w:pStyle w:val="BodyText"/>
        <w:spacing w:after="0"/>
        <w:rPr>
          <w:rFonts w:ascii="Calibri" w:hAnsi="Calibri"/>
          <w:i/>
          <w:iCs/>
        </w:rPr>
      </w:pPr>
      <w:r w:rsidRPr="00ED6328">
        <w:rPr>
          <w:rFonts w:ascii="Calibri" w:hAnsi="Calibri"/>
          <w:i/>
          <w:iCs/>
        </w:rPr>
        <w:t>Patrick Weckworth:</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(95%)</w:t>
      </w:r>
    </w:p>
    <w:p w:rsidR="00D977FD" w:rsidRPr="00886C3C"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Documentation was put up on the wiki in good time; also e-mailed me to ensure that would be sufficient</w:t>
      </w:r>
    </w:p>
    <w:p w:rsidR="00D977FD" w:rsidRPr="00886C3C"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Tutorial to use EMMA was brief but very effective, good use of pictures</w:t>
      </w:r>
    </w:p>
    <w:p w:rsidR="00D977FD"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Numbers and data were reported briefly, complete with datestamps</w:t>
      </w:r>
    </w:p>
    <w:p w:rsidR="00D977FD" w:rsidRPr="00886C3C"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Patrick put a bunch of effort into trying to make this tool work, and concluded decisively that EMMA is not for us, since it does not work with servlets.</w:t>
      </w:r>
    </w:p>
    <w:p w:rsidR="00D977FD" w:rsidRPr="00886C3C" w:rsidRDefault="00D977FD" w:rsidP="00D977FD">
      <w:pPr>
        <w:pStyle w:val="BodyText"/>
        <w:spacing w:after="0"/>
        <w:rPr>
          <w:rFonts w:ascii="Calibri" w:hAnsi="Calibri"/>
        </w:rPr>
      </w:pPr>
      <w:r w:rsidRPr="00886C3C">
        <w:rPr>
          <w:rFonts w:ascii="Calibri" w:hAnsi="Calibri"/>
        </w:rPr>
        <w:t>Advice: Don't try to use tools that measure JUnit testing with a project that runs mainly on Java servlets. It's doomed to fail.</w:t>
      </w:r>
    </w:p>
    <w:p w:rsidR="00D977FD" w:rsidRPr="00886C3C" w:rsidRDefault="00D977FD" w:rsidP="00D977FD">
      <w:pPr>
        <w:pStyle w:val="BodyText"/>
        <w:spacing w:after="0"/>
        <w:rPr>
          <w:rFonts w:ascii="Calibri" w:hAnsi="Calibri"/>
        </w:rPr>
      </w:pPr>
    </w:p>
    <w:p w:rsidR="00D977FD" w:rsidRPr="00ED6328" w:rsidRDefault="00D977FD" w:rsidP="00D977FD">
      <w:pPr>
        <w:pStyle w:val="BodyText"/>
        <w:spacing w:after="0"/>
        <w:rPr>
          <w:rFonts w:ascii="Calibri" w:hAnsi="Calibri"/>
          <w:i/>
          <w:iCs/>
        </w:rPr>
      </w:pPr>
      <w:r w:rsidRPr="00ED6328">
        <w:rPr>
          <w:rFonts w:ascii="Calibri" w:hAnsi="Calibri"/>
          <w:i/>
          <w:iCs/>
        </w:rPr>
        <w:t>Amin Shaker:</w:t>
      </w:r>
    </w:p>
    <w:p w:rsidR="00D977FD" w:rsidRPr="00886C3C" w:rsidRDefault="00D977FD" w:rsidP="00D977FD">
      <w:pPr>
        <w:pStyle w:val="BodyText"/>
        <w:spacing w:after="0"/>
        <w:rPr>
          <w:rFonts w:ascii="Calibri" w:hAnsi="Calibri"/>
        </w:rPr>
      </w:pPr>
      <w:r w:rsidRPr="00886C3C">
        <w:rPr>
          <w:rFonts w:ascii="Calibri" w:hAnsi="Calibri"/>
        </w:rPr>
        <w:t>Effort: 0/2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6/8</w:t>
      </w:r>
    </w:p>
    <w:p w:rsidR="00D977FD" w:rsidRDefault="00D977FD" w:rsidP="00D977FD">
      <w:pPr>
        <w:pStyle w:val="BodyText"/>
        <w:spacing w:after="0"/>
        <w:rPr>
          <w:rFonts w:ascii="Calibri" w:hAnsi="Calibri"/>
        </w:rPr>
      </w:pPr>
      <w:r w:rsidRPr="00886C3C">
        <w:rPr>
          <w:rFonts w:ascii="Calibri" w:hAnsi="Calibri"/>
        </w:rPr>
        <w:t>Overall total: 16/20 (80%)</w:t>
      </w:r>
    </w:p>
    <w:p w:rsidR="00D977FD" w:rsidRDefault="00D977FD" w:rsidP="00D977FD">
      <w:pPr>
        <w:pStyle w:val="BodyText"/>
        <w:spacing w:after="0"/>
        <w:rPr>
          <w:rFonts w:ascii="Calibri" w:hAnsi="Calibri"/>
        </w:rPr>
      </w:pPr>
      <w:r>
        <w:rPr>
          <w:rFonts w:ascii="Calibri" w:hAnsi="Calibri"/>
        </w:rPr>
        <w:t>Amin’s d</w:t>
      </w:r>
      <w:r w:rsidRPr="00886C3C">
        <w:rPr>
          <w:rFonts w:ascii="Calibri" w:hAnsi="Calibri"/>
        </w:rPr>
        <w:t>ocumentation was not delivered on time</w:t>
      </w:r>
      <w:r>
        <w:rPr>
          <w:rFonts w:ascii="Calibri" w:hAnsi="Calibri"/>
        </w:rPr>
        <w:t>.</w:t>
      </w:r>
      <w:r w:rsidRPr="00886C3C">
        <w:rPr>
          <w:rFonts w:ascii="Calibri" w:hAnsi="Calibri"/>
        </w:rPr>
        <w:t xml:space="preserve"> </w:t>
      </w:r>
      <w:r>
        <w:rPr>
          <w:rFonts w:ascii="Calibri" w:hAnsi="Calibri"/>
        </w:rPr>
        <w:t>However, when it was delivered, the d</w:t>
      </w:r>
      <w:r w:rsidRPr="00886C3C">
        <w:rPr>
          <w:rFonts w:ascii="Calibri" w:hAnsi="Calibri"/>
        </w:rPr>
        <w:t>ocument held all necessary information and used pictures</w:t>
      </w:r>
      <w:r>
        <w:rPr>
          <w:rFonts w:ascii="Calibri" w:hAnsi="Calibri"/>
        </w:rPr>
        <w:t>.</w:t>
      </w:r>
    </w:p>
    <w:p w:rsidR="00D977FD" w:rsidRDefault="00D977FD" w:rsidP="00D977FD">
      <w:pPr>
        <w:pStyle w:val="BodyText"/>
        <w:spacing w:after="0"/>
        <w:rPr>
          <w:rFonts w:ascii="Calibri" w:hAnsi="Calibri"/>
        </w:rPr>
      </w:pPr>
    </w:p>
    <w:p w:rsidR="00D977FD" w:rsidRPr="00886C3C" w:rsidRDefault="00D977FD" w:rsidP="00D977FD">
      <w:pPr>
        <w:pStyle w:val="BodyText"/>
        <w:spacing w:before="2" w:after="2"/>
        <w:rPr>
          <w:rFonts w:ascii="Calibri" w:hAnsi="Calibri"/>
        </w:rPr>
      </w:pPr>
      <w:r w:rsidRPr="00886C3C">
        <w:rPr>
          <w:rFonts w:ascii="Calibri" w:hAnsi="Calibri"/>
        </w:rPr>
        <w:t>Advice: Since English is probably not your first language, continue working on your grammatical skills; it's understandable but could use "polishing".</w:t>
      </w:r>
    </w:p>
    <w:p w:rsidR="00F753C6" w:rsidRDefault="00F753C6" w:rsidP="00A53CAD">
      <w:pPr>
        <w:spacing w:beforeLines="1" w:afterLines="1"/>
        <w:rPr>
          <w:rFonts w:ascii="Calibri" w:hAnsi="Calibri" w:cs="Times New Roman"/>
          <w:sz w:val="20"/>
          <w:szCs w:val="20"/>
        </w:rPr>
      </w:pPr>
    </w:p>
    <w:sectPr w:rsidR="00F753C6" w:rsidSect="00520D7B">
      <w:headerReference w:type="default" r:id="rId6"/>
      <w:footerReference w:type="default" r:id="rId7"/>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Wingdings 2">
    <w:panose1 w:val="05020102010507070707"/>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charset w:val="00"/>
    <w:family w:val="auto"/>
    <w:pitch w:val="variable"/>
    <w:sig w:usb0="00000000" w:usb1="00000000" w:usb2="00000000" w:usb3="00000000" w:csb0="00000000" w:csb1="00000000"/>
  </w:font>
  <w:font w:name="Mangal">
    <w:charset w:val="00"/>
    <w:family w:val="auto"/>
    <w:pitch w:val="variable"/>
    <w:sig w:usb0="0000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1670C" w:rsidRPr="009B2FAF" w:rsidRDefault="0041670C">
    <w:pPr>
      <w:pStyle w:val="Footer"/>
      <w:rPr>
        <w:lang w:val="en-US"/>
      </w:rPr>
    </w:pPr>
    <w:r>
      <w:rPr>
        <w:lang w:val="en-US"/>
      </w:rPr>
      <w:tab/>
    </w:r>
    <w:r w:rsidRPr="009B2FAF">
      <w:rPr>
        <w:rFonts w:ascii="Times New Roman" w:hAnsi="Times New Roman"/>
        <w:sz w:val="24"/>
        <w:szCs w:val="24"/>
        <w:lang w:val="en-US"/>
      </w:rPr>
      <w:t xml:space="preserve">- </w:t>
    </w:r>
    <w:r w:rsidRPr="009B2FAF">
      <w:rPr>
        <w:rFonts w:ascii="Times New Roman" w:hAnsi="Times New Roman"/>
        <w:sz w:val="24"/>
        <w:szCs w:val="24"/>
        <w:lang w:val="en-US"/>
      </w:rPr>
      <w:fldChar w:fldCharType="begin"/>
    </w:r>
    <w:r w:rsidRPr="009B2FAF">
      <w:rPr>
        <w:rFonts w:ascii="Times New Roman" w:hAnsi="Times New Roman"/>
        <w:sz w:val="24"/>
        <w:szCs w:val="24"/>
        <w:lang w:val="en-US"/>
      </w:rPr>
      <w:instrText xml:space="preserve"> PAGE </w:instrText>
    </w:r>
    <w:r w:rsidRPr="009B2FAF">
      <w:rPr>
        <w:rFonts w:ascii="Times New Roman" w:hAnsi="Times New Roman"/>
        <w:sz w:val="24"/>
        <w:szCs w:val="24"/>
        <w:lang w:val="en-US"/>
      </w:rPr>
      <w:fldChar w:fldCharType="separate"/>
    </w:r>
    <w:r w:rsidR="004C51BD">
      <w:rPr>
        <w:rFonts w:ascii="Times New Roman" w:hAnsi="Times New Roman"/>
        <w:noProof/>
        <w:sz w:val="24"/>
        <w:szCs w:val="24"/>
        <w:lang w:val="en-US"/>
      </w:rPr>
      <w:t>44</w:t>
    </w:r>
    <w:r w:rsidRPr="009B2FAF">
      <w:rPr>
        <w:rFonts w:ascii="Times New Roman" w:hAnsi="Times New Roman"/>
        <w:sz w:val="24"/>
        <w:szCs w:val="24"/>
        <w:lang w:val="en-US"/>
      </w:rPr>
      <w:fldChar w:fldCharType="end"/>
    </w:r>
    <w:r w:rsidRPr="009B2FAF">
      <w:rPr>
        <w:rFonts w:ascii="Times New Roman" w:hAnsi="Times New Roman"/>
        <w:sz w:val="24"/>
        <w:szCs w:val="24"/>
        <w:lang w:val="en-US"/>
      </w:rPr>
      <w:t xml:space="preserve"> -</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1670C" w:rsidRDefault="0041670C">
    <w:pPr>
      <w:pStyle w:val="Header"/>
    </w:pPr>
    <w:r>
      <w:rPr>
        <w:noProof/>
        <w:lang w:val="en-US"/>
      </w:rPr>
      <w:pict>
        <v:rect id="_x0000_s2049" style="position:absolute;margin-left:5.5pt;margin-top:-17.4pt;width:334.75pt;height:35.25pt;z-index:251658240" fillcolor="#3f80cd" strokecolor="#4a7ebb" strokeweight="1.5pt">
          <v:fill color2="#9bc1ff" o:detectmouseclick="t" focusposition="" focussize=",90" type="gradient">
            <o:fill v:ext="view" type="gradientUnscaled"/>
          </v:fill>
          <v:shadow on="t" opacity="22938f" mv:blur="38100f" offset="0,2pt"/>
          <v:textbox style="mso-next-textbox:#_x0000_s2050" inset=",7.2pt,,7.2pt">
            <w:txbxContent>
              <w:p w:rsidR="0041670C" w:rsidRPr="009B2FAF" w:rsidRDefault="0041670C">
                <w:pPr>
                  <w:rPr>
                    <w:b/>
                    <w:color w:val="FFFFFF" w:themeColor="background1"/>
                    <w:sz w:val="40"/>
                    <w:lang w:val="en-US"/>
                  </w:rPr>
                </w:pPr>
                <w:r w:rsidRPr="009B2FAF">
                  <w:rPr>
                    <w:b/>
                    <w:color w:val="FFFFFF" w:themeColor="background1"/>
                    <w:sz w:val="40"/>
                    <w:lang w:val="en-US"/>
                  </w:rPr>
                  <w:t>Team Effort</w:t>
                </w:r>
                <w:r w:rsidRPr="009B2FAF">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sidRPr="009B2FAF">
                  <w:rPr>
                    <w:b/>
                    <w:i/>
                    <w:sz w:val="24"/>
                    <w:lang w:val="en-US"/>
                  </w:rPr>
                  <w:t>Milestone 2</w:t>
                </w:r>
              </w:p>
            </w:txbxContent>
          </v:textbox>
        </v:rect>
      </w:pict>
    </w:r>
    <w:r>
      <w:rPr>
        <w:noProof/>
        <w:lang w:val="en-US"/>
      </w:rPr>
      <w:pict>
        <v:shapetype id="_x0000_t202" coordsize="21600,21600" o:spt="202" path="m0,0l0,21600,21600,21600,21600,0xe">
          <v:stroke joinstyle="miter"/>
          <v:path gradientshapeok="t" o:connecttype="rect"/>
        </v:shapetype>
        <v:shape id="_x0000_s2050" type="#_x0000_t202" style="position:absolute;margin-left:209pt;margin-top:18.6pt;width:5.5pt;height:18pt;z-index:251659264" filled="f" stroked="f">
          <v:fill o:detectmouseclick="t"/>
          <v:textbox inset=",7.2pt,,7.2pt">
            <w:txbxContent/>
          </v:textbox>
        </v:shape>
      </w:pict>
    </w:r>
    <w:r>
      <w:tab/>
    </w:r>
    <w:r>
      <w:tab/>
      <w:t>2012-03-13</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Calibri" w:hAnsi="Calibri" w:cs="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Wingding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Wingdings"/>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Wingding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Wingdings"/>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7"/>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Wingding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Wingdings"/>
      </w:rPr>
    </w:lvl>
    <w:lvl w:ilvl="8">
      <w:start w:val="1"/>
      <w:numFmt w:val="bullet"/>
      <w:lvlText w:val=""/>
      <w:lvlJc w:val="left"/>
      <w:pPr>
        <w:tabs>
          <w:tab w:val="num" w:pos="0"/>
        </w:tabs>
        <w:ind w:left="6480" w:hanging="360"/>
      </w:pPr>
      <w:rPr>
        <w:rFonts w:ascii="Wingdings" w:hAnsi="Wingdings"/>
      </w:rPr>
    </w:lvl>
  </w:abstractNum>
  <w:abstractNum w:abstractNumId="4">
    <w:nsid w:val="002543A5"/>
    <w:multiLevelType w:val="multilevel"/>
    <w:tmpl w:val="C77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406F17"/>
    <w:multiLevelType w:val="hybridMultilevel"/>
    <w:tmpl w:val="2D12736A"/>
    <w:lvl w:ilvl="0" w:tplc="20247C00">
      <w:start w:val="1"/>
      <w:numFmt w:val="bullet"/>
      <w:lvlText w:val="•"/>
      <w:lvlJc w:val="left"/>
      <w:pPr>
        <w:tabs>
          <w:tab w:val="num" w:pos="720"/>
        </w:tabs>
        <w:ind w:left="720" w:hanging="360"/>
      </w:pPr>
      <w:rPr>
        <w:rFonts w:ascii="Arial" w:hAnsi="Arial" w:hint="default"/>
      </w:rPr>
    </w:lvl>
    <w:lvl w:ilvl="1" w:tplc="934AFD1C" w:tentative="1">
      <w:start w:val="1"/>
      <w:numFmt w:val="bullet"/>
      <w:lvlText w:val="•"/>
      <w:lvlJc w:val="left"/>
      <w:pPr>
        <w:tabs>
          <w:tab w:val="num" w:pos="1440"/>
        </w:tabs>
        <w:ind w:left="1440" w:hanging="360"/>
      </w:pPr>
      <w:rPr>
        <w:rFonts w:ascii="Arial" w:hAnsi="Arial" w:hint="default"/>
      </w:rPr>
    </w:lvl>
    <w:lvl w:ilvl="2" w:tplc="DB5043EA" w:tentative="1">
      <w:start w:val="1"/>
      <w:numFmt w:val="bullet"/>
      <w:lvlText w:val="•"/>
      <w:lvlJc w:val="left"/>
      <w:pPr>
        <w:tabs>
          <w:tab w:val="num" w:pos="2160"/>
        </w:tabs>
        <w:ind w:left="2160" w:hanging="360"/>
      </w:pPr>
      <w:rPr>
        <w:rFonts w:ascii="Arial" w:hAnsi="Arial" w:hint="default"/>
      </w:rPr>
    </w:lvl>
    <w:lvl w:ilvl="3" w:tplc="FACE42D0" w:tentative="1">
      <w:start w:val="1"/>
      <w:numFmt w:val="bullet"/>
      <w:lvlText w:val="•"/>
      <w:lvlJc w:val="left"/>
      <w:pPr>
        <w:tabs>
          <w:tab w:val="num" w:pos="2880"/>
        </w:tabs>
        <w:ind w:left="2880" w:hanging="360"/>
      </w:pPr>
      <w:rPr>
        <w:rFonts w:ascii="Arial" w:hAnsi="Arial" w:hint="default"/>
      </w:rPr>
    </w:lvl>
    <w:lvl w:ilvl="4" w:tplc="B0F072D8" w:tentative="1">
      <w:start w:val="1"/>
      <w:numFmt w:val="bullet"/>
      <w:lvlText w:val="•"/>
      <w:lvlJc w:val="left"/>
      <w:pPr>
        <w:tabs>
          <w:tab w:val="num" w:pos="3600"/>
        </w:tabs>
        <w:ind w:left="3600" w:hanging="360"/>
      </w:pPr>
      <w:rPr>
        <w:rFonts w:ascii="Arial" w:hAnsi="Arial" w:hint="default"/>
      </w:rPr>
    </w:lvl>
    <w:lvl w:ilvl="5" w:tplc="210A062E" w:tentative="1">
      <w:start w:val="1"/>
      <w:numFmt w:val="bullet"/>
      <w:lvlText w:val="•"/>
      <w:lvlJc w:val="left"/>
      <w:pPr>
        <w:tabs>
          <w:tab w:val="num" w:pos="4320"/>
        </w:tabs>
        <w:ind w:left="4320" w:hanging="360"/>
      </w:pPr>
      <w:rPr>
        <w:rFonts w:ascii="Arial" w:hAnsi="Arial" w:hint="default"/>
      </w:rPr>
    </w:lvl>
    <w:lvl w:ilvl="6" w:tplc="67104FE6" w:tentative="1">
      <w:start w:val="1"/>
      <w:numFmt w:val="bullet"/>
      <w:lvlText w:val="•"/>
      <w:lvlJc w:val="left"/>
      <w:pPr>
        <w:tabs>
          <w:tab w:val="num" w:pos="5040"/>
        </w:tabs>
        <w:ind w:left="5040" w:hanging="360"/>
      </w:pPr>
      <w:rPr>
        <w:rFonts w:ascii="Arial" w:hAnsi="Arial" w:hint="default"/>
      </w:rPr>
    </w:lvl>
    <w:lvl w:ilvl="7" w:tplc="80A82514" w:tentative="1">
      <w:start w:val="1"/>
      <w:numFmt w:val="bullet"/>
      <w:lvlText w:val="•"/>
      <w:lvlJc w:val="left"/>
      <w:pPr>
        <w:tabs>
          <w:tab w:val="num" w:pos="5760"/>
        </w:tabs>
        <w:ind w:left="5760" w:hanging="360"/>
      </w:pPr>
      <w:rPr>
        <w:rFonts w:ascii="Arial" w:hAnsi="Arial" w:hint="default"/>
      </w:rPr>
    </w:lvl>
    <w:lvl w:ilvl="8" w:tplc="BF7EC18A" w:tentative="1">
      <w:start w:val="1"/>
      <w:numFmt w:val="bullet"/>
      <w:lvlText w:val="•"/>
      <w:lvlJc w:val="left"/>
      <w:pPr>
        <w:tabs>
          <w:tab w:val="num" w:pos="6480"/>
        </w:tabs>
        <w:ind w:left="6480" w:hanging="360"/>
      </w:pPr>
      <w:rPr>
        <w:rFonts w:ascii="Arial" w:hAnsi="Arial" w:hint="default"/>
      </w:rPr>
    </w:lvl>
  </w:abstractNum>
  <w:abstractNum w:abstractNumId="6">
    <w:nsid w:val="03423948"/>
    <w:multiLevelType w:val="hybridMultilevel"/>
    <w:tmpl w:val="8378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191573"/>
    <w:multiLevelType w:val="multilevel"/>
    <w:tmpl w:val="43F46E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06A21491"/>
    <w:multiLevelType w:val="multilevel"/>
    <w:tmpl w:val="42E0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A3771F"/>
    <w:multiLevelType w:val="multilevel"/>
    <w:tmpl w:val="48E63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11">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12">
    <w:nsid w:val="15727521"/>
    <w:multiLevelType w:val="hybridMultilevel"/>
    <w:tmpl w:val="854050F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alibri"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alibri"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alibri"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16805D1D"/>
    <w:multiLevelType w:val="hybridMultilevel"/>
    <w:tmpl w:val="CE84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AC7EFC"/>
    <w:multiLevelType w:val="hybridMultilevel"/>
    <w:tmpl w:val="CDEC8CB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alibri"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alibri"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alibri"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nsid w:val="2150303E"/>
    <w:multiLevelType w:val="multilevel"/>
    <w:tmpl w:val="ECB20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1BD18A0"/>
    <w:multiLevelType w:val="hybridMultilevel"/>
    <w:tmpl w:val="CDD2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186266"/>
    <w:multiLevelType w:val="hybridMultilevel"/>
    <w:tmpl w:val="62FE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5056F0"/>
    <w:multiLevelType w:val="multilevel"/>
    <w:tmpl w:val="072C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ACE5F68"/>
    <w:multiLevelType w:val="multilevel"/>
    <w:tmpl w:val="D1C8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2A643A"/>
    <w:multiLevelType w:val="hybridMultilevel"/>
    <w:tmpl w:val="87C06B76"/>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21">
    <w:nsid w:val="325D5FF2"/>
    <w:multiLevelType w:val="hybridMultilevel"/>
    <w:tmpl w:val="12F49D84"/>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22">
    <w:nsid w:val="328010CF"/>
    <w:multiLevelType w:val="hybridMultilevel"/>
    <w:tmpl w:val="1D7EB6CC"/>
    <w:lvl w:ilvl="0" w:tplc="1009000F">
      <w:start w:val="1"/>
      <w:numFmt w:val="decimal"/>
      <w:lvlText w:val="%1."/>
      <w:lvlJc w:val="left"/>
      <w:pPr>
        <w:tabs>
          <w:tab w:val="num" w:pos="936"/>
        </w:tabs>
        <w:ind w:left="936" w:hanging="360"/>
      </w:pPr>
    </w:lvl>
    <w:lvl w:ilvl="1" w:tplc="10090019">
      <w:start w:val="1"/>
      <w:numFmt w:val="lowerLetter"/>
      <w:lvlText w:val="%2."/>
      <w:lvlJc w:val="left"/>
      <w:pPr>
        <w:tabs>
          <w:tab w:val="num" w:pos="1656"/>
        </w:tabs>
        <w:ind w:left="1656" w:hanging="360"/>
      </w:pPr>
    </w:lvl>
    <w:lvl w:ilvl="2" w:tplc="1009001B" w:tentative="1">
      <w:start w:val="1"/>
      <w:numFmt w:val="lowerRoman"/>
      <w:lvlText w:val="%3."/>
      <w:lvlJc w:val="right"/>
      <w:pPr>
        <w:tabs>
          <w:tab w:val="num" w:pos="2376"/>
        </w:tabs>
        <w:ind w:left="2376" w:hanging="180"/>
      </w:pPr>
    </w:lvl>
    <w:lvl w:ilvl="3" w:tplc="1009000F" w:tentative="1">
      <w:start w:val="1"/>
      <w:numFmt w:val="decimal"/>
      <w:lvlText w:val="%4."/>
      <w:lvlJc w:val="left"/>
      <w:pPr>
        <w:tabs>
          <w:tab w:val="num" w:pos="3096"/>
        </w:tabs>
        <w:ind w:left="3096" w:hanging="360"/>
      </w:pPr>
    </w:lvl>
    <w:lvl w:ilvl="4" w:tplc="10090019" w:tentative="1">
      <w:start w:val="1"/>
      <w:numFmt w:val="lowerLetter"/>
      <w:lvlText w:val="%5."/>
      <w:lvlJc w:val="left"/>
      <w:pPr>
        <w:tabs>
          <w:tab w:val="num" w:pos="3816"/>
        </w:tabs>
        <w:ind w:left="3816" w:hanging="360"/>
      </w:pPr>
    </w:lvl>
    <w:lvl w:ilvl="5" w:tplc="1009001B" w:tentative="1">
      <w:start w:val="1"/>
      <w:numFmt w:val="lowerRoman"/>
      <w:lvlText w:val="%6."/>
      <w:lvlJc w:val="right"/>
      <w:pPr>
        <w:tabs>
          <w:tab w:val="num" w:pos="4536"/>
        </w:tabs>
        <w:ind w:left="4536" w:hanging="180"/>
      </w:pPr>
    </w:lvl>
    <w:lvl w:ilvl="6" w:tplc="1009000F" w:tentative="1">
      <w:start w:val="1"/>
      <w:numFmt w:val="decimal"/>
      <w:lvlText w:val="%7."/>
      <w:lvlJc w:val="left"/>
      <w:pPr>
        <w:tabs>
          <w:tab w:val="num" w:pos="5256"/>
        </w:tabs>
        <w:ind w:left="5256" w:hanging="360"/>
      </w:pPr>
    </w:lvl>
    <w:lvl w:ilvl="7" w:tplc="10090019" w:tentative="1">
      <w:start w:val="1"/>
      <w:numFmt w:val="lowerLetter"/>
      <w:lvlText w:val="%8."/>
      <w:lvlJc w:val="left"/>
      <w:pPr>
        <w:tabs>
          <w:tab w:val="num" w:pos="5976"/>
        </w:tabs>
        <w:ind w:left="5976" w:hanging="360"/>
      </w:pPr>
    </w:lvl>
    <w:lvl w:ilvl="8" w:tplc="1009001B" w:tentative="1">
      <w:start w:val="1"/>
      <w:numFmt w:val="lowerRoman"/>
      <w:lvlText w:val="%9."/>
      <w:lvlJc w:val="right"/>
      <w:pPr>
        <w:tabs>
          <w:tab w:val="num" w:pos="6696"/>
        </w:tabs>
        <w:ind w:left="6696" w:hanging="180"/>
      </w:pPr>
    </w:lvl>
  </w:abstractNum>
  <w:abstractNum w:abstractNumId="23">
    <w:nsid w:val="36162AB7"/>
    <w:multiLevelType w:val="hybridMultilevel"/>
    <w:tmpl w:val="DEAAAF18"/>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24">
    <w:nsid w:val="3AE47694"/>
    <w:multiLevelType w:val="multilevel"/>
    <w:tmpl w:val="A8F8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BF7F5D"/>
    <w:multiLevelType w:val="hybridMultilevel"/>
    <w:tmpl w:val="CCCE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6B675D"/>
    <w:multiLevelType w:val="multilevel"/>
    <w:tmpl w:val="5758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6E6A33"/>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Wingdings 2" w:hAnsi="Wingdings 2"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Wingdings 2" w:hAnsi="Wingdings 2"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28">
    <w:nsid w:val="4F343985"/>
    <w:multiLevelType w:val="multilevel"/>
    <w:tmpl w:val="D75A5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30">
    <w:nsid w:val="51F578E9"/>
    <w:multiLevelType w:val="hybridMultilevel"/>
    <w:tmpl w:val="9E083C7E"/>
    <w:lvl w:ilvl="0" w:tplc="38E0740A">
      <w:start w:val="1"/>
      <w:numFmt w:val="bullet"/>
      <w:lvlText w:val="•"/>
      <w:lvlJc w:val="left"/>
      <w:pPr>
        <w:tabs>
          <w:tab w:val="num" w:pos="720"/>
        </w:tabs>
        <w:ind w:left="720" w:hanging="360"/>
      </w:pPr>
      <w:rPr>
        <w:rFonts w:ascii="Arial" w:hAnsi="Arial" w:hint="default"/>
      </w:rPr>
    </w:lvl>
    <w:lvl w:ilvl="1" w:tplc="26F29118" w:tentative="1">
      <w:start w:val="1"/>
      <w:numFmt w:val="bullet"/>
      <w:lvlText w:val="•"/>
      <w:lvlJc w:val="left"/>
      <w:pPr>
        <w:tabs>
          <w:tab w:val="num" w:pos="1440"/>
        </w:tabs>
        <w:ind w:left="1440" w:hanging="360"/>
      </w:pPr>
      <w:rPr>
        <w:rFonts w:ascii="Arial" w:hAnsi="Arial" w:hint="default"/>
      </w:rPr>
    </w:lvl>
    <w:lvl w:ilvl="2" w:tplc="BBA8AF76" w:tentative="1">
      <w:start w:val="1"/>
      <w:numFmt w:val="bullet"/>
      <w:lvlText w:val="•"/>
      <w:lvlJc w:val="left"/>
      <w:pPr>
        <w:tabs>
          <w:tab w:val="num" w:pos="2160"/>
        </w:tabs>
        <w:ind w:left="2160" w:hanging="360"/>
      </w:pPr>
      <w:rPr>
        <w:rFonts w:ascii="Arial" w:hAnsi="Arial" w:hint="default"/>
      </w:rPr>
    </w:lvl>
    <w:lvl w:ilvl="3" w:tplc="C708F4C4" w:tentative="1">
      <w:start w:val="1"/>
      <w:numFmt w:val="bullet"/>
      <w:lvlText w:val="•"/>
      <w:lvlJc w:val="left"/>
      <w:pPr>
        <w:tabs>
          <w:tab w:val="num" w:pos="2880"/>
        </w:tabs>
        <w:ind w:left="2880" w:hanging="360"/>
      </w:pPr>
      <w:rPr>
        <w:rFonts w:ascii="Arial" w:hAnsi="Arial" w:hint="default"/>
      </w:rPr>
    </w:lvl>
    <w:lvl w:ilvl="4" w:tplc="A9300B82" w:tentative="1">
      <w:start w:val="1"/>
      <w:numFmt w:val="bullet"/>
      <w:lvlText w:val="•"/>
      <w:lvlJc w:val="left"/>
      <w:pPr>
        <w:tabs>
          <w:tab w:val="num" w:pos="3600"/>
        </w:tabs>
        <w:ind w:left="3600" w:hanging="360"/>
      </w:pPr>
      <w:rPr>
        <w:rFonts w:ascii="Arial" w:hAnsi="Arial" w:hint="default"/>
      </w:rPr>
    </w:lvl>
    <w:lvl w:ilvl="5" w:tplc="CAA251EE" w:tentative="1">
      <w:start w:val="1"/>
      <w:numFmt w:val="bullet"/>
      <w:lvlText w:val="•"/>
      <w:lvlJc w:val="left"/>
      <w:pPr>
        <w:tabs>
          <w:tab w:val="num" w:pos="4320"/>
        </w:tabs>
        <w:ind w:left="4320" w:hanging="360"/>
      </w:pPr>
      <w:rPr>
        <w:rFonts w:ascii="Arial" w:hAnsi="Arial" w:hint="default"/>
      </w:rPr>
    </w:lvl>
    <w:lvl w:ilvl="6" w:tplc="AB8C8B74" w:tentative="1">
      <w:start w:val="1"/>
      <w:numFmt w:val="bullet"/>
      <w:lvlText w:val="•"/>
      <w:lvlJc w:val="left"/>
      <w:pPr>
        <w:tabs>
          <w:tab w:val="num" w:pos="5040"/>
        </w:tabs>
        <w:ind w:left="5040" w:hanging="360"/>
      </w:pPr>
      <w:rPr>
        <w:rFonts w:ascii="Arial" w:hAnsi="Arial" w:hint="default"/>
      </w:rPr>
    </w:lvl>
    <w:lvl w:ilvl="7" w:tplc="5E44DE2E" w:tentative="1">
      <w:start w:val="1"/>
      <w:numFmt w:val="bullet"/>
      <w:lvlText w:val="•"/>
      <w:lvlJc w:val="left"/>
      <w:pPr>
        <w:tabs>
          <w:tab w:val="num" w:pos="5760"/>
        </w:tabs>
        <w:ind w:left="5760" w:hanging="360"/>
      </w:pPr>
      <w:rPr>
        <w:rFonts w:ascii="Arial" w:hAnsi="Arial" w:hint="default"/>
      </w:rPr>
    </w:lvl>
    <w:lvl w:ilvl="8" w:tplc="049E73E8" w:tentative="1">
      <w:start w:val="1"/>
      <w:numFmt w:val="bullet"/>
      <w:lvlText w:val="•"/>
      <w:lvlJc w:val="left"/>
      <w:pPr>
        <w:tabs>
          <w:tab w:val="num" w:pos="6480"/>
        </w:tabs>
        <w:ind w:left="6480" w:hanging="360"/>
      </w:pPr>
      <w:rPr>
        <w:rFonts w:ascii="Arial" w:hAnsi="Arial" w:hint="default"/>
      </w:rPr>
    </w:lvl>
  </w:abstractNum>
  <w:abstractNum w:abstractNumId="31">
    <w:nsid w:val="543376E8"/>
    <w:multiLevelType w:val="hybridMultilevel"/>
    <w:tmpl w:val="D6B09E0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alibri"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alibri"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alibri"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nsid w:val="54CA2219"/>
    <w:multiLevelType w:val="hybridMultilevel"/>
    <w:tmpl w:val="AD647496"/>
    <w:lvl w:ilvl="0" w:tplc="05C0DEE2">
      <w:start w:val="1"/>
      <w:numFmt w:val="bullet"/>
      <w:lvlText w:val="•"/>
      <w:lvlJc w:val="left"/>
      <w:pPr>
        <w:tabs>
          <w:tab w:val="num" w:pos="720"/>
        </w:tabs>
        <w:ind w:left="720" w:hanging="360"/>
      </w:pPr>
      <w:rPr>
        <w:rFonts w:ascii="Arial" w:hAnsi="Arial" w:hint="default"/>
      </w:rPr>
    </w:lvl>
    <w:lvl w:ilvl="1" w:tplc="0682130C" w:tentative="1">
      <w:start w:val="1"/>
      <w:numFmt w:val="bullet"/>
      <w:lvlText w:val="•"/>
      <w:lvlJc w:val="left"/>
      <w:pPr>
        <w:tabs>
          <w:tab w:val="num" w:pos="1440"/>
        </w:tabs>
        <w:ind w:left="1440" w:hanging="360"/>
      </w:pPr>
      <w:rPr>
        <w:rFonts w:ascii="Arial" w:hAnsi="Arial" w:hint="default"/>
      </w:rPr>
    </w:lvl>
    <w:lvl w:ilvl="2" w:tplc="FC18E918" w:tentative="1">
      <w:start w:val="1"/>
      <w:numFmt w:val="bullet"/>
      <w:lvlText w:val="•"/>
      <w:lvlJc w:val="left"/>
      <w:pPr>
        <w:tabs>
          <w:tab w:val="num" w:pos="2160"/>
        </w:tabs>
        <w:ind w:left="2160" w:hanging="360"/>
      </w:pPr>
      <w:rPr>
        <w:rFonts w:ascii="Arial" w:hAnsi="Arial" w:hint="default"/>
      </w:rPr>
    </w:lvl>
    <w:lvl w:ilvl="3" w:tplc="DD8E0BB4" w:tentative="1">
      <w:start w:val="1"/>
      <w:numFmt w:val="bullet"/>
      <w:lvlText w:val="•"/>
      <w:lvlJc w:val="left"/>
      <w:pPr>
        <w:tabs>
          <w:tab w:val="num" w:pos="2880"/>
        </w:tabs>
        <w:ind w:left="2880" w:hanging="360"/>
      </w:pPr>
      <w:rPr>
        <w:rFonts w:ascii="Arial" w:hAnsi="Arial" w:hint="default"/>
      </w:rPr>
    </w:lvl>
    <w:lvl w:ilvl="4" w:tplc="769A521C" w:tentative="1">
      <w:start w:val="1"/>
      <w:numFmt w:val="bullet"/>
      <w:lvlText w:val="•"/>
      <w:lvlJc w:val="left"/>
      <w:pPr>
        <w:tabs>
          <w:tab w:val="num" w:pos="3600"/>
        </w:tabs>
        <w:ind w:left="3600" w:hanging="360"/>
      </w:pPr>
      <w:rPr>
        <w:rFonts w:ascii="Arial" w:hAnsi="Arial" w:hint="default"/>
      </w:rPr>
    </w:lvl>
    <w:lvl w:ilvl="5" w:tplc="909E7538" w:tentative="1">
      <w:start w:val="1"/>
      <w:numFmt w:val="bullet"/>
      <w:lvlText w:val="•"/>
      <w:lvlJc w:val="left"/>
      <w:pPr>
        <w:tabs>
          <w:tab w:val="num" w:pos="4320"/>
        </w:tabs>
        <w:ind w:left="4320" w:hanging="360"/>
      </w:pPr>
      <w:rPr>
        <w:rFonts w:ascii="Arial" w:hAnsi="Arial" w:hint="default"/>
      </w:rPr>
    </w:lvl>
    <w:lvl w:ilvl="6" w:tplc="7C7C35AE" w:tentative="1">
      <w:start w:val="1"/>
      <w:numFmt w:val="bullet"/>
      <w:lvlText w:val="•"/>
      <w:lvlJc w:val="left"/>
      <w:pPr>
        <w:tabs>
          <w:tab w:val="num" w:pos="5040"/>
        </w:tabs>
        <w:ind w:left="5040" w:hanging="360"/>
      </w:pPr>
      <w:rPr>
        <w:rFonts w:ascii="Arial" w:hAnsi="Arial" w:hint="default"/>
      </w:rPr>
    </w:lvl>
    <w:lvl w:ilvl="7" w:tplc="CF3CBEA8" w:tentative="1">
      <w:start w:val="1"/>
      <w:numFmt w:val="bullet"/>
      <w:lvlText w:val="•"/>
      <w:lvlJc w:val="left"/>
      <w:pPr>
        <w:tabs>
          <w:tab w:val="num" w:pos="5760"/>
        </w:tabs>
        <w:ind w:left="5760" w:hanging="360"/>
      </w:pPr>
      <w:rPr>
        <w:rFonts w:ascii="Arial" w:hAnsi="Arial" w:hint="default"/>
      </w:rPr>
    </w:lvl>
    <w:lvl w:ilvl="8" w:tplc="E852163E" w:tentative="1">
      <w:start w:val="1"/>
      <w:numFmt w:val="bullet"/>
      <w:lvlText w:val="•"/>
      <w:lvlJc w:val="left"/>
      <w:pPr>
        <w:tabs>
          <w:tab w:val="num" w:pos="6480"/>
        </w:tabs>
        <w:ind w:left="6480" w:hanging="360"/>
      </w:pPr>
      <w:rPr>
        <w:rFonts w:ascii="Arial" w:hAnsi="Arial" w:hint="default"/>
      </w:rPr>
    </w:lvl>
  </w:abstractNum>
  <w:abstractNum w:abstractNumId="33">
    <w:nsid w:val="586F570F"/>
    <w:multiLevelType w:val="hybridMultilevel"/>
    <w:tmpl w:val="2F66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8E6B61"/>
    <w:multiLevelType w:val="multilevel"/>
    <w:tmpl w:val="790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36">
    <w:nsid w:val="68E978A1"/>
    <w:multiLevelType w:val="hybridMultilevel"/>
    <w:tmpl w:val="120A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5B49CC"/>
    <w:multiLevelType w:val="hybridMultilevel"/>
    <w:tmpl w:val="C50047C2"/>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38">
    <w:nsid w:val="6BAC0225"/>
    <w:multiLevelType w:val="hybridMultilevel"/>
    <w:tmpl w:val="F31AD8EA"/>
    <w:lvl w:ilvl="0" w:tplc="40C416FE">
      <w:start w:val="1"/>
      <w:numFmt w:val="bullet"/>
      <w:lvlText w:val="•"/>
      <w:lvlJc w:val="left"/>
      <w:pPr>
        <w:tabs>
          <w:tab w:val="num" w:pos="720"/>
        </w:tabs>
        <w:ind w:left="720" w:hanging="360"/>
      </w:pPr>
      <w:rPr>
        <w:rFonts w:ascii="Arial" w:hAnsi="Arial" w:hint="default"/>
      </w:rPr>
    </w:lvl>
    <w:lvl w:ilvl="1" w:tplc="7F3A4CF0" w:tentative="1">
      <w:start w:val="1"/>
      <w:numFmt w:val="bullet"/>
      <w:lvlText w:val="•"/>
      <w:lvlJc w:val="left"/>
      <w:pPr>
        <w:tabs>
          <w:tab w:val="num" w:pos="1440"/>
        </w:tabs>
        <w:ind w:left="1440" w:hanging="360"/>
      </w:pPr>
      <w:rPr>
        <w:rFonts w:ascii="Arial" w:hAnsi="Arial" w:hint="default"/>
      </w:rPr>
    </w:lvl>
    <w:lvl w:ilvl="2" w:tplc="F47CF816" w:tentative="1">
      <w:start w:val="1"/>
      <w:numFmt w:val="bullet"/>
      <w:lvlText w:val="•"/>
      <w:lvlJc w:val="left"/>
      <w:pPr>
        <w:tabs>
          <w:tab w:val="num" w:pos="2160"/>
        </w:tabs>
        <w:ind w:left="2160" w:hanging="360"/>
      </w:pPr>
      <w:rPr>
        <w:rFonts w:ascii="Arial" w:hAnsi="Arial" w:hint="default"/>
      </w:rPr>
    </w:lvl>
    <w:lvl w:ilvl="3" w:tplc="1714CE2A" w:tentative="1">
      <w:start w:val="1"/>
      <w:numFmt w:val="bullet"/>
      <w:lvlText w:val="•"/>
      <w:lvlJc w:val="left"/>
      <w:pPr>
        <w:tabs>
          <w:tab w:val="num" w:pos="2880"/>
        </w:tabs>
        <w:ind w:left="2880" w:hanging="360"/>
      </w:pPr>
      <w:rPr>
        <w:rFonts w:ascii="Arial" w:hAnsi="Arial" w:hint="default"/>
      </w:rPr>
    </w:lvl>
    <w:lvl w:ilvl="4" w:tplc="CA6AF94E" w:tentative="1">
      <w:start w:val="1"/>
      <w:numFmt w:val="bullet"/>
      <w:lvlText w:val="•"/>
      <w:lvlJc w:val="left"/>
      <w:pPr>
        <w:tabs>
          <w:tab w:val="num" w:pos="3600"/>
        </w:tabs>
        <w:ind w:left="3600" w:hanging="360"/>
      </w:pPr>
      <w:rPr>
        <w:rFonts w:ascii="Arial" w:hAnsi="Arial" w:hint="default"/>
      </w:rPr>
    </w:lvl>
    <w:lvl w:ilvl="5" w:tplc="ED8CD8A4" w:tentative="1">
      <w:start w:val="1"/>
      <w:numFmt w:val="bullet"/>
      <w:lvlText w:val="•"/>
      <w:lvlJc w:val="left"/>
      <w:pPr>
        <w:tabs>
          <w:tab w:val="num" w:pos="4320"/>
        </w:tabs>
        <w:ind w:left="4320" w:hanging="360"/>
      </w:pPr>
      <w:rPr>
        <w:rFonts w:ascii="Arial" w:hAnsi="Arial" w:hint="default"/>
      </w:rPr>
    </w:lvl>
    <w:lvl w:ilvl="6" w:tplc="B204B1D4" w:tentative="1">
      <w:start w:val="1"/>
      <w:numFmt w:val="bullet"/>
      <w:lvlText w:val="•"/>
      <w:lvlJc w:val="left"/>
      <w:pPr>
        <w:tabs>
          <w:tab w:val="num" w:pos="5040"/>
        </w:tabs>
        <w:ind w:left="5040" w:hanging="360"/>
      </w:pPr>
      <w:rPr>
        <w:rFonts w:ascii="Arial" w:hAnsi="Arial" w:hint="default"/>
      </w:rPr>
    </w:lvl>
    <w:lvl w:ilvl="7" w:tplc="A8D0E3E4" w:tentative="1">
      <w:start w:val="1"/>
      <w:numFmt w:val="bullet"/>
      <w:lvlText w:val="•"/>
      <w:lvlJc w:val="left"/>
      <w:pPr>
        <w:tabs>
          <w:tab w:val="num" w:pos="5760"/>
        </w:tabs>
        <w:ind w:left="5760" w:hanging="360"/>
      </w:pPr>
      <w:rPr>
        <w:rFonts w:ascii="Arial" w:hAnsi="Arial" w:hint="default"/>
      </w:rPr>
    </w:lvl>
    <w:lvl w:ilvl="8" w:tplc="3F0E4CC0" w:tentative="1">
      <w:start w:val="1"/>
      <w:numFmt w:val="bullet"/>
      <w:lvlText w:val="•"/>
      <w:lvlJc w:val="left"/>
      <w:pPr>
        <w:tabs>
          <w:tab w:val="num" w:pos="6480"/>
        </w:tabs>
        <w:ind w:left="6480" w:hanging="360"/>
      </w:pPr>
      <w:rPr>
        <w:rFonts w:ascii="Arial" w:hAnsi="Arial" w:hint="default"/>
      </w:rPr>
    </w:lvl>
  </w:abstractNum>
  <w:abstractNum w:abstractNumId="39">
    <w:nsid w:val="6FE60BED"/>
    <w:multiLevelType w:val="hybridMultilevel"/>
    <w:tmpl w:val="68A04324"/>
    <w:lvl w:ilvl="0" w:tplc="48E04CF4">
      <w:start w:val="1"/>
      <w:numFmt w:val="bullet"/>
      <w:lvlText w:val="•"/>
      <w:lvlJc w:val="left"/>
      <w:pPr>
        <w:tabs>
          <w:tab w:val="num" w:pos="720"/>
        </w:tabs>
        <w:ind w:left="720" w:hanging="360"/>
      </w:pPr>
      <w:rPr>
        <w:rFonts w:ascii="Arial" w:hAnsi="Arial" w:hint="default"/>
      </w:rPr>
    </w:lvl>
    <w:lvl w:ilvl="1" w:tplc="80A84566" w:tentative="1">
      <w:start w:val="1"/>
      <w:numFmt w:val="bullet"/>
      <w:lvlText w:val="•"/>
      <w:lvlJc w:val="left"/>
      <w:pPr>
        <w:tabs>
          <w:tab w:val="num" w:pos="1440"/>
        </w:tabs>
        <w:ind w:left="1440" w:hanging="360"/>
      </w:pPr>
      <w:rPr>
        <w:rFonts w:ascii="Arial" w:hAnsi="Arial" w:hint="default"/>
      </w:rPr>
    </w:lvl>
    <w:lvl w:ilvl="2" w:tplc="BB962160" w:tentative="1">
      <w:start w:val="1"/>
      <w:numFmt w:val="bullet"/>
      <w:lvlText w:val="•"/>
      <w:lvlJc w:val="left"/>
      <w:pPr>
        <w:tabs>
          <w:tab w:val="num" w:pos="2160"/>
        </w:tabs>
        <w:ind w:left="2160" w:hanging="360"/>
      </w:pPr>
      <w:rPr>
        <w:rFonts w:ascii="Arial" w:hAnsi="Arial" w:hint="default"/>
      </w:rPr>
    </w:lvl>
    <w:lvl w:ilvl="3" w:tplc="C6B6E95A" w:tentative="1">
      <w:start w:val="1"/>
      <w:numFmt w:val="bullet"/>
      <w:lvlText w:val="•"/>
      <w:lvlJc w:val="left"/>
      <w:pPr>
        <w:tabs>
          <w:tab w:val="num" w:pos="2880"/>
        </w:tabs>
        <w:ind w:left="2880" w:hanging="360"/>
      </w:pPr>
      <w:rPr>
        <w:rFonts w:ascii="Arial" w:hAnsi="Arial" w:hint="default"/>
      </w:rPr>
    </w:lvl>
    <w:lvl w:ilvl="4" w:tplc="CA6ACA36" w:tentative="1">
      <w:start w:val="1"/>
      <w:numFmt w:val="bullet"/>
      <w:lvlText w:val="•"/>
      <w:lvlJc w:val="left"/>
      <w:pPr>
        <w:tabs>
          <w:tab w:val="num" w:pos="3600"/>
        </w:tabs>
        <w:ind w:left="3600" w:hanging="360"/>
      </w:pPr>
      <w:rPr>
        <w:rFonts w:ascii="Arial" w:hAnsi="Arial" w:hint="default"/>
      </w:rPr>
    </w:lvl>
    <w:lvl w:ilvl="5" w:tplc="FC0E4CAC" w:tentative="1">
      <w:start w:val="1"/>
      <w:numFmt w:val="bullet"/>
      <w:lvlText w:val="•"/>
      <w:lvlJc w:val="left"/>
      <w:pPr>
        <w:tabs>
          <w:tab w:val="num" w:pos="4320"/>
        </w:tabs>
        <w:ind w:left="4320" w:hanging="360"/>
      </w:pPr>
      <w:rPr>
        <w:rFonts w:ascii="Arial" w:hAnsi="Arial" w:hint="default"/>
      </w:rPr>
    </w:lvl>
    <w:lvl w:ilvl="6" w:tplc="D0F25998" w:tentative="1">
      <w:start w:val="1"/>
      <w:numFmt w:val="bullet"/>
      <w:lvlText w:val="•"/>
      <w:lvlJc w:val="left"/>
      <w:pPr>
        <w:tabs>
          <w:tab w:val="num" w:pos="5040"/>
        </w:tabs>
        <w:ind w:left="5040" w:hanging="360"/>
      </w:pPr>
      <w:rPr>
        <w:rFonts w:ascii="Arial" w:hAnsi="Arial" w:hint="default"/>
      </w:rPr>
    </w:lvl>
    <w:lvl w:ilvl="7" w:tplc="7818D232" w:tentative="1">
      <w:start w:val="1"/>
      <w:numFmt w:val="bullet"/>
      <w:lvlText w:val="•"/>
      <w:lvlJc w:val="left"/>
      <w:pPr>
        <w:tabs>
          <w:tab w:val="num" w:pos="5760"/>
        </w:tabs>
        <w:ind w:left="5760" w:hanging="360"/>
      </w:pPr>
      <w:rPr>
        <w:rFonts w:ascii="Arial" w:hAnsi="Arial" w:hint="default"/>
      </w:rPr>
    </w:lvl>
    <w:lvl w:ilvl="8" w:tplc="85489412" w:tentative="1">
      <w:start w:val="1"/>
      <w:numFmt w:val="bullet"/>
      <w:lvlText w:val="•"/>
      <w:lvlJc w:val="left"/>
      <w:pPr>
        <w:tabs>
          <w:tab w:val="num" w:pos="6480"/>
        </w:tabs>
        <w:ind w:left="6480" w:hanging="360"/>
      </w:pPr>
      <w:rPr>
        <w:rFonts w:ascii="Arial" w:hAnsi="Arial" w:hint="default"/>
      </w:rPr>
    </w:lvl>
  </w:abstractNum>
  <w:abstractNum w:abstractNumId="40">
    <w:nsid w:val="72C94E07"/>
    <w:multiLevelType w:val="multilevel"/>
    <w:tmpl w:val="4D84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41B099F"/>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Wingdings 2" w:hAnsi="Wingdings 2"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Wingdings 2" w:hAnsi="Wingdings 2"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42">
    <w:nsid w:val="7A501616"/>
    <w:multiLevelType w:val="hybridMultilevel"/>
    <w:tmpl w:val="FB2EA820"/>
    <w:lvl w:ilvl="0" w:tplc="5D168FEA">
      <w:start w:val="1"/>
      <w:numFmt w:val="bullet"/>
      <w:lvlText w:val="•"/>
      <w:lvlJc w:val="left"/>
      <w:pPr>
        <w:tabs>
          <w:tab w:val="num" w:pos="720"/>
        </w:tabs>
        <w:ind w:left="720" w:hanging="360"/>
      </w:pPr>
      <w:rPr>
        <w:rFonts w:ascii="Arial" w:hAnsi="Arial" w:hint="default"/>
      </w:rPr>
    </w:lvl>
    <w:lvl w:ilvl="1" w:tplc="95C086FE" w:tentative="1">
      <w:start w:val="1"/>
      <w:numFmt w:val="bullet"/>
      <w:lvlText w:val="•"/>
      <w:lvlJc w:val="left"/>
      <w:pPr>
        <w:tabs>
          <w:tab w:val="num" w:pos="1440"/>
        </w:tabs>
        <w:ind w:left="1440" w:hanging="360"/>
      </w:pPr>
      <w:rPr>
        <w:rFonts w:ascii="Arial" w:hAnsi="Arial" w:hint="default"/>
      </w:rPr>
    </w:lvl>
    <w:lvl w:ilvl="2" w:tplc="1E94569C" w:tentative="1">
      <w:start w:val="1"/>
      <w:numFmt w:val="bullet"/>
      <w:lvlText w:val="•"/>
      <w:lvlJc w:val="left"/>
      <w:pPr>
        <w:tabs>
          <w:tab w:val="num" w:pos="2160"/>
        </w:tabs>
        <w:ind w:left="2160" w:hanging="360"/>
      </w:pPr>
      <w:rPr>
        <w:rFonts w:ascii="Arial" w:hAnsi="Arial" w:hint="default"/>
      </w:rPr>
    </w:lvl>
    <w:lvl w:ilvl="3" w:tplc="FB16131A" w:tentative="1">
      <w:start w:val="1"/>
      <w:numFmt w:val="bullet"/>
      <w:lvlText w:val="•"/>
      <w:lvlJc w:val="left"/>
      <w:pPr>
        <w:tabs>
          <w:tab w:val="num" w:pos="2880"/>
        </w:tabs>
        <w:ind w:left="2880" w:hanging="360"/>
      </w:pPr>
      <w:rPr>
        <w:rFonts w:ascii="Arial" w:hAnsi="Arial" w:hint="default"/>
      </w:rPr>
    </w:lvl>
    <w:lvl w:ilvl="4" w:tplc="45D44E54" w:tentative="1">
      <w:start w:val="1"/>
      <w:numFmt w:val="bullet"/>
      <w:lvlText w:val="•"/>
      <w:lvlJc w:val="left"/>
      <w:pPr>
        <w:tabs>
          <w:tab w:val="num" w:pos="3600"/>
        </w:tabs>
        <w:ind w:left="3600" w:hanging="360"/>
      </w:pPr>
      <w:rPr>
        <w:rFonts w:ascii="Arial" w:hAnsi="Arial" w:hint="default"/>
      </w:rPr>
    </w:lvl>
    <w:lvl w:ilvl="5" w:tplc="3D9A8BA2" w:tentative="1">
      <w:start w:val="1"/>
      <w:numFmt w:val="bullet"/>
      <w:lvlText w:val="•"/>
      <w:lvlJc w:val="left"/>
      <w:pPr>
        <w:tabs>
          <w:tab w:val="num" w:pos="4320"/>
        </w:tabs>
        <w:ind w:left="4320" w:hanging="360"/>
      </w:pPr>
      <w:rPr>
        <w:rFonts w:ascii="Arial" w:hAnsi="Arial" w:hint="default"/>
      </w:rPr>
    </w:lvl>
    <w:lvl w:ilvl="6" w:tplc="3356C95C" w:tentative="1">
      <w:start w:val="1"/>
      <w:numFmt w:val="bullet"/>
      <w:lvlText w:val="•"/>
      <w:lvlJc w:val="left"/>
      <w:pPr>
        <w:tabs>
          <w:tab w:val="num" w:pos="5040"/>
        </w:tabs>
        <w:ind w:left="5040" w:hanging="360"/>
      </w:pPr>
      <w:rPr>
        <w:rFonts w:ascii="Arial" w:hAnsi="Arial" w:hint="default"/>
      </w:rPr>
    </w:lvl>
    <w:lvl w:ilvl="7" w:tplc="59A0C646" w:tentative="1">
      <w:start w:val="1"/>
      <w:numFmt w:val="bullet"/>
      <w:lvlText w:val="•"/>
      <w:lvlJc w:val="left"/>
      <w:pPr>
        <w:tabs>
          <w:tab w:val="num" w:pos="5760"/>
        </w:tabs>
        <w:ind w:left="5760" w:hanging="360"/>
      </w:pPr>
      <w:rPr>
        <w:rFonts w:ascii="Arial" w:hAnsi="Arial" w:hint="default"/>
      </w:rPr>
    </w:lvl>
    <w:lvl w:ilvl="8" w:tplc="1EC6F0F2" w:tentative="1">
      <w:start w:val="1"/>
      <w:numFmt w:val="bullet"/>
      <w:lvlText w:val="•"/>
      <w:lvlJc w:val="left"/>
      <w:pPr>
        <w:tabs>
          <w:tab w:val="num" w:pos="6480"/>
        </w:tabs>
        <w:ind w:left="6480" w:hanging="360"/>
      </w:pPr>
      <w:rPr>
        <w:rFonts w:ascii="Arial" w:hAnsi="Arial" w:hint="default"/>
      </w:rPr>
    </w:lvl>
  </w:abstractNum>
  <w:abstractNum w:abstractNumId="43">
    <w:nsid w:val="7A933796"/>
    <w:multiLevelType w:val="hybridMultilevel"/>
    <w:tmpl w:val="8A78B66C"/>
    <w:lvl w:ilvl="0" w:tplc="CB868D0C">
      <w:start w:val="1"/>
      <w:numFmt w:val="bullet"/>
      <w:lvlText w:val="•"/>
      <w:lvlJc w:val="left"/>
      <w:pPr>
        <w:tabs>
          <w:tab w:val="num" w:pos="720"/>
        </w:tabs>
        <w:ind w:left="720" w:hanging="360"/>
      </w:pPr>
      <w:rPr>
        <w:rFonts w:ascii="Arial" w:hAnsi="Arial" w:hint="default"/>
      </w:rPr>
    </w:lvl>
    <w:lvl w:ilvl="1" w:tplc="722C8B3A" w:tentative="1">
      <w:start w:val="1"/>
      <w:numFmt w:val="bullet"/>
      <w:lvlText w:val="•"/>
      <w:lvlJc w:val="left"/>
      <w:pPr>
        <w:tabs>
          <w:tab w:val="num" w:pos="1440"/>
        </w:tabs>
        <w:ind w:left="1440" w:hanging="360"/>
      </w:pPr>
      <w:rPr>
        <w:rFonts w:ascii="Arial" w:hAnsi="Arial" w:hint="default"/>
      </w:rPr>
    </w:lvl>
    <w:lvl w:ilvl="2" w:tplc="93FE06BE" w:tentative="1">
      <w:start w:val="1"/>
      <w:numFmt w:val="bullet"/>
      <w:lvlText w:val="•"/>
      <w:lvlJc w:val="left"/>
      <w:pPr>
        <w:tabs>
          <w:tab w:val="num" w:pos="2160"/>
        </w:tabs>
        <w:ind w:left="2160" w:hanging="360"/>
      </w:pPr>
      <w:rPr>
        <w:rFonts w:ascii="Arial" w:hAnsi="Arial" w:hint="default"/>
      </w:rPr>
    </w:lvl>
    <w:lvl w:ilvl="3" w:tplc="FB0816F2" w:tentative="1">
      <w:start w:val="1"/>
      <w:numFmt w:val="bullet"/>
      <w:lvlText w:val="•"/>
      <w:lvlJc w:val="left"/>
      <w:pPr>
        <w:tabs>
          <w:tab w:val="num" w:pos="2880"/>
        </w:tabs>
        <w:ind w:left="2880" w:hanging="360"/>
      </w:pPr>
      <w:rPr>
        <w:rFonts w:ascii="Arial" w:hAnsi="Arial" w:hint="default"/>
      </w:rPr>
    </w:lvl>
    <w:lvl w:ilvl="4" w:tplc="834EF176" w:tentative="1">
      <w:start w:val="1"/>
      <w:numFmt w:val="bullet"/>
      <w:lvlText w:val="•"/>
      <w:lvlJc w:val="left"/>
      <w:pPr>
        <w:tabs>
          <w:tab w:val="num" w:pos="3600"/>
        </w:tabs>
        <w:ind w:left="3600" w:hanging="360"/>
      </w:pPr>
      <w:rPr>
        <w:rFonts w:ascii="Arial" w:hAnsi="Arial" w:hint="default"/>
      </w:rPr>
    </w:lvl>
    <w:lvl w:ilvl="5" w:tplc="06C4CD98" w:tentative="1">
      <w:start w:val="1"/>
      <w:numFmt w:val="bullet"/>
      <w:lvlText w:val="•"/>
      <w:lvlJc w:val="left"/>
      <w:pPr>
        <w:tabs>
          <w:tab w:val="num" w:pos="4320"/>
        </w:tabs>
        <w:ind w:left="4320" w:hanging="360"/>
      </w:pPr>
      <w:rPr>
        <w:rFonts w:ascii="Arial" w:hAnsi="Arial" w:hint="default"/>
      </w:rPr>
    </w:lvl>
    <w:lvl w:ilvl="6" w:tplc="B5982254" w:tentative="1">
      <w:start w:val="1"/>
      <w:numFmt w:val="bullet"/>
      <w:lvlText w:val="•"/>
      <w:lvlJc w:val="left"/>
      <w:pPr>
        <w:tabs>
          <w:tab w:val="num" w:pos="5040"/>
        </w:tabs>
        <w:ind w:left="5040" w:hanging="360"/>
      </w:pPr>
      <w:rPr>
        <w:rFonts w:ascii="Arial" w:hAnsi="Arial" w:hint="default"/>
      </w:rPr>
    </w:lvl>
    <w:lvl w:ilvl="7" w:tplc="457618B8" w:tentative="1">
      <w:start w:val="1"/>
      <w:numFmt w:val="bullet"/>
      <w:lvlText w:val="•"/>
      <w:lvlJc w:val="left"/>
      <w:pPr>
        <w:tabs>
          <w:tab w:val="num" w:pos="5760"/>
        </w:tabs>
        <w:ind w:left="5760" w:hanging="360"/>
      </w:pPr>
      <w:rPr>
        <w:rFonts w:ascii="Arial" w:hAnsi="Arial" w:hint="default"/>
      </w:rPr>
    </w:lvl>
    <w:lvl w:ilvl="8" w:tplc="92540FBE" w:tentative="1">
      <w:start w:val="1"/>
      <w:numFmt w:val="bullet"/>
      <w:lvlText w:val="•"/>
      <w:lvlJc w:val="left"/>
      <w:pPr>
        <w:tabs>
          <w:tab w:val="num" w:pos="6480"/>
        </w:tabs>
        <w:ind w:left="6480" w:hanging="360"/>
      </w:pPr>
      <w:rPr>
        <w:rFonts w:ascii="Arial" w:hAnsi="Arial" w:hint="default"/>
      </w:rPr>
    </w:lvl>
  </w:abstractNum>
  <w:abstractNum w:abstractNumId="44">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num w:numId="1">
    <w:abstractNumId w:val="10"/>
  </w:num>
  <w:num w:numId="2">
    <w:abstractNumId w:val="29"/>
  </w:num>
  <w:num w:numId="3">
    <w:abstractNumId w:val="44"/>
  </w:num>
  <w:num w:numId="4">
    <w:abstractNumId w:val="11"/>
  </w:num>
  <w:num w:numId="5">
    <w:abstractNumId w:val="35"/>
  </w:num>
  <w:num w:numId="6">
    <w:abstractNumId w:val="0"/>
  </w:num>
  <w:num w:numId="7">
    <w:abstractNumId w:val="1"/>
  </w:num>
  <w:num w:numId="8">
    <w:abstractNumId w:val="2"/>
  </w:num>
  <w:num w:numId="9">
    <w:abstractNumId w:val="3"/>
  </w:num>
  <w:num w:numId="10">
    <w:abstractNumId w:val="41"/>
  </w:num>
  <w:num w:numId="11">
    <w:abstractNumId w:val="27"/>
  </w:num>
  <w:num w:numId="12">
    <w:abstractNumId w:val="13"/>
  </w:num>
  <w:num w:numId="13">
    <w:abstractNumId w:val="17"/>
  </w:num>
  <w:num w:numId="14">
    <w:abstractNumId w:val="6"/>
  </w:num>
  <w:num w:numId="15">
    <w:abstractNumId w:val="19"/>
  </w:num>
  <w:num w:numId="16">
    <w:abstractNumId w:val="36"/>
  </w:num>
  <w:num w:numId="17">
    <w:abstractNumId w:val="33"/>
  </w:num>
  <w:num w:numId="18">
    <w:abstractNumId w:val="26"/>
  </w:num>
  <w:num w:numId="19">
    <w:abstractNumId w:val="4"/>
  </w:num>
  <w:num w:numId="20">
    <w:abstractNumId w:val="25"/>
  </w:num>
  <w:num w:numId="21">
    <w:abstractNumId w:val="30"/>
  </w:num>
  <w:num w:numId="22">
    <w:abstractNumId w:val="43"/>
  </w:num>
  <w:num w:numId="23">
    <w:abstractNumId w:val="39"/>
  </w:num>
  <w:num w:numId="24">
    <w:abstractNumId w:val="38"/>
  </w:num>
  <w:num w:numId="25">
    <w:abstractNumId w:val="32"/>
  </w:num>
  <w:num w:numId="26">
    <w:abstractNumId w:val="42"/>
  </w:num>
  <w:num w:numId="27">
    <w:abstractNumId w:val="5"/>
  </w:num>
  <w:num w:numId="28">
    <w:abstractNumId w:val="34"/>
  </w:num>
  <w:num w:numId="29">
    <w:abstractNumId w:val="40"/>
  </w:num>
  <w:num w:numId="30">
    <w:abstractNumId w:val="8"/>
  </w:num>
  <w:num w:numId="31">
    <w:abstractNumId w:val="7"/>
  </w:num>
  <w:num w:numId="32">
    <w:abstractNumId w:val="15"/>
  </w:num>
  <w:num w:numId="33">
    <w:abstractNumId w:val="24"/>
  </w:num>
  <w:num w:numId="34">
    <w:abstractNumId w:val="18"/>
  </w:num>
  <w:num w:numId="35">
    <w:abstractNumId w:val="22"/>
  </w:num>
  <w:num w:numId="36">
    <w:abstractNumId w:val="21"/>
  </w:num>
  <w:num w:numId="37">
    <w:abstractNumId w:val="23"/>
  </w:num>
  <w:num w:numId="38">
    <w:abstractNumId w:val="37"/>
  </w:num>
  <w:num w:numId="39">
    <w:abstractNumId w:val="20"/>
  </w:num>
  <w:num w:numId="40">
    <w:abstractNumId w:val="9"/>
  </w:num>
  <w:num w:numId="41">
    <w:abstractNumId w:val="28"/>
  </w:num>
  <w:num w:numId="42">
    <w:abstractNumId w:val="12"/>
  </w:num>
  <w:num w:numId="43">
    <w:abstractNumId w:val="31"/>
  </w:num>
  <w:num w:numId="44">
    <w:abstractNumId w:val="14"/>
  </w:num>
  <w:num w:numId="4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oNotTrackMoves/>
  <w:defaultTabStop w:val="720"/>
  <w:drawingGridHorizontalSpacing w:val="110"/>
  <w:displayHorizontalDrawingGridEvery w:val="2"/>
  <w:characterSpacingControl w:val="doNotCompress"/>
  <w:savePreviewPicture/>
  <w:hdrShapeDefaults>
    <o:shapedefaults v:ext="edit" spidmax="2054"/>
    <o:shapelayout v:ext="edit">
      <o:idmap v:ext="edit" data="2"/>
    </o:shapelayout>
  </w:hdrShapeDefaults>
  <w:compat/>
  <w:rsids>
    <w:rsidRoot w:val="00E82C44"/>
    <w:rsid w:val="00025FD9"/>
    <w:rsid w:val="0005135A"/>
    <w:rsid w:val="000666C6"/>
    <w:rsid w:val="00094090"/>
    <w:rsid w:val="000B119B"/>
    <w:rsid w:val="000B766E"/>
    <w:rsid w:val="000D26A5"/>
    <w:rsid w:val="000E06DB"/>
    <w:rsid w:val="000E14E1"/>
    <w:rsid w:val="000E400D"/>
    <w:rsid w:val="000E5174"/>
    <w:rsid w:val="000E6A3B"/>
    <w:rsid w:val="0011162A"/>
    <w:rsid w:val="00194E83"/>
    <w:rsid w:val="001A77CE"/>
    <w:rsid w:val="001D3B60"/>
    <w:rsid w:val="001E1944"/>
    <w:rsid w:val="001F6AA9"/>
    <w:rsid w:val="00220A43"/>
    <w:rsid w:val="00240B45"/>
    <w:rsid w:val="00254358"/>
    <w:rsid w:val="0028296B"/>
    <w:rsid w:val="00283551"/>
    <w:rsid w:val="002946ED"/>
    <w:rsid w:val="002A1812"/>
    <w:rsid w:val="002C382D"/>
    <w:rsid w:val="002D0244"/>
    <w:rsid w:val="002D565A"/>
    <w:rsid w:val="002D5E20"/>
    <w:rsid w:val="002E1239"/>
    <w:rsid w:val="002F255A"/>
    <w:rsid w:val="002F2A5A"/>
    <w:rsid w:val="0035133C"/>
    <w:rsid w:val="00371BC9"/>
    <w:rsid w:val="003947A4"/>
    <w:rsid w:val="003A1221"/>
    <w:rsid w:val="003A69F1"/>
    <w:rsid w:val="003D1BDC"/>
    <w:rsid w:val="003D35DB"/>
    <w:rsid w:val="003F0CF2"/>
    <w:rsid w:val="003F2B9C"/>
    <w:rsid w:val="0041670C"/>
    <w:rsid w:val="00442986"/>
    <w:rsid w:val="0044298E"/>
    <w:rsid w:val="00450E2F"/>
    <w:rsid w:val="00453E1C"/>
    <w:rsid w:val="004627D3"/>
    <w:rsid w:val="00467BFD"/>
    <w:rsid w:val="00491CA6"/>
    <w:rsid w:val="004B1D69"/>
    <w:rsid w:val="004B64D7"/>
    <w:rsid w:val="004C51BD"/>
    <w:rsid w:val="004E0FC9"/>
    <w:rsid w:val="004E4D60"/>
    <w:rsid w:val="004F1BFD"/>
    <w:rsid w:val="004F540F"/>
    <w:rsid w:val="005016AA"/>
    <w:rsid w:val="00505CB5"/>
    <w:rsid w:val="00520D7B"/>
    <w:rsid w:val="00546B45"/>
    <w:rsid w:val="005528B1"/>
    <w:rsid w:val="0055695A"/>
    <w:rsid w:val="005719AD"/>
    <w:rsid w:val="005D0579"/>
    <w:rsid w:val="005D1199"/>
    <w:rsid w:val="005F36BB"/>
    <w:rsid w:val="006053B2"/>
    <w:rsid w:val="00620753"/>
    <w:rsid w:val="0063408C"/>
    <w:rsid w:val="00634FC7"/>
    <w:rsid w:val="00647012"/>
    <w:rsid w:val="006860E6"/>
    <w:rsid w:val="006865E9"/>
    <w:rsid w:val="006A0373"/>
    <w:rsid w:val="006F362D"/>
    <w:rsid w:val="00704B3C"/>
    <w:rsid w:val="007106C2"/>
    <w:rsid w:val="00713335"/>
    <w:rsid w:val="00723525"/>
    <w:rsid w:val="00725657"/>
    <w:rsid w:val="0073500F"/>
    <w:rsid w:val="007F2FD7"/>
    <w:rsid w:val="00801167"/>
    <w:rsid w:val="00802183"/>
    <w:rsid w:val="0080540E"/>
    <w:rsid w:val="00811B60"/>
    <w:rsid w:val="00817A56"/>
    <w:rsid w:val="008325ED"/>
    <w:rsid w:val="008408AC"/>
    <w:rsid w:val="0084588C"/>
    <w:rsid w:val="0086590D"/>
    <w:rsid w:val="00893A90"/>
    <w:rsid w:val="008958AD"/>
    <w:rsid w:val="008A219E"/>
    <w:rsid w:val="008A4375"/>
    <w:rsid w:val="008F0CD4"/>
    <w:rsid w:val="00920B0E"/>
    <w:rsid w:val="00926869"/>
    <w:rsid w:val="00927B1F"/>
    <w:rsid w:val="00933A35"/>
    <w:rsid w:val="0095478C"/>
    <w:rsid w:val="00976D8D"/>
    <w:rsid w:val="009B2FAF"/>
    <w:rsid w:val="009C53DF"/>
    <w:rsid w:val="009C5C89"/>
    <w:rsid w:val="009D7931"/>
    <w:rsid w:val="00A02A85"/>
    <w:rsid w:val="00A03FC4"/>
    <w:rsid w:val="00A2258B"/>
    <w:rsid w:val="00A40993"/>
    <w:rsid w:val="00A44D07"/>
    <w:rsid w:val="00A53CAD"/>
    <w:rsid w:val="00A60FD4"/>
    <w:rsid w:val="00A7160E"/>
    <w:rsid w:val="00A76967"/>
    <w:rsid w:val="00A83E80"/>
    <w:rsid w:val="00A85E2E"/>
    <w:rsid w:val="00AA13D4"/>
    <w:rsid w:val="00AA5502"/>
    <w:rsid w:val="00AE6651"/>
    <w:rsid w:val="00AF3AC2"/>
    <w:rsid w:val="00AF65DC"/>
    <w:rsid w:val="00B032B8"/>
    <w:rsid w:val="00B032B9"/>
    <w:rsid w:val="00B26670"/>
    <w:rsid w:val="00B44A8F"/>
    <w:rsid w:val="00B57945"/>
    <w:rsid w:val="00B662F7"/>
    <w:rsid w:val="00B913E0"/>
    <w:rsid w:val="00B9558B"/>
    <w:rsid w:val="00BA35FD"/>
    <w:rsid w:val="00BC134D"/>
    <w:rsid w:val="00C10957"/>
    <w:rsid w:val="00C276C0"/>
    <w:rsid w:val="00C31C64"/>
    <w:rsid w:val="00C36696"/>
    <w:rsid w:val="00C402DE"/>
    <w:rsid w:val="00C457DE"/>
    <w:rsid w:val="00C46E0D"/>
    <w:rsid w:val="00C52EC8"/>
    <w:rsid w:val="00C57861"/>
    <w:rsid w:val="00C701AD"/>
    <w:rsid w:val="00C77E62"/>
    <w:rsid w:val="00C91C55"/>
    <w:rsid w:val="00C9565C"/>
    <w:rsid w:val="00C9592C"/>
    <w:rsid w:val="00CA49AE"/>
    <w:rsid w:val="00CB2428"/>
    <w:rsid w:val="00CB5E6C"/>
    <w:rsid w:val="00CC1600"/>
    <w:rsid w:val="00CC349B"/>
    <w:rsid w:val="00CC7AF9"/>
    <w:rsid w:val="00CD2989"/>
    <w:rsid w:val="00CF7E8A"/>
    <w:rsid w:val="00D031E5"/>
    <w:rsid w:val="00D2071A"/>
    <w:rsid w:val="00D25366"/>
    <w:rsid w:val="00D34A29"/>
    <w:rsid w:val="00D67699"/>
    <w:rsid w:val="00D80C38"/>
    <w:rsid w:val="00D84C9C"/>
    <w:rsid w:val="00D84EC7"/>
    <w:rsid w:val="00D977FD"/>
    <w:rsid w:val="00DA0D35"/>
    <w:rsid w:val="00DC540A"/>
    <w:rsid w:val="00E15826"/>
    <w:rsid w:val="00E82178"/>
    <w:rsid w:val="00E82199"/>
    <w:rsid w:val="00E82C44"/>
    <w:rsid w:val="00E879FD"/>
    <w:rsid w:val="00EB7E7D"/>
    <w:rsid w:val="00ED1D39"/>
    <w:rsid w:val="00ED324F"/>
    <w:rsid w:val="00ED748C"/>
    <w:rsid w:val="00F05E52"/>
    <w:rsid w:val="00F37D73"/>
    <w:rsid w:val="00F553B1"/>
    <w:rsid w:val="00F70FF8"/>
    <w:rsid w:val="00F753C6"/>
    <w:rsid w:val="00F95D86"/>
    <w:rsid w:val="00F95EE6"/>
    <w:rsid w:val="00F9666B"/>
    <w:rsid w:val="00F9721D"/>
    <w:rsid w:val="00FB0F12"/>
    <w:rsid w:val="00FB6620"/>
    <w:rsid w:val="00FC4B19"/>
    <w:rsid w:val="00FF3585"/>
  </w:rsids>
  <m:mathPr>
    <m:mathFont m:val="OpenSymbol"/>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F753C6"/>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366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 w:type="paragraph" w:styleId="TOCHeading">
    <w:name w:val="TOC Heading"/>
    <w:basedOn w:val="Heading1"/>
    <w:next w:val="Normal"/>
    <w:uiPriority w:val="39"/>
    <w:semiHidden/>
    <w:unhideWhenUsed/>
    <w:qFormat/>
    <w:rsid w:val="00620753"/>
    <w:pPr>
      <w:outlineLvl w:val="9"/>
    </w:pPr>
    <w:rPr>
      <w:lang w:val="en-US"/>
    </w:rPr>
  </w:style>
  <w:style w:type="paragraph" w:styleId="TOC1">
    <w:name w:val="toc 1"/>
    <w:basedOn w:val="Normal"/>
    <w:next w:val="Normal"/>
    <w:autoRedefine/>
    <w:uiPriority w:val="39"/>
    <w:unhideWhenUsed/>
    <w:rsid w:val="00620753"/>
    <w:pPr>
      <w:spacing w:after="100"/>
    </w:pPr>
  </w:style>
  <w:style w:type="paragraph" w:styleId="TOC2">
    <w:name w:val="toc 2"/>
    <w:basedOn w:val="Normal"/>
    <w:next w:val="Normal"/>
    <w:autoRedefine/>
    <w:uiPriority w:val="39"/>
    <w:unhideWhenUsed/>
    <w:rsid w:val="00620753"/>
    <w:pPr>
      <w:spacing w:after="100"/>
      <w:ind w:left="220"/>
    </w:pPr>
  </w:style>
  <w:style w:type="character" w:styleId="Hyperlink">
    <w:name w:val="Hyperlink"/>
    <w:basedOn w:val="DefaultParagraphFont"/>
    <w:uiPriority w:val="99"/>
    <w:unhideWhenUsed/>
    <w:rsid w:val="00620753"/>
    <w:rPr>
      <w:color w:val="0000FF" w:themeColor="hyperlink"/>
      <w:u w:val="single"/>
    </w:rPr>
  </w:style>
  <w:style w:type="paragraph" w:styleId="HTMLPreformatted">
    <w:name w:val="HTML Preformatted"/>
    <w:basedOn w:val="Normal"/>
    <w:link w:val="HTMLPreformattedChar"/>
    <w:uiPriority w:val="99"/>
    <w:unhideWhenUsed/>
    <w:rsid w:val="00C9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65C"/>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D80C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80C38"/>
  </w:style>
  <w:style w:type="paragraph" w:styleId="Footer">
    <w:name w:val="footer"/>
    <w:basedOn w:val="Normal"/>
    <w:link w:val="FooterChar"/>
    <w:uiPriority w:val="99"/>
    <w:semiHidden/>
    <w:unhideWhenUsed/>
    <w:rsid w:val="00D80C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80C38"/>
  </w:style>
  <w:style w:type="table" w:styleId="TableGrid">
    <w:name w:val="Table Grid"/>
    <w:basedOn w:val="TableNormal"/>
    <w:uiPriority w:val="59"/>
    <w:rsid w:val="00CF7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basedOn w:val="Normal"/>
    <w:next w:val="BodyText"/>
    <w:rsid w:val="00C10957"/>
    <w:pPr>
      <w:suppressAutoHyphens/>
      <w:spacing w:after="120" w:line="240" w:lineRule="auto"/>
    </w:pPr>
    <w:rPr>
      <w:rFonts w:ascii="Times New Roman" w:eastAsia="SimSun" w:hAnsi="Times New Roman" w:cs="Mangal"/>
      <w:kern w:val="1"/>
      <w:sz w:val="24"/>
      <w:szCs w:val="24"/>
      <w:lang w:eastAsia="hi-IN" w:bidi="hi-IN"/>
    </w:rPr>
  </w:style>
  <w:style w:type="paragraph" w:styleId="BodyText">
    <w:name w:val="Body Text"/>
    <w:basedOn w:val="Normal"/>
    <w:link w:val="BodyTextChar"/>
    <w:uiPriority w:val="99"/>
    <w:unhideWhenUsed/>
    <w:rsid w:val="00C10957"/>
    <w:pPr>
      <w:spacing w:after="120"/>
    </w:pPr>
  </w:style>
  <w:style w:type="character" w:customStyle="1" w:styleId="BodyTextChar">
    <w:name w:val="Body Text Char"/>
    <w:basedOn w:val="DefaultParagraphFont"/>
    <w:link w:val="BodyText"/>
    <w:uiPriority w:val="99"/>
    <w:rsid w:val="00C10957"/>
  </w:style>
  <w:style w:type="paragraph" w:styleId="NormalWeb">
    <w:name w:val="Normal (Web)"/>
    <w:basedOn w:val="Normal"/>
    <w:uiPriority w:val="99"/>
    <w:rsid w:val="004B64D7"/>
    <w:pPr>
      <w:spacing w:beforeLines="1" w:afterLines="1" w:line="240" w:lineRule="auto"/>
    </w:pPr>
    <w:rPr>
      <w:rFonts w:ascii="Times" w:hAnsi="Times" w:cs="Times New Roman"/>
      <w:sz w:val="20"/>
      <w:szCs w:val="20"/>
      <w:lang w:val="en-US"/>
    </w:rPr>
  </w:style>
  <w:style w:type="character" w:styleId="Emphasis">
    <w:name w:val="Emphasis"/>
    <w:basedOn w:val="DefaultParagraphFont"/>
    <w:uiPriority w:val="20"/>
    <w:rsid w:val="004B64D7"/>
    <w:rPr>
      <w:i/>
    </w:rPr>
  </w:style>
  <w:style w:type="table" w:styleId="MediumGrid2-Accent3">
    <w:name w:val="Medium Grid 2 Accent 3"/>
    <w:basedOn w:val="TableNormal"/>
    <w:uiPriority w:val="68"/>
    <w:rsid w:val="00520D7B"/>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character" w:customStyle="1" w:styleId="icon-containercontent-type-page">
    <w:name w:val="icon-container content-type-page"/>
    <w:basedOn w:val="DefaultParagraphFont"/>
    <w:rsid w:val="00F37D73"/>
  </w:style>
  <w:style w:type="character" w:styleId="FollowedHyperlink">
    <w:name w:val="FollowedHyperlink"/>
    <w:basedOn w:val="DefaultParagraphFont"/>
    <w:uiPriority w:val="99"/>
    <w:rsid w:val="00F37D73"/>
    <w:rPr>
      <w:color w:val="0000FF"/>
      <w:u w:val="single"/>
    </w:rPr>
  </w:style>
  <w:style w:type="character" w:customStyle="1" w:styleId="icon-containercontent-type-comment">
    <w:name w:val="icon-container content-type-comment"/>
    <w:basedOn w:val="DefaultParagraphFont"/>
    <w:rsid w:val="00F37D73"/>
  </w:style>
  <w:style w:type="character" w:customStyle="1" w:styleId="icon-containercontent-type-attachment-file">
    <w:name w:val="icon-container content-type-attachment-file"/>
    <w:basedOn w:val="DefaultParagraphFont"/>
    <w:rsid w:val="00F37D73"/>
  </w:style>
  <w:style w:type="character" w:customStyle="1" w:styleId="icon-containercontent-type-attachment-image">
    <w:name w:val="icon-container content-type-attachment-image"/>
    <w:basedOn w:val="DefaultParagraphFont"/>
    <w:rsid w:val="00F37D73"/>
  </w:style>
  <w:style w:type="character" w:customStyle="1" w:styleId="icon-containercontent-type-spacedesc">
    <w:name w:val="icon-container content-type-spacedesc"/>
    <w:basedOn w:val="DefaultParagraphFont"/>
    <w:rsid w:val="00F37D73"/>
  </w:style>
  <w:style w:type="character" w:customStyle="1" w:styleId="Heading3Char">
    <w:name w:val="Heading 3 Char"/>
    <w:basedOn w:val="DefaultParagraphFont"/>
    <w:link w:val="Heading3"/>
    <w:rsid w:val="00C3669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C36696"/>
    <w:pPr>
      <w:spacing w:after="0" w:line="240" w:lineRule="auto"/>
    </w:pPr>
    <w:rPr>
      <w:rFonts w:eastAsiaTheme="minorEastAsia"/>
      <w:color w:val="000000" w:themeColor="text1" w:themeShade="BF"/>
      <w:sz w:val="24"/>
      <w:szCs w:val="24"/>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rsid w:val="00BC134D"/>
    <w:pPr>
      <w:spacing w:after="100"/>
      <w:ind w:left="440"/>
    </w:pPr>
  </w:style>
  <w:style w:type="paragraph" w:styleId="TOC4">
    <w:name w:val="toc 4"/>
    <w:basedOn w:val="Normal"/>
    <w:next w:val="Normal"/>
    <w:autoRedefine/>
    <w:uiPriority w:val="39"/>
    <w:unhideWhenUsed/>
    <w:rsid w:val="00220A43"/>
    <w:pPr>
      <w:spacing w:after="100" w:line="240" w:lineRule="auto"/>
      <w:ind w:left="720"/>
    </w:pPr>
    <w:rPr>
      <w:rFonts w:eastAsiaTheme="minorEastAsia"/>
      <w:sz w:val="24"/>
      <w:szCs w:val="24"/>
      <w:lang w:val="en-US"/>
    </w:rPr>
  </w:style>
  <w:style w:type="paragraph" w:styleId="TOC5">
    <w:name w:val="toc 5"/>
    <w:basedOn w:val="Normal"/>
    <w:next w:val="Normal"/>
    <w:autoRedefine/>
    <w:uiPriority w:val="39"/>
    <w:unhideWhenUsed/>
    <w:rsid w:val="00220A43"/>
    <w:pPr>
      <w:spacing w:after="100" w:line="240" w:lineRule="auto"/>
      <w:ind w:left="960"/>
    </w:pPr>
    <w:rPr>
      <w:rFonts w:eastAsiaTheme="minorEastAsia"/>
      <w:sz w:val="24"/>
      <w:szCs w:val="24"/>
      <w:lang w:val="en-US"/>
    </w:rPr>
  </w:style>
  <w:style w:type="paragraph" w:styleId="TOC6">
    <w:name w:val="toc 6"/>
    <w:basedOn w:val="Normal"/>
    <w:next w:val="Normal"/>
    <w:autoRedefine/>
    <w:uiPriority w:val="39"/>
    <w:unhideWhenUsed/>
    <w:rsid w:val="00220A43"/>
    <w:pPr>
      <w:spacing w:after="100" w:line="240" w:lineRule="auto"/>
      <w:ind w:left="1200"/>
    </w:pPr>
    <w:rPr>
      <w:rFonts w:eastAsiaTheme="minorEastAsia"/>
      <w:sz w:val="24"/>
      <w:szCs w:val="24"/>
      <w:lang w:val="en-US"/>
    </w:rPr>
  </w:style>
  <w:style w:type="paragraph" w:styleId="TOC7">
    <w:name w:val="toc 7"/>
    <w:basedOn w:val="Normal"/>
    <w:next w:val="Normal"/>
    <w:autoRedefine/>
    <w:uiPriority w:val="39"/>
    <w:unhideWhenUsed/>
    <w:rsid w:val="00220A43"/>
    <w:pPr>
      <w:spacing w:after="100" w:line="240" w:lineRule="auto"/>
      <w:ind w:left="1440"/>
    </w:pPr>
    <w:rPr>
      <w:rFonts w:eastAsiaTheme="minorEastAsia"/>
      <w:sz w:val="24"/>
      <w:szCs w:val="24"/>
      <w:lang w:val="en-US"/>
    </w:rPr>
  </w:style>
  <w:style w:type="paragraph" w:styleId="TOC8">
    <w:name w:val="toc 8"/>
    <w:basedOn w:val="Normal"/>
    <w:next w:val="Normal"/>
    <w:autoRedefine/>
    <w:uiPriority w:val="39"/>
    <w:unhideWhenUsed/>
    <w:rsid w:val="00220A43"/>
    <w:pPr>
      <w:spacing w:after="100" w:line="240" w:lineRule="auto"/>
      <w:ind w:left="1680"/>
    </w:pPr>
    <w:rPr>
      <w:rFonts w:eastAsiaTheme="minorEastAsia"/>
      <w:sz w:val="24"/>
      <w:szCs w:val="24"/>
      <w:lang w:val="en-US"/>
    </w:rPr>
  </w:style>
  <w:style w:type="paragraph" w:styleId="TOC9">
    <w:name w:val="toc 9"/>
    <w:basedOn w:val="Normal"/>
    <w:next w:val="Normal"/>
    <w:autoRedefine/>
    <w:uiPriority w:val="39"/>
    <w:unhideWhenUsed/>
    <w:rsid w:val="00220A43"/>
    <w:pPr>
      <w:spacing w:after="100" w:line="240" w:lineRule="auto"/>
      <w:ind w:left="1920"/>
    </w:pPr>
    <w:rPr>
      <w:rFonts w:eastAsiaTheme="minorEastAsia"/>
      <w:sz w:val="24"/>
      <w:szCs w:val="24"/>
      <w:lang w:val="en-US"/>
    </w:rPr>
  </w:style>
  <w:style w:type="character" w:customStyle="1" w:styleId="apple-converted-space">
    <w:name w:val="apple-converted-space"/>
    <w:basedOn w:val="DefaultParagraphFont"/>
    <w:rsid w:val="00D2071A"/>
  </w:style>
</w:styles>
</file>

<file path=word/webSettings.xml><?xml version="1.0" encoding="utf-8"?>
<w:webSettings xmlns:r="http://schemas.openxmlformats.org/officeDocument/2006/relationships" xmlns:w="http://schemas.openxmlformats.org/wordprocessingml/2006/main">
  <w:divs>
    <w:div w:id="35660683">
      <w:bodyDiv w:val="1"/>
      <w:marLeft w:val="0"/>
      <w:marRight w:val="0"/>
      <w:marTop w:val="0"/>
      <w:marBottom w:val="0"/>
      <w:divBdr>
        <w:top w:val="none" w:sz="0" w:space="0" w:color="auto"/>
        <w:left w:val="none" w:sz="0" w:space="0" w:color="auto"/>
        <w:bottom w:val="none" w:sz="0" w:space="0" w:color="auto"/>
        <w:right w:val="none" w:sz="0" w:space="0" w:color="auto"/>
      </w:divBdr>
      <w:divsChild>
        <w:div w:id="1373771397">
          <w:marLeft w:val="0"/>
          <w:marRight w:val="0"/>
          <w:marTop w:val="0"/>
          <w:marBottom w:val="0"/>
          <w:divBdr>
            <w:top w:val="none" w:sz="0" w:space="0" w:color="auto"/>
            <w:left w:val="none" w:sz="0" w:space="0" w:color="auto"/>
            <w:bottom w:val="none" w:sz="0" w:space="0" w:color="auto"/>
            <w:right w:val="none" w:sz="0" w:space="0" w:color="auto"/>
          </w:divBdr>
          <w:divsChild>
            <w:div w:id="108548972">
              <w:marLeft w:val="0"/>
              <w:marRight w:val="0"/>
              <w:marTop w:val="0"/>
              <w:marBottom w:val="0"/>
              <w:divBdr>
                <w:top w:val="none" w:sz="0" w:space="0" w:color="auto"/>
                <w:left w:val="none" w:sz="0" w:space="0" w:color="auto"/>
                <w:bottom w:val="none" w:sz="0" w:space="0" w:color="auto"/>
                <w:right w:val="none" w:sz="0" w:space="0" w:color="auto"/>
              </w:divBdr>
              <w:divsChild>
                <w:div w:id="310450090">
                  <w:marLeft w:val="0"/>
                  <w:marRight w:val="0"/>
                  <w:marTop w:val="0"/>
                  <w:marBottom w:val="0"/>
                  <w:divBdr>
                    <w:top w:val="none" w:sz="0" w:space="0" w:color="auto"/>
                    <w:left w:val="none" w:sz="0" w:space="0" w:color="auto"/>
                    <w:bottom w:val="none" w:sz="0" w:space="0" w:color="auto"/>
                    <w:right w:val="none" w:sz="0" w:space="0" w:color="auto"/>
                  </w:divBdr>
                </w:div>
                <w:div w:id="1645507170">
                  <w:marLeft w:val="0"/>
                  <w:marRight w:val="0"/>
                  <w:marTop w:val="0"/>
                  <w:marBottom w:val="0"/>
                  <w:divBdr>
                    <w:top w:val="none" w:sz="0" w:space="0" w:color="auto"/>
                    <w:left w:val="none" w:sz="0" w:space="0" w:color="auto"/>
                    <w:bottom w:val="none" w:sz="0" w:space="0" w:color="auto"/>
                    <w:right w:val="none" w:sz="0" w:space="0" w:color="auto"/>
                  </w:divBdr>
                </w:div>
                <w:div w:id="1762332643">
                  <w:marLeft w:val="0"/>
                  <w:marRight w:val="0"/>
                  <w:marTop w:val="0"/>
                  <w:marBottom w:val="0"/>
                  <w:divBdr>
                    <w:top w:val="none" w:sz="0" w:space="0" w:color="auto"/>
                    <w:left w:val="none" w:sz="0" w:space="0" w:color="auto"/>
                    <w:bottom w:val="none" w:sz="0" w:space="0" w:color="auto"/>
                    <w:right w:val="none" w:sz="0" w:space="0" w:color="auto"/>
                  </w:divBdr>
                </w:div>
                <w:div w:id="273559159">
                  <w:marLeft w:val="0"/>
                  <w:marRight w:val="0"/>
                  <w:marTop w:val="0"/>
                  <w:marBottom w:val="0"/>
                  <w:divBdr>
                    <w:top w:val="none" w:sz="0" w:space="0" w:color="auto"/>
                    <w:left w:val="none" w:sz="0" w:space="0" w:color="auto"/>
                    <w:bottom w:val="none" w:sz="0" w:space="0" w:color="auto"/>
                    <w:right w:val="none" w:sz="0" w:space="0" w:color="auto"/>
                  </w:divBdr>
                </w:div>
                <w:div w:id="1651861351">
                  <w:marLeft w:val="0"/>
                  <w:marRight w:val="0"/>
                  <w:marTop w:val="0"/>
                  <w:marBottom w:val="0"/>
                  <w:divBdr>
                    <w:top w:val="none" w:sz="0" w:space="0" w:color="auto"/>
                    <w:left w:val="none" w:sz="0" w:space="0" w:color="auto"/>
                    <w:bottom w:val="none" w:sz="0" w:space="0" w:color="auto"/>
                    <w:right w:val="none" w:sz="0" w:space="0" w:color="auto"/>
                  </w:divBdr>
                </w:div>
              </w:divsChild>
            </w:div>
            <w:div w:id="1694332868">
              <w:marLeft w:val="0"/>
              <w:marRight w:val="0"/>
              <w:marTop w:val="0"/>
              <w:marBottom w:val="0"/>
              <w:divBdr>
                <w:top w:val="none" w:sz="0" w:space="0" w:color="auto"/>
                <w:left w:val="none" w:sz="0" w:space="0" w:color="auto"/>
                <w:bottom w:val="none" w:sz="0" w:space="0" w:color="auto"/>
                <w:right w:val="none" w:sz="0" w:space="0" w:color="auto"/>
              </w:divBdr>
              <w:divsChild>
                <w:div w:id="1685865055">
                  <w:marLeft w:val="0"/>
                  <w:marRight w:val="0"/>
                  <w:marTop w:val="0"/>
                  <w:marBottom w:val="0"/>
                  <w:divBdr>
                    <w:top w:val="none" w:sz="0" w:space="0" w:color="auto"/>
                    <w:left w:val="none" w:sz="0" w:space="0" w:color="auto"/>
                    <w:bottom w:val="none" w:sz="0" w:space="0" w:color="auto"/>
                    <w:right w:val="none" w:sz="0" w:space="0" w:color="auto"/>
                  </w:divBdr>
                </w:div>
                <w:div w:id="1302544007">
                  <w:marLeft w:val="0"/>
                  <w:marRight w:val="0"/>
                  <w:marTop w:val="0"/>
                  <w:marBottom w:val="0"/>
                  <w:divBdr>
                    <w:top w:val="none" w:sz="0" w:space="0" w:color="auto"/>
                    <w:left w:val="none" w:sz="0" w:space="0" w:color="auto"/>
                    <w:bottom w:val="none" w:sz="0" w:space="0" w:color="auto"/>
                    <w:right w:val="none" w:sz="0" w:space="0" w:color="auto"/>
                  </w:divBdr>
                </w:div>
              </w:divsChild>
            </w:div>
            <w:div w:id="13024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7644">
      <w:bodyDiv w:val="1"/>
      <w:marLeft w:val="0"/>
      <w:marRight w:val="0"/>
      <w:marTop w:val="0"/>
      <w:marBottom w:val="0"/>
      <w:divBdr>
        <w:top w:val="none" w:sz="0" w:space="0" w:color="auto"/>
        <w:left w:val="none" w:sz="0" w:space="0" w:color="auto"/>
        <w:bottom w:val="none" w:sz="0" w:space="0" w:color="auto"/>
        <w:right w:val="none" w:sz="0" w:space="0" w:color="auto"/>
      </w:divBdr>
    </w:div>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4837">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sChild>
        <w:div w:id="824052745">
          <w:marLeft w:val="0"/>
          <w:marRight w:val="0"/>
          <w:marTop w:val="0"/>
          <w:marBottom w:val="0"/>
          <w:divBdr>
            <w:top w:val="none" w:sz="0" w:space="0" w:color="auto"/>
            <w:left w:val="none" w:sz="0" w:space="0" w:color="auto"/>
            <w:bottom w:val="none" w:sz="0" w:space="0" w:color="auto"/>
            <w:right w:val="none" w:sz="0" w:space="0" w:color="auto"/>
          </w:divBdr>
        </w:div>
        <w:div w:id="1085297071">
          <w:marLeft w:val="0"/>
          <w:marRight w:val="0"/>
          <w:marTop w:val="0"/>
          <w:marBottom w:val="0"/>
          <w:divBdr>
            <w:top w:val="none" w:sz="0" w:space="0" w:color="auto"/>
            <w:left w:val="none" w:sz="0" w:space="0" w:color="auto"/>
            <w:bottom w:val="none" w:sz="0" w:space="0" w:color="auto"/>
            <w:right w:val="none" w:sz="0" w:space="0" w:color="auto"/>
          </w:divBdr>
        </w:div>
        <w:div w:id="1117066689">
          <w:marLeft w:val="0"/>
          <w:marRight w:val="0"/>
          <w:marTop w:val="0"/>
          <w:marBottom w:val="0"/>
          <w:divBdr>
            <w:top w:val="none" w:sz="0" w:space="0" w:color="auto"/>
            <w:left w:val="none" w:sz="0" w:space="0" w:color="auto"/>
            <w:bottom w:val="none" w:sz="0" w:space="0" w:color="auto"/>
            <w:right w:val="none" w:sz="0" w:space="0" w:color="auto"/>
          </w:divBdr>
        </w:div>
        <w:div w:id="344747659">
          <w:marLeft w:val="0"/>
          <w:marRight w:val="0"/>
          <w:marTop w:val="0"/>
          <w:marBottom w:val="0"/>
          <w:divBdr>
            <w:top w:val="none" w:sz="0" w:space="0" w:color="auto"/>
            <w:left w:val="none" w:sz="0" w:space="0" w:color="auto"/>
            <w:bottom w:val="none" w:sz="0" w:space="0" w:color="auto"/>
            <w:right w:val="none" w:sz="0" w:space="0" w:color="auto"/>
          </w:divBdr>
        </w:div>
        <w:div w:id="1789205526">
          <w:marLeft w:val="0"/>
          <w:marRight w:val="0"/>
          <w:marTop w:val="0"/>
          <w:marBottom w:val="0"/>
          <w:divBdr>
            <w:top w:val="none" w:sz="0" w:space="0" w:color="auto"/>
            <w:left w:val="none" w:sz="0" w:space="0" w:color="auto"/>
            <w:bottom w:val="none" w:sz="0" w:space="0" w:color="auto"/>
            <w:right w:val="none" w:sz="0" w:space="0" w:color="auto"/>
          </w:divBdr>
        </w:div>
        <w:div w:id="2036224227">
          <w:marLeft w:val="0"/>
          <w:marRight w:val="0"/>
          <w:marTop w:val="0"/>
          <w:marBottom w:val="0"/>
          <w:divBdr>
            <w:top w:val="none" w:sz="0" w:space="0" w:color="auto"/>
            <w:left w:val="none" w:sz="0" w:space="0" w:color="auto"/>
            <w:bottom w:val="none" w:sz="0" w:space="0" w:color="auto"/>
            <w:right w:val="none" w:sz="0" w:space="0" w:color="auto"/>
          </w:divBdr>
        </w:div>
        <w:div w:id="819351964">
          <w:marLeft w:val="0"/>
          <w:marRight w:val="0"/>
          <w:marTop w:val="0"/>
          <w:marBottom w:val="0"/>
          <w:divBdr>
            <w:top w:val="none" w:sz="0" w:space="0" w:color="auto"/>
            <w:left w:val="none" w:sz="0" w:space="0" w:color="auto"/>
            <w:bottom w:val="none" w:sz="0" w:space="0" w:color="auto"/>
            <w:right w:val="none" w:sz="0" w:space="0" w:color="auto"/>
          </w:divBdr>
        </w:div>
        <w:div w:id="1660499944">
          <w:marLeft w:val="0"/>
          <w:marRight w:val="0"/>
          <w:marTop w:val="0"/>
          <w:marBottom w:val="0"/>
          <w:divBdr>
            <w:top w:val="none" w:sz="0" w:space="0" w:color="auto"/>
            <w:left w:val="none" w:sz="0" w:space="0" w:color="auto"/>
            <w:bottom w:val="none" w:sz="0" w:space="0" w:color="auto"/>
            <w:right w:val="none" w:sz="0" w:space="0" w:color="auto"/>
          </w:divBdr>
        </w:div>
        <w:div w:id="1361324769">
          <w:marLeft w:val="0"/>
          <w:marRight w:val="0"/>
          <w:marTop w:val="0"/>
          <w:marBottom w:val="0"/>
          <w:divBdr>
            <w:top w:val="none" w:sz="0" w:space="0" w:color="auto"/>
            <w:left w:val="none" w:sz="0" w:space="0" w:color="auto"/>
            <w:bottom w:val="none" w:sz="0" w:space="0" w:color="auto"/>
            <w:right w:val="none" w:sz="0" w:space="0" w:color="auto"/>
          </w:divBdr>
        </w:div>
        <w:div w:id="92408185">
          <w:marLeft w:val="0"/>
          <w:marRight w:val="0"/>
          <w:marTop w:val="0"/>
          <w:marBottom w:val="0"/>
          <w:divBdr>
            <w:top w:val="none" w:sz="0" w:space="0" w:color="auto"/>
            <w:left w:val="none" w:sz="0" w:space="0" w:color="auto"/>
            <w:bottom w:val="none" w:sz="0" w:space="0" w:color="auto"/>
            <w:right w:val="none" w:sz="0" w:space="0" w:color="auto"/>
          </w:divBdr>
        </w:div>
        <w:div w:id="1806655216">
          <w:marLeft w:val="0"/>
          <w:marRight w:val="0"/>
          <w:marTop w:val="0"/>
          <w:marBottom w:val="0"/>
          <w:divBdr>
            <w:top w:val="none" w:sz="0" w:space="0" w:color="auto"/>
            <w:left w:val="none" w:sz="0" w:space="0" w:color="auto"/>
            <w:bottom w:val="none" w:sz="0" w:space="0" w:color="auto"/>
            <w:right w:val="none" w:sz="0" w:space="0" w:color="auto"/>
          </w:divBdr>
        </w:div>
        <w:div w:id="1411582405">
          <w:marLeft w:val="0"/>
          <w:marRight w:val="0"/>
          <w:marTop w:val="0"/>
          <w:marBottom w:val="0"/>
          <w:divBdr>
            <w:top w:val="none" w:sz="0" w:space="0" w:color="auto"/>
            <w:left w:val="none" w:sz="0" w:space="0" w:color="auto"/>
            <w:bottom w:val="none" w:sz="0" w:space="0" w:color="auto"/>
            <w:right w:val="none" w:sz="0" w:space="0" w:color="auto"/>
          </w:divBdr>
        </w:div>
        <w:div w:id="1752774094">
          <w:marLeft w:val="0"/>
          <w:marRight w:val="0"/>
          <w:marTop w:val="0"/>
          <w:marBottom w:val="0"/>
          <w:divBdr>
            <w:top w:val="none" w:sz="0" w:space="0" w:color="auto"/>
            <w:left w:val="none" w:sz="0" w:space="0" w:color="auto"/>
            <w:bottom w:val="none" w:sz="0" w:space="0" w:color="auto"/>
            <w:right w:val="none" w:sz="0" w:space="0" w:color="auto"/>
          </w:divBdr>
        </w:div>
        <w:div w:id="965283355">
          <w:marLeft w:val="0"/>
          <w:marRight w:val="0"/>
          <w:marTop w:val="0"/>
          <w:marBottom w:val="0"/>
          <w:divBdr>
            <w:top w:val="none" w:sz="0" w:space="0" w:color="auto"/>
            <w:left w:val="none" w:sz="0" w:space="0" w:color="auto"/>
            <w:bottom w:val="none" w:sz="0" w:space="0" w:color="auto"/>
            <w:right w:val="none" w:sz="0" w:space="0" w:color="auto"/>
          </w:divBdr>
        </w:div>
        <w:div w:id="612328534">
          <w:marLeft w:val="0"/>
          <w:marRight w:val="0"/>
          <w:marTop w:val="0"/>
          <w:marBottom w:val="0"/>
          <w:divBdr>
            <w:top w:val="none" w:sz="0" w:space="0" w:color="auto"/>
            <w:left w:val="none" w:sz="0" w:space="0" w:color="auto"/>
            <w:bottom w:val="none" w:sz="0" w:space="0" w:color="auto"/>
            <w:right w:val="none" w:sz="0" w:space="0" w:color="auto"/>
          </w:divBdr>
        </w:div>
        <w:div w:id="1615093203">
          <w:marLeft w:val="0"/>
          <w:marRight w:val="0"/>
          <w:marTop w:val="0"/>
          <w:marBottom w:val="0"/>
          <w:divBdr>
            <w:top w:val="none" w:sz="0" w:space="0" w:color="auto"/>
            <w:left w:val="none" w:sz="0" w:space="0" w:color="auto"/>
            <w:bottom w:val="none" w:sz="0" w:space="0" w:color="auto"/>
            <w:right w:val="none" w:sz="0" w:space="0" w:color="auto"/>
          </w:divBdr>
        </w:div>
        <w:div w:id="29192203">
          <w:marLeft w:val="0"/>
          <w:marRight w:val="0"/>
          <w:marTop w:val="0"/>
          <w:marBottom w:val="0"/>
          <w:divBdr>
            <w:top w:val="none" w:sz="0" w:space="0" w:color="auto"/>
            <w:left w:val="none" w:sz="0" w:space="0" w:color="auto"/>
            <w:bottom w:val="none" w:sz="0" w:space="0" w:color="auto"/>
            <w:right w:val="none" w:sz="0" w:space="0" w:color="auto"/>
          </w:divBdr>
        </w:div>
        <w:div w:id="73550187">
          <w:marLeft w:val="0"/>
          <w:marRight w:val="0"/>
          <w:marTop w:val="0"/>
          <w:marBottom w:val="0"/>
          <w:divBdr>
            <w:top w:val="none" w:sz="0" w:space="0" w:color="auto"/>
            <w:left w:val="none" w:sz="0" w:space="0" w:color="auto"/>
            <w:bottom w:val="none" w:sz="0" w:space="0" w:color="auto"/>
            <w:right w:val="none" w:sz="0" w:space="0" w:color="auto"/>
          </w:divBdr>
        </w:div>
        <w:div w:id="1035039739">
          <w:marLeft w:val="0"/>
          <w:marRight w:val="0"/>
          <w:marTop w:val="0"/>
          <w:marBottom w:val="0"/>
          <w:divBdr>
            <w:top w:val="none" w:sz="0" w:space="0" w:color="auto"/>
            <w:left w:val="none" w:sz="0" w:space="0" w:color="auto"/>
            <w:bottom w:val="none" w:sz="0" w:space="0" w:color="auto"/>
            <w:right w:val="none" w:sz="0" w:space="0" w:color="auto"/>
          </w:divBdr>
        </w:div>
        <w:div w:id="307518230">
          <w:marLeft w:val="0"/>
          <w:marRight w:val="0"/>
          <w:marTop w:val="0"/>
          <w:marBottom w:val="0"/>
          <w:divBdr>
            <w:top w:val="none" w:sz="0" w:space="0" w:color="auto"/>
            <w:left w:val="none" w:sz="0" w:space="0" w:color="auto"/>
            <w:bottom w:val="none" w:sz="0" w:space="0" w:color="auto"/>
            <w:right w:val="none" w:sz="0" w:space="0" w:color="auto"/>
          </w:divBdr>
        </w:div>
        <w:div w:id="2080251634">
          <w:marLeft w:val="0"/>
          <w:marRight w:val="0"/>
          <w:marTop w:val="0"/>
          <w:marBottom w:val="0"/>
          <w:divBdr>
            <w:top w:val="none" w:sz="0" w:space="0" w:color="auto"/>
            <w:left w:val="none" w:sz="0" w:space="0" w:color="auto"/>
            <w:bottom w:val="none" w:sz="0" w:space="0" w:color="auto"/>
            <w:right w:val="none" w:sz="0" w:space="0" w:color="auto"/>
          </w:divBdr>
        </w:div>
        <w:div w:id="1131022652">
          <w:marLeft w:val="0"/>
          <w:marRight w:val="0"/>
          <w:marTop w:val="0"/>
          <w:marBottom w:val="0"/>
          <w:divBdr>
            <w:top w:val="none" w:sz="0" w:space="0" w:color="auto"/>
            <w:left w:val="none" w:sz="0" w:space="0" w:color="auto"/>
            <w:bottom w:val="none" w:sz="0" w:space="0" w:color="auto"/>
            <w:right w:val="none" w:sz="0" w:space="0" w:color="auto"/>
          </w:divBdr>
        </w:div>
        <w:div w:id="1068041032">
          <w:marLeft w:val="0"/>
          <w:marRight w:val="0"/>
          <w:marTop w:val="0"/>
          <w:marBottom w:val="0"/>
          <w:divBdr>
            <w:top w:val="none" w:sz="0" w:space="0" w:color="auto"/>
            <w:left w:val="none" w:sz="0" w:space="0" w:color="auto"/>
            <w:bottom w:val="none" w:sz="0" w:space="0" w:color="auto"/>
            <w:right w:val="none" w:sz="0" w:space="0" w:color="auto"/>
          </w:divBdr>
        </w:div>
        <w:div w:id="1673532618">
          <w:marLeft w:val="0"/>
          <w:marRight w:val="0"/>
          <w:marTop w:val="0"/>
          <w:marBottom w:val="0"/>
          <w:divBdr>
            <w:top w:val="none" w:sz="0" w:space="0" w:color="auto"/>
            <w:left w:val="none" w:sz="0" w:space="0" w:color="auto"/>
            <w:bottom w:val="none" w:sz="0" w:space="0" w:color="auto"/>
            <w:right w:val="none" w:sz="0" w:space="0" w:color="auto"/>
          </w:divBdr>
        </w:div>
        <w:div w:id="338193107">
          <w:marLeft w:val="0"/>
          <w:marRight w:val="0"/>
          <w:marTop w:val="0"/>
          <w:marBottom w:val="0"/>
          <w:divBdr>
            <w:top w:val="none" w:sz="0" w:space="0" w:color="auto"/>
            <w:left w:val="none" w:sz="0" w:space="0" w:color="auto"/>
            <w:bottom w:val="none" w:sz="0" w:space="0" w:color="auto"/>
            <w:right w:val="none" w:sz="0" w:space="0" w:color="auto"/>
          </w:divBdr>
        </w:div>
        <w:div w:id="914507367">
          <w:marLeft w:val="0"/>
          <w:marRight w:val="0"/>
          <w:marTop w:val="0"/>
          <w:marBottom w:val="0"/>
          <w:divBdr>
            <w:top w:val="none" w:sz="0" w:space="0" w:color="auto"/>
            <w:left w:val="none" w:sz="0" w:space="0" w:color="auto"/>
            <w:bottom w:val="none" w:sz="0" w:space="0" w:color="auto"/>
            <w:right w:val="none" w:sz="0" w:space="0" w:color="auto"/>
          </w:divBdr>
        </w:div>
        <w:div w:id="1857764035">
          <w:marLeft w:val="0"/>
          <w:marRight w:val="0"/>
          <w:marTop w:val="0"/>
          <w:marBottom w:val="0"/>
          <w:divBdr>
            <w:top w:val="none" w:sz="0" w:space="0" w:color="auto"/>
            <w:left w:val="none" w:sz="0" w:space="0" w:color="auto"/>
            <w:bottom w:val="none" w:sz="0" w:space="0" w:color="auto"/>
            <w:right w:val="none" w:sz="0" w:space="0" w:color="auto"/>
          </w:divBdr>
        </w:div>
        <w:div w:id="1731613658">
          <w:marLeft w:val="0"/>
          <w:marRight w:val="0"/>
          <w:marTop w:val="0"/>
          <w:marBottom w:val="0"/>
          <w:divBdr>
            <w:top w:val="none" w:sz="0" w:space="0" w:color="auto"/>
            <w:left w:val="none" w:sz="0" w:space="0" w:color="auto"/>
            <w:bottom w:val="none" w:sz="0" w:space="0" w:color="auto"/>
            <w:right w:val="none" w:sz="0" w:space="0" w:color="auto"/>
          </w:divBdr>
        </w:div>
        <w:div w:id="32004646">
          <w:marLeft w:val="0"/>
          <w:marRight w:val="0"/>
          <w:marTop w:val="0"/>
          <w:marBottom w:val="0"/>
          <w:divBdr>
            <w:top w:val="none" w:sz="0" w:space="0" w:color="auto"/>
            <w:left w:val="none" w:sz="0" w:space="0" w:color="auto"/>
            <w:bottom w:val="none" w:sz="0" w:space="0" w:color="auto"/>
            <w:right w:val="none" w:sz="0" w:space="0" w:color="auto"/>
          </w:divBdr>
        </w:div>
        <w:div w:id="2116747901">
          <w:marLeft w:val="0"/>
          <w:marRight w:val="0"/>
          <w:marTop w:val="0"/>
          <w:marBottom w:val="0"/>
          <w:divBdr>
            <w:top w:val="none" w:sz="0" w:space="0" w:color="auto"/>
            <w:left w:val="none" w:sz="0" w:space="0" w:color="auto"/>
            <w:bottom w:val="none" w:sz="0" w:space="0" w:color="auto"/>
            <w:right w:val="none" w:sz="0" w:space="0" w:color="auto"/>
          </w:divBdr>
        </w:div>
        <w:div w:id="3679045">
          <w:marLeft w:val="0"/>
          <w:marRight w:val="0"/>
          <w:marTop w:val="0"/>
          <w:marBottom w:val="0"/>
          <w:divBdr>
            <w:top w:val="none" w:sz="0" w:space="0" w:color="auto"/>
            <w:left w:val="none" w:sz="0" w:space="0" w:color="auto"/>
            <w:bottom w:val="none" w:sz="0" w:space="0" w:color="auto"/>
            <w:right w:val="none" w:sz="0" w:space="0" w:color="auto"/>
          </w:divBdr>
        </w:div>
        <w:div w:id="488668209">
          <w:marLeft w:val="0"/>
          <w:marRight w:val="0"/>
          <w:marTop w:val="0"/>
          <w:marBottom w:val="0"/>
          <w:divBdr>
            <w:top w:val="none" w:sz="0" w:space="0" w:color="auto"/>
            <w:left w:val="none" w:sz="0" w:space="0" w:color="auto"/>
            <w:bottom w:val="none" w:sz="0" w:space="0" w:color="auto"/>
            <w:right w:val="none" w:sz="0" w:space="0" w:color="auto"/>
          </w:divBdr>
        </w:div>
        <w:div w:id="2139101056">
          <w:marLeft w:val="0"/>
          <w:marRight w:val="0"/>
          <w:marTop w:val="0"/>
          <w:marBottom w:val="0"/>
          <w:divBdr>
            <w:top w:val="none" w:sz="0" w:space="0" w:color="auto"/>
            <w:left w:val="none" w:sz="0" w:space="0" w:color="auto"/>
            <w:bottom w:val="none" w:sz="0" w:space="0" w:color="auto"/>
            <w:right w:val="none" w:sz="0" w:space="0" w:color="auto"/>
          </w:divBdr>
        </w:div>
        <w:div w:id="558903192">
          <w:marLeft w:val="0"/>
          <w:marRight w:val="0"/>
          <w:marTop w:val="0"/>
          <w:marBottom w:val="0"/>
          <w:divBdr>
            <w:top w:val="none" w:sz="0" w:space="0" w:color="auto"/>
            <w:left w:val="none" w:sz="0" w:space="0" w:color="auto"/>
            <w:bottom w:val="none" w:sz="0" w:space="0" w:color="auto"/>
            <w:right w:val="none" w:sz="0" w:space="0" w:color="auto"/>
          </w:divBdr>
        </w:div>
        <w:div w:id="1981302928">
          <w:marLeft w:val="0"/>
          <w:marRight w:val="0"/>
          <w:marTop w:val="0"/>
          <w:marBottom w:val="0"/>
          <w:divBdr>
            <w:top w:val="none" w:sz="0" w:space="0" w:color="auto"/>
            <w:left w:val="none" w:sz="0" w:space="0" w:color="auto"/>
            <w:bottom w:val="none" w:sz="0" w:space="0" w:color="auto"/>
            <w:right w:val="none" w:sz="0" w:space="0" w:color="auto"/>
          </w:divBdr>
        </w:div>
        <w:div w:id="1763377590">
          <w:marLeft w:val="0"/>
          <w:marRight w:val="0"/>
          <w:marTop w:val="0"/>
          <w:marBottom w:val="0"/>
          <w:divBdr>
            <w:top w:val="none" w:sz="0" w:space="0" w:color="auto"/>
            <w:left w:val="none" w:sz="0" w:space="0" w:color="auto"/>
            <w:bottom w:val="none" w:sz="0" w:space="0" w:color="auto"/>
            <w:right w:val="none" w:sz="0" w:space="0" w:color="auto"/>
          </w:divBdr>
        </w:div>
        <w:div w:id="862328641">
          <w:marLeft w:val="0"/>
          <w:marRight w:val="0"/>
          <w:marTop w:val="0"/>
          <w:marBottom w:val="0"/>
          <w:divBdr>
            <w:top w:val="none" w:sz="0" w:space="0" w:color="auto"/>
            <w:left w:val="none" w:sz="0" w:space="0" w:color="auto"/>
            <w:bottom w:val="none" w:sz="0" w:space="0" w:color="auto"/>
            <w:right w:val="none" w:sz="0" w:space="0" w:color="auto"/>
          </w:divBdr>
        </w:div>
        <w:div w:id="831798047">
          <w:marLeft w:val="0"/>
          <w:marRight w:val="0"/>
          <w:marTop w:val="0"/>
          <w:marBottom w:val="0"/>
          <w:divBdr>
            <w:top w:val="none" w:sz="0" w:space="0" w:color="auto"/>
            <w:left w:val="none" w:sz="0" w:space="0" w:color="auto"/>
            <w:bottom w:val="none" w:sz="0" w:space="0" w:color="auto"/>
            <w:right w:val="none" w:sz="0" w:space="0" w:color="auto"/>
          </w:divBdr>
        </w:div>
        <w:div w:id="627054434">
          <w:marLeft w:val="0"/>
          <w:marRight w:val="0"/>
          <w:marTop w:val="0"/>
          <w:marBottom w:val="0"/>
          <w:divBdr>
            <w:top w:val="none" w:sz="0" w:space="0" w:color="auto"/>
            <w:left w:val="none" w:sz="0" w:space="0" w:color="auto"/>
            <w:bottom w:val="none" w:sz="0" w:space="0" w:color="auto"/>
            <w:right w:val="none" w:sz="0" w:space="0" w:color="auto"/>
          </w:divBdr>
        </w:div>
        <w:div w:id="374090124">
          <w:marLeft w:val="0"/>
          <w:marRight w:val="0"/>
          <w:marTop w:val="0"/>
          <w:marBottom w:val="0"/>
          <w:divBdr>
            <w:top w:val="none" w:sz="0" w:space="0" w:color="auto"/>
            <w:left w:val="none" w:sz="0" w:space="0" w:color="auto"/>
            <w:bottom w:val="none" w:sz="0" w:space="0" w:color="auto"/>
            <w:right w:val="none" w:sz="0" w:space="0" w:color="auto"/>
          </w:divBdr>
        </w:div>
        <w:div w:id="2130202359">
          <w:marLeft w:val="0"/>
          <w:marRight w:val="0"/>
          <w:marTop w:val="0"/>
          <w:marBottom w:val="0"/>
          <w:divBdr>
            <w:top w:val="none" w:sz="0" w:space="0" w:color="auto"/>
            <w:left w:val="none" w:sz="0" w:space="0" w:color="auto"/>
            <w:bottom w:val="none" w:sz="0" w:space="0" w:color="auto"/>
            <w:right w:val="none" w:sz="0" w:space="0" w:color="auto"/>
          </w:divBdr>
        </w:div>
        <w:div w:id="1719471053">
          <w:marLeft w:val="0"/>
          <w:marRight w:val="0"/>
          <w:marTop w:val="0"/>
          <w:marBottom w:val="0"/>
          <w:divBdr>
            <w:top w:val="none" w:sz="0" w:space="0" w:color="auto"/>
            <w:left w:val="none" w:sz="0" w:space="0" w:color="auto"/>
            <w:bottom w:val="none" w:sz="0" w:space="0" w:color="auto"/>
            <w:right w:val="none" w:sz="0" w:space="0" w:color="auto"/>
          </w:divBdr>
        </w:div>
        <w:div w:id="908153352">
          <w:marLeft w:val="0"/>
          <w:marRight w:val="0"/>
          <w:marTop w:val="0"/>
          <w:marBottom w:val="0"/>
          <w:divBdr>
            <w:top w:val="none" w:sz="0" w:space="0" w:color="auto"/>
            <w:left w:val="none" w:sz="0" w:space="0" w:color="auto"/>
            <w:bottom w:val="none" w:sz="0" w:space="0" w:color="auto"/>
            <w:right w:val="none" w:sz="0" w:space="0" w:color="auto"/>
          </w:divBdr>
        </w:div>
        <w:div w:id="317342387">
          <w:marLeft w:val="0"/>
          <w:marRight w:val="0"/>
          <w:marTop w:val="0"/>
          <w:marBottom w:val="0"/>
          <w:divBdr>
            <w:top w:val="none" w:sz="0" w:space="0" w:color="auto"/>
            <w:left w:val="none" w:sz="0" w:space="0" w:color="auto"/>
            <w:bottom w:val="none" w:sz="0" w:space="0" w:color="auto"/>
            <w:right w:val="none" w:sz="0" w:space="0" w:color="auto"/>
          </w:divBdr>
        </w:div>
        <w:div w:id="1620061269">
          <w:marLeft w:val="0"/>
          <w:marRight w:val="0"/>
          <w:marTop w:val="0"/>
          <w:marBottom w:val="0"/>
          <w:divBdr>
            <w:top w:val="none" w:sz="0" w:space="0" w:color="auto"/>
            <w:left w:val="none" w:sz="0" w:space="0" w:color="auto"/>
            <w:bottom w:val="none" w:sz="0" w:space="0" w:color="auto"/>
            <w:right w:val="none" w:sz="0" w:space="0" w:color="auto"/>
          </w:divBdr>
        </w:div>
        <w:div w:id="1005590456">
          <w:marLeft w:val="0"/>
          <w:marRight w:val="0"/>
          <w:marTop w:val="0"/>
          <w:marBottom w:val="0"/>
          <w:divBdr>
            <w:top w:val="none" w:sz="0" w:space="0" w:color="auto"/>
            <w:left w:val="none" w:sz="0" w:space="0" w:color="auto"/>
            <w:bottom w:val="none" w:sz="0" w:space="0" w:color="auto"/>
            <w:right w:val="none" w:sz="0" w:space="0" w:color="auto"/>
          </w:divBdr>
        </w:div>
        <w:div w:id="2080863571">
          <w:marLeft w:val="0"/>
          <w:marRight w:val="0"/>
          <w:marTop w:val="0"/>
          <w:marBottom w:val="0"/>
          <w:divBdr>
            <w:top w:val="none" w:sz="0" w:space="0" w:color="auto"/>
            <w:left w:val="none" w:sz="0" w:space="0" w:color="auto"/>
            <w:bottom w:val="none" w:sz="0" w:space="0" w:color="auto"/>
            <w:right w:val="none" w:sz="0" w:space="0" w:color="auto"/>
          </w:divBdr>
        </w:div>
        <w:div w:id="741491767">
          <w:marLeft w:val="0"/>
          <w:marRight w:val="0"/>
          <w:marTop w:val="0"/>
          <w:marBottom w:val="0"/>
          <w:divBdr>
            <w:top w:val="none" w:sz="0" w:space="0" w:color="auto"/>
            <w:left w:val="none" w:sz="0" w:space="0" w:color="auto"/>
            <w:bottom w:val="none" w:sz="0" w:space="0" w:color="auto"/>
            <w:right w:val="none" w:sz="0" w:space="0" w:color="auto"/>
          </w:divBdr>
        </w:div>
        <w:div w:id="281033512">
          <w:marLeft w:val="0"/>
          <w:marRight w:val="0"/>
          <w:marTop w:val="0"/>
          <w:marBottom w:val="0"/>
          <w:divBdr>
            <w:top w:val="none" w:sz="0" w:space="0" w:color="auto"/>
            <w:left w:val="none" w:sz="0" w:space="0" w:color="auto"/>
            <w:bottom w:val="none" w:sz="0" w:space="0" w:color="auto"/>
            <w:right w:val="none" w:sz="0" w:space="0" w:color="auto"/>
          </w:divBdr>
        </w:div>
        <w:div w:id="2049718949">
          <w:marLeft w:val="0"/>
          <w:marRight w:val="0"/>
          <w:marTop w:val="0"/>
          <w:marBottom w:val="0"/>
          <w:divBdr>
            <w:top w:val="none" w:sz="0" w:space="0" w:color="auto"/>
            <w:left w:val="none" w:sz="0" w:space="0" w:color="auto"/>
            <w:bottom w:val="none" w:sz="0" w:space="0" w:color="auto"/>
            <w:right w:val="none" w:sz="0" w:space="0" w:color="auto"/>
          </w:divBdr>
        </w:div>
        <w:div w:id="1581595750">
          <w:marLeft w:val="0"/>
          <w:marRight w:val="0"/>
          <w:marTop w:val="0"/>
          <w:marBottom w:val="0"/>
          <w:divBdr>
            <w:top w:val="none" w:sz="0" w:space="0" w:color="auto"/>
            <w:left w:val="none" w:sz="0" w:space="0" w:color="auto"/>
            <w:bottom w:val="none" w:sz="0" w:space="0" w:color="auto"/>
            <w:right w:val="none" w:sz="0" w:space="0" w:color="auto"/>
          </w:divBdr>
        </w:div>
        <w:div w:id="889461454">
          <w:marLeft w:val="0"/>
          <w:marRight w:val="0"/>
          <w:marTop w:val="0"/>
          <w:marBottom w:val="0"/>
          <w:divBdr>
            <w:top w:val="none" w:sz="0" w:space="0" w:color="auto"/>
            <w:left w:val="none" w:sz="0" w:space="0" w:color="auto"/>
            <w:bottom w:val="none" w:sz="0" w:space="0" w:color="auto"/>
            <w:right w:val="none" w:sz="0" w:space="0" w:color="auto"/>
          </w:divBdr>
        </w:div>
        <w:div w:id="1879853102">
          <w:marLeft w:val="0"/>
          <w:marRight w:val="0"/>
          <w:marTop w:val="0"/>
          <w:marBottom w:val="0"/>
          <w:divBdr>
            <w:top w:val="none" w:sz="0" w:space="0" w:color="auto"/>
            <w:left w:val="none" w:sz="0" w:space="0" w:color="auto"/>
            <w:bottom w:val="none" w:sz="0" w:space="0" w:color="auto"/>
            <w:right w:val="none" w:sz="0" w:space="0" w:color="auto"/>
          </w:divBdr>
        </w:div>
        <w:div w:id="495658120">
          <w:marLeft w:val="0"/>
          <w:marRight w:val="0"/>
          <w:marTop w:val="0"/>
          <w:marBottom w:val="0"/>
          <w:divBdr>
            <w:top w:val="none" w:sz="0" w:space="0" w:color="auto"/>
            <w:left w:val="none" w:sz="0" w:space="0" w:color="auto"/>
            <w:bottom w:val="none" w:sz="0" w:space="0" w:color="auto"/>
            <w:right w:val="none" w:sz="0" w:space="0" w:color="auto"/>
          </w:divBdr>
        </w:div>
        <w:div w:id="171651989">
          <w:marLeft w:val="0"/>
          <w:marRight w:val="0"/>
          <w:marTop w:val="0"/>
          <w:marBottom w:val="0"/>
          <w:divBdr>
            <w:top w:val="none" w:sz="0" w:space="0" w:color="auto"/>
            <w:left w:val="none" w:sz="0" w:space="0" w:color="auto"/>
            <w:bottom w:val="none" w:sz="0" w:space="0" w:color="auto"/>
            <w:right w:val="none" w:sz="0" w:space="0" w:color="auto"/>
          </w:divBdr>
        </w:div>
        <w:div w:id="2111578646">
          <w:marLeft w:val="0"/>
          <w:marRight w:val="0"/>
          <w:marTop w:val="0"/>
          <w:marBottom w:val="0"/>
          <w:divBdr>
            <w:top w:val="none" w:sz="0" w:space="0" w:color="auto"/>
            <w:left w:val="none" w:sz="0" w:space="0" w:color="auto"/>
            <w:bottom w:val="none" w:sz="0" w:space="0" w:color="auto"/>
            <w:right w:val="none" w:sz="0" w:space="0" w:color="auto"/>
          </w:divBdr>
        </w:div>
        <w:div w:id="1149979550">
          <w:marLeft w:val="0"/>
          <w:marRight w:val="0"/>
          <w:marTop w:val="0"/>
          <w:marBottom w:val="0"/>
          <w:divBdr>
            <w:top w:val="none" w:sz="0" w:space="0" w:color="auto"/>
            <w:left w:val="none" w:sz="0" w:space="0" w:color="auto"/>
            <w:bottom w:val="none" w:sz="0" w:space="0" w:color="auto"/>
            <w:right w:val="none" w:sz="0" w:space="0" w:color="auto"/>
          </w:divBdr>
        </w:div>
        <w:div w:id="329793415">
          <w:marLeft w:val="0"/>
          <w:marRight w:val="0"/>
          <w:marTop w:val="0"/>
          <w:marBottom w:val="0"/>
          <w:divBdr>
            <w:top w:val="none" w:sz="0" w:space="0" w:color="auto"/>
            <w:left w:val="none" w:sz="0" w:space="0" w:color="auto"/>
            <w:bottom w:val="none" w:sz="0" w:space="0" w:color="auto"/>
            <w:right w:val="none" w:sz="0" w:space="0" w:color="auto"/>
          </w:divBdr>
        </w:div>
        <w:div w:id="885527592">
          <w:marLeft w:val="0"/>
          <w:marRight w:val="0"/>
          <w:marTop w:val="0"/>
          <w:marBottom w:val="0"/>
          <w:divBdr>
            <w:top w:val="none" w:sz="0" w:space="0" w:color="auto"/>
            <w:left w:val="none" w:sz="0" w:space="0" w:color="auto"/>
            <w:bottom w:val="none" w:sz="0" w:space="0" w:color="auto"/>
            <w:right w:val="none" w:sz="0" w:space="0" w:color="auto"/>
          </w:divBdr>
        </w:div>
        <w:div w:id="1139961408">
          <w:marLeft w:val="0"/>
          <w:marRight w:val="0"/>
          <w:marTop w:val="0"/>
          <w:marBottom w:val="0"/>
          <w:divBdr>
            <w:top w:val="none" w:sz="0" w:space="0" w:color="auto"/>
            <w:left w:val="none" w:sz="0" w:space="0" w:color="auto"/>
            <w:bottom w:val="none" w:sz="0" w:space="0" w:color="auto"/>
            <w:right w:val="none" w:sz="0" w:space="0" w:color="auto"/>
          </w:divBdr>
        </w:div>
        <w:div w:id="700472098">
          <w:marLeft w:val="0"/>
          <w:marRight w:val="0"/>
          <w:marTop w:val="0"/>
          <w:marBottom w:val="0"/>
          <w:divBdr>
            <w:top w:val="none" w:sz="0" w:space="0" w:color="auto"/>
            <w:left w:val="none" w:sz="0" w:space="0" w:color="auto"/>
            <w:bottom w:val="none" w:sz="0" w:space="0" w:color="auto"/>
            <w:right w:val="none" w:sz="0" w:space="0" w:color="auto"/>
          </w:divBdr>
        </w:div>
        <w:div w:id="1312979015">
          <w:marLeft w:val="0"/>
          <w:marRight w:val="0"/>
          <w:marTop w:val="0"/>
          <w:marBottom w:val="0"/>
          <w:divBdr>
            <w:top w:val="none" w:sz="0" w:space="0" w:color="auto"/>
            <w:left w:val="none" w:sz="0" w:space="0" w:color="auto"/>
            <w:bottom w:val="none" w:sz="0" w:space="0" w:color="auto"/>
            <w:right w:val="none" w:sz="0" w:space="0" w:color="auto"/>
          </w:divBdr>
        </w:div>
        <w:div w:id="1943563684">
          <w:marLeft w:val="0"/>
          <w:marRight w:val="0"/>
          <w:marTop w:val="0"/>
          <w:marBottom w:val="0"/>
          <w:divBdr>
            <w:top w:val="none" w:sz="0" w:space="0" w:color="auto"/>
            <w:left w:val="none" w:sz="0" w:space="0" w:color="auto"/>
            <w:bottom w:val="none" w:sz="0" w:space="0" w:color="auto"/>
            <w:right w:val="none" w:sz="0" w:space="0" w:color="auto"/>
          </w:divBdr>
        </w:div>
        <w:div w:id="1631938606">
          <w:marLeft w:val="0"/>
          <w:marRight w:val="0"/>
          <w:marTop w:val="0"/>
          <w:marBottom w:val="0"/>
          <w:divBdr>
            <w:top w:val="none" w:sz="0" w:space="0" w:color="auto"/>
            <w:left w:val="none" w:sz="0" w:space="0" w:color="auto"/>
            <w:bottom w:val="none" w:sz="0" w:space="0" w:color="auto"/>
            <w:right w:val="none" w:sz="0" w:space="0" w:color="auto"/>
          </w:divBdr>
        </w:div>
        <w:div w:id="1276403637">
          <w:marLeft w:val="0"/>
          <w:marRight w:val="0"/>
          <w:marTop w:val="0"/>
          <w:marBottom w:val="0"/>
          <w:divBdr>
            <w:top w:val="none" w:sz="0" w:space="0" w:color="auto"/>
            <w:left w:val="none" w:sz="0" w:space="0" w:color="auto"/>
            <w:bottom w:val="none" w:sz="0" w:space="0" w:color="auto"/>
            <w:right w:val="none" w:sz="0" w:space="0" w:color="auto"/>
          </w:divBdr>
        </w:div>
        <w:div w:id="1133913192">
          <w:marLeft w:val="0"/>
          <w:marRight w:val="0"/>
          <w:marTop w:val="0"/>
          <w:marBottom w:val="0"/>
          <w:divBdr>
            <w:top w:val="none" w:sz="0" w:space="0" w:color="auto"/>
            <w:left w:val="none" w:sz="0" w:space="0" w:color="auto"/>
            <w:bottom w:val="none" w:sz="0" w:space="0" w:color="auto"/>
            <w:right w:val="none" w:sz="0" w:space="0" w:color="auto"/>
          </w:divBdr>
        </w:div>
        <w:div w:id="1155755136">
          <w:marLeft w:val="0"/>
          <w:marRight w:val="0"/>
          <w:marTop w:val="0"/>
          <w:marBottom w:val="0"/>
          <w:divBdr>
            <w:top w:val="none" w:sz="0" w:space="0" w:color="auto"/>
            <w:left w:val="none" w:sz="0" w:space="0" w:color="auto"/>
            <w:bottom w:val="none" w:sz="0" w:space="0" w:color="auto"/>
            <w:right w:val="none" w:sz="0" w:space="0" w:color="auto"/>
          </w:divBdr>
        </w:div>
        <w:div w:id="382603185">
          <w:marLeft w:val="0"/>
          <w:marRight w:val="0"/>
          <w:marTop w:val="0"/>
          <w:marBottom w:val="0"/>
          <w:divBdr>
            <w:top w:val="none" w:sz="0" w:space="0" w:color="auto"/>
            <w:left w:val="none" w:sz="0" w:space="0" w:color="auto"/>
            <w:bottom w:val="none" w:sz="0" w:space="0" w:color="auto"/>
            <w:right w:val="none" w:sz="0" w:space="0" w:color="auto"/>
          </w:divBdr>
        </w:div>
        <w:div w:id="145517807">
          <w:marLeft w:val="0"/>
          <w:marRight w:val="0"/>
          <w:marTop w:val="0"/>
          <w:marBottom w:val="0"/>
          <w:divBdr>
            <w:top w:val="none" w:sz="0" w:space="0" w:color="auto"/>
            <w:left w:val="none" w:sz="0" w:space="0" w:color="auto"/>
            <w:bottom w:val="none" w:sz="0" w:space="0" w:color="auto"/>
            <w:right w:val="none" w:sz="0" w:space="0" w:color="auto"/>
          </w:divBdr>
        </w:div>
        <w:div w:id="907882102">
          <w:marLeft w:val="0"/>
          <w:marRight w:val="0"/>
          <w:marTop w:val="0"/>
          <w:marBottom w:val="0"/>
          <w:divBdr>
            <w:top w:val="none" w:sz="0" w:space="0" w:color="auto"/>
            <w:left w:val="none" w:sz="0" w:space="0" w:color="auto"/>
            <w:bottom w:val="none" w:sz="0" w:space="0" w:color="auto"/>
            <w:right w:val="none" w:sz="0" w:space="0" w:color="auto"/>
          </w:divBdr>
        </w:div>
        <w:div w:id="1782994212">
          <w:marLeft w:val="0"/>
          <w:marRight w:val="0"/>
          <w:marTop w:val="0"/>
          <w:marBottom w:val="0"/>
          <w:divBdr>
            <w:top w:val="none" w:sz="0" w:space="0" w:color="auto"/>
            <w:left w:val="none" w:sz="0" w:space="0" w:color="auto"/>
            <w:bottom w:val="none" w:sz="0" w:space="0" w:color="auto"/>
            <w:right w:val="none" w:sz="0" w:space="0" w:color="auto"/>
          </w:divBdr>
        </w:div>
        <w:div w:id="1525746677">
          <w:marLeft w:val="0"/>
          <w:marRight w:val="0"/>
          <w:marTop w:val="0"/>
          <w:marBottom w:val="0"/>
          <w:divBdr>
            <w:top w:val="none" w:sz="0" w:space="0" w:color="auto"/>
            <w:left w:val="none" w:sz="0" w:space="0" w:color="auto"/>
            <w:bottom w:val="none" w:sz="0" w:space="0" w:color="auto"/>
            <w:right w:val="none" w:sz="0" w:space="0" w:color="auto"/>
          </w:divBdr>
        </w:div>
        <w:div w:id="1336497973">
          <w:marLeft w:val="0"/>
          <w:marRight w:val="0"/>
          <w:marTop w:val="0"/>
          <w:marBottom w:val="0"/>
          <w:divBdr>
            <w:top w:val="none" w:sz="0" w:space="0" w:color="auto"/>
            <w:left w:val="none" w:sz="0" w:space="0" w:color="auto"/>
            <w:bottom w:val="none" w:sz="0" w:space="0" w:color="auto"/>
            <w:right w:val="none" w:sz="0" w:space="0" w:color="auto"/>
          </w:divBdr>
        </w:div>
        <w:div w:id="659038981">
          <w:marLeft w:val="0"/>
          <w:marRight w:val="0"/>
          <w:marTop w:val="0"/>
          <w:marBottom w:val="0"/>
          <w:divBdr>
            <w:top w:val="none" w:sz="0" w:space="0" w:color="auto"/>
            <w:left w:val="none" w:sz="0" w:space="0" w:color="auto"/>
            <w:bottom w:val="none" w:sz="0" w:space="0" w:color="auto"/>
            <w:right w:val="none" w:sz="0" w:space="0" w:color="auto"/>
          </w:divBdr>
        </w:div>
        <w:div w:id="2123765866">
          <w:marLeft w:val="0"/>
          <w:marRight w:val="0"/>
          <w:marTop w:val="0"/>
          <w:marBottom w:val="0"/>
          <w:divBdr>
            <w:top w:val="none" w:sz="0" w:space="0" w:color="auto"/>
            <w:left w:val="none" w:sz="0" w:space="0" w:color="auto"/>
            <w:bottom w:val="none" w:sz="0" w:space="0" w:color="auto"/>
            <w:right w:val="none" w:sz="0" w:space="0" w:color="auto"/>
          </w:divBdr>
        </w:div>
        <w:div w:id="584607608">
          <w:marLeft w:val="0"/>
          <w:marRight w:val="0"/>
          <w:marTop w:val="0"/>
          <w:marBottom w:val="0"/>
          <w:divBdr>
            <w:top w:val="none" w:sz="0" w:space="0" w:color="auto"/>
            <w:left w:val="none" w:sz="0" w:space="0" w:color="auto"/>
            <w:bottom w:val="none" w:sz="0" w:space="0" w:color="auto"/>
            <w:right w:val="none" w:sz="0" w:space="0" w:color="auto"/>
          </w:divBdr>
        </w:div>
        <w:div w:id="483744992">
          <w:marLeft w:val="0"/>
          <w:marRight w:val="0"/>
          <w:marTop w:val="0"/>
          <w:marBottom w:val="0"/>
          <w:divBdr>
            <w:top w:val="none" w:sz="0" w:space="0" w:color="auto"/>
            <w:left w:val="none" w:sz="0" w:space="0" w:color="auto"/>
            <w:bottom w:val="none" w:sz="0" w:space="0" w:color="auto"/>
            <w:right w:val="none" w:sz="0" w:space="0" w:color="auto"/>
          </w:divBdr>
        </w:div>
        <w:div w:id="587272015">
          <w:marLeft w:val="0"/>
          <w:marRight w:val="0"/>
          <w:marTop w:val="0"/>
          <w:marBottom w:val="0"/>
          <w:divBdr>
            <w:top w:val="none" w:sz="0" w:space="0" w:color="auto"/>
            <w:left w:val="none" w:sz="0" w:space="0" w:color="auto"/>
            <w:bottom w:val="none" w:sz="0" w:space="0" w:color="auto"/>
            <w:right w:val="none" w:sz="0" w:space="0" w:color="auto"/>
          </w:divBdr>
        </w:div>
        <w:div w:id="1585652795">
          <w:marLeft w:val="0"/>
          <w:marRight w:val="0"/>
          <w:marTop w:val="0"/>
          <w:marBottom w:val="0"/>
          <w:divBdr>
            <w:top w:val="none" w:sz="0" w:space="0" w:color="auto"/>
            <w:left w:val="none" w:sz="0" w:space="0" w:color="auto"/>
            <w:bottom w:val="none" w:sz="0" w:space="0" w:color="auto"/>
            <w:right w:val="none" w:sz="0" w:space="0" w:color="auto"/>
          </w:divBdr>
        </w:div>
        <w:div w:id="157967820">
          <w:marLeft w:val="0"/>
          <w:marRight w:val="0"/>
          <w:marTop w:val="0"/>
          <w:marBottom w:val="0"/>
          <w:divBdr>
            <w:top w:val="none" w:sz="0" w:space="0" w:color="auto"/>
            <w:left w:val="none" w:sz="0" w:space="0" w:color="auto"/>
            <w:bottom w:val="none" w:sz="0" w:space="0" w:color="auto"/>
            <w:right w:val="none" w:sz="0" w:space="0" w:color="auto"/>
          </w:divBdr>
        </w:div>
        <w:div w:id="1760519607">
          <w:marLeft w:val="0"/>
          <w:marRight w:val="0"/>
          <w:marTop w:val="0"/>
          <w:marBottom w:val="0"/>
          <w:divBdr>
            <w:top w:val="none" w:sz="0" w:space="0" w:color="auto"/>
            <w:left w:val="none" w:sz="0" w:space="0" w:color="auto"/>
            <w:bottom w:val="none" w:sz="0" w:space="0" w:color="auto"/>
            <w:right w:val="none" w:sz="0" w:space="0" w:color="auto"/>
          </w:divBdr>
        </w:div>
        <w:div w:id="1318724239">
          <w:marLeft w:val="0"/>
          <w:marRight w:val="0"/>
          <w:marTop w:val="0"/>
          <w:marBottom w:val="0"/>
          <w:divBdr>
            <w:top w:val="none" w:sz="0" w:space="0" w:color="auto"/>
            <w:left w:val="none" w:sz="0" w:space="0" w:color="auto"/>
            <w:bottom w:val="none" w:sz="0" w:space="0" w:color="auto"/>
            <w:right w:val="none" w:sz="0" w:space="0" w:color="auto"/>
          </w:divBdr>
        </w:div>
        <w:div w:id="1441678086">
          <w:marLeft w:val="0"/>
          <w:marRight w:val="0"/>
          <w:marTop w:val="0"/>
          <w:marBottom w:val="0"/>
          <w:divBdr>
            <w:top w:val="none" w:sz="0" w:space="0" w:color="auto"/>
            <w:left w:val="none" w:sz="0" w:space="0" w:color="auto"/>
            <w:bottom w:val="none" w:sz="0" w:space="0" w:color="auto"/>
            <w:right w:val="none" w:sz="0" w:space="0" w:color="auto"/>
          </w:divBdr>
        </w:div>
        <w:div w:id="1808665452">
          <w:marLeft w:val="0"/>
          <w:marRight w:val="0"/>
          <w:marTop w:val="0"/>
          <w:marBottom w:val="0"/>
          <w:divBdr>
            <w:top w:val="none" w:sz="0" w:space="0" w:color="auto"/>
            <w:left w:val="none" w:sz="0" w:space="0" w:color="auto"/>
            <w:bottom w:val="none" w:sz="0" w:space="0" w:color="auto"/>
            <w:right w:val="none" w:sz="0" w:space="0" w:color="auto"/>
          </w:divBdr>
        </w:div>
        <w:div w:id="667489969">
          <w:marLeft w:val="0"/>
          <w:marRight w:val="0"/>
          <w:marTop w:val="0"/>
          <w:marBottom w:val="0"/>
          <w:divBdr>
            <w:top w:val="none" w:sz="0" w:space="0" w:color="auto"/>
            <w:left w:val="none" w:sz="0" w:space="0" w:color="auto"/>
            <w:bottom w:val="none" w:sz="0" w:space="0" w:color="auto"/>
            <w:right w:val="none" w:sz="0" w:space="0" w:color="auto"/>
          </w:divBdr>
        </w:div>
        <w:div w:id="536427910">
          <w:marLeft w:val="0"/>
          <w:marRight w:val="0"/>
          <w:marTop w:val="0"/>
          <w:marBottom w:val="0"/>
          <w:divBdr>
            <w:top w:val="none" w:sz="0" w:space="0" w:color="auto"/>
            <w:left w:val="none" w:sz="0" w:space="0" w:color="auto"/>
            <w:bottom w:val="none" w:sz="0" w:space="0" w:color="auto"/>
            <w:right w:val="none" w:sz="0" w:space="0" w:color="auto"/>
          </w:divBdr>
        </w:div>
        <w:div w:id="1330329807">
          <w:marLeft w:val="0"/>
          <w:marRight w:val="0"/>
          <w:marTop w:val="0"/>
          <w:marBottom w:val="0"/>
          <w:divBdr>
            <w:top w:val="none" w:sz="0" w:space="0" w:color="auto"/>
            <w:left w:val="none" w:sz="0" w:space="0" w:color="auto"/>
            <w:bottom w:val="none" w:sz="0" w:space="0" w:color="auto"/>
            <w:right w:val="none" w:sz="0" w:space="0" w:color="auto"/>
          </w:divBdr>
        </w:div>
        <w:div w:id="1740636631">
          <w:marLeft w:val="0"/>
          <w:marRight w:val="0"/>
          <w:marTop w:val="0"/>
          <w:marBottom w:val="0"/>
          <w:divBdr>
            <w:top w:val="none" w:sz="0" w:space="0" w:color="auto"/>
            <w:left w:val="none" w:sz="0" w:space="0" w:color="auto"/>
            <w:bottom w:val="none" w:sz="0" w:space="0" w:color="auto"/>
            <w:right w:val="none" w:sz="0" w:space="0" w:color="auto"/>
          </w:divBdr>
        </w:div>
        <w:div w:id="509217774">
          <w:marLeft w:val="0"/>
          <w:marRight w:val="0"/>
          <w:marTop w:val="0"/>
          <w:marBottom w:val="0"/>
          <w:divBdr>
            <w:top w:val="none" w:sz="0" w:space="0" w:color="auto"/>
            <w:left w:val="none" w:sz="0" w:space="0" w:color="auto"/>
            <w:bottom w:val="none" w:sz="0" w:space="0" w:color="auto"/>
            <w:right w:val="none" w:sz="0" w:space="0" w:color="auto"/>
          </w:divBdr>
        </w:div>
        <w:div w:id="867177729">
          <w:marLeft w:val="0"/>
          <w:marRight w:val="0"/>
          <w:marTop w:val="0"/>
          <w:marBottom w:val="0"/>
          <w:divBdr>
            <w:top w:val="none" w:sz="0" w:space="0" w:color="auto"/>
            <w:left w:val="none" w:sz="0" w:space="0" w:color="auto"/>
            <w:bottom w:val="none" w:sz="0" w:space="0" w:color="auto"/>
            <w:right w:val="none" w:sz="0" w:space="0" w:color="auto"/>
          </w:divBdr>
        </w:div>
        <w:div w:id="1325551157">
          <w:marLeft w:val="0"/>
          <w:marRight w:val="0"/>
          <w:marTop w:val="0"/>
          <w:marBottom w:val="0"/>
          <w:divBdr>
            <w:top w:val="none" w:sz="0" w:space="0" w:color="auto"/>
            <w:left w:val="none" w:sz="0" w:space="0" w:color="auto"/>
            <w:bottom w:val="none" w:sz="0" w:space="0" w:color="auto"/>
            <w:right w:val="none" w:sz="0" w:space="0" w:color="auto"/>
          </w:divBdr>
        </w:div>
        <w:div w:id="1436056589">
          <w:marLeft w:val="0"/>
          <w:marRight w:val="0"/>
          <w:marTop w:val="0"/>
          <w:marBottom w:val="0"/>
          <w:divBdr>
            <w:top w:val="none" w:sz="0" w:space="0" w:color="auto"/>
            <w:left w:val="none" w:sz="0" w:space="0" w:color="auto"/>
            <w:bottom w:val="none" w:sz="0" w:space="0" w:color="auto"/>
            <w:right w:val="none" w:sz="0" w:space="0" w:color="auto"/>
          </w:divBdr>
        </w:div>
        <w:div w:id="961376782">
          <w:marLeft w:val="0"/>
          <w:marRight w:val="0"/>
          <w:marTop w:val="0"/>
          <w:marBottom w:val="0"/>
          <w:divBdr>
            <w:top w:val="none" w:sz="0" w:space="0" w:color="auto"/>
            <w:left w:val="none" w:sz="0" w:space="0" w:color="auto"/>
            <w:bottom w:val="none" w:sz="0" w:space="0" w:color="auto"/>
            <w:right w:val="none" w:sz="0" w:space="0" w:color="auto"/>
          </w:divBdr>
        </w:div>
        <w:div w:id="601498843">
          <w:marLeft w:val="0"/>
          <w:marRight w:val="0"/>
          <w:marTop w:val="0"/>
          <w:marBottom w:val="0"/>
          <w:divBdr>
            <w:top w:val="none" w:sz="0" w:space="0" w:color="auto"/>
            <w:left w:val="none" w:sz="0" w:space="0" w:color="auto"/>
            <w:bottom w:val="none" w:sz="0" w:space="0" w:color="auto"/>
            <w:right w:val="none" w:sz="0" w:space="0" w:color="auto"/>
          </w:divBdr>
        </w:div>
        <w:div w:id="1723409124">
          <w:marLeft w:val="0"/>
          <w:marRight w:val="0"/>
          <w:marTop w:val="0"/>
          <w:marBottom w:val="0"/>
          <w:divBdr>
            <w:top w:val="none" w:sz="0" w:space="0" w:color="auto"/>
            <w:left w:val="none" w:sz="0" w:space="0" w:color="auto"/>
            <w:bottom w:val="none" w:sz="0" w:space="0" w:color="auto"/>
            <w:right w:val="none" w:sz="0" w:space="0" w:color="auto"/>
          </w:divBdr>
        </w:div>
        <w:div w:id="535430113">
          <w:marLeft w:val="0"/>
          <w:marRight w:val="0"/>
          <w:marTop w:val="0"/>
          <w:marBottom w:val="0"/>
          <w:divBdr>
            <w:top w:val="none" w:sz="0" w:space="0" w:color="auto"/>
            <w:left w:val="none" w:sz="0" w:space="0" w:color="auto"/>
            <w:bottom w:val="none" w:sz="0" w:space="0" w:color="auto"/>
            <w:right w:val="none" w:sz="0" w:space="0" w:color="auto"/>
          </w:divBdr>
        </w:div>
        <w:div w:id="1785879016">
          <w:marLeft w:val="0"/>
          <w:marRight w:val="0"/>
          <w:marTop w:val="0"/>
          <w:marBottom w:val="0"/>
          <w:divBdr>
            <w:top w:val="none" w:sz="0" w:space="0" w:color="auto"/>
            <w:left w:val="none" w:sz="0" w:space="0" w:color="auto"/>
            <w:bottom w:val="none" w:sz="0" w:space="0" w:color="auto"/>
            <w:right w:val="none" w:sz="0" w:space="0" w:color="auto"/>
          </w:divBdr>
        </w:div>
        <w:div w:id="1197234918">
          <w:marLeft w:val="0"/>
          <w:marRight w:val="0"/>
          <w:marTop w:val="0"/>
          <w:marBottom w:val="0"/>
          <w:divBdr>
            <w:top w:val="none" w:sz="0" w:space="0" w:color="auto"/>
            <w:left w:val="none" w:sz="0" w:space="0" w:color="auto"/>
            <w:bottom w:val="none" w:sz="0" w:space="0" w:color="auto"/>
            <w:right w:val="none" w:sz="0" w:space="0" w:color="auto"/>
          </w:divBdr>
        </w:div>
        <w:div w:id="964965298">
          <w:marLeft w:val="0"/>
          <w:marRight w:val="0"/>
          <w:marTop w:val="0"/>
          <w:marBottom w:val="0"/>
          <w:divBdr>
            <w:top w:val="none" w:sz="0" w:space="0" w:color="auto"/>
            <w:left w:val="none" w:sz="0" w:space="0" w:color="auto"/>
            <w:bottom w:val="none" w:sz="0" w:space="0" w:color="auto"/>
            <w:right w:val="none" w:sz="0" w:space="0" w:color="auto"/>
          </w:divBdr>
        </w:div>
        <w:div w:id="1058477617">
          <w:marLeft w:val="0"/>
          <w:marRight w:val="0"/>
          <w:marTop w:val="0"/>
          <w:marBottom w:val="0"/>
          <w:divBdr>
            <w:top w:val="none" w:sz="0" w:space="0" w:color="auto"/>
            <w:left w:val="none" w:sz="0" w:space="0" w:color="auto"/>
            <w:bottom w:val="none" w:sz="0" w:space="0" w:color="auto"/>
            <w:right w:val="none" w:sz="0" w:space="0" w:color="auto"/>
          </w:divBdr>
        </w:div>
        <w:div w:id="1744719431">
          <w:marLeft w:val="0"/>
          <w:marRight w:val="0"/>
          <w:marTop w:val="0"/>
          <w:marBottom w:val="0"/>
          <w:divBdr>
            <w:top w:val="none" w:sz="0" w:space="0" w:color="auto"/>
            <w:left w:val="none" w:sz="0" w:space="0" w:color="auto"/>
            <w:bottom w:val="none" w:sz="0" w:space="0" w:color="auto"/>
            <w:right w:val="none" w:sz="0" w:space="0" w:color="auto"/>
          </w:divBdr>
        </w:div>
        <w:div w:id="528492651">
          <w:marLeft w:val="0"/>
          <w:marRight w:val="0"/>
          <w:marTop w:val="0"/>
          <w:marBottom w:val="0"/>
          <w:divBdr>
            <w:top w:val="none" w:sz="0" w:space="0" w:color="auto"/>
            <w:left w:val="none" w:sz="0" w:space="0" w:color="auto"/>
            <w:bottom w:val="none" w:sz="0" w:space="0" w:color="auto"/>
            <w:right w:val="none" w:sz="0" w:space="0" w:color="auto"/>
          </w:divBdr>
        </w:div>
        <w:div w:id="877737233">
          <w:marLeft w:val="0"/>
          <w:marRight w:val="0"/>
          <w:marTop w:val="0"/>
          <w:marBottom w:val="0"/>
          <w:divBdr>
            <w:top w:val="none" w:sz="0" w:space="0" w:color="auto"/>
            <w:left w:val="none" w:sz="0" w:space="0" w:color="auto"/>
            <w:bottom w:val="none" w:sz="0" w:space="0" w:color="auto"/>
            <w:right w:val="none" w:sz="0" w:space="0" w:color="auto"/>
          </w:divBdr>
        </w:div>
        <w:div w:id="1579708827">
          <w:marLeft w:val="0"/>
          <w:marRight w:val="0"/>
          <w:marTop w:val="0"/>
          <w:marBottom w:val="0"/>
          <w:divBdr>
            <w:top w:val="none" w:sz="0" w:space="0" w:color="auto"/>
            <w:left w:val="none" w:sz="0" w:space="0" w:color="auto"/>
            <w:bottom w:val="none" w:sz="0" w:space="0" w:color="auto"/>
            <w:right w:val="none" w:sz="0" w:space="0" w:color="auto"/>
          </w:divBdr>
        </w:div>
        <w:div w:id="51806143">
          <w:marLeft w:val="0"/>
          <w:marRight w:val="0"/>
          <w:marTop w:val="0"/>
          <w:marBottom w:val="0"/>
          <w:divBdr>
            <w:top w:val="none" w:sz="0" w:space="0" w:color="auto"/>
            <w:left w:val="none" w:sz="0" w:space="0" w:color="auto"/>
            <w:bottom w:val="none" w:sz="0" w:space="0" w:color="auto"/>
            <w:right w:val="none" w:sz="0" w:space="0" w:color="auto"/>
          </w:divBdr>
        </w:div>
        <w:div w:id="2065057228">
          <w:marLeft w:val="0"/>
          <w:marRight w:val="0"/>
          <w:marTop w:val="0"/>
          <w:marBottom w:val="0"/>
          <w:divBdr>
            <w:top w:val="none" w:sz="0" w:space="0" w:color="auto"/>
            <w:left w:val="none" w:sz="0" w:space="0" w:color="auto"/>
            <w:bottom w:val="none" w:sz="0" w:space="0" w:color="auto"/>
            <w:right w:val="none" w:sz="0" w:space="0" w:color="auto"/>
          </w:divBdr>
        </w:div>
        <w:div w:id="1284194852">
          <w:marLeft w:val="0"/>
          <w:marRight w:val="0"/>
          <w:marTop w:val="0"/>
          <w:marBottom w:val="0"/>
          <w:divBdr>
            <w:top w:val="none" w:sz="0" w:space="0" w:color="auto"/>
            <w:left w:val="none" w:sz="0" w:space="0" w:color="auto"/>
            <w:bottom w:val="none" w:sz="0" w:space="0" w:color="auto"/>
            <w:right w:val="none" w:sz="0" w:space="0" w:color="auto"/>
          </w:divBdr>
        </w:div>
        <w:div w:id="89353823">
          <w:marLeft w:val="0"/>
          <w:marRight w:val="0"/>
          <w:marTop w:val="0"/>
          <w:marBottom w:val="0"/>
          <w:divBdr>
            <w:top w:val="none" w:sz="0" w:space="0" w:color="auto"/>
            <w:left w:val="none" w:sz="0" w:space="0" w:color="auto"/>
            <w:bottom w:val="none" w:sz="0" w:space="0" w:color="auto"/>
            <w:right w:val="none" w:sz="0" w:space="0" w:color="auto"/>
          </w:divBdr>
        </w:div>
        <w:div w:id="1361012181">
          <w:marLeft w:val="0"/>
          <w:marRight w:val="0"/>
          <w:marTop w:val="0"/>
          <w:marBottom w:val="0"/>
          <w:divBdr>
            <w:top w:val="none" w:sz="0" w:space="0" w:color="auto"/>
            <w:left w:val="none" w:sz="0" w:space="0" w:color="auto"/>
            <w:bottom w:val="none" w:sz="0" w:space="0" w:color="auto"/>
            <w:right w:val="none" w:sz="0" w:space="0" w:color="auto"/>
          </w:divBdr>
        </w:div>
        <w:div w:id="1212183649">
          <w:marLeft w:val="0"/>
          <w:marRight w:val="0"/>
          <w:marTop w:val="0"/>
          <w:marBottom w:val="0"/>
          <w:divBdr>
            <w:top w:val="none" w:sz="0" w:space="0" w:color="auto"/>
            <w:left w:val="none" w:sz="0" w:space="0" w:color="auto"/>
            <w:bottom w:val="none" w:sz="0" w:space="0" w:color="auto"/>
            <w:right w:val="none" w:sz="0" w:space="0" w:color="auto"/>
          </w:divBdr>
        </w:div>
        <w:div w:id="1327787766">
          <w:marLeft w:val="0"/>
          <w:marRight w:val="0"/>
          <w:marTop w:val="0"/>
          <w:marBottom w:val="0"/>
          <w:divBdr>
            <w:top w:val="none" w:sz="0" w:space="0" w:color="auto"/>
            <w:left w:val="none" w:sz="0" w:space="0" w:color="auto"/>
            <w:bottom w:val="none" w:sz="0" w:space="0" w:color="auto"/>
            <w:right w:val="none" w:sz="0" w:space="0" w:color="auto"/>
          </w:divBdr>
        </w:div>
        <w:div w:id="1949434264">
          <w:marLeft w:val="0"/>
          <w:marRight w:val="0"/>
          <w:marTop w:val="0"/>
          <w:marBottom w:val="0"/>
          <w:divBdr>
            <w:top w:val="none" w:sz="0" w:space="0" w:color="auto"/>
            <w:left w:val="none" w:sz="0" w:space="0" w:color="auto"/>
            <w:bottom w:val="none" w:sz="0" w:space="0" w:color="auto"/>
            <w:right w:val="none" w:sz="0" w:space="0" w:color="auto"/>
          </w:divBdr>
        </w:div>
        <w:div w:id="1006713832">
          <w:marLeft w:val="0"/>
          <w:marRight w:val="0"/>
          <w:marTop w:val="0"/>
          <w:marBottom w:val="0"/>
          <w:divBdr>
            <w:top w:val="none" w:sz="0" w:space="0" w:color="auto"/>
            <w:left w:val="none" w:sz="0" w:space="0" w:color="auto"/>
            <w:bottom w:val="none" w:sz="0" w:space="0" w:color="auto"/>
            <w:right w:val="none" w:sz="0" w:space="0" w:color="auto"/>
          </w:divBdr>
        </w:div>
        <w:div w:id="1284073410">
          <w:marLeft w:val="0"/>
          <w:marRight w:val="0"/>
          <w:marTop w:val="0"/>
          <w:marBottom w:val="0"/>
          <w:divBdr>
            <w:top w:val="none" w:sz="0" w:space="0" w:color="auto"/>
            <w:left w:val="none" w:sz="0" w:space="0" w:color="auto"/>
            <w:bottom w:val="none" w:sz="0" w:space="0" w:color="auto"/>
            <w:right w:val="none" w:sz="0" w:space="0" w:color="auto"/>
          </w:divBdr>
        </w:div>
        <w:div w:id="317463815">
          <w:marLeft w:val="0"/>
          <w:marRight w:val="0"/>
          <w:marTop w:val="0"/>
          <w:marBottom w:val="0"/>
          <w:divBdr>
            <w:top w:val="none" w:sz="0" w:space="0" w:color="auto"/>
            <w:left w:val="none" w:sz="0" w:space="0" w:color="auto"/>
            <w:bottom w:val="none" w:sz="0" w:space="0" w:color="auto"/>
            <w:right w:val="none" w:sz="0" w:space="0" w:color="auto"/>
          </w:divBdr>
        </w:div>
        <w:div w:id="886337933">
          <w:marLeft w:val="0"/>
          <w:marRight w:val="0"/>
          <w:marTop w:val="0"/>
          <w:marBottom w:val="0"/>
          <w:divBdr>
            <w:top w:val="none" w:sz="0" w:space="0" w:color="auto"/>
            <w:left w:val="none" w:sz="0" w:space="0" w:color="auto"/>
            <w:bottom w:val="none" w:sz="0" w:space="0" w:color="auto"/>
            <w:right w:val="none" w:sz="0" w:space="0" w:color="auto"/>
          </w:divBdr>
        </w:div>
        <w:div w:id="1366061333">
          <w:marLeft w:val="0"/>
          <w:marRight w:val="0"/>
          <w:marTop w:val="0"/>
          <w:marBottom w:val="0"/>
          <w:divBdr>
            <w:top w:val="none" w:sz="0" w:space="0" w:color="auto"/>
            <w:left w:val="none" w:sz="0" w:space="0" w:color="auto"/>
            <w:bottom w:val="none" w:sz="0" w:space="0" w:color="auto"/>
            <w:right w:val="none" w:sz="0" w:space="0" w:color="auto"/>
          </w:divBdr>
        </w:div>
        <w:div w:id="1278296769">
          <w:marLeft w:val="0"/>
          <w:marRight w:val="0"/>
          <w:marTop w:val="0"/>
          <w:marBottom w:val="0"/>
          <w:divBdr>
            <w:top w:val="none" w:sz="0" w:space="0" w:color="auto"/>
            <w:left w:val="none" w:sz="0" w:space="0" w:color="auto"/>
            <w:bottom w:val="none" w:sz="0" w:space="0" w:color="auto"/>
            <w:right w:val="none" w:sz="0" w:space="0" w:color="auto"/>
          </w:divBdr>
        </w:div>
        <w:div w:id="24405428">
          <w:marLeft w:val="0"/>
          <w:marRight w:val="0"/>
          <w:marTop w:val="0"/>
          <w:marBottom w:val="0"/>
          <w:divBdr>
            <w:top w:val="none" w:sz="0" w:space="0" w:color="auto"/>
            <w:left w:val="none" w:sz="0" w:space="0" w:color="auto"/>
            <w:bottom w:val="none" w:sz="0" w:space="0" w:color="auto"/>
            <w:right w:val="none" w:sz="0" w:space="0" w:color="auto"/>
          </w:divBdr>
        </w:div>
        <w:div w:id="1162621106">
          <w:marLeft w:val="0"/>
          <w:marRight w:val="0"/>
          <w:marTop w:val="0"/>
          <w:marBottom w:val="0"/>
          <w:divBdr>
            <w:top w:val="none" w:sz="0" w:space="0" w:color="auto"/>
            <w:left w:val="none" w:sz="0" w:space="0" w:color="auto"/>
            <w:bottom w:val="none" w:sz="0" w:space="0" w:color="auto"/>
            <w:right w:val="none" w:sz="0" w:space="0" w:color="auto"/>
          </w:divBdr>
        </w:div>
        <w:div w:id="553925564">
          <w:marLeft w:val="0"/>
          <w:marRight w:val="0"/>
          <w:marTop w:val="0"/>
          <w:marBottom w:val="0"/>
          <w:divBdr>
            <w:top w:val="none" w:sz="0" w:space="0" w:color="auto"/>
            <w:left w:val="none" w:sz="0" w:space="0" w:color="auto"/>
            <w:bottom w:val="none" w:sz="0" w:space="0" w:color="auto"/>
            <w:right w:val="none" w:sz="0" w:space="0" w:color="auto"/>
          </w:divBdr>
        </w:div>
        <w:div w:id="1176530295">
          <w:marLeft w:val="0"/>
          <w:marRight w:val="0"/>
          <w:marTop w:val="0"/>
          <w:marBottom w:val="0"/>
          <w:divBdr>
            <w:top w:val="none" w:sz="0" w:space="0" w:color="auto"/>
            <w:left w:val="none" w:sz="0" w:space="0" w:color="auto"/>
            <w:bottom w:val="none" w:sz="0" w:space="0" w:color="auto"/>
            <w:right w:val="none" w:sz="0" w:space="0" w:color="auto"/>
          </w:divBdr>
        </w:div>
        <w:div w:id="446893826">
          <w:marLeft w:val="0"/>
          <w:marRight w:val="0"/>
          <w:marTop w:val="0"/>
          <w:marBottom w:val="0"/>
          <w:divBdr>
            <w:top w:val="none" w:sz="0" w:space="0" w:color="auto"/>
            <w:left w:val="none" w:sz="0" w:space="0" w:color="auto"/>
            <w:bottom w:val="none" w:sz="0" w:space="0" w:color="auto"/>
            <w:right w:val="none" w:sz="0" w:space="0" w:color="auto"/>
          </w:divBdr>
        </w:div>
        <w:div w:id="1576235569">
          <w:marLeft w:val="0"/>
          <w:marRight w:val="0"/>
          <w:marTop w:val="0"/>
          <w:marBottom w:val="0"/>
          <w:divBdr>
            <w:top w:val="none" w:sz="0" w:space="0" w:color="auto"/>
            <w:left w:val="none" w:sz="0" w:space="0" w:color="auto"/>
            <w:bottom w:val="none" w:sz="0" w:space="0" w:color="auto"/>
            <w:right w:val="none" w:sz="0" w:space="0" w:color="auto"/>
          </w:divBdr>
        </w:div>
        <w:div w:id="1954243800">
          <w:marLeft w:val="0"/>
          <w:marRight w:val="0"/>
          <w:marTop w:val="0"/>
          <w:marBottom w:val="0"/>
          <w:divBdr>
            <w:top w:val="none" w:sz="0" w:space="0" w:color="auto"/>
            <w:left w:val="none" w:sz="0" w:space="0" w:color="auto"/>
            <w:bottom w:val="none" w:sz="0" w:space="0" w:color="auto"/>
            <w:right w:val="none" w:sz="0" w:space="0" w:color="auto"/>
          </w:divBdr>
        </w:div>
        <w:div w:id="1598293824">
          <w:marLeft w:val="0"/>
          <w:marRight w:val="0"/>
          <w:marTop w:val="0"/>
          <w:marBottom w:val="0"/>
          <w:divBdr>
            <w:top w:val="none" w:sz="0" w:space="0" w:color="auto"/>
            <w:left w:val="none" w:sz="0" w:space="0" w:color="auto"/>
            <w:bottom w:val="none" w:sz="0" w:space="0" w:color="auto"/>
            <w:right w:val="none" w:sz="0" w:space="0" w:color="auto"/>
          </w:divBdr>
        </w:div>
        <w:div w:id="625816241">
          <w:marLeft w:val="0"/>
          <w:marRight w:val="0"/>
          <w:marTop w:val="0"/>
          <w:marBottom w:val="0"/>
          <w:divBdr>
            <w:top w:val="none" w:sz="0" w:space="0" w:color="auto"/>
            <w:left w:val="none" w:sz="0" w:space="0" w:color="auto"/>
            <w:bottom w:val="none" w:sz="0" w:space="0" w:color="auto"/>
            <w:right w:val="none" w:sz="0" w:space="0" w:color="auto"/>
          </w:divBdr>
        </w:div>
        <w:div w:id="1320963463">
          <w:marLeft w:val="0"/>
          <w:marRight w:val="0"/>
          <w:marTop w:val="0"/>
          <w:marBottom w:val="0"/>
          <w:divBdr>
            <w:top w:val="none" w:sz="0" w:space="0" w:color="auto"/>
            <w:left w:val="none" w:sz="0" w:space="0" w:color="auto"/>
            <w:bottom w:val="none" w:sz="0" w:space="0" w:color="auto"/>
            <w:right w:val="none" w:sz="0" w:space="0" w:color="auto"/>
          </w:divBdr>
        </w:div>
        <w:div w:id="1155299268">
          <w:marLeft w:val="0"/>
          <w:marRight w:val="0"/>
          <w:marTop w:val="0"/>
          <w:marBottom w:val="0"/>
          <w:divBdr>
            <w:top w:val="none" w:sz="0" w:space="0" w:color="auto"/>
            <w:left w:val="none" w:sz="0" w:space="0" w:color="auto"/>
            <w:bottom w:val="none" w:sz="0" w:space="0" w:color="auto"/>
            <w:right w:val="none" w:sz="0" w:space="0" w:color="auto"/>
          </w:divBdr>
        </w:div>
        <w:div w:id="1070617603">
          <w:marLeft w:val="0"/>
          <w:marRight w:val="0"/>
          <w:marTop w:val="0"/>
          <w:marBottom w:val="0"/>
          <w:divBdr>
            <w:top w:val="none" w:sz="0" w:space="0" w:color="auto"/>
            <w:left w:val="none" w:sz="0" w:space="0" w:color="auto"/>
            <w:bottom w:val="none" w:sz="0" w:space="0" w:color="auto"/>
            <w:right w:val="none" w:sz="0" w:space="0" w:color="auto"/>
          </w:divBdr>
        </w:div>
        <w:div w:id="201526790">
          <w:marLeft w:val="0"/>
          <w:marRight w:val="0"/>
          <w:marTop w:val="0"/>
          <w:marBottom w:val="0"/>
          <w:divBdr>
            <w:top w:val="none" w:sz="0" w:space="0" w:color="auto"/>
            <w:left w:val="none" w:sz="0" w:space="0" w:color="auto"/>
            <w:bottom w:val="none" w:sz="0" w:space="0" w:color="auto"/>
            <w:right w:val="none" w:sz="0" w:space="0" w:color="auto"/>
          </w:divBdr>
        </w:div>
        <w:div w:id="203180698">
          <w:marLeft w:val="0"/>
          <w:marRight w:val="0"/>
          <w:marTop w:val="0"/>
          <w:marBottom w:val="0"/>
          <w:divBdr>
            <w:top w:val="none" w:sz="0" w:space="0" w:color="auto"/>
            <w:left w:val="none" w:sz="0" w:space="0" w:color="auto"/>
            <w:bottom w:val="none" w:sz="0" w:space="0" w:color="auto"/>
            <w:right w:val="none" w:sz="0" w:space="0" w:color="auto"/>
          </w:divBdr>
        </w:div>
        <w:div w:id="539170949">
          <w:marLeft w:val="0"/>
          <w:marRight w:val="0"/>
          <w:marTop w:val="0"/>
          <w:marBottom w:val="0"/>
          <w:divBdr>
            <w:top w:val="none" w:sz="0" w:space="0" w:color="auto"/>
            <w:left w:val="none" w:sz="0" w:space="0" w:color="auto"/>
            <w:bottom w:val="none" w:sz="0" w:space="0" w:color="auto"/>
            <w:right w:val="none" w:sz="0" w:space="0" w:color="auto"/>
          </w:divBdr>
        </w:div>
      </w:divsChild>
    </w:div>
    <w:div w:id="748503348">
      <w:bodyDiv w:val="1"/>
      <w:marLeft w:val="0"/>
      <w:marRight w:val="0"/>
      <w:marTop w:val="0"/>
      <w:marBottom w:val="0"/>
      <w:divBdr>
        <w:top w:val="none" w:sz="0" w:space="0" w:color="auto"/>
        <w:left w:val="none" w:sz="0" w:space="0" w:color="auto"/>
        <w:bottom w:val="none" w:sz="0" w:space="0" w:color="auto"/>
        <w:right w:val="none" w:sz="0" w:space="0" w:color="auto"/>
      </w:divBdr>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802817083">
      <w:bodyDiv w:val="1"/>
      <w:marLeft w:val="0"/>
      <w:marRight w:val="0"/>
      <w:marTop w:val="0"/>
      <w:marBottom w:val="0"/>
      <w:divBdr>
        <w:top w:val="none" w:sz="0" w:space="0" w:color="auto"/>
        <w:left w:val="none" w:sz="0" w:space="0" w:color="auto"/>
        <w:bottom w:val="none" w:sz="0" w:space="0" w:color="auto"/>
        <w:right w:val="none" w:sz="0" w:space="0" w:color="auto"/>
      </w:divBdr>
      <w:divsChild>
        <w:div w:id="650135395">
          <w:marLeft w:val="0"/>
          <w:marRight w:val="0"/>
          <w:marTop w:val="0"/>
          <w:marBottom w:val="0"/>
          <w:divBdr>
            <w:top w:val="none" w:sz="0" w:space="0" w:color="auto"/>
            <w:left w:val="none" w:sz="0" w:space="0" w:color="auto"/>
            <w:bottom w:val="none" w:sz="0" w:space="0" w:color="auto"/>
            <w:right w:val="none" w:sz="0" w:space="0" w:color="auto"/>
          </w:divBdr>
          <w:divsChild>
            <w:div w:id="221062951">
              <w:marLeft w:val="0"/>
              <w:marRight w:val="0"/>
              <w:marTop w:val="0"/>
              <w:marBottom w:val="0"/>
              <w:divBdr>
                <w:top w:val="none" w:sz="0" w:space="0" w:color="auto"/>
                <w:left w:val="none" w:sz="0" w:space="0" w:color="auto"/>
                <w:bottom w:val="none" w:sz="0" w:space="0" w:color="auto"/>
                <w:right w:val="none" w:sz="0" w:space="0" w:color="auto"/>
              </w:divBdr>
              <w:divsChild>
                <w:div w:id="960498453">
                  <w:marLeft w:val="0"/>
                  <w:marRight w:val="0"/>
                  <w:marTop w:val="0"/>
                  <w:marBottom w:val="0"/>
                  <w:divBdr>
                    <w:top w:val="none" w:sz="0" w:space="0" w:color="auto"/>
                    <w:left w:val="none" w:sz="0" w:space="0" w:color="auto"/>
                    <w:bottom w:val="none" w:sz="0" w:space="0" w:color="auto"/>
                    <w:right w:val="none" w:sz="0" w:space="0" w:color="auto"/>
                  </w:divBdr>
                </w:div>
                <w:div w:id="649094546">
                  <w:marLeft w:val="0"/>
                  <w:marRight w:val="0"/>
                  <w:marTop w:val="0"/>
                  <w:marBottom w:val="0"/>
                  <w:divBdr>
                    <w:top w:val="none" w:sz="0" w:space="0" w:color="auto"/>
                    <w:left w:val="none" w:sz="0" w:space="0" w:color="auto"/>
                    <w:bottom w:val="none" w:sz="0" w:space="0" w:color="auto"/>
                    <w:right w:val="none" w:sz="0" w:space="0" w:color="auto"/>
                  </w:divBdr>
                </w:div>
                <w:div w:id="1075005473">
                  <w:marLeft w:val="0"/>
                  <w:marRight w:val="0"/>
                  <w:marTop w:val="0"/>
                  <w:marBottom w:val="0"/>
                  <w:divBdr>
                    <w:top w:val="none" w:sz="0" w:space="0" w:color="auto"/>
                    <w:left w:val="none" w:sz="0" w:space="0" w:color="auto"/>
                    <w:bottom w:val="none" w:sz="0" w:space="0" w:color="auto"/>
                    <w:right w:val="none" w:sz="0" w:space="0" w:color="auto"/>
                  </w:divBdr>
                </w:div>
                <w:div w:id="1126581241">
                  <w:marLeft w:val="0"/>
                  <w:marRight w:val="0"/>
                  <w:marTop w:val="0"/>
                  <w:marBottom w:val="0"/>
                  <w:divBdr>
                    <w:top w:val="none" w:sz="0" w:space="0" w:color="auto"/>
                    <w:left w:val="none" w:sz="0" w:space="0" w:color="auto"/>
                    <w:bottom w:val="none" w:sz="0" w:space="0" w:color="auto"/>
                    <w:right w:val="none" w:sz="0" w:space="0" w:color="auto"/>
                  </w:divBdr>
                </w:div>
                <w:div w:id="873075218">
                  <w:marLeft w:val="0"/>
                  <w:marRight w:val="0"/>
                  <w:marTop w:val="0"/>
                  <w:marBottom w:val="0"/>
                  <w:divBdr>
                    <w:top w:val="none" w:sz="0" w:space="0" w:color="auto"/>
                    <w:left w:val="none" w:sz="0" w:space="0" w:color="auto"/>
                    <w:bottom w:val="none" w:sz="0" w:space="0" w:color="auto"/>
                    <w:right w:val="none" w:sz="0" w:space="0" w:color="auto"/>
                  </w:divBdr>
                </w:div>
                <w:div w:id="1036583206">
                  <w:marLeft w:val="0"/>
                  <w:marRight w:val="0"/>
                  <w:marTop w:val="0"/>
                  <w:marBottom w:val="0"/>
                  <w:divBdr>
                    <w:top w:val="none" w:sz="0" w:space="0" w:color="auto"/>
                    <w:left w:val="none" w:sz="0" w:space="0" w:color="auto"/>
                    <w:bottom w:val="none" w:sz="0" w:space="0" w:color="auto"/>
                    <w:right w:val="none" w:sz="0" w:space="0" w:color="auto"/>
                  </w:divBdr>
                </w:div>
                <w:div w:id="338428551">
                  <w:marLeft w:val="0"/>
                  <w:marRight w:val="0"/>
                  <w:marTop w:val="0"/>
                  <w:marBottom w:val="0"/>
                  <w:divBdr>
                    <w:top w:val="none" w:sz="0" w:space="0" w:color="auto"/>
                    <w:left w:val="none" w:sz="0" w:space="0" w:color="auto"/>
                    <w:bottom w:val="none" w:sz="0" w:space="0" w:color="auto"/>
                    <w:right w:val="none" w:sz="0" w:space="0" w:color="auto"/>
                  </w:divBdr>
                </w:div>
                <w:div w:id="1835603254">
                  <w:marLeft w:val="0"/>
                  <w:marRight w:val="0"/>
                  <w:marTop w:val="0"/>
                  <w:marBottom w:val="0"/>
                  <w:divBdr>
                    <w:top w:val="none" w:sz="0" w:space="0" w:color="auto"/>
                    <w:left w:val="none" w:sz="0" w:space="0" w:color="auto"/>
                    <w:bottom w:val="none" w:sz="0" w:space="0" w:color="auto"/>
                    <w:right w:val="none" w:sz="0" w:space="0" w:color="auto"/>
                  </w:divBdr>
                </w:div>
                <w:div w:id="1482428953">
                  <w:marLeft w:val="0"/>
                  <w:marRight w:val="0"/>
                  <w:marTop w:val="0"/>
                  <w:marBottom w:val="0"/>
                  <w:divBdr>
                    <w:top w:val="none" w:sz="0" w:space="0" w:color="auto"/>
                    <w:left w:val="none" w:sz="0" w:space="0" w:color="auto"/>
                    <w:bottom w:val="none" w:sz="0" w:space="0" w:color="auto"/>
                    <w:right w:val="none" w:sz="0" w:space="0" w:color="auto"/>
                  </w:divBdr>
                </w:div>
                <w:div w:id="1377387567">
                  <w:marLeft w:val="0"/>
                  <w:marRight w:val="0"/>
                  <w:marTop w:val="0"/>
                  <w:marBottom w:val="0"/>
                  <w:divBdr>
                    <w:top w:val="none" w:sz="0" w:space="0" w:color="auto"/>
                    <w:left w:val="none" w:sz="0" w:space="0" w:color="auto"/>
                    <w:bottom w:val="none" w:sz="0" w:space="0" w:color="auto"/>
                    <w:right w:val="none" w:sz="0" w:space="0" w:color="auto"/>
                  </w:divBdr>
                </w:div>
                <w:div w:id="1570728257">
                  <w:marLeft w:val="0"/>
                  <w:marRight w:val="0"/>
                  <w:marTop w:val="0"/>
                  <w:marBottom w:val="0"/>
                  <w:divBdr>
                    <w:top w:val="none" w:sz="0" w:space="0" w:color="auto"/>
                    <w:left w:val="none" w:sz="0" w:space="0" w:color="auto"/>
                    <w:bottom w:val="none" w:sz="0" w:space="0" w:color="auto"/>
                    <w:right w:val="none" w:sz="0" w:space="0" w:color="auto"/>
                  </w:divBdr>
                </w:div>
                <w:div w:id="200630591">
                  <w:marLeft w:val="0"/>
                  <w:marRight w:val="0"/>
                  <w:marTop w:val="0"/>
                  <w:marBottom w:val="0"/>
                  <w:divBdr>
                    <w:top w:val="none" w:sz="0" w:space="0" w:color="auto"/>
                    <w:left w:val="none" w:sz="0" w:space="0" w:color="auto"/>
                    <w:bottom w:val="none" w:sz="0" w:space="0" w:color="auto"/>
                    <w:right w:val="none" w:sz="0" w:space="0" w:color="auto"/>
                  </w:divBdr>
                </w:div>
                <w:div w:id="1202716978">
                  <w:marLeft w:val="0"/>
                  <w:marRight w:val="0"/>
                  <w:marTop w:val="0"/>
                  <w:marBottom w:val="0"/>
                  <w:divBdr>
                    <w:top w:val="none" w:sz="0" w:space="0" w:color="auto"/>
                    <w:left w:val="none" w:sz="0" w:space="0" w:color="auto"/>
                    <w:bottom w:val="none" w:sz="0" w:space="0" w:color="auto"/>
                    <w:right w:val="none" w:sz="0" w:space="0" w:color="auto"/>
                  </w:divBdr>
                </w:div>
                <w:div w:id="1672832991">
                  <w:marLeft w:val="0"/>
                  <w:marRight w:val="0"/>
                  <w:marTop w:val="0"/>
                  <w:marBottom w:val="0"/>
                  <w:divBdr>
                    <w:top w:val="none" w:sz="0" w:space="0" w:color="auto"/>
                    <w:left w:val="none" w:sz="0" w:space="0" w:color="auto"/>
                    <w:bottom w:val="none" w:sz="0" w:space="0" w:color="auto"/>
                    <w:right w:val="none" w:sz="0" w:space="0" w:color="auto"/>
                  </w:divBdr>
                </w:div>
                <w:div w:id="1862232378">
                  <w:marLeft w:val="0"/>
                  <w:marRight w:val="0"/>
                  <w:marTop w:val="0"/>
                  <w:marBottom w:val="0"/>
                  <w:divBdr>
                    <w:top w:val="none" w:sz="0" w:space="0" w:color="auto"/>
                    <w:left w:val="none" w:sz="0" w:space="0" w:color="auto"/>
                    <w:bottom w:val="none" w:sz="0" w:space="0" w:color="auto"/>
                    <w:right w:val="none" w:sz="0" w:space="0" w:color="auto"/>
                  </w:divBdr>
                </w:div>
                <w:div w:id="252591857">
                  <w:marLeft w:val="0"/>
                  <w:marRight w:val="0"/>
                  <w:marTop w:val="0"/>
                  <w:marBottom w:val="0"/>
                  <w:divBdr>
                    <w:top w:val="none" w:sz="0" w:space="0" w:color="auto"/>
                    <w:left w:val="none" w:sz="0" w:space="0" w:color="auto"/>
                    <w:bottom w:val="none" w:sz="0" w:space="0" w:color="auto"/>
                    <w:right w:val="none" w:sz="0" w:space="0" w:color="auto"/>
                  </w:divBdr>
                </w:div>
                <w:div w:id="1365405287">
                  <w:marLeft w:val="0"/>
                  <w:marRight w:val="0"/>
                  <w:marTop w:val="0"/>
                  <w:marBottom w:val="0"/>
                  <w:divBdr>
                    <w:top w:val="none" w:sz="0" w:space="0" w:color="auto"/>
                    <w:left w:val="none" w:sz="0" w:space="0" w:color="auto"/>
                    <w:bottom w:val="none" w:sz="0" w:space="0" w:color="auto"/>
                    <w:right w:val="none" w:sz="0" w:space="0" w:color="auto"/>
                  </w:divBdr>
                </w:div>
                <w:div w:id="370884672">
                  <w:marLeft w:val="0"/>
                  <w:marRight w:val="0"/>
                  <w:marTop w:val="0"/>
                  <w:marBottom w:val="0"/>
                  <w:divBdr>
                    <w:top w:val="none" w:sz="0" w:space="0" w:color="auto"/>
                    <w:left w:val="none" w:sz="0" w:space="0" w:color="auto"/>
                    <w:bottom w:val="none" w:sz="0" w:space="0" w:color="auto"/>
                    <w:right w:val="none" w:sz="0" w:space="0" w:color="auto"/>
                  </w:divBdr>
                </w:div>
                <w:div w:id="1816412051">
                  <w:marLeft w:val="0"/>
                  <w:marRight w:val="0"/>
                  <w:marTop w:val="0"/>
                  <w:marBottom w:val="0"/>
                  <w:divBdr>
                    <w:top w:val="none" w:sz="0" w:space="0" w:color="auto"/>
                    <w:left w:val="none" w:sz="0" w:space="0" w:color="auto"/>
                    <w:bottom w:val="none" w:sz="0" w:space="0" w:color="auto"/>
                    <w:right w:val="none" w:sz="0" w:space="0" w:color="auto"/>
                  </w:divBdr>
                </w:div>
                <w:div w:id="2006743640">
                  <w:marLeft w:val="0"/>
                  <w:marRight w:val="0"/>
                  <w:marTop w:val="0"/>
                  <w:marBottom w:val="0"/>
                  <w:divBdr>
                    <w:top w:val="none" w:sz="0" w:space="0" w:color="auto"/>
                    <w:left w:val="none" w:sz="0" w:space="0" w:color="auto"/>
                    <w:bottom w:val="none" w:sz="0" w:space="0" w:color="auto"/>
                    <w:right w:val="none" w:sz="0" w:space="0" w:color="auto"/>
                  </w:divBdr>
                </w:div>
                <w:div w:id="485516806">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1378047706">
                  <w:marLeft w:val="0"/>
                  <w:marRight w:val="0"/>
                  <w:marTop w:val="0"/>
                  <w:marBottom w:val="0"/>
                  <w:divBdr>
                    <w:top w:val="none" w:sz="0" w:space="0" w:color="auto"/>
                    <w:left w:val="none" w:sz="0" w:space="0" w:color="auto"/>
                    <w:bottom w:val="none" w:sz="0" w:space="0" w:color="auto"/>
                    <w:right w:val="none" w:sz="0" w:space="0" w:color="auto"/>
                  </w:divBdr>
                </w:div>
                <w:div w:id="2082868981">
                  <w:marLeft w:val="0"/>
                  <w:marRight w:val="0"/>
                  <w:marTop w:val="0"/>
                  <w:marBottom w:val="0"/>
                  <w:divBdr>
                    <w:top w:val="none" w:sz="0" w:space="0" w:color="auto"/>
                    <w:left w:val="none" w:sz="0" w:space="0" w:color="auto"/>
                    <w:bottom w:val="none" w:sz="0" w:space="0" w:color="auto"/>
                    <w:right w:val="none" w:sz="0" w:space="0" w:color="auto"/>
                  </w:divBdr>
                </w:div>
                <w:div w:id="1611863210">
                  <w:marLeft w:val="0"/>
                  <w:marRight w:val="0"/>
                  <w:marTop w:val="0"/>
                  <w:marBottom w:val="0"/>
                  <w:divBdr>
                    <w:top w:val="none" w:sz="0" w:space="0" w:color="auto"/>
                    <w:left w:val="none" w:sz="0" w:space="0" w:color="auto"/>
                    <w:bottom w:val="none" w:sz="0" w:space="0" w:color="auto"/>
                    <w:right w:val="none" w:sz="0" w:space="0" w:color="auto"/>
                  </w:divBdr>
                </w:div>
                <w:div w:id="1592814830">
                  <w:marLeft w:val="0"/>
                  <w:marRight w:val="0"/>
                  <w:marTop w:val="0"/>
                  <w:marBottom w:val="0"/>
                  <w:divBdr>
                    <w:top w:val="none" w:sz="0" w:space="0" w:color="auto"/>
                    <w:left w:val="none" w:sz="0" w:space="0" w:color="auto"/>
                    <w:bottom w:val="none" w:sz="0" w:space="0" w:color="auto"/>
                    <w:right w:val="none" w:sz="0" w:space="0" w:color="auto"/>
                  </w:divBdr>
                </w:div>
                <w:div w:id="125441394">
                  <w:marLeft w:val="0"/>
                  <w:marRight w:val="0"/>
                  <w:marTop w:val="0"/>
                  <w:marBottom w:val="0"/>
                  <w:divBdr>
                    <w:top w:val="none" w:sz="0" w:space="0" w:color="auto"/>
                    <w:left w:val="none" w:sz="0" w:space="0" w:color="auto"/>
                    <w:bottom w:val="none" w:sz="0" w:space="0" w:color="auto"/>
                    <w:right w:val="none" w:sz="0" w:space="0" w:color="auto"/>
                  </w:divBdr>
                </w:div>
                <w:div w:id="1373379420">
                  <w:marLeft w:val="0"/>
                  <w:marRight w:val="0"/>
                  <w:marTop w:val="0"/>
                  <w:marBottom w:val="0"/>
                  <w:divBdr>
                    <w:top w:val="none" w:sz="0" w:space="0" w:color="auto"/>
                    <w:left w:val="none" w:sz="0" w:space="0" w:color="auto"/>
                    <w:bottom w:val="none" w:sz="0" w:space="0" w:color="auto"/>
                    <w:right w:val="none" w:sz="0" w:space="0" w:color="auto"/>
                  </w:divBdr>
                </w:div>
                <w:div w:id="818615482">
                  <w:marLeft w:val="0"/>
                  <w:marRight w:val="0"/>
                  <w:marTop w:val="0"/>
                  <w:marBottom w:val="0"/>
                  <w:divBdr>
                    <w:top w:val="none" w:sz="0" w:space="0" w:color="auto"/>
                    <w:left w:val="none" w:sz="0" w:space="0" w:color="auto"/>
                    <w:bottom w:val="none" w:sz="0" w:space="0" w:color="auto"/>
                    <w:right w:val="none" w:sz="0" w:space="0" w:color="auto"/>
                  </w:divBdr>
                </w:div>
                <w:div w:id="1001737475">
                  <w:marLeft w:val="0"/>
                  <w:marRight w:val="0"/>
                  <w:marTop w:val="0"/>
                  <w:marBottom w:val="0"/>
                  <w:divBdr>
                    <w:top w:val="none" w:sz="0" w:space="0" w:color="auto"/>
                    <w:left w:val="none" w:sz="0" w:space="0" w:color="auto"/>
                    <w:bottom w:val="none" w:sz="0" w:space="0" w:color="auto"/>
                    <w:right w:val="none" w:sz="0" w:space="0" w:color="auto"/>
                  </w:divBdr>
                </w:div>
                <w:div w:id="117457357">
                  <w:marLeft w:val="0"/>
                  <w:marRight w:val="0"/>
                  <w:marTop w:val="0"/>
                  <w:marBottom w:val="0"/>
                  <w:divBdr>
                    <w:top w:val="none" w:sz="0" w:space="0" w:color="auto"/>
                    <w:left w:val="none" w:sz="0" w:space="0" w:color="auto"/>
                    <w:bottom w:val="none" w:sz="0" w:space="0" w:color="auto"/>
                    <w:right w:val="none" w:sz="0" w:space="0" w:color="auto"/>
                  </w:divBdr>
                </w:div>
                <w:div w:id="1646618713">
                  <w:marLeft w:val="0"/>
                  <w:marRight w:val="0"/>
                  <w:marTop w:val="0"/>
                  <w:marBottom w:val="0"/>
                  <w:divBdr>
                    <w:top w:val="none" w:sz="0" w:space="0" w:color="auto"/>
                    <w:left w:val="none" w:sz="0" w:space="0" w:color="auto"/>
                    <w:bottom w:val="none" w:sz="0" w:space="0" w:color="auto"/>
                    <w:right w:val="none" w:sz="0" w:space="0" w:color="auto"/>
                  </w:divBdr>
                </w:div>
                <w:div w:id="1016424155">
                  <w:marLeft w:val="0"/>
                  <w:marRight w:val="0"/>
                  <w:marTop w:val="0"/>
                  <w:marBottom w:val="0"/>
                  <w:divBdr>
                    <w:top w:val="none" w:sz="0" w:space="0" w:color="auto"/>
                    <w:left w:val="none" w:sz="0" w:space="0" w:color="auto"/>
                    <w:bottom w:val="none" w:sz="0" w:space="0" w:color="auto"/>
                    <w:right w:val="none" w:sz="0" w:space="0" w:color="auto"/>
                  </w:divBdr>
                </w:div>
                <w:div w:id="348875438">
                  <w:marLeft w:val="0"/>
                  <w:marRight w:val="0"/>
                  <w:marTop w:val="0"/>
                  <w:marBottom w:val="0"/>
                  <w:divBdr>
                    <w:top w:val="none" w:sz="0" w:space="0" w:color="auto"/>
                    <w:left w:val="none" w:sz="0" w:space="0" w:color="auto"/>
                    <w:bottom w:val="none" w:sz="0" w:space="0" w:color="auto"/>
                    <w:right w:val="none" w:sz="0" w:space="0" w:color="auto"/>
                  </w:divBdr>
                </w:div>
                <w:div w:id="942766131">
                  <w:marLeft w:val="0"/>
                  <w:marRight w:val="0"/>
                  <w:marTop w:val="0"/>
                  <w:marBottom w:val="0"/>
                  <w:divBdr>
                    <w:top w:val="none" w:sz="0" w:space="0" w:color="auto"/>
                    <w:left w:val="none" w:sz="0" w:space="0" w:color="auto"/>
                    <w:bottom w:val="none" w:sz="0" w:space="0" w:color="auto"/>
                    <w:right w:val="none" w:sz="0" w:space="0" w:color="auto"/>
                  </w:divBdr>
                </w:div>
                <w:div w:id="2065905193">
                  <w:marLeft w:val="0"/>
                  <w:marRight w:val="0"/>
                  <w:marTop w:val="0"/>
                  <w:marBottom w:val="0"/>
                  <w:divBdr>
                    <w:top w:val="none" w:sz="0" w:space="0" w:color="auto"/>
                    <w:left w:val="none" w:sz="0" w:space="0" w:color="auto"/>
                    <w:bottom w:val="none" w:sz="0" w:space="0" w:color="auto"/>
                    <w:right w:val="none" w:sz="0" w:space="0" w:color="auto"/>
                  </w:divBdr>
                </w:div>
                <w:div w:id="1389573737">
                  <w:marLeft w:val="0"/>
                  <w:marRight w:val="0"/>
                  <w:marTop w:val="0"/>
                  <w:marBottom w:val="0"/>
                  <w:divBdr>
                    <w:top w:val="none" w:sz="0" w:space="0" w:color="auto"/>
                    <w:left w:val="none" w:sz="0" w:space="0" w:color="auto"/>
                    <w:bottom w:val="none" w:sz="0" w:space="0" w:color="auto"/>
                    <w:right w:val="none" w:sz="0" w:space="0" w:color="auto"/>
                  </w:divBdr>
                </w:div>
                <w:div w:id="1798984463">
                  <w:marLeft w:val="0"/>
                  <w:marRight w:val="0"/>
                  <w:marTop w:val="0"/>
                  <w:marBottom w:val="0"/>
                  <w:divBdr>
                    <w:top w:val="none" w:sz="0" w:space="0" w:color="auto"/>
                    <w:left w:val="none" w:sz="0" w:space="0" w:color="auto"/>
                    <w:bottom w:val="none" w:sz="0" w:space="0" w:color="auto"/>
                    <w:right w:val="none" w:sz="0" w:space="0" w:color="auto"/>
                  </w:divBdr>
                </w:div>
                <w:div w:id="2047827024">
                  <w:marLeft w:val="0"/>
                  <w:marRight w:val="0"/>
                  <w:marTop w:val="0"/>
                  <w:marBottom w:val="0"/>
                  <w:divBdr>
                    <w:top w:val="none" w:sz="0" w:space="0" w:color="auto"/>
                    <w:left w:val="none" w:sz="0" w:space="0" w:color="auto"/>
                    <w:bottom w:val="none" w:sz="0" w:space="0" w:color="auto"/>
                    <w:right w:val="none" w:sz="0" w:space="0" w:color="auto"/>
                  </w:divBdr>
                </w:div>
                <w:div w:id="379742320">
                  <w:marLeft w:val="0"/>
                  <w:marRight w:val="0"/>
                  <w:marTop w:val="0"/>
                  <w:marBottom w:val="0"/>
                  <w:divBdr>
                    <w:top w:val="none" w:sz="0" w:space="0" w:color="auto"/>
                    <w:left w:val="none" w:sz="0" w:space="0" w:color="auto"/>
                    <w:bottom w:val="none" w:sz="0" w:space="0" w:color="auto"/>
                    <w:right w:val="none" w:sz="0" w:space="0" w:color="auto"/>
                  </w:divBdr>
                </w:div>
                <w:div w:id="1238978161">
                  <w:marLeft w:val="0"/>
                  <w:marRight w:val="0"/>
                  <w:marTop w:val="0"/>
                  <w:marBottom w:val="0"/>
                  <w:divBdr>
                    <w:top w:val="none" w:sz="0" w:space="0" w:color="auto"/>
                    <w:left w:val="none" w:sz="0" w:space="0" w:color="auto"/>
                    <w:bottom w:val="none" w:sz="0" w:space="0" w:color="auto"/>
                    <w:right w:val="none" w:sz="0" w:space="0" w:color="auto"/>
                  </w:divBdr>
                </w:div>
                <w:div w:id="1625891477">
                  <w:marLeft w:val="0"/>
                  <w:marRight w:val="0"/>
                  <w:marTop w:val="0"/>
                  <w:marBottom w:val="0"/>
                  <w:divBdr>
                    <w:top w:val="none" w:sz="0" w:space="0" w:color="auto"/>
                    <w:left w:val="none" w:sz="0" w:space="0" w:color="auto"/>
                    <w:bottom w:val="none" w:sz="0" w:space="0" w:color="auto"/>
                    <w:right w:val="none" w:sz="0" w:space="0" w:color="auto"/>
                  </w:divBdr>
                </w:div>
                <w:div w:id="965503897">
                  <w:marLeft w:val="0"/>
                  <w:marRight w:val="0"/>
                  <w:marTop w:val="0"/>
                  <w:marBottom w:val="0"/>
                  <w:divBdr>
                    <w:top w:val="none" w:sz="0" w:space="0" w:color="auto"/>
                    <w:left w:val="none" w:sz="0" w:space="0" w:color="auto"/>
                    <w:bottom w:val="none" w:sz="0" w:space="0" w:color="auto"/>
                    <w:right w:val="none" w:sz="0" w:space="0" w:color="auto"/>
                  </w:divBdr>
                </w:div>
                <w:div w:id="1948076379">
                  <w:marLeft w:val="0"/>
                  <w:marRight w:val="0"/>
                  <w:marTop w:val="0"/>
                  <w:marBottom w:val="0"/>
                  <w:divBdr>
                    <w:top w:val="none" w:sz="0" w:space="0" w:color="auto"/>
                    <w:left w:val="none" w:sz="0" w:space="0" w:color="auto"/>
                    <w:bottom w:val="none" w:sz="0" w:space="0" w:color="auto"/>
                    <w:right w:val="none" w:sz="0" w:space="0" w:color="auto"/>
                  </w:divBdr>
                </w:div>
                <w:div w:id="1331102725">
                  <w:marLeft w:val="0"/>
                  <w:marRight w:val="0"/>
                  <w:marTop w:val="0"/>
                  <w:marBottom w:val="0"/>
                  <w:divBdr>
                    <w:top w:val="none" w:sz="0" w:space="0" w:color="auto"/>
                    <w:left w:val="none" w:sz="0" w:space="0" w:color="auto"/>
                    <w:bottom w:val="none" w:sz="0" w:space="0" w:color="auto"/>
                    <w:right w:val="none" w:sz="0" w:space="0" w:color="auto"/>
                  </w:divBdr>
                </w:div>
                <w:div w:id="1339582605">
                  <w:marLeft w:val="0"/>
                  <w:marRight w:val="0"/>
                  <w:marTop w:val="0"/>
                  <w:marBottom w:val="0"/>
                  <w:divBdr>
                    <w:top w:val="none" w:sz="0" w:space="0" w:color="auto"/>
                    <w:left w:val="none" w:sz="0" w:space="0" w:color="auto"/>
                    <w:bottom w:val="none" w:sz="0" w:space="0" w:color="auto"/>
                    <w:right w:val="none" w:sz="0" w:space="0" w:color="auto"/>
                  </w:divBdr>
                </w:div>
                <w:div w:id="498496424">
                  <w:marLeft w:val="0"/>
                  <w:marRight w:val="0"/>
                  <w:marTop w:val="0"/>
                  <w:marBottom w:val="0"/>
                  <w:divBdr>
                    <w:top w:val="none" w:sz="0" w:space="0" w:color="auto"/>
                    <w:left w:val="none" w:sz="0" w:space="0" w:color="auto"/>
                    <w:bottom w:val="none" w:sz="0" w:space="0" w:color="auto"/>
                    <w:right w:val="none" w:sz="0" w:space="0" w:color="auto"/>
                  </w:divBdr>
                </w:div>
                <w:div w:id="577639548">
                  <w:marLeft w:val="0"/>
                  <w:marRight w:val="0"/>
                  <w:marTop w:val="0"/>
                  <w:marBottom w:val="0"/>
                  <w:divBdr>
                    <w:top w:val="none" w:sz="0" w:space="0" w:color="auto"/>
                    <w:left w:val="none" w:sz="0" w:space="0" w:color="auto"/>
                    <w:bottom w:val="none" w:sz="0" w:space="0" w:color="auto"/>
                    <w:right w:val="none" w:sz="0" w:space="0" w:color="auto"/>
                  </w:divBdr>
                </w:div>
                <w:div w:id="1891379027">
                  <w:marLeft w:val="0"/>
                  <w:marRight w:val="0"/>
                  <w:marTop w:val="0"/>
                  <w:marBottom w:val="0"/>
                  <w:divBdr>
                    <w:top w:val="none" w:sz="0" w:space="0" w:color="auto"/>
                    <w:left w:val="none" w:sz="0" w:space="0" w:color="auto"/>
                    <w:bottom w:val="none" w:sz="0" w:space="0" w:color="auto"/>
                    <w:right w:val="none" w:sz="0" w:space="0" w:color="auto"/>
                  </w:divBdr>
                </w:div>
                <w:div w:id="530536046">
                  <w:marLeft w:val="0"/>
                  <w:marRight w:val="0"/>
                  <w:marTop w:val="0"/>
                  <w:marBottom w:val="0"/>
                  <w:divBdr>
                    <w:top w:val="none" w:sz="0" w:space="0" w:color="auto"/>
                    <w:left w:val="none" w:sz="0" w:space="0" w:color="auto"/>
                    <w:bottom w:val="none" w:sz="0" w:space="0" w:color="auto"/>
                    <w:right w:val="none" w:sz="0" w:space="0" w:color="auto"/>
                  </w:divBdr>
                </w:div>
                <w:div w:id="1712149752">
                  <w:marLeft w:val="0"/>
                  <w:marRight w:val="0"/>
                  <w:marTop w:val="0"/>
                  <w:marBottom w:val="0"/>
                  <w:divBdr>
                    <w:top w:val="none" w:sz="0" w:space="0" w:color="auto"/>
                    <w:left w:val="none" w:sz="0" w:space="0" w:color="auto"/>
                    <w:bottom w:val="none" w:sz="0" w:space="0" w:color="auto"/>
                    <w:right w:val="none" w:sz="0" w:space="0" w:color="auto"/>
                  </w:divBdr>
                </w:div>
                <w:div w:id="1547570982">
                  <w:marLeft w:val="0"/>
                  <w:marRight w:val="0"/>
                  <w:marTop w:val="0"/>
                  <w:marBottom w:val="0"/>
                  <w:divBdr>
                    <w:top w:val="none" w:sz="0" w:space="0" w:color="auto"/>
                    <w:left w:val="none" w:sz="0" w:space="0" w:color="auto"/>
                    <w:bottom w:val="none" w:sz="0" w:space="0" w:color="auto"/>
                    <w:right w:val="none" w:sz="0" w:space="0" w:color="auto"/>
                  </w:divBdr>
                </w:div>
                <w:div w:id="718289731">
                  <w:marLeft w:val="0"/>
                  <w:marRight w:val="0"/>
                  <w:marTop w:val="0"/>
                  <w:marBottom w:val="0"/>
                  <w:divBdr>
                    <w:top w:val="none" w:sz="0" w:space="0" w:color="auto"/>
                    <w:left w:val="none" w:sz="0" w:space="0" w:color="auto"/>
                    <w:bottom w:val="none" w:sz="0" w:space="0" w:color="auto"/>
                    <w:right w:val="none" w:sz="0" w:space="0" w:color="auto"/>
                  </w:divBdr>
                </w:div>
                <w:div w:id="355544722">
                  <w:marLeft w:val="0"/>
                  <w:marRight w:val="0"/>
                  <w:marTop w:val="0"/>
                  <w:marBottom w:val="0"/>
                  <w:divBdr>
                    <w:top w:val="none" w:sz="0" w:space="0" w:color="auto"/>
                    <w:left w:val="none" w:sz="0" w:space="0" w:color="auto"/>
                    <w:bottom w:val="none" w:sz="0" w:space="0" w:color="auto"/>
                    <w:right w:val="none" w:sz="0" w:space="0" w:color="auto"/>
                  </w:divBdr>
                </w:div>
                <w:div w:id="892929286">
                  <w:marLeft w:val="0"/>
                  <w:marRight w:val="0"/>
                  <w:marTop w:val="0"/>
                  <w:marBottom w:val="0"/>
                  <w:divBdr>
                    <w:top w:val="none" w:sz="0" w:space="0" w:color="auto"/>
                    <w:left w:val="none" w:sz="0" w:space="0" w:color="auto"/>
                    <w:bottom w:val="none" w:sz="0" w:space="0" w:color="auto"/>
                    <w:right w:val="none" w:sz="0" w:space="0" w:color="auto"/>
                  </w:divBdr>
                </w:div>
                <w:div w:id="898826449">
                  <w:marLeft w:val="0"/>
                  <w:marRight w:val="0"/>
                  <w:marTop w:val="0"/>
                  <w:marBottom w:val="0"/>
                  <w:divBdr>
                    <w:top w:val="none" w:sz="0" w:space="0" w:color="auto"/>
                    <w:left w:val="none" w:sz="0" w:space="0" w:color="auto"/>
                    <w:bottom w:val="none" w:sz="0" w:space="0" w:color="auto"/>
                    <w:right w:val="none" w:sz="0" w:space="0" w:color="auto"/>
                  </w:divBdr>
                </w:div>
                <w:div w:id="1309244690">
                  <w:marLeft w:val="0"/>
                  <w:marRight w:val="0"/>
                  <w:marTop w:val="0"/>
                  <w:marBottom w:val="0"/>
                  <w:divBdr>
                    <w:top w:val="none" w:sz="0" w:space="0" w:color="auto"/>
                    <w:left w:val="none" w:sz="0" w:space="0" w:color="auto"/>
                    <w:bottom w:val="none" w:sz="0" w:space="0" w:color="auto"/>
                    <w:right w:val="none" w:sz="0" w:space="0" w:color="auto"/>
                  </w:divBdr>
                </w:div>
                <w:div w:id="1358920974">
                  <w:marLeft w:val="0"/>
                  <w:marRight w:val="0"/>
                  <w:marTop w:val="0"/>
                  <w:marBottom w:val="0"/>
                  <w:divBdr>
                    <w:top w:val="none" w:sz="0" w:space="0" w:color="auto"/>
                    <w:left w:val="none" w:sz="0" w:space="0" w:color="auto"/>
                    <w:bottom w:val="none" w:sz="0" w:space="0" w:color="auto"/>
                    <w:right w:val="none" w:sz="0" w:space="0" w:color="auto"/>
                  </w:divBdr>
                </w:div>
                <w:div w:id="506986962">
                  <w:marLeft w:val="0"/>
                  <w:marRight w:val="0"/>
                  <w:marTop w:val="0"/>
                  <w:marBottom w:val="0"/>
                  <w:divBdr>
                    <w:top w:val="none" w:sz="0" w:space="0" w:color="auto"/>
                    <w:left w:val="none" w:sz="0" w:space="0" w:color="auto"/>
                    <w:bottom w:val="none" w:sz="0" w:space="0" w:color="auto"/>
                    <w:right w:val="none" w:sz="0" w:space="0" w:color="auto"/>
                  </w:divBdr>
                </w:div>
                <w:div w:id="1472097901">
                  <w:marLeft w:val="0"/>
                  <w:marRight w:val="0"/>
                  <w:marTop w:val="0"/>
                  <w:marBottom w:val="0"/>
                  <w:divBdr>
                    <w:top w:val="none" w:sz="0" w:space="0" w:color="auto"/>
                    <w:left w:val="none" w:sz="0" w:space="0" w:color="auto"/>
                    <w:bottom w:val="none" w:sz="0" w:space="0" w:color="auto"/>
                    <w:right w:val="none" w:sz="0" w:space="0" w:color="auto"/>
                  </w:divBdr>
                </w:div>
                <w:div w:id="1709333460">
                  <w:marLeft w:val="0"/>
                  <w:marRight w:val="0"/>
                  <w:marTop w:val="0"/>
                  <w:marBottom w:val="0"/>
                  <w:divBdr>
                    <w:top w:val="none" w:sz="0" w:space="0" w:color="auto"/>
                    <w:left w:val="none" w:sz="0" w:space="0" w:color="auto"/>
                    <w:bottom w:val="none" w:sz="0" w:space="0" w:color="auto"/>
                    <w:right w:val="none" w:sz="0" w:space="0" w:color="auto"/>
                  </w:divBdr>
                </w:div>
                <w:div w:id="149176282">
                  <w:marLeft w:val="0"/>
                  <w:marRight w:val="0"/>
                  <w:marTop w:val="0"/>
                  <w:marBottom w:val="0"/>
                  <w:divBdr>
                    <w:top w:val="none" w:sz="0" w:space="0" w:color="auto"/>
                    <w:left w:val="none" w:sz="0" w:space="0" w:color="auto"/>
                    <w:bottom w:val="none" w:sz="0" w:space="0" w:color="auto"/>
                    <w:right w:val="none" w:sz="0" w:space="0" w:color="auto"/>
                  </w:divBdr>
                </w:div>
                <w:div w:id="932783781">
                  <w:marLeft w:val="0"/>
                  <w:marRight w:val="0"/>
                  <w:marTop w:val="0"/>
                  <w:marBottom w:val="0"/>
                  <w:divBdr>
                    <w:top w:val="none" w:sz="0" w:space="0" w:color="auto"/>
                    <w:left w:val="none" w:sz="0" w:space="0" w:color="auto"/>
                    <w:bottom w:val="none" w:sz="0" w:space="0" w:color="auto"/>
                    <w:right w:val="none" w:sz="0" w:space="0" w:color="auto"/>
                  </w:divBdr>
                </w:div>
                <w:div w:id="333454076">
                  <w:marLeft w:val="0"/>
                  <w:marRight w:val="0"/>
                  <w:marTop w:val="0"/>
                  <w:marBottom w:val="0"/>
                  <w:divBdr>
                    <w:top w:val="none" w:sz="0" w:space="0" w:color="auto"/>
                    <w:left w:val="none" w:sz="0" w:space="0" w:color="auto"/>
                    <w:bottom w:val="none" w:sz="0" w:space="0" w:color="auto"/>
                    <w:right w:val="none" w:sz="0" w:space="0" w:color="auto"/>
                  </w:divBdr>
                </w:div>
                <w:div w:id="1030187558">
                  <w:marLeft w:val="0"/>
                  <w:marRight w:val="0"/>
                  <w:marTop w:val="0"/>
                  <w:marBottom w:val="0"/>
                  <w:divBdr>
                    <w:top w:val="none" w:sz="0" w:space="0" w:color="auto"/>
                    <w:left w:val="none" w:sz="0" w:space="0" w:color="auto"/>
                    <w:bottom w:val="none" w:sz="0" w:space="0" w:color="auto"/>
                    <w:right w:val="none" w:sz="0" w:space="0" w:color="auto"/>
                  </w:divBdr>
                </w:div>
                <w:div w:id="1367178612">
                  <w:marLeft w:val="0"/>
                  <w:marRight w:val="0"/>
                  <w:marTop w:val="0"/>
                  <w:marBottom w:val="0"/>
                  <w:divBdr>
                    <w:top w:val="none" w:sz="0" w:space="0" w:color="auto"/>
                    <w:left w:val="none" w:sz="0" w:space="0" w:color="auto"/>
                    <w:bottom w:val="none" w:sz="0" w:space="0" w:color="auto"/>
                    <w:right w:val="none" w:sz="0" w:space="0" w:color="auto"/>
                  </w:divBdr>
                </w:div>
                <w:div w:id="86924771">
                  <w:marLeft w:val="0"/>
                  <w:marRight w:val="0"/>
                  <w:marTop w:val="0"/>
                  <w:marBottom w:val="0"/>
                  <w:divBdr>
                    <w:top w:val="none" w:sz="0" w:space="0" w:color="auto"/>
                    <w:left w:val="none" w:sz="0" w:space="0" w:color="auto"/>
                    <w:bottom w:val="none" w:sz="0" w:space="0" w:color="auto"/>
                    <w:right w:val="none" w:sz="0" w:space="0" w:color="auto"/>
                  </w:divBdr>
                </w:div>
                <w:div w:id="2124418058">
                  <w:marLeft w:val="0"/>
                  <w:marRight w:val="0"/>
                  <w:marTop w:val="0"/>
                  <w:marBottom w:val="0"/>
                  <w:divBdr>
                    <w:top w:val="none" w:sz="0" w:space="0" w:color="auto"/>
                    <w:left w:val="none" w:sz="0" w:space="0" w:color="auto"/>
                    <w:bottom w:val="none" w:sz="0" w:space="0" w:color="auto"/>
                    <w:right w:val="none" w:sz="0" w:space="0" w:color="auto"/>
                  </w:divBdr>
                </w:div>
                <w:div w:id="1930650428">
                  <w:marLeft w:val="0"/>
                  <w:marRight w:val="0"/>
                  <w:marTop w:val="0"/>
                  <w:marBottom w:val="0"/>
                  <w:divBdr>
                    <w:top w:val="none" w:sz="0" w:space="0" w:color="auto"/>
                    <w:left w:val="none" w:sz="0" w:space="0" w:color="auto"/>
                    <w:bottom w:val="none" w:sz="0" w:space="0" w:color="auto"/>
                    <w:right w:val="none" w:sz="0" w:space="0" w:color="auto"/>
                  </w:divBdr>
                </w:div>
                <w:div w:id="182399380">
                  <w:marLeft w:val="0"/>
                  <w:marRight w:val="0"/>
                  <w:marTop w:val="0"/>
                  <w:marBottom w:val="0"/>
                  <w:divBdr>
                    <w:top w:val="none" w:sz="0" w:space="0" w:color="auto"/>
                    <w:left w:val="none" w:sz="0" w:space="0" w:color="auto"/>
                    <w:bottom w:val="none" w:sz="0" w:space="0" w:color="auto"/>
                    <w:right w:val="none" w:sz="0" w:space="0" w:color="auto"/>
                  </w:divBdr>
                </w:div>
                <w:div w:id="432166678">
                  <w:marLeft w:val="0"/>
                  <w:marRight w:val="0"/>
                  <w:marTop w:val="0"/>
                  <w:marBottom w:val="0"/>
                  <w:divBdr>
                    <w:top w:val="none" w:sz="0" w:space="0" w:color="auto"/>
                    <w:left w:val="none" w:sz="0" w:space="0" w:color="auto"/>
                    <w:bottom w:val="none" w:sz="0" w:space="0" w:color="auto"/>
                    <w:right w:val="none" w:sz="0" w:space="0" w:color="auto"/>
                  </w:divBdr>
                </w:div>
                <w:div w:id="2122913815">
                  <w:marLeft w:val="0"/>
                  <w:marRight w:val="0"/>
                  <w:marTop w:val="0"/>
                  <w:marBottom w:val="0"/>
                  <w:divBdr>
                    <w:top w:val="none" w:sz="0" w:space="0" w:color="auto"/>
                    <w:left w:val="none" w:sz="0" w:space="0" w:color="auto"/>
                    <w:bottom w:val="none" w:sz="0" w:space="0" w:color="auto"/>
                    <w:right w:val="none" w:sz="0" w:space="0" w:color="auto"/>
                  </w:divBdr>
                </w:div>
                <w:div w:id="1119370887">
                  <w:marLeft w:val="0"/>
                  <w:marRight w:val="0"/>
                  <w:marTop w:val="0"/>
                  <w:marBottom w:val="0"/>
                  <w:divBdr>
                    <w:top w:val="none" w:sz="0" w:space="0" w:color="auto"/>
                    <w:left w:val="none" w:sz="0" w:space="0" w:color="auto"/>
                    <w:bottom w:val="none" w:sz="0" w:space="0" w:color="auto"/>
                    <w:right w:val="none" w:sz="0" w:space="0" w:color="auto"/>
                  </w:divBdr>
                </w:div>
                <w:div w:id="1596094209">
                  <w:marLeft w:val="0"/>
                  <w:marRight w:val="0"/>
                  <w:marTop w:val="0"/>
                  <w:marBottom w:val="0"/>
                  <w:divBdr>
                    <w:top w:val="none" w:sz="0" w:space="0" w:color="auto"/>
                    <w:left w:val="none" w:sz="0" w:space="0" w:color="auto"/>
                    <w:bottom w:val="none" w:sz="0" w:space="0" w:color="auto"/>
                    <w:right w:val="none" w:sz="0" w:space="0" w:color="auto"/>
                  </w:divBdr>
                </w:div>
                <w:div w:id="346561258">
                  <w:marLeft w:val="0"/>
                  <w:marRight w:val="0"/>
                  <w:marTop w:val="0"/>
                  <w:marBottom w:val="0"/>
                  <w:divBdr>
                    <w:top w:val="none" w:sz="0" w:space="0" w:color="auto"/>
                    <w:left w:val="none" w:sz="0" w:space="0" w:color="auto"/>
                    <w:bottom w:val="none" w:sz="0" w:space="0" w:color="auto"/>
                    <w:right w:val="none" w:sz="0" w:space="0" w:color="auto"/>
                  </w:divBdr>
                </w:div>
                <w:div w:id="452099334">
                  <w:marLeft w:val="0"/>
                  <w:marRight w:val="0"/>
                  <w:marTop w:val="0"/>
                  <w:marBottom w:val="0"/>
                  <w:divBdr>
                    <w:top w:val="none" w:sz="0" w:space="0" w:color="auto"/>
                    <w:left w:val="none" w:sz="0" w:space="0" w:color="auto"/>
                    <w:bottom w:val="none" w:sz="0" w:space="0" w:color="auto"/>
                    <w:right w:val="none" w:sz="0" w:space="0" w:color="auto"/>
                  </w:divBdr>
                </w:div>
                <w:div w:id="197160285">
                  <w:marLeft w:val="0"/>
                  <w:marRight w:val="0"/>
                  <w:marTop w:val="0"/>
                  <w:marBottom w:val="0"/>
                  <w:divBdr>
                    <w:top w:val="none" w:sz="0" w:space="0" w:color="auto"/>
                    <w:left w:val="none" w:sz="0" w:space="0" w:color="auto"/>
                    <w:bottom w:val="none" w:sz="0" w:space="0" w:color="auto"/>
                    <w:right w:val="none" w:sz="0" w:space="0" w:color="auto"/>
                  </w:divBdr>
                </w:div>
                <w:div w:id="994920903">
                  <w:marLeft w:val="0"/>
                  <w:marRight w:val="0"/>
                  <w:marTop w:val="0"/>
                  <w:marBottom w:val="0"/>
                  <w:divBdr>
                    <w:top w:val="none" w:sz="0" w:space="0" w:color="auto"/>
                    <w:left w:val="none" w:sz="0" w:space="0" w:color="auto"/>
                    <w:bottom w:val="none" w:sz="0" w:space="0" w:color="auto"/>
                    <w:right w:val="none" w:sz="0" w:space="0" w:color="auto"/>
                  </w:divBdr>
                </w:div>
                <w:div w:id="2089575515">
                  <w:marLeft w:val="0"/>
                  <w:marRight w:val="0"/>
                  <w:marTop w:val="0"/>
                  <w:marBottom w:val="0"/>
                  <w:divBdr>
                    <w:top w:val="none" w:sz="0" w:space="0" w:color="auto"/>
                    <w:left w:val="none" w:sz="0" w:space="0" w:color="auto"/>
                    <w:bottom w:val="none" w:sz="0" w:space="0" w:color="auto"/>
                    <w:right w:val="none" w:sz="0" w:space="0" w:color="auto"/>
                  </w:divBdr>
                </w:div>
                <w:div w:id="270817930">
                  <w:marLeft w:val="0"/>
                  <w:marRight w:val="0"/>
                  <w:marTop w:val="0"/>
                  <w:marBottom w:val="0"/>
                  <w:divBdr>
                    <w:top w:val="none" w:sz="0" w:space="0" w:color="auto"/>
                    <w:left w:val="none" w:sz="0" w:space="0" w:color="auto"/>
                    <w:bottom w:val="none" w:sz="0" w:space="0" w:color="auto"/>
                    <w:right w:val="none" w:sz="0" w:space="0" w:color="auto"/>
                  </w:divBdr>
                </w:div>
                <w:div w:id="109782321">
                  <w:marLeft w:val="0"/>
                  <w:marRight w:val="0"/>
                  <w:marTop w:val="0"/>
                  <w:marBottom w:val="0"/>
                  <w:divBdr>
                    <w:top w:val="none" w:sz="0" w:space="0" w:color="auto"/>
                    <w:left w:val="none" w:sz="0" w:space="0" w:color="auto"/>
                    <w:bottom w:val="none" w:sz="0" w:space="0" w:color="auto"/>
                    <w:right w:val="none" w:sz="0" w:space="0" w:color="auto"/>
                  </w:divBdr>
                </w:div>
                <w:div w:id="1723169810">
                  <w:marLeft w:val="0"/>
                  <w:marRight w:val="0"/>
                  <w:marTop w:val="0"/>
                  <w:marBottom w:val="0"/>
                  <w:divBdr>
                    <w:top w:val="none" w:sz="0" w:space="0" w:color="auto"/>
                    <w:left w:val="none" w:sz="0" w:space="0" w:color="auto"/>
                    <w:bottom w:val="none" w:sz="0" w:space="0" w:color="auto"/>
                    <w:right w:val="none" w:sz="0" w:space="0" w:color="auto"/>
                  </w:divBdr>
                </w:div>
                <w:div w:id="1730689755">
                  <w:marLeft w:val="0"/>
                  <w:marRight w:val="0"/>
                  <w:marTop w:val="0"/>
                  <w:marBottom w:val="0"/>
                  <w:divBdr>
                    <w:top w:val="none" w:sz="0" w:space="0" w:color="auto"/>
                    <w:left w:val="none" w:sz="0" w:space="0" w:color="auto"/>
                    <w:bottom w:val="none" w:sz="0" w:space="0" w:color="auto"/>
                    <w:right w:val="none" w:sz="0" w:space="0" w:color="auto"/>
                  </w:divBdr>
                </w:div>
                <w:div w:id="163084298">
                  <w:marLeft w:val="0"/>
                  <w:marRight w:val="0"/>
                  <w:marTop w:val="0"/>
                  <w:marBottom w:val="0"/>
                  <w:divBdr>
                    <w:top w:val="none" w:sz="0" w:space="0" w:color="auto"/>
                    <w:left w:val="none" w:sz="0" w:space="0" w:color="auto"/>
                    <w:bottom w:val="none" w:sz="0" w:space="0" w:color="auto"/>
                    <w:right w:val="none" w:sz="0" w:space="0" w:color="auto"/>
                  </w:divBdr>
                </w:div>
                <w:div w:id="1027753176">
                  <w:marLeft w:val="0"/>
                  <w:marRight w:val="0"/>
                  <w:marTop w:val="0"/>
                  <w:marBottom w:val="0"/>
                  <w:divBdr>
                    <w:top w:val="none" w:sz="0" w:space="0" w:color="auto"/>
                    <w:left w:val="none" w:sz="0" w:space="0" w:color="auto"/>
                    <w:bottom w:val="none" w:sz="0" w:space="0" w:color="auto"/>
                    <w:right w:val="none" w:sz="0" w:space="0" w:color="auto"/>
                  </w:divBdr>
                </w:div>
                <w:div w:id="1035304783">
                  <w:marLeft w:val="0"/>
                  <w:marRight w:val="0"/>
                  <w:marTop w:val="0"/>
                  <w:marBottom w:val="0"/>
                  <w:divBdr>
                    <w:top w:val="none" w:sz="0" w:space="0" w:color="auto"/>
                    <w:left w:val="none" w:sz="0" w:space="0" w:color="auto"/>
                    <w:bottom w:val="none" w:sz="0" w:space="0" w:color="auto"/>
                    <w:right w:val="none" w:sz="0" w:space="0" w:color="auto"/>
                  </w:divBdr>
                </w:div>
                <w:div w:id="976036573">
                  <w:marLeft w:val="0"/>
                  <w:marRight w:val="0"/>
                  <w:marTop w:val="0"/>
                  <w:marBottom w:val="0"/>
                  <w:divBdr>
                    <w:top w:val="none" w:sz="0" w:space="0" w:color="auto"/>
                    <w:left w:val="none" w:sz="0" w:space="0" w:color="auto"/>
                    <w:bottom w:val="none" w:sz="0" w:space="0" w:color="auto"/>
                    <w:right w:val="none" w:sz="0" w:space="0" w:color="auto"/>
                  </w:divBdr>
                </w:div>
                <w:div w:id="473257787">
                  <w:marLeft w:val="0"/>
                  <w:marRight w:val="0"/>
                  <w:marTop w:val="0"/>
                  <w:marBottom w:val="0"/>
                  <w:divBdr>
                    <w:top w:val="none" w:sz="0" w:space="0" w:color="auto"/>
                    <w:left w:val="none" w:sz="0" w:space="0" w:color="auto"/>
                    <w:bottom w:val="none" w:sz="0" w:space="0" w:color="auto"/>
                    <w:right w:val="none" w:sz="0" w:space="0" w:color="auto"/>
                  </w:divBdr>
                </w:div>
                <w:div w:id="297761106">
                  <w:marLeft w:val="0"/>
                  <w:marRight w:val="0"/>
                  <w:marTop w:val="0"/>
                  <w:marBottom w:val="0"/>
                  <w:divBdr>
                    <w:top w:val="none" w:sz="0" w:space="0" w:color="auto"/>
                    <w:left w:val="none" w:sz="0" w:space="0" w:color="auto"/>
                    <w:bottom w:val="none" w:sz="0" w:space="0" w:color="auto"/>
                    <w:right w:val="none" w:sz="0" w:space="0" w:color="auto"/>
                  </w:divBdr>
                </w:div>
                <w:div w:id="1585992739">
                  <w:marLeft w:val="0"/>
                  <w:marRight w:val="0"/>
                  <w:marTop w:val="0"/>
                  <w:marBottom w:val="0"/>
                  <w:divBdr>
                    <w:top w:val="none" w:sz="0" w:space="0" w:color="auto"/>
                    <w:left w:val="none" w:sz="0" w:space="0" w:color="auto"/>
                    <w:bottom w:val="none" w:sz="0" w:space="0" w:color="auto"/>
                    <w:right w:val="none" w:sz="0" w:space="0" w:color="auto"/>
                  </w:divBdr>
                </w:div>
                <w:div w:id="1948195318">
                  <w:marLeft w:val="0"/>
                  <w:marRight w:val="0"/>
                  <w:marTop w:val="0"/>
                  <w:marBottom w:val="0"/>
                  <w:divBdr>
                    <w:top w:val="none" w:sz="0" w:space="0" w:color="auto"/>
                    <w:left w:val="none" w:sz="0" w:space="0" w:color="auto"/>
                    <w:bottom w:val="none" w:sz="0" w:space="0" w:color="auto"/>
                    <w:right w:val="none" w:sz="0" w:space="0" w:color="auto"/>
                  </w:divBdr>
                </w:div>
                <w:div w:id="194853132">
                  <w:marLeft w:val="0"/>
                  <w:marRight w:val="0"/>
                  <w:marTop w:val="0"/>
                  <w:marBottom w:val="0"/>
                  <w:divBdr>
                    <w:top w:val="none" w:sz="0" w:space="0" w:color="auto"/>
                    <w:left w:val="none" w:sz="0" w:space="0" w:color="auto"/>
                    <w:bottom w:val="none" w:sz="0" w:space="0" w:color="auto"/>
                    <w:right w:val="none" w:sz="0" w:space="0" w:color="auto"/>
                  </w:divBdr>
                </w:div>
                <w:div w:id="601884115">
                  <w:marLeft w:val="0"/>
                  <w:marRight w:val="0"/>
                  <w:marTop w:val="0"/>
                  <w:marBottom w:val="0"/>
                  <w:divBdr>
                    <w:top w:val="none" w:sz="0" w:space="0" w:color="auto"/>
                    <w:left w:val="none" w:sz="0" w:space="0" w:color="auto"/>
                    <w:bottom w:val="none" w:sz="0" w:space="0" w:color="auto"/>
                    <w:right w:val="none" w:sz="0" w:space="0" w:color="auto"/>
                  </w:divBdr>
                </w:div>
                <w:div w:id="2126345072">
                  <w:marLeft w:val="0"/>
                  <w:marRight w:val="0"/>
                  <w:marTop w:val="0"/>
                  <w:marBottom w:val="0"/>
                  <w:divBdr>
                    <w:top w:val="none" w:sz="0" w:space="0" w:color="auto"/>
                    <w:left w:val="none" w:sz="0" w:space="0" w:color="auto"/>
                    <w:bottom w:val="none" w:sz="0" w:space="0" w:color="auto"/>
                    <w:right w:val="none" w:sz="0" w:space="0" w:color="auto"/>
                  </w:divBdr>
                </w:div>
                <w:div w:id="858199527">
                  <w:marLeft w:val="0"/>
                  <w:marRight w:val="0"/>
                  <w:marTop w:val="0"/>
                  <w:marBottom w:val="0"/>
                  <w:divBdr>
                    <w:top w:val="none" w:sz="0" w:space="0" w:color="auto"/>
                    <w:left w:val="none" w:sz="0" w:space="0" w:color="auto"/>
                    <w:bottom w:val="none" w:sz="0" w:space="0" w:color="auto"/>
                    <w:right w:val="none" w:sz="0" w:space="0" w:color="auto"/>
                  </w:divBdr>
                </w:div>
                <w:div w:id="1556817625">
                  <w:marLeft w:val="0"/>
                  <w:marRight w:val="0"/>
                  <w:marTop w:val="0"/>
                  <w:marBottom w:val="0"/>
                  <w:divBdr>
                    <w:top w:val="none" w:sz="0" w:space="0" w:color="auto"/>
                    <w:left w:val="none" w:sz="0" w:space="0" w:color="auto"/>
                    <w:bottom w:val="none" w:sz="0" w:space="0" w:color="auto"/>
                    <w:right w:val="none" w:sz="0" w:space="0" w:color="auto"/>
                  </w:divBdr>
                </w:div>
                <w:div w:id="1844395360">
                  <w:marLeft w:val="0"/>
                  <w:marRight w:val="0"/>
                  <w:marTop w:val="0"/>
                  <w:marBottom w:val="0"/>
                  <w:divBdr>
                    <w:top w:val="none" w:sz="0" w:space="0" w:color="auto"/>
                    <w:left w:val="none" w:sz="0" w:space="0" w:color="auto"/>
                    <w:bottom w:val="none" w:sz="0" w:space="0" w:color="auto"/>
                    <w:right w:val="none" w:sz="0" w:space="0" w:color="auto"/>
                  </w:divBdr>
                </w:div>
                <w:div w:id="658123038">
                  <w:marLeft w:val="0"/>
                  <w:marRight w:val="0"/>
                  <w:marTop w:val="0"/>
                  <w:marBottom w:val="0"/>
                  <w:divBdr>
                    <w:top w:val="none" w:sz="0" w:space="0" w:color="auto"/>
                    <w:left w:val="none" w:sz="0" w:space="0" w:color="auto"/>
                    <w:bottom w:val="none" w:sz="0" w:space="0" w:color="auto"/>
                    <w:right w:val="none" w:sz="0" w:space="0" w:color="auto"/>
                  </w:divBdr>
                </w:div>
                <w:div w:id="1783527833">
                  <w:marLeft w:val="0"/>
                  <w:marRight w:val="0"/>
                  <w:marTop w:val="0"/>
                  <w:marBottom w:val="0"/>
                  <w:divBdr>
                    <w:top w:val="none" w:sz="0" w:space="0" w:color="auto"/>
                    <w:left w:val="none" w:sz="0" w:space="0" w:color="auto"/>
                    <w:bottom w:val="none" w:sz="0" w:space="0" w:color="auto"/>
                    <w:right w:val="none" w:sz="0" w:space="0" w:color="auto"/>
                  </w:divBdr>
                </w:div>
                <w:div w:id="126975122">
                  <w:marLeft w:val="0"/>
                  <w:marRight w:val="0"/>
                  <w:marTop w:val="0"/>
                  <w:marBottom w:val="0"/>
                  <w:divBdr>
                    <w:top w:val="none" w:sz="0" w:space="0" w:color="auto"/>
                    <w:left w:val="none" w:sz="0" w:space="0" w:color="auto"/>
                    <w:bottom w:val="none" w:sz="0" w:space="0" w:color="auto"/>
                    <w:right w:val="none" w:sz="0" w:space="0" w:color="auto"/>
                  </w:divBdr>
                </w:div>
                <w:div w:id="556818453">
                  <w:marLeft w:val="0"/>
                  <w:marRight w:val="0"/>
                  <w:marTop w:val="0"/>
                  <w:marBottom w:val="0"/>
                  <w:divBdr>
                    <w:top w:val="none" w:sz="0" w:space="0" w:color="auto"/>
                    <w:left w:val="none" w:sz="0" w:space="0" w:color="auto"/>
                    <w:bottom w:val="none" w:sz="0" w:space="0" w:color="auto"/>
                    <w:right w:val="none" w:sz="0" w:space="0" w:color="auto"/>
                  </w:divBdr>
                </w:div>
                <w:div w:id="1000038635">
                  <w:marLeft w:val="0"/>
                  <w:marRight w:val="0"/>
                  <w:marTop w:val="0"/>
                  <w:marBottom w:val="0"/>
                  <w:divBdr>
                    <w:top w:val="none" w:sz="0" w:space="0" w:color="auto"/>
                    <w:left w:val="none" w:sz="0" w:space="0" w:color="auto"/>
                    <w:bottom w:val="none" w:sz="0" w:space="0" w:color="auto"/>
                    <w:right w:val="none" w:sz="0" w:space="0" w:color="auto"/>
                  </w:divBdr>
                </w:div>
                <w:div w:id="953558104">
                  <w:marLeft w:val="0"/>
                  <w:marRight w:val="0"/>
                  <w:marTop w:val="0"/>
                  <w:marBottom w:val="0"/>
                  <w:divBdr>
                    <w:top w:val="none" w:sz="0" w:space="0" w:color="auto"/>
                    <w:left w:val="none" w:sz="0" w:space="0" w:color="auto"/>
                    <w:bottom w:val="none" w:sz="0" w:space="0" w:color="auto"/>
                    <w:right w:val="none" w:sz="0" w:space="0" w:color="auto"/>
                  </w:divBdr>
                </w:div>
                <w:div w:id="1583903899">
                  <w:marLeft w:val="0"/>
                  <w:marRight w:val="0"/>
                  <w:marTop w:val="0"/>
                  <w:marBottom w:val="0"/>
                  <w:divBdr>
                    <w:top w:val="none" w:sz="0" w:space="0" w:color="auto"/>
                    <w:left w:val="none" w:sz="0" w:space="0" w:color="auto"/>
                    <w:bottom w:val="none" w:sz="0" w:space="0" w:color="auto"/>
                    <w:right w:val="none" w:sz="0" w:space="0" w:color="auto"/>
                  </w:divBdr>
                </w:div>
                <w:div w:id="454636793">
                  <w:marLeft w:val="0"/>
                  <w:marRight w:val="0"/>
                  <w:marTop w:val="0"/>
                  <w:marBottom w:val="0"/>
                  <w:divBdr>
                    <w:top w:val="none" w:sz="0" w:space="0" w:color="auto"/>
                    <w:left w:val="none" w:sz="0" w:space="0" w:color="auto"/>
                    <w:bottom w:val="none" w:sz="0" w:space="0" w:color="auto"/>
                    <w:right w:val="none" w:sz="0" w:space="0" w:color="auto"/>
                  </w:divBdr>
                </w:div>
                <w:div w:id="1355502274">
                  <w:marLeft w:val="0"/>
                  <w:marRight w:val="0"/>
                  <w:marTop w:val="0"/>
                  <w:marBottom w:val="0"/>
                  <w:divBdr>
                    <w:top w:val="none" w:sz="0" w:space="0" w:color="auto"/>
                    <w:left w:val="none" w:sz="0" w:space="0" w:color="auto"/>
                    <w:bottom w:val="none" w:sz="0" w:space="0" w:color="auto"/>
                    <w:right w:val="none" w:sz="0" w:space="0" w:color="auto"/>
                  </w:divBdr>
                </w:div>
                <w:div w:id="2126074935">
                  <w:marLeft w:val="0"/>
                  <w:marRight w:val="0"/>
                  <w:marTop w:val="0"/>
                  <w:marBottom w:val="0"/>
                  <w:divBdr>
                    <w:top w:val="none" w:sz="0" w:space="0" w:color="auto"/>
                    <w:left w:val="none" w:sz="0" w:space="0" w:color="auto"/>
                    <w:bottom w:val="none" w:sz="0" w:space="0" w:color="auto"/>
                    <w:right w:val="none" w:sz="0" w:space="0" w:color="auto"/>
                  </w:divBdr>
                </w:div>
                <w:div w:id="1944914982">
                  <w:marLeft w:val="0"/>
                  <w:marRight w:val="0"/>
                  <w:marTop w:val="0"/>
                  <w:marBottom w:val="0"/>
                  <w:divBdr>
                    <w:top w:val="none" w:sz="0" w:space="0" w:color="auto"/>
                    <w:left w:val="none" w:sz="0" w:space="0" w:color="auto"/>
                    <w:bottom w:val="none" w:sz="0" w:space="0" w:color="auto"/>
                    <w:right w:val="none" w:sz="0" w:space="0" w:color="auto"/>
                  </w:divBdr>
                </w:div>
                <w:div w:id="263729085">
                  <w:marLeft w:val="0"/>
                  <w:marRight w:val="0"/>
                  <w:marTop w:val="0"/>
                  <w:marBottom w:val="0"/>
                  <w:divBdr>
                    <w:top w:val="none" w:sz="0" w:space="0" w:color="auto"/>
                    <w:left w:val="none" w:sz="0" w:space="0" w:color="auto"/>
                    <w:bottom w:val="none" w:sz="0" w:space="0" w:color="auto"/>
                    <w:right w:val="none" w:sz="0" w:space="0" w:color="auto"/>
                  </w:divBdr>
                </w:div>
                <w:div w:id="1982339911">
                  <w:marLeft w:val="0"/>
                  <w:marRight w:val="0"/>
                  <w:marTop w:val="0"/>
                  <w:marBottom w:val="0"/>
                  <w:divBdr>
                    <w:top w:val="none" w:sz="0" w:space="0" w:color="auto"/>
                    <w:left w:val="none" w:sz="0" w:space="0" w:color="auto"/>
                    <w:bottom w:val="none" w:sz="0" w:space="0" w:color="auto"/>
                    <w:right w:val="none" w:sz="0" w:space="0" w:color="auto"/>
                  </w:divBdr>
                </w:div>
                <w:div w:id="1991136399">
                  <w:marLeft w:val="0"/>
                  <w:marRight w:val="0"/>
                  <w:marTop w:val="0"/>
                  <w:marBottom w:val="0"/>
                  <w:divBdr>
                    <w:top w:val="none" w:sz="0" w:space="0" w:color="auto"/>
                    <w:left w:val="none" w:sz="0" w:space="0" w:color="auto"/>
                    <w:bottom w:val="none" w:sz="0" w:space="0" w:color="auto"/>
                    <w:right w:val="none" w:sz="0" w:space="0" w:color="auto"/>
                  </w:divBdr>
                </w:div>
                <w:div w:id="226040885">
                  <w:marLeft w:val="0"/>
                  <w:marRight w:val="0"/>
                  <w:marTop w:val="0"/>
                  <w:marBottom w:val="0"/>
                  <w:divBdr>
                    <w:top w:val="none" w:sz="0" w:space="0" w:color="auto"/>
                    <w:left w:val="none" w:sz="0" w:space="0" w:color="auto"/>
                    <w:bottom w:val="none" w:sz="0" w:space="0" w:color="auto"/>
                    <w:right w:val="none" w:sz="0" w:space="0" w:color="auto"/>
                  </w:divBdr>
                </w:div>
                <w:div w:id="976028713">
                  <w:marLeft w:val="0"/>
                  <w:marRight w:val="0"/>
                  <w:marTop w:val="0"/>
                  <w:marBottom w:val="0"/>
                  <w:divBdr>
                    <w:top w:val="none" w:sz="0" w:space="0" w:color="auto"/>
                    <w:left w:val="none" w:sz="0" w:space="0" w:color="auto"/>
                    <w:bottom w:val="none" w:sz="0" w:space="0" w:color="auto"/>
                    <w:right w:val="none" w:sz="0" w:space="0" w:color="auto"/>
                  </w:divBdr>
                </w:div>
                <w:div w:id="547839824">
                  <w:marLeft w:val="0"/>
                  <w:marRight w:val="0"/>
                  <w:marTop w:val="0"/>
                  <w:marBottom w:val="0"/>
                  <w:divBdr>
                    <w:top w:val="none" w:sz="0" w:space="0" w:color="auto"/>
                    <w:left w:val="none" w:sz="0" w:space="0" w:color="auto"/>
                    <w:bottom w:val="none" w:sz="0" w:space="0" w:color="auto"/>
                    <w:right w:val="none" w:sz="0" w:space="0" w:color="auto"/>
                  </w:divBdr>
                </w:div>
                <w:div w:id="7587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8864">
      <w:bodyDiv w:val="1"/>
      <w:marLeft w:val="0"/>
      <w:marRight w:val="0"/>
      <w:marTop w:val="0"/>
      <w:marBottom w:val="0"/>
      <w:divBdr>
        <w:top w:val="none" w:sz="0" w:space="0" w:color="auto"/>
        <w:left w:val="none" w:sz="0" w:space="0" w:color="auto"/>
        <w:bottom w:val="none" w:sz="0" w:space="0" w:color="auto"/>
        <w:right w:val="none" w:sz="0" w:space="0" w:color="auto"/>
      </w:divBdr>
    </w:div>
    <w:div w:id="897327989">
      <w:bodyDiv w:val="1"/>
      <w:marLeft w:val="0"/>
      <w:marRight w:val="0"/>
      <w:marTop w:val="0"/>
      <w:marBottom w:val="0"/>
      <w:divBdr>
        <w:top w:val="none" w:sz="0" w:space="0" w:color="auto"/>
        <w:left w:val="none" w:sz="0" w:space="0" w:color="auto"/>
        <w:bottom w:val="none" w:sz="0" w:space="0" w:color="auto"/>
        <w:right w:val="none" w:sz="0" w:space="0" w:color="auto"/>
      </w:divBdr>
    </w:div>
    <w:div w:id="941841515">
      <w:bodyDiv w:val="1"/>
      <w:marLeft w:val="0"/>
      <w:marRight w:val="0"/>
      <w:marTop w:val="0"/>
      <w:marBottom w:val="0"/>
      <w:divBdr>
        <w:top w:val="none" w:sz="0" w:space="0" w:color="auto"/>
        <w:left w:val="none" w:sz="0" w:space="0" w:color="auto"/>
        <w:bottom w:val="none" w:sz="0" w:space="0" w:color="auto"/>
        <w:right w:val="none" w:sz="0" w:space="0" w:color="auto"/>
      </w:divBdr>
    </w:div>
    <w:div w:id="1104811624">
      <w:bodyDiv w:val="1"/>
      <w:marLeft w:val="0"/>
      <w:marRight w:val="0"/>
      <w:marTop w:val="0"/>
      <w:marBottom w:val="0"/>
      <w:divBdr>
        <w:top w:val="none" w:sz="0" w:space="0" w:color="auto"/>
        <w:left w:val="none" w:sz="0" w:space="0" w:color="auto"/>
        <w:bottom w:val="none" w:sz="0" w:space="0" w:color="auto"/>
        <w:right w:val="none" w:sz="0" w:space="0" w:color="auto"/>
      </w:divBdr>
    </w:div>
    <w:div w:id="1115827485">
      <w:bodyDiv w:val="1"/>
      <w:marLeft w:val="0"/>
      <w:marRight w:val="0"/>
      <w:marTop w:val="0"/>
      <w:marBottom w:val="0"/>
      <w:divBdr>
        <w:top w:val="none" w:sz="0" w:space="0" w:color="auto"/>
        <w:left w:val="none" w:sz="0" w:space="0" w:color="auto"/>
        <w:bottom w:val="none" w:sz="0" w:space="0" w:color="auto"/>
        <w:right w:val="none" w:sz="0" w:space="0" w:color="auto"/>
      </w:divBdr>
    </w:div>
    <w:div w:id="1174806073">
      <w:bodyDiv w:val="1"/>
      <w:marLeft w:val="0"/>
      <w:marRight w:val="0"/>
      <w:marTop w:val="0"/>
      <w:marBottom w:val="0"/>
      <w:divBdr>
        <w:top w:val="none" w:sz="0" w:space="0" w:color="auto"/>
        <w:left w:val="none" w:sz="0" w:space="0" w:color="auto"/>
        <w:bottom w:val="none" w:sz="0" w:space="0" w:color="auto"/>
        <w:right w:val="none" w:sz="0" w:space="0" w:color="auto"/>
      </w:divBdr>
    </w:div>
    <w:div w:id="1357579504">
      <w:bodyDiv w:val="1"/>
      <w:marLeft w:val="0"/>
      <w:marRight w:val="0"/>
      <w:marTop w:val="0"/>
      <w:marBottom w:val="0"/>
      <w:divBdr>
        <w:top w:val="none" w:sz="0" w:space="0" w:color="auto"/>
        <w:left w:val="none" w:sz="0" w:space="0" w:color="auto"/>
        <w:bottom w:val="none" w:sz="0" w:space="0" w:color="auto"/>
        <w:right w:val="none" w:sz="0" w:space="0" w:color="auto"/>
      </w:divBdr>
    </w:div>
    <w:div w:id="1475174819">
      <w:bodyDiv w:val="1"/>
      <w:marLeft w:val="0"/>
      <w:marRight w:val="0"/>
      <w:marTop w:val="0"/>
      <w:marBottom w:val="0"/>
      <w:divBdr>
        <w:top w:val="none" w:sz="0" w:space="0" w:color="auto"/>
        <w:left w:val="none" w:sz="0" w:space="0" w:color="auto"/>
        <w:bottom w:val="none" w:sz="0" w:space="0" w:color="auto"/>
        <w:right w:val="none" w:sz="0" w:space="0" w:color="auto"/>
      </w:divBdr>
    </w:div>
    <w:div w:id="1486895971">
      <w:bodyDiv w:val="1"/>
      <w:marLeft w:val="0"/>
      <w:marRight w:val="0"/>
      <w:marTop w:val="0"/>
      <w:marBottom w:val="0"/>
      <w:divBdr>
        <w:top w:val="none" w:sz="0" w:space="0" w:color="auto"/>
        <w:left w:val="none" w:sz="0" w:space="0" w:color="auto"/>
        <w:bottom w:val="none" w:sz="0" w:space="0" w:color="auto"/>
        <w:right w:val="none" w:sz="0" w:space="0" w:color="auto"/>
      </w:divBdr>
    </w:div>
    <w:div w:id="1654329150">
      <w:bodyDiv w:val="1"/>
      <w:marLeft w:val="0"/>
      <w:marRight w:val="0"/>
      <w:marTop w:val="0"/>
      <w:marBottom w:val="0"/>
      <w:divBdr>
        <w:top w:val="none" w:sz="0" w:space="0" w:color="auto"/>
        <w:left w:val="none" w:sz="0" w:space="0" w:color="auto"/>
        <w:bottom w:val="none" w:sz="0" w:space="0" w:color="auto"/>
        <w:right w:val="none" w:sz="0" w:space="0" w:color="auto"/>
      </w:divBdr>
      <w:divsChild>
        <w:div w:id="1582835634">
          <w:marLeft w:val="0"/>
          <w:marRight w:val="0"/>
          <w:marTop w:val="0"/>
          <w:marBottom w:val="0"/>
          <w:divBdr>
            <w:top w:val="none" w:sz="0" w:space="0" w:color="auto"/>
            <w:left w:val="none" w:sz="0" w:space="0" w:color="auto"/>
            <w:bottom w:val="none" w:sz="0" w:space="0" w:color="auto"/>
            <w:right w:val="none" w:sz="0" w:space="0" w:color="auto"/>
          </w:divBdr>
          <w:divsChild>
            <w:div w:id="797995062">
              <w:marLeft w:val="0"/>
              <w:marRight w:val="0"/>
              <w:marTop w:val="0"/>
              <w:marBottom w:val="0"/>
              <w:divBdr>
                <w:top w:val="none" w:sz="0" w:space="0" w:color="auto"/>
                <w:left w:val="none" w:sz="0" w:space="0" w:color="auto"/>
                <w:bottom w:val="none" w:sz="0" w:space="0" w:color="auto"/>
                <w:right w:val="none" w:sz="0" w:space="0" w:color="auto"/>
              </w:divBdr>
              <w:divsChild>
                <w:div w:id="570383822">
                  <w:marLeft w:val="0"/>
                  <w:marRight w:val="0"/>
                  <w:marTop w:val="0"/>
                  <w:marBottom w:val="0"/>
                  <w:divBdr>
                    <w:top w:val="none" w:sz="0" w:space="0" w:color="auto"/>
                    <w:left w:val="none" w:sz="0" w:space="0" w:color="auto"/>
                    <w:bottom w:val="none" w:sz="0" w:space="0" w:color="auto"/>
                    <w:right w:val="none" w:sz="0" w:space="0" w:color="auto"/>
                  </w:divBdr>
                </w:div>
                <w:div w:id="1072047702">
                  <w:marLeft w:val="0"/>
                  <w:marRight w:val="0"/>
                  <w:marTop w:val="0"/>
                  <w:marBottom w:val="0"/>
                  <w:divBdr>
                    <w:top w:val="none" w:sz="0" w:space="0" w:color="auto"/>
                    <w:left w:val="none" w:sz="0" w:space="0" w:color="auto"/>
                    <w:bottom w:val="none" w:sz="0" w:space="0" w:color="auto"/>
                    <w:right w:val="none" w:sz="0" w:space="0" w:color="auto"/>
                  </w:divBdr>
                </w:div>
                <w:div w:id="1316497909">
                  <w:marLeft w:val="0"/>
                  <w:marRight w:val="0"/>
                  <w:marTop w:val="0"/>
                  <w:marBottom w:val="0"/>
                  <w:divBdr>
                    <w:top w:val="none" w:sz="0" w:space="0" w:color="auto"/>
                    <w:left w:val="none" w:sz="0" w:space="0" w:color="auto"/>
                    <w:bottom w:val="none" w:sz="0" w:space="0" w:color="auto"/>
                    <w:right w:val="none" w:sz="0" w:space="0" w:color="auto"/>
                  </w:divBdr>
                </w:div>
                <w:div w:id="585771368">
                  <w:marLeft w:val="0"/>
                  <w:marRight w:val="0"/>
                  <w:marTop w:val="0"/>
                  <w:marBottom w:val="0"/>
                  <w:divBdr>
                    <w:top w:val="none" w:sz="0" w:space="0" w:color="auto"/>
                    <w:left w:val="none" w:sz="0" w:space="0" w:color="auto"/>
                    <w:bottom w:val="none" w:sz="0" w:space="0" w:color="auto"/>
                    <w:right w:val="none" w:sz="0" w:space="0" w:color="auto"/>
                  </w:divBdr>
                </w:div>
                <w:div w:id="369109571">
                  <w:marLeft w:val="0"/>
                  <w:marRight w:val="0"/>
                  <w:marTop w:val="0"/>
                  <w:marBottom w:val="0"/>
                  <w:divBdr>
                    <w:top w:val="none" w:sz="0" w:space="0" w:color="auto"/>
                    <w:left w:val="none" w:sz="0" w:space="0" w:color="auto"/>
                    <w:bottom w:val="none" w:sz="0" w:space="0" w:color="auto"/>
                    <w:right w:val="none" w:sz="0" w:space="0" w:color="auto"/>
                  </w:divBdr>
                </w:div>
                <w:div w:id="1812215125">
                  <w:marLeft w:val="0"/>
                  <w:marRight w:val="0"/>
                  <w:marTop w:val="0"/>
                  <w:marBottom w:val="0"/>
                  <w:divBdr>
                    <w:top w:val="none" w:sz="0" w:space="0" w:color="auto"/>
                    <w:left w:val="none" w:sz="0" w:space="0" w:color="auto"/>
                    <w:bottom w:val="none" w:sz="0" w:space="0" w:color="auto"/>
                    <w:right w:val="none" w:sz="0" w:space="0" w:color="auto"/>
                  </w:divBdr>
                </w:div>
                <w:div w:id="539056191">
                  <w:marLeft w:val="0"/>
                  <w:marRight w:val="0"/>
                  <w:marTop w:val="0"/>
                  <w:marBottom w:val="0"/>
                  <w:divBdr>
                    <w:top w:val="none" w:sz="0" w:space="0" w:color="auto"/>
                    <w:left w:val="none" w:sz="0" w:space="0" w:color="auto"/>
                    <w:bottom w:val="none" w:sz="0" w:space="0" w:color="auto"/>
                    <w:right w:val="none" w:sz="0" w:space="0" w:color="auto"/>
                  </w:divBdr>
                </w:div>
                <w:div w:id="490488588">
                  <w:marLeft w:val="0"/>
                  <w:marRight w:val="0"/>
                  <w:marTop w:val="0"/>
                  <w:marBottom w:val="0"/>
                  <w:divBdr>
                    <w:top w:val="none" w:sz="0" w:space="0" w:color="auto"/>
                    <w:left w:val="none" w:sz="0" w:space="0" w:color="auto"/>
                    <w:bottom w:val="none" w:sz="0" w:space="0" w:color="auto"/>
                    <w:right w:val="none" w:sz="0" w:space="0" w:color="auto"/>
                  </w:divBdr>
                </w:div>
                <w:div w:id="1255242965">
                  <w:marLeft w:val="0"/>
                  <w:marRight w:val="0"/>
                  <w:marTop w:val="0"/>
                  <w:marBottom w:val="0"/>
                  <w:divBdr>
                    <w:top w:val="none" w:sz="0" w:space="0" w:color="auto"/>
                    <w:left w:val="none" w:sz="0" w:space="0" w:color="auto"/>
                    <w:bottom w:val="none" w:sz="0" w:space="0" w:color="auto"/>
                    <w:right w:val="none" w:sz="0" w:space="0" w:color="auto"/>
                  </w:divBdr>
                </w:div>
                <w:div w:id="494956672">
                  <w:marLeft w:val="0"/>
                  <w:marRight w:val="0"/>
                  <w:marTop w:val="0"/>
                  <w:marBottom w:val="0"/>
                  <w:divBdr>
                    <w:top w:val="none" w:sz="0" w:space="0" w:color="auto"/>
                    <w:left w:val="none" w:sz="0" w:space="0" w:color="auto"/>
                    <w:bottom w:val="none" w:sz="0" w:space="0" w:color="auto"/>
                    <w:right w:val="none" w:sz="0" w:space="0" w:color="auto"/>
                  </w:divBdr>
                </w:div>
                <w:div w:id="2068213985">
                  <w:marLeft w:val="0"/>
                  <w:marRight w:val="0"/>
                  <w:marTop w:val="0"/>
                  <w:marBottom w:val="0"/>
                  <w:divBdr>
                    <w:top w:val="none" w:sz="0" w:space="0" w:color="auto"/>
                    <w:left w:val="none" w:sz="0" w:space="0" w:color="auto"/>
                    <w:bottom w:val="none" w:sz="0" w:space="0" w:color="auto"/>
                    <w:right w:val="none" w:sz="0" w:space="0" w:color="auto"/>
                  </w:divBdr>
                </w:div>
                <w:div w:id="21975519">
                  <w:marLeft w:val="0"/>
                  <w:marRight w:val="0"/>
                  <w:marTop w:val="0"/>
                  <w:marBottom w:val="0"/>
                  <w:divBdr>
                    <w:top w:val="none" w:sz="0" w:space="0" w:color="auto"/>
                    <w:left w:val="none" w:sz="0" w:space="0" w:color="auto"/>
                    <w:bottom w:val="none" w:sz="0" w:space="0" w:color="auto"/>
                    <w:right w:val="none" w:sz="0" w:space="0" w:color="auto"/>
                  </w:divBdr>
                </w:div>
                <w:div w:id="185102833">
                  <w:marLeft w:val="0"/>
                  <w:marRight w:val="0"/>
                  <w:marTop w:val="0"/>
                  <w:marBottom w:val="0"/>
                  <w:divBdr>
                    <w:top w:val="none" w:sz="0" w:space="0" w:color="auto"/>
                    <w:left w:val="none" w:sz="0" w:space="0" w:color="auto"/>
                    <w:bottom w:val="none" w:sz="0" w:space="0" w:color="auto"/>
                    <w:right w:val="none" w:sz="0" w:space="0" w:color="auto"/>
                  </w:divBdr>
                </w:div>
                <w:div w:id="1432434514">
                  <w:marLeft w:val="0"/>
                  <w:marRight w:val="0"/>
                  <w:marTop w:val="0"/>
                  <w:marBottom w:val="0"/>
                  <w:divBdr>
                    <w:top w:val="none" w:sz="0" w:space="0" w:color="auto"/>
                    <w:left w:val="none" w:sz="0" w:space="0" w:color="auto"/>
                    <w:bottom w:val="none" w:sz="0" w:space="0" w:color="auto"/>
                    <w:right w:val="none" w:sz="0" w:space="0" w:color="auto"/>
                  </w:divBdr>
                </w:div>
                <w:div w:id="1811941294">
                  <w:marLeft w:val="0"/>
                  <w:marRight w:val="0"/>
                  <w:marTop w:val="0"/>
                  <w:marBottom w:val="0"/>
                  <w:divBdr>
                    <w:top w:val="none" w:sz="0" w:space="0" w:color="auto"/>
                    <w:left w:val="none" w:sz="0" w:space="0" w:color="auto"/>
                    <w:bottom w:val="none" w:sz="0" w:space="0" w:color="auto"/>
                    <w:right w:val="none" w:sz="0" w:space="0" w:color="auto"/>
                  </w:divBdr>
                </w:div>
                <w:div w:id="816916408">
                  <w:marLeft w:val="0"/>
                  <w:marRight w:val="0"/>
                  <w:marTop w:val="0"/>
                  <w:marBottom w:val="0"/>
                  <w:divBdr>
                    <w:top w:val="none" w:sz="0" w:space="0" w:color="auto"/>
                    <w:left w:val="none" w:sz="0" w:space="0" w:color="auto"/>
                    <w:bottom w:val="none" w:sz="0" w:space="0" w:color="auto"/>
                    <w:right w:val="none" w:sz="0" w:space="0" w:color="auto"/>
                  </w:divBdr>
                </w:div>
                <w:div w:id="1131171220">
                  <w:marLeft w:val="0"/>
                  <w:marRight w:val="0"/>
                  <w:marTop w:val="0"/>
                  <w:marBottom w:val="0"/>
                  <w:divBdr>
                    <w:top w:val="none" w:sz="0" w:space="0" w:color="auto"/>
                    <w:left w:val="none" w:sz="0" w:space="0" w:color="auto"/>
                    <w:bottom w:val="none" w:sz="0" w:space="0" w:color="auto"/>
                    <w:right w:val="none" w:sz="0" w:space="0" w:color="auto"/>
                  </w:divBdr>
                </w:div>
                <w:div w:id="1211259331">
                  <w:marLeft w:val="0"/>
                  <w:marRight w:val="0"/>
                  <w:marTop w:val="0"/>
                  <w:marBottom w:val="0"/>
                  <w:divBdr>
                    <w:top w:val="none" w:sz="0" w:space="0" w:color="auto"/>
                    <w:left w:val="none" w:sz="0" w:space="0" w:color="auto"/>
                    <w:bottom w:val="none" w:sz="0" w:space="0" w:color="auto"/>
                    <w:right w:val="none" w:sz="0" w:space="0" w:color="auto"/>
                  </w:divBdr>
                </w:div>
                <w:div w:id="980843092">
                  <w:marLeft w:val="0"/>
                  <w:marRight w:val="0"/>
                  <w:marTop w:val="0"/>
                  <w:marBottom w:val="0"/>
                  <w:divBdr>
                    <w:top w:val="none" w:sz="0" w:space="0" w:color="auto"/>
                    <w:left w:val="none" w:sz="0" w:space="0" w:color="auto"/>
                    <w:bottom w:val="none" w:sz="0" w:space="0" w:color="auto"/>
                    <w:right w:val="none" w:sz="0" w:space="0" w:color="auto"/>
                  </w:divBdr>
                </w:div>
                <w:div w:id="39060805">
                  <w:marLeft w:val="0"/>
                  <w:marRight w:val="0"/>
                  <w:marTop w:val="0"/>
                  <w:marBottom w:val="0"/>
                  <w:divBdr>
                    <w:top w:val="none" w:sz="0" w:space="0" w:color="auto"/>
                    <w:left w:val="none" w:sz="0" w:space="0" w:color="auto"/>
                    <w:bottom w:val="none" w:sz="0" w:space="0" w:color="auto"/>
                    <w:right w:val="none" w:sz="0" w:space="0" w:color="auto"/>
                  </w:divBdr>
                </w:div>
                <w:div w:id="866869063">
                  <w:marLeft w:val="0"/>
                  <w:marRight w:val="0"/>
                  <w:marTop w:val="0"/>
                  <w:marBottom w:val="0"/>
                  <w:divBdr>
                    <w:top w:val="none" w:sz="0" w:space="0" w:color="auto"/>
                    <w:left w:val="none" w:sz="0" w:space="0" w:color="auto"/>
                    <w:bottom w:val="none" w:sz="0" w:space="0" w:color="auto"/>
                    <w:right w:val="none" w:sz="0" w:space="0" w:color="auto"/>
                  </w:divBdr>
                </w:div>
                <w:div w:id="995035217">
                  <w:marLeft w:val="0"/>
                  <w:marRight w:val="0"/>
                  <w:marTop w:val="0"/>
                  <w:marBottom w:val="0"/>
                  <w:divBdr>
                    <w:top w:val="none" w:sz="0" w:space="0" w:color="auto"/>
                    <w:left w:val="none" w:sz="0" w:space="0" w:color="auto"/>
                    <w:bottom w:val="none" w:sz="0" w:space="0" w:color="auto"/>
                    <w:right w:val="none" w:sz="0" w:space="0" w:color="auto"/>
                  </w:divBdr>
                </w:div>
                <w:div w:id="233856475">
                  <w:marLeft w:val="0"/>
                  <w:marRight w:val="0"/>
                  <w:marTop w:val="0"/>
                  <w:marBottom w:val="0"/>
                  <w:divBdr>
                    <w:top w:val="none" w:sz="0" w:space="0" w:color="auto"/>
                    <w:left w:val="none" w:sz="0" w:space="0" w:color="auto"/>
                    <w:bottom w:val="none" w:sz="0" w:space="0" w:color="auto"/>
                    <w:right w:val="none" w:sz="0" w:space="0" w:color="auto"/>
                  </w:divBdr>
                </w:div>
                <w:div w:id="885140405">
                  <w:marLeft w:val="0"/>
                  <w:marRight w:val="0"/>
                  <w:marTop w:val="0"/>
                  <w:marBottom w:val="0"/>
                  <w:divBdr>
                    <w:top w:val="none" w:sz="0" w:space="0" w:color="auto"/>
                    <w:left w:val="none" w:sz="0" w:space="0" w:color="auto"/>
                    <w:bottom w:val="none" w:sz="0" w:space="0" w:color="auto"/>
                    <w:right w:val="none" w:sz="0" w:space="0" w:color="auto"/>
                  </w:divBdr>
                </w:div>
                <w:div w:id="1475753950">
                  <w:marLeft w:val="0"/>
                  <w:marRight w:val="0"/>
                  <w:marTop w:val="0"/>
                  <w:marBottom w:val="0"/>
                  <w:divBdr>
                    <w:top w:val="none" w:sz="0" w:space="0" w:color="auto"/>
                    <w:left w:val="none" w:sz="0" w:space="0" w:color="auto"/>
                    <w:bottom w:val="none" w:sz="0" w:space="0" w:color="auto"/>
                    <w:right w:val="none" w:sz="0" w:space="0" w:color="auto"/>
                  </w:divBdr>
                </w:div>
                <w:div w:id="1291715687">
                  <w:marLeft w:val="0"/>
                  <w:marRight w:val="0"/>
                  <w:marTop w:val="0"/>
                  <w:marBottom w:val="0"/>
                  <w:divBdr>
                    <w:top w:val="none" w:sz="0" w:space="0" w:color="auto"/>
                    <w:left w:val="none" w:sz="0" w:space="0" w:color="auto"/>
                    <w:bottom w:val="none" w:sz="0" w:space="0" w:color="auto"/>
                    <w:right w:val="none" w:sz="0" w:space="0" w:color="auto"/>
                  </w:divBdr>
                </w:div>
                <w:div w:id="1563515748">
                  <w:marLeft w:val="0"/>
                  <w:marRight w:val="0"/>
                  <w:marTop w:val="0"/>
                  <w:marBottom w:val="0"/>
                  <w:divBdr>
                    <w:top w:val="none" w:sz="0" w:space="0" w:color="auto"/>
                    <w:left w:val="none" w:sz="0" w:space="0" w:color="auto"/>
                    <w:bottom w:val="none" w:sz="0" w:space="0" w:color="auto"/>
                    <w:right w:val="none" w:sz="0" w:space="0" w:color="auto"/>
                  </w:divBdr>
                </w:div>
                <w:div w:id="932132109">
                  <w:marLeft w:val="0"/>
                  <w:marRight w:val="0"/>
                  <w:marTop w:val="0"/>
                  <w:marBottom w:val="0"/>
                  <w:divBdr>
                    <w:top w:val="none" w:sz="0" w:space="0" w:color="auto"/>
                    <w:left w:val="none" w:sz="0" w:space="0" w:color="auto"/>
                    <w:bottom w:val="none" w:sz="0" w:space="0" w:color="auto"/>
                    <w:right w:val="none" w:sz="0" w:space="0" w:color="auto"/>
                  </w:divBdr>
                </w:div>
                <w:div w:id="1146967838">
                  <w:marLeft w:val="0"/>
                  <w:marRight w:val="0"/>
                  <w:marTop w:val="0"/>
                  <w:marBottom w:val="0"/>
                  <w:divBdr>
                    <w:top w:val="none" w:sz="0" w:space="0" w:color="auto"/>
                    <w:left w:val="none" w:sz="0" w:space="0" w:color="auto"/>
                    <w:bottom w:val="none" w:sz="0" w:space="0" w:color="auto"/>
                    <w:right w:val="none" w:sz="0" w:space="0" w:color="auto"/>
                  </w:divBdr>
                </w:div>
                <w:div w:id="1080058333">
                  <w:marLeft w:val="0"/>
                  <w:marRight w:val="0"/>
                  <w:marTop w:val="0"/>
                  <w:marBottom w:val="0"/>
                  <w:divBdr>
                    <w:top w:val="none" w:sz="0" w:space="0" w:color="auto"/>
                    <w:left w:val="none" w:sz="0" w:space="0" w:color="auto"/>
                    <w:bottom w:val="none" w:sz="0" w:space="0" w:color="auto"/>
                    <w:right w:val="none" w:sz="0" w:space="0" w:color="auto"/>
                  </w:divBdr>
                </w:div>
                <w:div w:id="2120252488">
                  <w:marLeft w:val="0"/>
                  <w:marRight w:val="0"/>
                  <w:marTop w:val="0"/>
                  <w:marBottom w:val="0"/>
                  <w:divBdr>
                    <w:top w:val="none" w:sz="0" w:space="0" w:color="auto"/>
                    <w:left w:val="none" w:sz="0" w:space="0" w:color="auto"/>
                    <w:bottom w:val="none" w:sz="0" w:space="0" w:color="auto"/>
                    <w:right w:val="none" w:sz="0" w:space="0" w:color="auto"/>
                  </w:divBdr>
                </w:div>
                <w:div w:id="60032336">
                  <w:marLeft w:val="0"/>
                  <w:marRight w:val="0"/>
                  <w:marTop w:val="0"/>
                  <w:marBottom w:val="0"/>
                  <w:divBdr>
                    <w:top w:val="none" w:sz="0" w:space="0" w:color="auto"/>
                    <w:left w:val="none" w:sz="0" w:space="0" w:color="auto"/>
                    <w:bottom w:val="none" w:sz="0" w:space="0" w:color="auto"/>
                    <w:right w:val="none" w:sz="0" w:space="0" w:color="auto"/>
                  </w:divBdr>
                </w:div>
                <w:div w:id="1486894212">
                  <w:marLeft w:val="0"/>
                  <w:marRight w:val="0"/>
                  <w:marTop w:val="0"/>
                  <w:marBottom w:val="0"/>
                  <w:divBdr>
                    <w:top w:val="none" w:sz="0" w:space="0" w:color="auto"/>
                    <w:left w:val="none" w:sz="0" w:space="0" w:color="auto"/>
                    <w:bottom w:val="none" w:sz="0" w:space="0" w:color="auto"/>
                    <w:right w:val="none" w:sz="0" w:space="0" w:color="auto"/>
                  </w:divBdr>
                </w:div>
                <w:div w:id="1444878476">
                  <w:marLeft w:val="0"/>
                  <w:marRight w:val="0"/>
                  <w:marTop w:val="0"/>
                  <w:marBottom w:val="0"/>
                  <w:divBdr>
                    <w:top w:val="none" w:sz="0" w:space="0" w:color="auto"/>
                    <w:left w:val="none" w:sz="0" w:space="0" w:color="auto"/>
                    <w:bottom w:val="none" w:sz="0" w:space="0" w:color="auto"/>
                    <w:right w:val="none" w:sz="0" w:space="0" w:color="auto"/>
                  </w:divBdr>
                </w:div>
                <w:div w:id="1117681077">
                  <w:marLeft w:val="0"/>
                  <w:marRight w:val="0"/>
                  <w:marTop w:val="0"/>
                  <w:marBottom w:val="0"/>
                  <w:divBdr>
                    <w:top w:val="none" w:sz="0" w:space="0" w:color="auto"/>
                    <w:left w:val="none" w:sz="0" w:space="0" w:color="auto"/>
                    <w:bottom w:val="none" w:sz="0" w:space="0" w:color="auto"/>
                    <w:right w:val="none" w:sz="0" w:space="0" w:color="auto"/>
                  </w:divBdr>
                </w:div>
                <w:div w:id="1507942732">
                  <w:marLeft w:val="0"/>
                  <w:marRight w:val="0"/>
                  <w:marTop w:val="0"/>
                  <w:marBottom w:val="0"/>
                  <w:divBdr>
                    <w:top w:val="none" w:sz="0" w:space="0" w:color="auto"/>
                    <w:left w:val="none" w:sz="0" w:space="0" w:color="auto"/>
                    <w:bottom w:val="none" w:sz="0" w:space="0" w:color="auto"/>
                    <w:right w:val="none" w:sz="0" w:space="0" w:color="auto"/>
                  </w:divBdr>
                </w:div>
                <w:div w:id="976838905">
                  <w:marLeft w:val="0"/>
                  <w:marRight w:val="0"/>
                  <w:marTop w:val="0"/>
                  <w:marBottom w:val="0"/>
                  <w:divBdr>
                    <w:top w:val="none" w:sz="0" w:space="0" w:color="auto"/>
                    <w:left w:val="none" w:sz="0" w:space="0" w:color="auto"/>
                    <w:bottom w:val="none" w:sz="0" w:space="0" w:color="auto"/>
                    <w:right w:val="none" w:sz="0" w:space="0" w:color="auto"/>
                  </w:divBdr>
                </w:div>
                <w:div w:id="1298873247">
                  <w:marLeft w:val="0"/>
                  <w:marRight w:val="0"/>
                  <w:marTop w:val="0"/>
                  <w:marBottom w:val="0"/>
                  <w:divBdr>
                    <w:top w:val="none" w:sz="0" w:space="0" w:color="auto"/>
                    <w:left w:val="none" w:sz="0" w:space="0" w:color="auto"/>
                    <w:bottom w:val="none" w:sz="0" w:space="0" w:color="auto"/>
                    <w:right w:val="none" w:sz="0" w:space="0" w:color="auto"/>
                  </w:divBdr>
                </w:div>
                <w:div w:id="1635015390">
                  <w:marLeft w:val="0"/>
                  <w:marRight w:val="0"/>
                  <w:marTop w:val="0"/>
                  <w:marBottom w:val="0"/>
                  <w:divBdr>
                    <w:top w:val="none" w:sz="0" w:space="0" w:color="auto"/>
                    <w:left w:val="none" w:sz="0" w:space="0" w:color="auto"/>
                    <w:bottom w:val="none" w:sz="0" w:space="0" w:color="auto"/>
                    <w:right w:val="none" w:sz="0" w:space="0" w:color="auto"/>
                  </w:divBdr>
                </w:div>
                <w:div w:id="387077500">
                  <w:marLeft w:val="0"/>
                  <w:marRight w:val="0"/>
                  <w:marTop w:val="0"/>
                  <w:marBottom w:val="0"/>
                  <w:divBdr>
                    <w:top w:val="none" w:sz="0" w:space="0" w:color="auto"/>
                    <w:left w:val="none" w:sz="0" w:space="0" w:color="auto"/>
                    <w:bottom w:val="none" w:sz="0" w:space="0" w:color="auto"/>
                    <w:right w:val="none" w:sz="0" w:space="0" w:color="auto"/>
                  </w:divBdr>
                </w:div>
                <w:div w:id="109518816">
                  <w:marLeft w:val="0"/>
                  <w:marRight w:val="0"/>
                  <w:marTop w:val="0"/>
                  <w:marBottom w:val="0"/>
                  <w:divBdr>
                    <w:top w:val="none" w:sz="0" w:space="0" w:color="auto"/>
                    <w:left w:val="none" w:sz="0" w:space="0" w:color="auto"/>
                    <w:bottom w:val="none" w:sz="0" w:space="0" w:color="auto"/>
                    <w:right w:val="none" w:sz="0" w:space="0" w:color="auto"/>
                  </w:divBdr>
                </w:div>
                <w:div w:id="1889491331">
                  <w:marLeft w:val="0"/>
                  <w:marRight w:val="0"/>
                  <w:marTop w:val="0"/>
                  <w:marBottom w:val="0"/>
                  <w:divBdr>
                    <w:top w:val="none" w:sz="0" w:space="0" w:color="auto"/>
                    <w:left w:val="none" w:sz="0" w:space="0" w:color="auto"/>
                    <w:bottom w:val="none" w:sz="0" w:space="0" w:color="auto"/>
                    <w:right w:val="none" w:sz="0" w:space="0" w:color="auto"/>
                  </w:divBdr>
                </w:div>
                <w:div w:id="741488443">
                  <w:marLeft w:val="0"/>
                  <w:marRight w:val="0"/>
                  <w:marTop w:val="0"/>
                  <w:marBottom w:val="0"/>
                  <w:divBdr>
                    <w:top w:val="none" w:sz="0" w:space="0" w:color="auto"/>
                    <w:left w:val="none" w:sz="0" w:space="0" w:color="auto"/>
                    <w:bottom w:val="none" w:sz="0" w:space="0" w:color="auto"/>
                    <w:right w:val="none" w:sz="0" w:space="0" w:color="auto"/>
                  </w:divBdr>
                </w:div>
                <w:div w:id="2008167683">
                  <w:marLeft w:val="0"/>
                  <w:marRight w:val="0"/>
                  <w:marTop w:val="0"/>
                  <w:marBottom w:val="0"/>
                  <w:divBdr>
                    <w:top w:val="none" w:sz="0" w:space="0" w:color="auto"/>
                    <w:left w:val="none" w:sz="0" w:space="0" w:color="auto"/>
                    <w:bottom w:val="none" w:sz="0" w:space="0" w:color="auto"/>
                    <w:right w:val="none" w:sz="0" w:space="0" w:color="auto"/>
                  </w:divBdr>
                </w:div>
                <w:div w:id="1230070649">
                  <w:marLeft w:val="0"/>
                  <w:marRight w:val="0"/>
                  <w:marTop w:val="0"/>
                  <w:marBottom w:val="0"/>
                  <w:divBdr>
                    <w:top w:val="none" w:sz="0" w:space="0" w:color="auto"/>
                    <w:left w:val="none" w:sz="0" w:space="0" w:color="auto"/>
                    <w:bottom w:val="none" w:sz="0" w:space="0" w:color="auto"/>
                    <w:right w:val="none" w:sz="0" w:space="0" w:color="auto"/>
                  </w:divBdr>
                </w:div>
                <w:div w:id="1279415629">
                  <w:marLeft w:val="0"/>
                  <w:marRight w:val="0"/>
                  <w:marTop w:val="0"/>
                  <w:marBottom w:val="0"/>
                  <w:divBdr>
                    <w:top w:val="none" w:sz="0" w:space="0" w:color="auto"/>
                    <w:left w:val="none" w:sz="0" w:space="0" w:color="auto"/>
                    <w:bottom w:val="none" w:sz="0" w:space="0" w:color="auto"/>
                    <w:right w:val="none" w:sz="0" w:space="0" w:color="auto"/>
                  </w:divBdr>
                </w:div>
                <w:div w:id="2095465721">
                  <w:marLeft w:val="0"/>
                  <w:marRight w:val="0"/>
                  <w:marTop w:val="0"/>
                  <w:marBottom w:val="0"/>
                  <w:divBdr>
                    <w:top w:val="none" w:sz="0" w:space="0" w:color="auto"/>
                    <w:left w:val="none" w:sz="0" w:space="0" w:color="auto"/>
                    <w:bottom w:val="none" w:sz="0" w:space="0" w:color="auto"/>
                    <w:right w:val="none" w:sz="0" w:space="0" w:color="auto"/>
                  </w:divBdr>
                </w:div>
                <w:div w:id="729227644">
                  <w:marLeft w:val="0"/>
                  <w:marRight w:val="0"/>
                  <w:marTop w:val="0"/>
                  <w:marBottom w:val="0"/>
                  <w:divBdr>
                    <w:top w:val="none" w:sz="0" w:space="0" w:color="auto"/>
                    <w:left w:val="none" w:sz="0" w:space="0" w:color="auto"/>
                    <w:bottom w:val="none" w:sz="0" w:space="0" w:color="auto"/>
                    <w:right w:val="none" w:sz="0" w:space="0" w:color="auto"/>
                  </w:divBdr>
                </w:div>
                <w:div w:id="449132050">
                  <w:marLeft w:val="0"/>
                  <w:marRight w:val="0"/>
                  <w:marTop w:val="0"/>
                  <w:marBottom w:val="0"/>
                  <w:divBdr>
                    <w:top w:val="none" w:sz="0" w:space="0" w:color="auto"/>
                    <w:left w:val="none" w:sz="0" w:space="0" w:color="auto"/>
                    <w:bottom w:val="none" w:sz="0" w:space="0" w:color="auto"/>
                    <w:right w:val="none" w:sz="0" w:space="0" w:color="auto"/>
                  </w:divBdr>
                </w:div>
                <w:div w:id="1893692435">
                  <w:marLeft w:val="0"/>
                  <w:marRight w:val="0"/>
                  <w:marTop w:val="0"/>
                  <w:marBottom w:val="0"/>
                  <w:divBdr>
                    <w:top w:val="none" w:sz="0" w:space="0" w:color="auto"/>
                    <w:left w:val="none" w:sz="0" w:space="0" w:color="auto"/>
                    <w:bottom w:val="none" w:sz="0" w:space="0" w:color="auto"/>
                    <w:right w:val="none" w:sz="0" w:space="0" w:color="auto"/>
                  </w:divBdr>
                </w:div>
                <w:div w:id="901989312">
                  <w:marLeft w:val="0"/>
                  <w:marRight w:val="0"/>
                  <w:marTop w:val="0"/>
                  <w:marBottom w:val="0"/>
                  <w:divBdr>
                    <w:top w:val="none" w:sz="0" w:space="0" w:color="auto"/>
                    <w:left w:val="none" w:sz="0" w:space="0" w:color="auto"/>
                    <w:bottom w:val="none" w:sz="0" w:space="0" w:color="auto"/>
                    <w:right w:val="none" w:sz="0" w:space="0" w:color="auto"/>
                  </w:divBdr>
                </w:div>
                <w:div w:id="1215852901">
                  <w:marLeft w:val="0"/>
                  <w:marRight w:val="0"/>
                  <w:marTop w:val="0"/>
                  <w:marBottom w:val="0"/>
                  <w:divBdr>
                    <w:top w:val="none" w:sz="0" w:space="0" w:color="auto"/>
                    <w:left w:val="none" w:sz="0" w:space="0" w:color="auto"/>
                    <w:bottom w:val="none" w:sz="0" w:space="0" w:color="auto"/>
                    <w:right w:val="none" w:sz="0" w:space="0" w:color="auto"/>
                  </w:divBdr>
                </w:div>
                <w:div w:id="1660965112">
                  <w:marLeft w:val="0"/>
                  <w:marRight w:val="0"/>
                  <w:marTop w:val="0"/>
                  <w:marBottom w:val="0"/>
                  <w:divBdr>
                    <w:top w:val="none" w:sz="0" w:space="0" w:color="auto"/>
                    <w:left w:val="none" w:sz="0" w:space="0" w:color="auto"/>
                    <w:bottom w:val="none" w:sz="0" w:space="0" w:color="auto"/>
                    <w:right w:val="none" w:sz="0" w:space="0" w:color="auto"/>
                  </w:divBdr>
                </w:div>
                <w:div w:id="1574007799">
                  <w:marLeft w:val="0"/>
                  <w:marRight w:val="0"/>
                  <w:marTop w:val="0"/>
                  <w:marBottom w:val="0"/>
                  <w:divBdr>
                    <w:top w:val="none" w:sz="0" w:space="0" w:color="auto"/>
                    <w:left w:val="none" w:sz="0" w:space="0" w:color="auto"/>
                    <w:bottom w:val="none" w:sz="0" w:space="0" w:color="auto"/>
                    <w:right w:val="none" w:sz="0" w:space="0" w:color="auto"/>
                  </w:divBdr>
                </w:div>
                <w:div w:id="35931234">
                  <w:marLeft w:val="0"/>
                  <w:marRight w:val="0"/>
                  <w:marTop w:val="0"/>
                  <w:marBottom w:val="0"/>
                  <w:divBdr>
                    <w:top w:val="none" w:sz="0" w:space="0" w:color="auto"/>
                    <w:left w:val="none" w:sz="0" w:space="0" w:color="auto"/>
                    <w:bottom w:val="none" w:sz="0" w:space="0" w:color="auto"/>
                    <w:right w:val="none" w:sz="0" w:space="0" w:color="auto"/>
                  </w:divBdr>
                </w:div>
                <w:div w:id="1996452261">
                  <w:marLeft w:val="0"/>
                  <w:marRight w:val="0"/>
                  <w:marTop w:val="0"/>
                  <w:marBottom w:val="0"/>
                  <w:divBdr>
                    <w:top w:val="none" w:sz="0" w:space="0" w:color="auto"/>
                    <w:left w:val="none" w:sz="0" w:space="0" w:color="auto"/>
                    <w:bottom w:val="none" w:sz="0" w:space="0" w:color="auto"/>
                    <w:right w:val="none" w:sz="0" w:space="0" w:color="auto"/>
                  </w:divBdr>
                </w:div>
                <w:div w:id="18511541">
                  <w:marLeft w:val="0"/>
                  <w:marRight w:val="0"/>
                  <w:marTop w:val="0"/>
                  <w:marBottom w:val="0"/>
                  <w:divBdr>
                    <w:top w:val="none" w:sz="0" w:space="0" w:color="auto"/>
                    <w:left w:val="none" w:sz="0" w:space="0" w:color="auto"/>
                    <w:bottom w:val="none" w:sz="0" w:space="0" w:color="auto"/>
                    <w:right w:val="none" w:sz="0" w:space="0" w:color="auto"/>
                  </w:divBdr>
                </w:div>
                <w:div w:id="835874868">
                  <w:marLeft w:val="0"/>
                  <w:marRight w:val="0"/>
                  <w:marTop w:val="0"/>
                  <w:marBottom w:val="0"/>
                  <w:divBdr>
                    <w:top w:val="none" w:sz="0" w:space="0" w:color="auto"/>
                    <w:left w:val="none" w:sz="0" w:space="0" w:color="auto"/>
                    <w:bottom w:val="none" w:sz="0" w:space="0" w:color="auto"/>
                    <w:right w:val="none" w:sz="0" w:space="0" w:color="auto"/>
                  </w:divBdr>
                </w:div>
                <w:div w:id="879825779">
                  <w:marLeft w:val="0"/>
                  <w:marRight w:val="0"/>
                  <w:marTop w:val="0"/>
                  <w:marBottom w:val="0"/>
                  <w:divBdr>
                    <w:top w:val="none" w:sz="0" w:space="0" w:color="auto"/>
                    <w:left w:val="none" w:sz="0" w:space="0" w:color="auto"/>
                    <w:bottom w:val="none" w:sz="0" w:space="0" w:color="auto"/>
                    <w:right w:val="none" w:sz="0" w:space="0" w:color="auto"/>
                  </w:divBdr>
                </w:div>
                <w:div w:id="1028721100">
                  <w:marLeft w:val="0"/>
                  <w:marRight w:val="0"/>
                  <w:marTop w:val="0"/>
                  <w:marBottom w:val="0"/>
                  <w:divBdr>
                    <w:top w:val="none" w:sz="0" w:space="0" w:color="auto"/>
                    <w:left w:val="none" w:sz="0" w:space="0" w:color="auto"/>
                    <w:bottom w:val="none" w:sz="0" w:space="0" w:color="auto"/>
                    <w:right w:val="none" w:sz="0" w:space="0" w:color="auto"/>
                  </w:divBdr>
                </w:div>
                <w:div w:id="1464233001">
                  <w:marLeft w:val="0"/>
                  <w:marRight w:val="0"/>
                  <w:marTop w:val="0"/>
                  <w:marBottom w:val="0"/>
                  <w:divBdr>
                    <w:top w:val="none" w:sz="0" w:space="0" w:color="auto"/>
                    <w:left w:val="none" w:sz="0" w:space="0" w:color="auto"/>
                    <w:bottom w:val="none" w:sz="0" w:space="0" w:color="auto"/>
                    <w:right w:val="none" w:sz="0" w:space="0" w:color="auto"/>
                  </w:divBdr>
                </w:div>
                <w:div w:id="2055961207">
                  <w:marLeft w:val="0"/>
                  <w:marRight w:val="0"/>
                  <w:marTop w:val="0"/>
                  <w:marBottom w:val="0"/>
                  <w:divBdr>
                    <w:top w:val="none" w:sz="0" w:space="0" w:color="auto"/>
                    <w:left w:val="none" w:sz="0" w:space="0" w:color="auto"/>
                    <w:bottom w:val="none" w:sz="0" w:space="0" w:color="auto"/>
                    <w:right w:val="none" w:sz="0" w:space="0" w:color="auto"/>
                  </w:divBdr>
                </w:div>
                <w:div w:id="1311444196">
                  <w:marLeft w:val="0"/>
                  <w:marRight w:val="0"/>
                  <w:marTop w:val="0"/>
                  <w:marBottom w:val="0"/>
                  <w:divBdr>
                    <w:top w:val="none" w:sz="0" w:space="0" w:color="auto"/>
                    <w:left w:val="none" w:sz="0" w:space="0" w:color="auto"/>
                    <w:bottom w:val="none" w:sz="0" w:space="0" w:color="auto"/>
                    <w:right w:val="none" w:sz="0" w:space="0" w:color="auto"/>
                  </w:divBdr>
                </w:div>
                <w:div w:id="253051666">
                  <w:marLeft w:val="0"/>
                  <w:marRight w:val="0"/>
                  <w:marTop w:val="0"/>
                  <w:marBottom w:val="0"/>
                  <w:divBdr>
                    <w:top w:val="none" w:sz="0" w:space="0" w:color="auto"/>
                    <w:left w:val="none" w:sz="0" w:space="0" w:color="auto"/>
                    <w:bottom w:val="none" w:sz="0" w:space="0" w:color="auto"/>
                    <w:right w:val="none" w:sz="0" w:space="0" w:color="auto"/>
                  </w:divBdr>
                </w:div>
                <w:div w:id="314602536">
                  <w:marLeft w:val="0"/>
                  <w:marRight w:val="0"/>
                  <w:marTop w:val="0"/>
                  <w:marBottom w:val="0"/>
                  <w:divBdr>
                    <w:top w:val="none" w:sz="0" w:space="0" w:color="auto"/>
                    <w:left w:val="none" w:sz="0" w:space="0" w:color="auto"/>
                    <w:bottom w:val="none" w:sz="0" w:space="0" w:color="auto"/>
                    <w:right w:val="none" w:sz="0" w:space="0" w:color="auto"/>
                  </w:divBdr>
                </w:div>
                <w:div w:id="1475567693">
                  <w:marLeft w:val="0"/>
                  <w:marRight w:val="0"/>
                  <w:marTop w:val="0"/>
                  <w:marBottom w:val="0"/>
                  <w:divBdr>
                    <w:top w:val="none" w:sz="0" w:space="0" w:color="auto"/>
                    <w:left w:val="none" w:sz="0" w:space="0" w:color="auto"/>
                    <w:bottom w:val="none" w:sz="0" w:space="0" w:color="auto"/>
                    <w:right w:val="none" w:sz="0" w:space="0" w:color="auto"/>
                  </w:divBdr>
                </w:div>
                <w:div w:id="14698058">
                  <w:marLeft w:val="0"/>
                  <w:marRight w:val="0"/>
                  <w:marTop w:val="0"/>
                  <w:marBottom w:val="0"/>
                  <w:divBdr>
                    <w:top w:val="none" w:sz="0" w:space="0" w:color="auto"/>
                    <w:left w:val="none" w:sz="0" w:space="0" w:color="auto"/>
                    <w:bottom w:val="none" w:sz="0" w:space="0" w:color="auto"/>
                    <w:right w:val="none" w:sz="0" w:space="0" w:color="auto"/>
                  </w:divBdr>
                </w:div>
                <w:div w:id="266278559">
                  <w:marLeft w:val="0"/>
                  <w:marRight w:val="0"/>
                  <w:marTop w:val="0"/>
                  <w:marBottom w:val="0"/>
                  <w:divBdr>
                    <w:top w:val="none" w:sz="0" w:space="0" w:color="auto"/>
                    <w:left w:val="none" w:sz="0" w:space="0" w:color="auto"/>
                    <w:bottom w:val="none" w:sz="0" w:space="0" w:color="auto"/>
                    <w:right w:val="none" w:sz="0" w:space="0" w:color="auto"/>
                  </w:divBdr>
                </w:div>
                <w:div w:id="1500920771">
                  <w:marLeft w:val="0"/>
                  <w:marRight w:val="0"/>
                  <w:marTop w:val="0"/>
                  <w:marBottom w:val="0"/>
                  <w:divBdr>
                    <w:top w:val="none" w:sz="0" w:space="0" w:color="auto"/>
                    <w:left w:val="none" w:sz="0" w:space="0" w:color="auto"/>
                    <w:bottom w:val="none" w:sz="0" w:space="0" w:color="auto"/>
                    <w:right w:val="none" w:sz="0" w:space="0" w:color="auto"/>
                  </w:divBdr>
                </w:div>
                <w:div w:id="1055273531">
                  <w:marLeft w:val="0"/>
                  <w:marRight w:val="0"/>
                  <w:marTop w:val="0"/>
                  <w:marBottom w:val="0"/>
                  <w:divBdr>
                    <w:top w:val="none" w:sz="0" w:space="0" w:color="auto"/>
                    <w:left w:val="none" w:sz="0" w:space="0" w:color="auto"/>
                    <w:bottom w:val="none" w:sz="0" w:space="0" w:color="auto"/>
                    <w:right w:val="none" w:sz="0" w:space="0" w:color="auto"/>
                  </w:divBdr>
                </w:div>
                <w:div w:id="591864338">
                  <w:marLeft w:val="0"/>
                  <w:marRight w:val="0"/>
                  <w:marTop w:val="0"/>
                  <w:marBottom w:val="0"/>
                  <w:divBdr>
                    <w:top w:val="none" w:sz="0" w:space="0" w:color="auto"/>
                    <w:left w:val="none" w:sz="0" w:space="0" w:color="auto"/>
                    <w:bottom w:val="none" w:sz="0" w:space="0" w:color="auto"/>
                    <w:right w:val="none" w:sz="0" w:space="0" w:color="auto"/>
                  </w:divBdr>
                </w:div>
                <w:div w:id="417870182">
                  <w:marLeft w:val="0"/>
                  <w:marRight w:val="0"/>
                  <w:marTop w:val="0"/>
                  <w:marBottom w:val="0"/>
                  <w:divBdr>
                    <w:top w:val="none" w:sz="0" w:space="0" w:color="auto"/>
                    <w:left w:val="none" w:sz="0" w:space="0" w:color="auto"/>
                    <w:bottom w:val="none" w:sz="0" w:space="0" w:color="auto"/>
                    <w:right w:val="none" w:sz="0" w:space="0" w:color="auto"/>
                  </w:divBdr>
                </w:div>
                <w:div w:id="634986825">
                  <w:marLeft w:val="0"/>
                  <w:marRight w:val="0"/>
                  <w:marTop w:val="0"/>
                  <w:marBottom w:val="0"/>
                  <w:divBdr>
                    <w:top w:val="none" w:sz="0" w:space="0" w:color="auto"/>
                    <w:left w:val="none" w:sz="0" w:space="0" w:color="auto"/>
                    <w:bottom w:val="none" w:sz="0" w:space="0" w:color="auto"/>
                    <w:right w:val="none" w:sz="0" w:space="0" w:color="auto"/>
                  </w:divBdr>
                </w:div>
                <w:div w:id="268241207">
                  <w:marLeft w:val="0"/>
                  <w:marRight w:val="0"/>
                  <w:marTop w:val="0"/>
                  <w:marBottom w:val="0"/>
                  <w:divBdr>
                    <w:top w:val="none" w:sz="0" w:space="0" w:color="auto"/>
                    <w:left w:val="none" w:sz="0" w:space="0" w:color="auto"/>
                    <w:bottom w:val="none" w:sz="0" w:space="0" w:color="auto"/>
                    <w:right w:val="none" w:sz="0" w:space="0" w:color="auto"/>
                  </w:divBdr>
                </w:div>
                <w:div w:id="453327178">
                  <w:marLeft w:val="0"/>
                  <w:marRight w:val="0"/>
                  <w:marTop w:val="0"/>
                  <w:marBottom w:val="0"/>
                  <w:divBdr>
                    <w:top w:val="none" w:sz="0" w:space="0" w:color="auto"/>
                    <w:left w:val="none" w:sz="0" w:space="0" w:color="auto"/>
                    <w:bottom w:val="none" w:sz="0" w:space="0" w:color="auto"/>
                    <w:right w:val="none" w:sz="0" w:space="0" w:color="auto"/>
                  </w:divBdr>
                </w:div>
                <w:div w:id="1830750334">
                  <w:marLeft w:val="0"/>
                  <w:marRight w:val="0"/>
                  <w:marTop w:val="0"/>
                  <w:marBottom w:val="0"/>
                  <w:divBdr>
                    <w:top w:val="none" w:sz="0" w:space="0" w:color="auto"/>
                    <w:left w:val="none" w:sz="0" w:space="0" w:color="auto"/>
                    <w:bottom w:val="none" w:sz="0" w:space="0" w:color="auto"/>
                    <w:right w:val="none" w:sz="0" w:space="0" w:color="auto"/>
                  </w:divBdr>
                </w:div>
                <w:div w:id="1539393784">
                  <w:marLeft w:val="0"/>
                  <w:marRight w:val="0"/>
                  <w:marTop w:val="0"/>
                  <w:marBottom w:val="0"/>
                  <w:divBdr>
                    <w:top w:val="none" w:sz="0" w:space="0" w:color="auto"/>
                    <w:left w:val="none" w:sz="0" w:space="0" w:color="auto"/>
                    <w:bottom w:val="none" w:sz="0" w:space="0" w:color="auto"/>
                    <w:right w:val="none" w:sz="0" w:space="0" w:color="auto"/>
                  </w:divBdr>
                </w:div>
                <w:div w:id="1887839340">
                  <w:marLeft w:val="0"/>
                  <w:marRight w:val="0"/>
                  <w:marTop w:val="0"/>
                  <w:marBottom w:val="0"/>
                  <w:divBdr>
                    <w:top w:val="none" w:sz="0" w:space="0" w:color="auto"/>
                    <w:left w:val="none" w:sz="0" w:space="0" w:color="auto"/>
                    <w:bottom w:val="none" w:sz="0" w:space="0" w:color="auto"/>
                    <w:right w:val="none" w:sz="0" w:space="0" w:color="auto"/>
                  </w:divBdr>
                </w:div>
                <w:div w:id="1122647233">
                  <w:marLeft w:val="0"/>
                  <w:marRight w:val="0"/>
                  <w:marTop w:val="0"/>
                  <w:marBottom w:val="0"/>
                  <w:divBdr>
                    <w:top w:val="none" w:sz="0" w:space="0" w:color="auto"/>
                    <w:left w:val="none" w:sz="0" w:space="0" w:color="auto"/>
                    <w:bottom w:val="none" w:sz="0" w:space="0" w:color="auto"/>
                    <w:right w:val="none" w:sz="0" w:space="0" w:color="auto"/>
                  </w:divBdr>
                </w:div>
                <w:div w:id="1485899215">
                  <w:marLeft w:val="0"/>
                  <w:marRight w:val="0"/>
                  <w:marTop w:val="0"/>
                  <w:marBottom w:val="0"/>
                  <w:divBdr>
                    <w:top w:val="none" w:sz="0" w:space="0" w:color="auto"/>
                    <w:left w:val="none" w:sz="0" w:space="0" w:color="auto"/>
                    <w:bottom w:val="none" w:sz="0" w:space="0" w:color="auto"/>
                    <w:right w:val="none" w:sz="0" w:space="0" w:color="auto"/>
                  </w:divBdr>
                </w:div>
                <w:div w:id="1441879818">
                  <w:marLeft w:val="0"/>
                  <w:marRight w:val="0"/>
                  <w:marTop w:val="0"/>
                  <w:marBottom w:val="0"/>
                  <w:divBdr>
                    <w:top w:val="none" w:sz="0" w:space="0" w:color="auto"/>
                    <w:left w:val="none" w:sz="0" w:space="0" w:color="auto"/>
                    <w:bottom w:val="none" w:sz="0" w:space="0" w:color="auto"/>
                    <w:right w:val="none" w:sz="0" w:space="0" w:color="auto"/>
                  </w:divBdr>
                </w:div>
                <w:div w:id="1082070257">
                  <w:marLeft w:val="0"/>
                  <w:marRight w:val="0"/>
                  <w:marTop w:val="0"/>
                  <w:marBottom w:val="0"/>
                  <w:divBdr>
                    <w:top w:val="none" w:sz="0" w:space="0" w:color="auto"/>
                    <w:left w:val="none" w:sz="0" w:space="0" w:color="auto"/>
                    <w:bottom w:val="none" w:sz="0" w:space="0" w:color="auto"/>
                    <w:right w:val="none" w:sz="0" w:space="0" w:color="auto"/>
                  </w:divBdr>
                </w:div>
                <w:div w:id="1813256354">
                  <w:marLeft w:val="0"/>
                  <w:marRight w:val="0"/>
                  <w:marTop w:val="0"/>
                  <w:marBottom w:val="0"/>
                  <w:divBdr>
                    <w:top w:val="none" w:sz="0" w:space="0" w:color="auto"/>
                    <w:left w:val="none" w:sz="0" w:space="0" w:color="auto"/>
                    <w:bottom w:val="none" w:sz="0" w:space="0" w:color="auto"/>
                    <w:right w:val="none" w:sz="0" w:space="0" w:color="auto"/>
                  </w:divBdr>
                </w:div>
                <w:div w:id="492138189">
                  <w:marLeft w:val="0"/>
                  <w:marRight w:val="0"/>
                  <w:marTop w:val="0"/>
                  <w:marBottom w:val="0"/>
                  <w:divBdr>
                    <w:top w:val="none" w:sz="0" w:space="0" w:color="auto"/>
                    <w:left w:val="none" w:sz="0" w:space="0" w:color="auto"/>
                    <w:bottom w:val="none" w:sz="0" w:space="0" w:color="auto"/>
                    <w:right w:val="none" w:sz="0" w:space="0" w:color="auto"/>
                  </w:divBdr>
                </w:div>
                <w:div w:id="1597013908">
                  <w:marLeft w:val="0"/>
                  <w:marRight w:val="0"/>
                  <w:marTop w:val="0"/>
                  <w:marBottom w:val="0"/>
                  <w:divBdr>
                    <w:top w:val="none" w:sz="0" w:space="0" w:color="auto"/>
                    <w:left w:val="none" w:sz="0" w:space="0" w:color="auto"/>
                    <w:bottom w:val="none" w:sz="0" w:space="0" w:color="auto"/>
                    <w:right w:val="none" w:sz="0" w:space="0" w:color="auto"/>
                  </w:divBdr>
                </w:div>
                <w:div w:id="195197919">
                  <w:marLeft w:val="0"/>
                  <w:marRight w:val="0"/>
                  <w:marTop w:val="0"/>
                  <w:marBottom w:val="0"/>
                  <w:divBdr>
                    <w:top w:val="none" w:sz="0" w:space="0" w:color="auto"/>
                    <w:left w:val="none" w:sz="0" w:space="0" w:color="auto"/>
                    <w:bottom w:val="none" w:sz="0" w:space="0" w:color="auto"/>
                    <w:right w:val="none" w:sz="0" w:space="0" w:color="auto"/>
                  </w:divBdr>
                </w:div>
                <w:div w:id="917640792">
                  <w:marLeft w:val="0"/>
                  <w:marRight w:val="0"/>
                  <w:marTop w:val="0"/>
                  <w:marBottom w:val="0"/>
                  <w:divBdr>
                    <w:top w:val="none" w:sz="0" w:space="0" w:color="auto"/>
                    <w:left w:val="none" w:sz="0" w:space="0" w:color="auto"/>
                    <w:bottom w:val="none" w:sz="0" w:space="0" w:color="auto"/>
                    <w:right w:val="none" w:sz="0" w:space="0" w:color="auto"/>
                  </w:divBdr>
                </w:div>
                <w:div w:id="957683904">
                  <w:marLeft w:val="0"/>
                  <w:marRight w:val="0"/>
                  <w:marTop w:val="0"/>
                  <w:marBottom w:val="0"/>
                  <w:divBdr>
                    <w:top w:val="none" w:sz="0" w:space="0" w:color="auto"/>
                    <w:left w:val="none" w:sz="0" w:space="0" w:color="auto"/>
                    <w:bottom w:val="none" w:sz="0" w:space="0" w:color="auto"/>
                    <w:right w:val="none" w:sz="0" w:space="0" w:color="auto"/>
                  </w:divBdr>
                </w:div>
                <w:div w:id="2062167274">
                  <w:marLeft w:val="0"/>
                  <w:marRight w:val="0"/>
                  <w:marTop w:val="0"/>
                  <w:marBottom w:val="0"/>
                  <w:divBdr>
                    <w:top w:val="none" w:sz="0" w:space="0" w:color="auto"/>
                    <w:left w:val="none" w:sz="0" w:space="0" w:color="auto"/>
                    <w:bottom w:val="none" w:sz="0" w:space="0" w:color="auto"/>
                    <w:right w:val="none" w:sz="0" w:space="0" w:color="auto"/>
                  </w:divBdr>
                </w:div>
                <w:div w:id="652753614">
                  <w:marLeft w:val="0"/>
                  <w:marRight w:val="0"/>
                  <w:marTop w:val="0"/>
                  <w:marBottom w:val="0"/>
                  <w:divBdr>
                    <w:top w:val="none" w:sz="0" w:space="0" w:color="auto"/>
                    <w:left w:val="none" w:sz="0" w:space="0" w:color="auto"/>
                    <w:bottom w:val="none" w:sz="0" w:space="0" w:color="auto"/>
                    <w:right w:val="none" w:sz="0" w:space="0" w:color="auto"/>
                  </w:divBdr>
                </w:div>
                <w:div w:id="2137943405">
                  <w:marLeft w:val="0"/>
                  <w:marRight w:val="0"/>
                  <w:marTop w:val="0"/>
                  <w:marBottom w:val="0"/>
                  <w:divBdr>
                    <w:top w:val="none" w:sz="0" w:space="0" w:color="auto"/>
                    <w:left w:val="none" w:sz="0" w:space="0" w:color="auto"/>
                    <w:bottom w:val="none" w:sz="0" w:space="0" w:color="auto"/>
                    <w:right w:val="none" w:sz="0" w:space="0" w:color="auto"/>
                  </w:divBdr>
                </w:div>
                <w:div w:id="643700725">
                  <w:marLeft w:val="0"/>
                  <w:marRight w:val="0"/>
                  <w:marTop w:val="0"/>
                  <w:marBottom w:val="0"/>
                  <w:divBdr>
                    <w:top w:val="none" w:sz="0" w:space="0" w:color="auto"/>
                    <w:left w:val="none" w:sz="0" w:space="0" w:color="auto"/>
                    <w:bottom w:val="none" w:sz="0" w:space="0" w:color="auto"/>
                    <w:right w:val="none" w:sz="0" w:space="0" w:color="auto"/>
                  </w:divBdr>
                </w:div>
                <w:div w:id="744108519">
                  <w:marLeft w:val="0"/>
                  <w:marRight w:val="0"/>
                  <w:marTop w:val="0"/>
                  <w:marBottom w:val="0"/>
                  <w:divBdr>
                    <w:top w:val="none" w:sz="0" w:space="0" w:color="auto"/>
                    <w:left w:val="none" w:sz="0" w:space="0" w:color="auto"/>
                    <w:bottom w:val="none" w:sz="0" w:space="0" w:color="auto"/>
                    <w:right w:val="none" w:sz="0" w:space="0" w:color="auto"/>
                  </w:divBdr>
                </w:div>
                <w:div w:id="138956821">
                  <w:marLeft w:val="0"/>
                  <w:marRight w:val="0"/>
                  <w:marTop w:val="0"/>
                  <w:marBottom w:val="0"/>
                  <w:divBdr>
                    <w:top w:val="none" w:sz="0" w:space="0" w:color="auto"/>
                    <w:left w:val="none" w:sz="0" w:space="0" w:color="auto"/>
                    <w:bottom w:val="none" w:sz="0" w:space="0" w:color="auto"/>
                    <w:right w:val="none" w:sz="0" w:space="0" w:color="auto"/>
                  </w:divBdr>
                </w:div>
                <w:div w:id="1719893102">
                  <w:marLeft w:val="0"/>
                  <w:marRight w:val="0"/>
                  <w:marTop w:val="0"/>
                  <w:marBottom w:val="0"/>
                  <w:divBdr>
                    <w:top w:val="none" w:sz="0" w:space="0" w:color="auto"/>
                    <w:left w:val="none" w:sz="0" w:space="0" w:color="auto"/>
                    <w:bottom w:val="none" w:sz="0" w:space="0" w:color="auto"/>
                    <w:right w:val="none" w:sz="0" w:space="0" w:color="auto"/>
                  </w:divBdr>
                </w:div>
                <w:div w:id="851188807">
                  <w:marLeft w:val="0"/>
                  <w:marRight w:val="0"/>
                  <w:marTop w:val="0"/>
                  <w:marBottom w:val="0"/>
                  <w:divBdr>
                    <w:top w:val="none" w:sz="0" w:space="0" w:color="auto"/>
                    <w:left w:val="none" w:sz="0" w:space="0" w:color="auto"/>
                    <w:bottom w:val="none" w:sz="0" w:space="0" w:color="auto"/>
                    <w:right w:val="none" w:sz="0" w:space="0" w:color="auto"/>
                  </w:divBdr>
                </w:div>
                <w:div w:id="1744376345">
                  <w:marLeft w:val="0"/>
                  <w:marRight w:val="0"/>
                  <w:marTop w:val="0"/>
                  <w:marBottom w:val="0"/>
                  <w:divBdr>
                    <w:top w:val="none" w:sz="0" w:space="0" w:color="auto"/>
                    <w:left w:val="none" w:sz="0" w:space="0" w:color="auto"/>
                    <w:bottom w:val="none" w:sz="0" w:space="0" w:color="auto"/>
                    <w:right w:val="none" w:sz="0" w:space="0" w:color="auto"/>
                  </w:divBdr>
                </w:div>
                <w:div w:id="1463308168">
                  <w:marLeft w:val="0"/>
                  <w:marRight w:val="0"/>
                  <w:marTop w:val="0"/>
                  <w:marBottom w:val="0"/>
                  <w:divBdr>
                    <w:top w:val="none" w:sz="0" w:space="0" w:color="auto"/>
                    <w:left w:val="none" w:sz="0" w:space="0" w:color="auto"/>
                    <w:bottom w:val="none" w:sz="0" w:space="0" w:color="auto"/>
                    <w:right w:val="none" w:sz="0" w:space="0" w:color="auto"/>
                  </w:divBdr>
                </w:div>
                <w:div w:id="949161264">
                  <w:marLeft w:val="0"/>
                  <w:marRight w:val="0"/>
                  <w:marTop w:val="0"/>
                  <w:marBottom w:val="0"/>
                  <w:divBdr>
                    <w:top w:val="none" w:sz="0" w:space="0" w:color="auto"/>
                    <w:left w:val="none" w:sz="0" w:space="0" w:color="auto"/>
                    <w:bottom w:val="none" w:sz="0" w:space="0" w:color="auto"/>
                    <w:right w:val="none" w:sz="0" w:space="0" w:color="auto"/>
                  </w:divBdr>
                </w:div>
                <w:div w:id="41832132">
                  <w:marLeft w:val="0"/>
                  <w:marRight w:val="0"/>
                  <w:marTop w:val="0"/>
                  <w:marBottom w:val="0"/>
                  <w:divBdr>
                    <w:top w:val="none" w:sz="0" w:space="0" w:color="auto"/>
                    <w:left w:val="none" w:sz="0" w:space="0" w:color="auto"/>
                    <w:bottom w:val="none" w:sz="0" w:space="0" w:color="auto"/>
                    <w:right w:val="none" w:sz="0" w:space="0" w:color="auto"/>
                  </w:divBdr>
                </w:div>
                <w:div w:id="1184976090">
                  <w:marLeft w:val="0"/>
                  <w:marRight w:val="0"/>
                  <w:marTop w:val="0"/>
                  <w:marBottom w:val="0"/>
                  <w:divBdr>
                    <w:top w:val="none" w:sz="0" w:space="0" w:color="auto"/>
                    <w:left w:val="none" w:sz="0" w:space="0" w:color="auto"/>
                    <w:bottom w:val="none" w:sz="0" w:space="0" w:color="auto"/>
                    <w:right w:val="none" w:sz="0" w:space="0" w:color="auto"/>
                  </w:divBdr>
                </w:div>
                <w:div w:id="1707099370">
                  <w:marLeft w:val="0"/>
                  <w:marRight w:val="0"/>
                  <w:marTop w:val="0"/>
                  <w:marBottom w:val="0"/>
                  <w:divBdr>
                    <w:top w:val="none" w:sz="0" w:space="0" w:color="auto"/>
                    <w:left w:val="none" w:sz="0" w:space="0" w:color="auto"/>
                    <w:bottom w:val="none" w:sz="0" w:space="0" w:color="auto"/>
                    <w:right w:val="none" w:sz="0" w:space="0" w:color="auto"/>
                  </w:divBdr>
                </w:div>
                <w:div w:id="1672951085">
                  <w:marLeft w:val="0"/>
                  <w:marRight w:val="0"/>
                  <w:marTop w:val="0"/>
                  <w:marBottom w:val="0"/>
                  <w:divBdr>
                    <w:top w:val="none" w:sz="0" w:space="0" w:color="auto"/>
                    <w:left w:val="none" w:sz="0" w:space="0" w:color="auto"/>
                    <w:bottom w:val="none" w:sz="0" w:space="0" w:color="auto"/>
                    <w:right w:val="none" w:sz="0" w:space="0" w:color="auto"/>
                  </w:divBdr>
                </w:div>
                <w:div w:id="682778345">
                  <w:marLeft w:val="0"/>
                  <w:marRight w:val="0"/>
                  <w:marTop w:val="0"/>
                  <w:marBottom w:val="0"/>
                  <w:divBdr>
                    <w:top w:val="none" w:sz="0" w:space="0" w:color="auto"/>
                    <w:left w:val="none" w:sz="0" w:space="0" w:color="auto"/>
                    <w:bottom w:val="none" w:sz="0" w:space="0" w:color="auto"/>
                    <w:right w:val="none" w:sz="0" w:space="0" w:color="auto"/>
                  </w:divBdr>
                </w:div>
                <w:div w:id="917328112">
                  <w:marLeft w:val="0"/>
                  <w:marRight w:val="0"/>
                  <w:marTop w:val="0"/>
                  <w:marBottom w:val="0"/>
                  <w:divBdr>
                    <w:top w:val="none" w:sz="0" w:space="0" w:color="auto"/>
                    <w:left w:val="none" w:sz="0" w:space="0" w:color="auto"/>
                    <w:bottom w:val="none" w:sz="0" w:space="0" w:color="auto"/>
                    <w:right w:val="none" w:sz="0" w:space="0" w:color="auto"/>
                  </w:divBdr>
                </w:div>
                <w:div w:id="673268561">
                  <w:marLeft w:val="0"/>
                  <w:marRight w:val="0"/>
                  <w:marTop w:val="0"/>
                  <w:marBottom w:val="0"/>
                  <w:divBdr>
                    <w:top w:val="none" w:sz="0" w:space="0" w:color="auto"/>
                    <w:left w:val="none" w:sz="0" w:space="0" w:color="auto"/>
                    <w:bottom w:val="none" w:sz="0" w:space="0" w:color="auto"/>
                    <w:right w:val="none" w:sz="0" w:space="0" w:color="auto"/>
                  </w:divBdr>
                </w:div>
                <w:div w:id="186454711">
                  <w:marLeft w:val="0"/>
                  <w:marRight w:val="0"/>
                  <w:marTop w:val="0"/>
                  <w:marBottom w:val="0"/>
                  <w:divBdr>
                    <w:top w:val="none" w:sz="0" w:space="0" w:color="auto"/>
                    <w:left w:val="none" w:sz="0" w:space="0" w:color="auto"/>
                    <w:bottom w:val="none" w:sz="0" w:space="0" w:color="auto"/>
                    <w:right w:val="none" w:sz="0" w:space="0" w:color="auto"/>
                  </w:divBdr>
                </w:div>
                <w:div w:id="283121537">
                  <w:marLeft w:val="0"/>
                  <w:marRight w:val="0"/>
                  <w:marTop w:val="0"/>
                  <w:marBottom w:val="0"/>
                  <w:divBdr>
                    <w:top w:val="none" w:sz="0" w:space="0" w:color="auto"/>
                    <w:left w:val="none" w:sz="0" w:space="0" w:color="auto"/>
                    <w:bottom w:val="none" w:sz="0" w:space="0" w:color="auto"/>
                    <w:right w:val="none" w:sz="0" w:space="0" w:color="auto"/>
                  </w:divBdr>
                </w:div>
                <w:div w:id="1167868298">
                  <w:marLeft w:val="0"/>
                  <w:marRight w:val="0"/>
                  <w:marTop w:val="0"/>
                  <w:marBottom w:val="0"/>
                  <w:divBdr>
                    <w:top w:val="none" w:sz="0" w:space="0" w:color="auto"/>
                    <w:left w:val="none" w:sz="0" w:space="0" w:color="auto"/>
                    <w:bottom w:val="none" w:sz="0" w:space="0" w:color="auto"/>
                    <w:right w:val="none" w:sz="0" w:space="0" w:color="auto"/>
                  </w:divBdr>
                </w:div>
                <w:div w:id="1964117330">
                  <w:marLeft w:val="0"/>
                  <w:marRight w:val="0"/>
                  <w:marTop w:val="0"/>
                  <w:marBottom w:val="0"/>
                  <w:divBdr>
                    <w:top w:val="none" w:sz="0" w:space="0" w:color="auto"/>
                    <w:left w:val="none" w:sz="0" w:space="0" w:color="auto"/>
                    <w:bottom w:val="none" w:sz="0" w:space="0" w:color="auto"/>
                    <w:right w:val="none" w:sz="0" w:space="0" w:color="auto"/>
                  </w:divBdr>
                </w:div>
                <w:div w:id="515073278">
                  <w:marLeft w:val="0"/>
                  <w:marRight w:val="0"/>
                  <w:marTop w:val="0"/>
                  <w:marBottom w:val="0"/>
                  <w:divBdr>
                    <w:top w:val="none" w:sz="0" w:space="0" w:color="auto"/>
                    <w:left w:val="none" w:sz="0" w:space="0" w:color="auto"/>
                    <w:bottom w:val="none" w:sz="0" w:space="0" w:color="auto"/>
                    <w:right w:val="none" w:sz="0" w:space="0" w:color="auto"/>
                  </w:divBdr>
                </w:div>
                <w:div w:id="395906379">
                  <w:marLeft w:val="0"/>
                  <w:marRight w:val="0"/>
                  <w:marTop w:val="0"/>
                  <w:marBottom w:val="0"/>
                  <w:divBdr>
                    <w:top w:val="none" w:sz="0" w:space="0" w:color="auto"/>
                    <w:left w:val="none" w:sz="0" w:space="0" w:color="auto"/>
                    <w:bottom w:val="none" w:sz="0" w:space="0" w:color="auto"/>
                    <w:right w:val="none" w:sz="0" w:space="0" w:color="auto"/>
                  </w:divBdr>
                </w:div>
                <w:div w:id="67309414">
                  <w:marLeft w:val="0"/>
                  <w:marRight w:val="0"/>
                  <w:marTop w:val="0"/>
                  <w:marBottom w:val="0"/>
                  <w:divBdr>
                    <w:top w:val="none" w:sz="0" w:space="0" w:color="auto"/>
                    <w:left w:val="none" w:sz="0" w:space="0" w:color="auto"/>
                    <w:bottom w:val="none" w:sz="0" w:space="0" w:color="auto"/>
                    <w:right w:val="none" w:sz="0" w:space="0" w:color="auto"/>
                  </w:divBdr>
                </w:div>
                <w:div w:id="899245349">
                  <w:marLeft w:val="0"/>
                  <w:marRight w:val="0"/>
                  <w:marTop w:val="0"/>
                  <w:marBottom w:val="0"/>
                  <w:divBdr>
                    <w:top w:val="none" w:sz="0" w:space="0" w:color="auto"/>
                    <w:left w:val="none" w:sz="0" w:space="0" w:color="auto"/>
                    <w:bottom w:val="none" w:sz="0" w:space="0" w:color="auto"/>
                    <w:right w:val="none" w:sz="0" w:space="0" w:color="auto"/>
                  </w:divBdr>
                </w:div>
                <w:div w:id="19265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 w:id="1798521959">
      <w:bodyDiv w:val="1"/>
      <w:marLeft w:val="0"/>
      <w:marRight w:val="0"/>
      <w:marTop w:val="0"/>
      <w:marBottom w:val="0"/>
      <w:divBdr>
        <w:top w:val="none" w:sz="0" w:space="0" w:color="auto"/>
        <w:left w:val="none" w:sz="0" w:space="0" w:color="auto"/>
        <w:bottom w:val="none" w:sz="0" w:space="0" w:color="auto"/>
        <w:right w:val="none" w:sz="0" w:space="0" w:color="auto"/>
      </w:divBdr>
    </w:div>
    <w:div w:id="1935891985">
      <w:bodyDiv w:val="1"/>
      <w:marLeft w:val="0"/>
      <w:marRight w:val="0"/>
      <w:marTop w:val="0"/>
      <w:marBottom w:val="0"/>
      <w:divBdr>
        <w:top w:val="none" w:sz="0" w:space="0" w:color="auto"/>
        <w:left w:val="none" w:sz="0" w:space="0" w:color="auto"/>
        <w:bottom w:val="none" w:sz="0" w:space="0" w:color="auto"/>
        <w:right w:val="none" w:sz="0" w:space="0" w:color="auto"/>
      </w:divBdr>
    </w:div>
    <w:div w:id="21165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tvt.usask.ca:8080/cmpt371group02/"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44</Pages>
  <Words>11241</Words>
  <Characters>64076</Characters>
  <Application>Microsoft Word 12.0.0</Application>
  <DocSecurity>0</DocSecurity>
  <Lines>533</Lines>
  <Paragraphs>128</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78689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2</dc:subject>
  <dc:creator>College of Engineering</dc:creator>
  <cp:keywords/>
  <cp:lastModifiedBy>Steven Hancock</cp:lastModifiedBy>
  <cp:revision>77</cp:revision>
  <dcterms:created xsi:type="dcterms:W3CDTF">2012-02-03T05:11:00Z</dcterms:created>
  <dcterms:modified xsi:type="dcterms:W3CDTF">2012-03-29T02:06:00Z</dcterms:modified>
</cp:coreProperties>
</file>