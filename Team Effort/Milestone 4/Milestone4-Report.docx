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rsidRPr="00647012">
            <w:trPr>
              <w:trHeight w:val="3267"/>
              <w:jc w:val="center"/>
            </w:trPr>
            <w:tc>
              <w:tcPr>
                <w:tcW w:w="5000" w:type="pct"/>
              </w:tcPr>
              <w:p w:rsidR="00E82C44" w:rsidRPr="00D80C38" w:rsidRDefault="0028296B"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C701AD" w:rsidRPr="009C53DF" w:rsidRDefault="00C701AD"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C701AD" w:rsidRDefault="00C701AD" w:rsidP="009B2FAF">
                            <w:pPr>
                              <w:spacing w:line="168" w:lineRule="auto"/>
                              <w:jc w:val="center"/>
                              <w:rPr>
                                <w:b/>
                                <w:color w:val="FFFFFF" w:themeColor="background1"/>
                                <w:sz w:val="70"/>
                                <w:lang w:val="en-US"/>
                              </w:rPr>
                            </w:pPr>
                            <w:r>
                              <w:rPr>
                                <w:b/>
                                <w:color w:val="FFFFFF" w:themeColor="background1"/>
                                <w:sz w:val="70"/>
                                <w:lang w:val="en-US"/>
                              </w:rPr>
                              <w:t>Soccer Team</w:t>
                            </w:r>
                          </w:p>
                          <w:p w:rsidR="00C701AD" w:rsidRPr="009C53DF" w:rsidRDefault="00C701AD"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C701AD" w:rsidRPr="009B2FAF" w:rsidRDefault="00C701AD" w:rsidP="009B2FAF">
                            <w:pPr>
                              <w:jc w:val="center"/>
                              <w:rPr>
                                <w:sz w:val="32"/>
                                <w:lang w:val="en-US"/>
                              </w:rPr>
                            </w:pPr>
                            <w:r w:rsidRPr="009B2FAF">
                              <w:rPr>
                                <w:sz w:val="32"/>
                                <w:lang w:val="en-US"/>
                              </w:rPr>
                              <w:t xml:space="preserve">Milestone </w:t>
                            </w:r>
                            <w:r>
                              <w:rPr>
                                <w:sz w:val="32"/>
                                <w:lang w:val="en-US"/>
                              </w:rPr>
                              <w:t>3</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Luke Brisebois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Adam Mravnik  -</w:t>
                </w:r>
                <w:r w:rsidRPr="00FB0F12">
                  <w:rPr>
                    <w:b/>
                    <w:bCs/>
                  </w:rPr>
                  <w:t xml:space="preserve"> ajm207</w:t>
                </w:r>
              </w:p>
              <w:p w:rsidR="00FB0F12" w:rsidRPr="00FB0F12" w:rsidRDefault="00FB0F12" w:rsidP="00FB0F12">
                <w:pPr>
                  <w:shd w:val="clear" w:color="auto" w:fill="FFFFFF"/>
                  <w:spacing w:after="0" w:line="260" w:lineRule="atLeast"/>
                  <w:jc w:val="center"/>
                  <w:rPr>
                    <w:b/>
                    <w:bCs/>
                  </w:rPr>
                </w:pPr>
                <w:r>
                  <w:rPr>
                    <w:b/>
                    <w:bCs/>
                  </w:rPr>
                  <w:t>Amin Shakev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Patrick Weckworth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Zarowny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28296B"/>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220A43" w:rsidRDefault="0028296B">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220A43">
            <w:rPr>
              <w:noProof/>
            </w:rPr>
            <w:t>1. Introduction</w:t>
          </w:r>
          <w:r w:rsidR="00220A43">
            <w:rPr>
              <w:noProof/>
            </w:rPr>
            <w:tab/>
          </w:r>
          <w:r>
            <w:rPr>
              <w:noProof/>
            </w:rPr>
            <w:fldChar w:fldCharType="begin"/>
          </w:r>
          <w:r w:rsidR="00220A43">
            <w:rPr>
              <w:noProof/>
            </w:rPr>
            <w:instrText xml:space="preserve"> PAGEREF _Toc193291400 \h </w:instrText>
          </w:r>
          <w:r w:rsidR="00C701AD">
            <w:rPr>
              <w:noProof/>
            </w:rPr>
          </w:r>
          <w:r>
            <w:rPr>
              <w:noProof/>
            </w:rPr>
            <w:fldChar w:fldCharType="separate"/>
          </w:r>
          <w:r w:rsidR="00220A43">
            <w:rPr>
              <w:noProof/>
            </w:rPr>
            <w:t>4</w:t>
          </w:r>
          <w:r>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1.1 System Description</w:t>
          </w:r>
          <w:r>
            <w:rPr>
              <w:noProof/>
            </w:rPr>
            <w:tab/>
          </w:r>
          <w:r w:rsidR="0028296B">
            <w:rPr>
              <w:noProof/>
            </w:rPr>
            <w:fldChar w:fldCharType="begin"/>
          </w:r>
          <w:r>
            <w:rPr>
              <w:noProof/>
            </w:rPr>
            <w:instrText xml:space="preserve"> PAGEREF _Toc193291401 \h </w:instrText>
          </w:r>
          <w:r w:rsidR="00C701AD">
            <w:rPr>
              <w:noProof/>
            </w:rPr>
          </w:r>
          <w:r w:rsidR="0028296B">
            <w:rPr>
              <w:noProof/>
            </w:rPr>
            <w:fldChar w:fldCharType="separate"/>
          </w:r>
          <w:r>
            <w:rPr>
              <w:noProof/>
            </w:rPr>
            <w:t>4</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1.2 Current System Status</w:t>
          </w:r>
          <w:r>
            <w:rPr>
              <w:noProof/>
            </w:rPr>
            <w:tab/>
          </w:r>
          <w:r w:rsidR="0028296B">
            <w:rPr>
              <w:noProof/>
            </w:rPr>
            <w:fldChar w:fldCharType="begin"/>
          </w:r>
          <w:r>
            <w:rPr>
              <w:noProof/>
            </w:rPr>
            <w:instrText xml:space="preserve"> PAGEREF _Toc193291402 \h </w:instrText>
          </w:r>
          <w:r w:rsidR="00C701AD">
            <w:rPr>
              <w:noProof/>
            </w:rPr>
          </w:r>
          <w:r w:rsidR="0028296B">
            <w:rPr>
              <w:noProof/>
            </w:rPr>
            <w:fldChar w:fldCharType="separate"/>
          </w:r>
          <w:r>
            <w:rPr>
              <w:noProof/>
            </w:rPr>
            <w:t>4</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2. Design Artifacts</w:t>
          </w:r>
          <w:r>
            <w:rPr>
              <w:noProof/>
            </w:rPr>
            <w:tab/>
          </w:r>
          <w:r w:rsidR="0028296B">
            <w:rPr>
              <w:noProof/>
            </w:rPr>
            <w:fldChar w:fldCharType="begin"/>
          </w:r>
          <w:r>
            <w:rPr>
              <w:noProof/>
            </w:rPr>
            <w:instrText xml:space="preserve"> PAGEREF _Toc193291403 \h </w:instrText>
          </w:r>
          <w:r w:rsidR="00C701AD">
            <w:rPr>
              <w:noProof/>
            </w:rPr>
          </w:r>
          <w:r w:rsidR="0028296B">
            <w:rPr>
              <w:noProof/>
            </w:rPr>
            <w:fldChar w:fldCharType="separate"/>
          </w:r>
          <w:r>
            <w:rPr>
              <w:noProof/>
            </w:rPr>
            <w:t>4</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2.2 Implementation of Best Practices</w:t>
          </w:r>
          <w:r>
            <w:rPr>
              <w:noProof/>
            </w:rPr>
            <w:tab/>
          </w:r>
          <w:r w:rsidR="0028296B">
            <w:rPr>
              <w:noProof/>
            </w:rPr>
            <w:fldChar w:fldCharType="begin"/>
          </w:r>
          <w:r>
            <w:rPr>
              <w:noProof/>
            </w:rPr>
            <w:instrText xml:space="preserve"> PAGEREF _Toc193291404 \h </w:instrText>
          </w:r>
          <w:r w:rsidR="00C701AD">
            <w:rPr>
              <w:noProof/>
            </w:rPr>
          </w:r>
          <w:r w:rsidR="0028296B">
            <w:rPr>
              <w:noProof/>
            </w:rPr>
            <w:fldChar w:fldCharType="separate"/>
          </w:r>
          <w:r>
            <w:rPr>
              <w:noProof/>
            </w:rPr>
            <w:t>4</w:t>
          </w:r>
          <w:r w:rsidR="0028296B">
            <w:rPr>
              <w:noProof/>
            </w:rPr>
            <w:fldChar w:fldCharType="end"/>
          </w:r>
        </w:p>
        <w:p w:rsidR="00220A43" w:rsidRDefault="00220A43">
          <w:pPr>
            <w:pStyle w:val="TOC3"/>
            <w:tabs>
              <w:tab w:val="right" w:leader="dot" w:pos="9350"/>
            </w:tabs>
            <w:rPr>
              <w:rFonts w:eastAsiaTheme="minorEastAsia"/>
              <w:noProof/>
              <w:sz w:val="24"/>
              <w:szCs w:val="24"/>
              <w:lang w:val="en-US"/>
            </w:rPr>
          </w:pPr>
          <w:r>
            <w:rPr>
              <w:noProof/>
            </w:rPr>
            <w:t>Binary Mini Milestones and Estimations (See Appendix D)</w:t>
          </w:r>
          <w:r>
            <w:rPr>
              <w:noProof/>
            </w:rPr>
            <w:tab/>
          </w:r>
          <w:r w:rsidR="0028296B">
            <w:rPr>
              <w:noProof/>
            </w:rPr>
            <w:fldChar w:fldCharType="begin"/>
          </w:r>
          <w:r>
            <w:rPr>
              <w:noProof/>
            </w:rPr>
            <w:instrText xml:space="preserve"> PAGEREF _Toc193291405 \h </w:instrText>
          </w:r>
          <w:r w:rsidR="00C701AD">
            <w:rPr>
              <w:noProof/>
            </w:rPr>
          </w:r>
          <w:r w:rsidR="0028296B">
            <w:rPr>
              <w:noProof/>
            </w:rPr>
            <w:fldChar w:fldCharType="separate"/>
          </w:r>
          <w:r>
            <w:rPr>
              <w:noProof/>
            </w:rPr>
            <w:t>4</w:t>
          </w:r>
          <w:r w:rsidR="0028296B">
            <w:rPr>
              <w:noProof/>
            </w:rPr>
            <w:fldChar w:fldCharType="end"/>
          </w:r>
        </w:p>
        <w:p w:rsidR="00220A43" w:rsidRDefault="00220A43">
          <w:pPr>
            <w:pStyle w:val="TOC3"/>
            <w:tabs>
              <w:tab w:val="right" w:leader="dot" w:pos="9350"/>
            </w:tabs>
            <w:rPr>
              <w:rFonts w:eastAsiaTheme="minorEastAsia"/>
              <w:noProof/>
              <w:sz w:val="24"/>
              <w:szCs w:val="24"/>
              <w:lang w:val="en-US"/>
            </w:rPr>
          </w:pPr>
          <w:r>
            <w:rPr>
              <w:noProof/>
            </w:rPr>
            <w:t>Risk-Driven Incremental Delivery Overview</w:t>
          </w:r>
          <w:r>
            <w:rPr>
              <w:noProof/>
            </w:rPr>
            <w:tab/>
          </w:r>
          <w:r w:rsidR="0028296B">
            <w:rPr>
              <w:noProof/>
            </w:rPr>
            <w:fldChar w:fldCharType="begin"/>
          </w:r>
          <w:r>
            <w:rPr>
              <w:noProof/>
            </w:rPr>
            <w:instrText xml:space="preserve"> PAGEREF _Toc193291406 \h </w:instrText>
          </w:r>
          <w:r w:rsidR="00C701AD">
            <w:rPr>
              <w:noProof/>
            </w:rPr>
          </w:r>
          <w:r w:rsidR="0028296B">
            <w:rPr>
              <w:noProof/>
            </w:rPr>
            <w:fldChar w:fldCharType="separate"/>
          </w:r>
          <w:r>
            <w:rPr>
              <w:noProof/>
            </w:rPr>
            <w:t>5</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2.3 Implementation of Management Tools</w:t>
          </w:r>
          <w:r>
            <w:rPr>
              <w:noProof/>
            </w:rPr>
            <w:tab/>
          </w:r>
          <w:r w:rsidR="0028296B">
            <w:rPr>
              <w:noProof/>
            </w:rPr>
            <w:fldChar w:fldCharType="begin"/>
          </w:r>
          <w:r>
            <w:rPr>
              <w:noProof/>
            </w:rPr>
            <w:instrText xml:space="preserve"> PAGEREF _Toc193291407 \h </w:instrText>
          </w:r>
          <w:r w:rsidR="00C701AD">
            <w:rPr>
              <w:noProof/>
            </w:rPr>
          </w:r>
          <w:r w:rsidR="0028296B">
            <w:rPr>
              <w:noProof/>
            </w:rPr>
            <w:fldChar w:fldCharType="separate"/>
          </w:r>
          <w:r>
            <w:rPr>
              <w:noProof/>
            </w:rPr>
            <w:t>6</w:t>
          </w:r>
          <w:r w:rsidR="0028296B">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Team City (See Appendix E)</w:t>
          </w:r>
          <w:r>
            <w:rPr>
              <w:noProof/>
            </w:rPr>
            <w:tab/>
          </w:r>
          <w:r w:rsidR="0028296B">
            <w:rPr>
              <w:noProof/>
            </w:rPr>
            <w:fldChar w:fldCharType="begin"/>
          </w:r>
          <w:r>
            <w:rPr>
              <w:noProof/>
            </w:rPr>
            <w:instrText xml:space="preserve"> PAGEREF _Toc193291408 \h </w:instrText>
          </w:r>
          <w:r w:rsidR="00C701AD">
            <w:rPr>
              <w:noProof/>
            </w:rPr>
          </w:r>
          <w:r w:rsidR="0028296B">
            <w:rPr>
              <w:noProof/>
            </w:rPr>
            <w:fldChar w:fldCharType="separate"/>
          </w:r>
          <w:r>
            <w:rPr>
              <w:noProof/>
            </w:rPr>
            <w:t>6</w:t>
          </w:r>
          <w:r w:rsidR="0028296B">
            <w:rPr>
              <w:noProof/>
            </w:rPr>
            <w:fldChar w:fldCharType="end"/>
          </w:r>
        </w:p>
        <w:p w:rsidR="00220A43" w:rsidRDefault="00220A43">
          <w:pPr>
            <w:pStyle w:val="TOC3"/>
            <w:tabs>
              <w:tab w:val="right" w:leader="dot" w:pos="9350"/>
            </w:tabs>
            <w:rPr>
              <w:rFonts w:eastAsiaTheme="minorEastAsia"/>
              <w:noProof/>
              <w:sz w:val="24"/>
              <w:szCs w:val="24"/>
              <w:lang w:val="en-US"/>
            </w:rPr>
          </w:pPr>
          <w:r>
            <w:rPr>
              <w:noProof/>
            </w:rPr>
            <w:t>Clone Detection Using NiCad and VisCad</w:t>
          </w:r>
          <w:r>
            <w:rPr>
              <w:noProof/>
            </w:rPr>
            <w:tab/>
          </w:r>
          <w:r w:rsidR="0028296B">
            <w:rPr>
              <w:noProof/>
            </w:rPr>
            <w:fldChar w:fldCharType="begin"/>
          </w:r>
          <w:r>
            <w:rPr>
              <w:noProof/>
            </w:rPr>
            <w:instrText xml:space="preserve"> PAGEREF _Toc193291409 \h </w:instrText>
          </w:r>
          <w:r w:rsidR="00C701AD">
            <w:rPr>
              <w:noProof/>
            </w:rPr>
          </w:r>
          <w:r w:rsidR="0028296B">
            <w:rPr>
              <w:noProof/>
            </w:rPr>
            <w:fldChar w:fldCharType="separate"/>
          </w:r>
          <w:r>
            <w:rPr>
              <w:noProof/>
            </w:rPr>
            <w:t>7</w:t>
          </w:r>
          <w:r w:rsidR="0028296B">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Emma (See Appendix H)</w:t>
          </w:r>
          <w:r>
            <w:rPr>
              <w:noProof/>
            </w:rPr>
            <w:tab/>
          </w:r>
          <w:r w:rsidR="0028296B">
            <w:rPr>
              <w:noProof/>
            </w:rPr>
            <w:fldChar w:fldCharType="begin"/>
          </w:r>
          <w:r>
            <w:rPr>
              <w:noProof/>
            </w:rPr>
            <w:instrText xml:space="preserve"> PAGEREF _Toc193291410 \h </w:instrText>
          </w:r>
          <w:r w:rsidR="00C701AD">
            <w:rPr>
              <w:noProof/>
            </w:rPr>
          </w:r>
          <w:r w:rsidR="0028296B">
            <w:rPr>
              <w:noProof/>
            </w:rPr>
            <w:fldChar w:fldCharType="separate"/>
          </w:r>
          <w:r>
            <w:rPr>
              <w:noProof/>
            </w:rPr>
            <w:t>8</w:t>
          </w:r>
          <w:r w:rsidR="0028296B">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JMock (See Appendix J)</w:t>
          </w:r>
          <w:r>
            <w:rPr>
              <w:noProof/>
            </w:rPr>
            <w:tab/>
          </w:r>
          <w:r w:rsidR="0028296B">
            <w:rPr>
              <w:noProof/>
            </w:rPr>
            <w:fldChar w:fldCharType="begin"/>
          </w:r>
          <w:r>
            <w:rPr>
              <w:noProof/>
            </w:rPr>
            <w:instrText xml:space="preserve"> PAGEREF _Toc193291411 \h </w:instrText>
          </w:r>
          <w:r w:rsidR="00C701AD">
            <w:rPr>
              <w:noProof/>
            </w:rPr>
          </w:r>
          <w:r w:rsidR="0028296B">
            <w:rPr>
              <w:noProof/>
            </w:rPr>
            <w:fldChar w:fldCharType="separate"/>
          </w:r>
          <w:r>
            <w:rPr>
              <w:noProof/>
            </w:rPr>
            <w:t>9</w:t>
          </w:r>
          <w:r w:rsidR="0028296B">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Log4J</w:t>
          </w:r>
          <w:r>
            <w:rPr>
              <w:noProof/>
            </w:rPr>
            <w:tab/>
          </w:r>
          <w:r w:rsidR="0028296B">
            <w:rPr>
              <w:noProof/>
            </w:rPr>
            <w:fldChar w:fldCharType="begin"/>
          </w:r>
          <w:r>
            <w:rPr>
              <w:noProof/>
            </w:rPr>
            <w:instrText xml:space="preserve"> PAGEREF _Toc193291412 \h </w:instrText>
          </w:r>
          <w:r w:rsidR="00C701AD">
            <w:rPr>
              <w:noProof/>
            </w:rPr>
          </w:r>
          <w:r w:rsidR="0028296B">
            <w:rPr>
              <w:noProof/>
            </w:rPr>
            <w:fldChar w:fldCharType="separate"/>
          </w:r>
          <w:r>
            <w:rPr>
              <w:noProof/>
            </w:rPr>
            <w:t>10</w:t>
          </w:r>
          <w:r w:rsidR="0028296B">
            <w:rPr>
              <w:noProof/>
            </w:rPr>
            <w:fldChar w:fldCharType="end"/>
          </w:r>
        </w:p>
        <w:p w:rsidR="00220A43" w:rsidRDefault="00220A43">
          <w:pPr>
            <w:pStyle w:val="TOC3"/>
            <w:tabs>
              <w:tab w:val="right" w:leader="dot" w:pos="9350"/>
            </w:tabs>
            <w:rPr>
              <w:rFonts w:eastAsiaTheme="minorEastAsia"/>
              <w:noProof/>
              <w:sz w:val="24"/>
              <w:szCs w:val="24"/>
              <w:lang w:val="en-US"/>
            </w:rPr>
          </w:pPr>
          <w:r w:rsidRPr="00FE290B">
            <w:rPr>
              <w:rFonts w:ascii="Calibri" w:hAnsi="Calibri"/>
              <w:noProof/>
            </w:rPr>
            <w:t>Maven (Appendix I)</w:t>
          </w:r>
          <w:r>
            <w:rPr>
              <w:noProof/>
            </w:rPr>
            <w:tab/>
          </w:r>
          <w:r w:rsidR="0028296B">
            <w:rPr>
              <w:noProof/>
            </w:rPr>
            <w:fldChar w:fldCharType="begin"/>
          </w:r>
          <w:r>
            <w:rPr>
              <w:noProof/>
            </w:rPr>
            <w:instrText xml:space="preserve"> PAGEREF _Toc193291413 \h </w:instrText>
          </w:r>
          <w:r w:rsidR="00C701AD">
            <w:rPr>
              <w:noProof/>
            </w:rPr>
          </w:r>
          <w:r w:rsidR="0028296B">
            <w:rPr>
              <w:noProof/>
            </w:rPr>
            <w:fldChar w:fldCharType="separate"/>
          </w:r>
          <w:r>
            <w:rPr>
              <w:noProof/>
            </w:rPr>
            <w:t>10</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3. Milestone (Revised)</w:t>
          </w:r>
          <w:r>
            <w:rPr>
              <w:noProof/>
            </w:rPr>
            <w:tab/>
          </w:r>
          <w:r w:rsidR="0028296B">
            <w:rPr>
              <w:noProof/>
            </w:rPr>
            <w:fldChar w:fldCharType="begin"/>
          </w:r>
          <w:r>
            <w:rPr>
              <w:noProof/>
            </w:rPr>
            <w:instrText xml:space="preserve"> PAGEREF _Toc193291414 \h </w:instrText>
          </w:r>
          <w:r w:rsidR="00C701AD">
            <w:rPr>
              <w:noProof/>
            </w:rPr>
          </w:r>
          <w:r w:rsidR="0028296B">
            <w:rPr>
              <w:noProof/>
            </w:rPr>
            <w:fldChar w:fldCharType="separate"/>
          </w:r>
          <w:r>
            <w:rPr>
              <w:noProof/>
            </w:rPr>
            <w:t>11</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3.1 Previous Milestones</w:t>
          </w:r>
          <w:r>
            <w:rPr>
              <w:noProof/>
            </w:rPr>
            <w:tab/>
          </w:r>
          <w:r w:rsidR="0028296B">
            <w:rPr>
              <w:noProof/>
            </w:rPr>
            <w:fldChar w:fldCharType="begin"/>
          </w:r>
          <w:r>
            <w:rPr>
              <w:noProof/>
            </w:rPr>
            <w:instrText xml:space="preserve"> PAGEREF _Toc193291415 \h </w:instrText>
          </w:r>
          <w:r w:rsidR="00C701AD">
            <w:rPr>
              <w:noProof/>
            </w:rPr>
          </w:r>
          <w:r w:rsidR="0028296B">
            <w:rPr>
              <w:noProof/>
            </w:rPr>
            <w:fldChar w:fldCharType="separate"/>
          </w:r>
          <w:r>
            <w:rPr>
              <w:noProof/>
            </w:rPr>
            <w:t>11</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3.2 Current Milestone</w:t>
          </w:r>
          <w:r>
            <w:rPr>
              <w:noProof/>
            </w:rPr>
            <w:tab/>
          </w:r>
          <w:r w:rsidR="0028296B">
            <w:rPr>
              <w:noProof/>
            </w:rPr>
            <w:fldChar w:fldCharType="begin"/>
          </w:r>
          <w:r>
            <w:rPr>
              <w:noProof/>
            </w:rPr>
            <w:instrText xml:space="preserve"> PAGEREF _Toc193291416 \h </w:instrText>
          </w:r>
          <w:r w:rsidR="00C701AD">
            <w:rPr>
              <w:noProof/>
            </w:rPr>
          </w:r>
          <w:r w:rsidR="0028296B">
            <w:rPr>
              <w:noProof/>
            </w:rPr>
            <w:fldChar w:fldCharType="separate"/>
          </w:r>
          <w:r>
            <w:rPr>
              <w:noProof/>
            </w:rPr>
            <w:t>13</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3.3 Future Milestones</w:t>
          </w:r>
          <w:r>
            <w:rPr>
              <w:noProof/>
            </w:rPr>
            <w:tab/>
          </w:r>
          <w:r w:rsidR="0028296B">
            <w:rPr>
              <w:noProof/>
            </w:rPr>
            <w:fldChar w:fldCharType="begin"/>
          </w:r>
          <w:r>
            <w:rPr>
              <w:noProof/>
            </w:rPr>
            <w:instrText xml:space="preserve"> PAGEREF _Toc193291417 \h </w:instrText>
          </w:r>
          <w:r w:rsidR="00C701AD">
            <w:rPr>
              <w:noProof/>
            </w:rPr>
          </w:r>
          <w:r w:rsidR="0028296B">
            <w:rPr>
              <w:noProof/>
            </w:rPr>
            <w:fldChar w:fldCharType="separate"/>
          </w:r>
          <w:r>
            <w:rPr>
              <w:noProof/>
            </w:rPr>
            <w:t>14</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4. Risk Evaluation</w:t>
          </w:r>
          <w:r>
            <w:rPr>
              <w:noProof/>
            </w:rPr>
            <w:tab/>
          </w:r>
          <w:r w:rsidR="0028296B">
            <w:rPr>
              <w:noProof/>
            </w:rPr>
            <w:fldChar w:fldCharType="begin"/>
          </w:r>
          <w:r>
            <w:rPr>
              <w:noProof/>
            </w:rPr>
            <w:instrText xml:space="preserve"> PAGEREF _Toc193291418 \h </w:instrText>
          </w:r>
          <w:r w:rsidR="00C701AD">
            <w:rPr>
              <w:noProof/>
            </w:rPr>
          </w:r>
          <w:r w:rsidR="0028296B">
            <w:rPr>
              <w:noProof/>
            </w:rPr>
            <w:fldChar w:fldCharType="separate"/>
          </w:r>
          <w:r>
            <w:rPr>
              <w:noProof/>
            </w:rPr>
            <w:t>14</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5. Team Personnel</w:t>
          </w:r>
          <w:r>
            <w:rPr>
              <w:noProof/>
            </w:rPr>
            <w:tab/>
          </w:r>
          <w:r w:rsidR="0028296B">
            <w:rPr>
              <w:noProof/>
            </w:rPr>
            <w:fldChar w:fldCharType="begin"/>
          </w:r>
          <w:r>
            <w:rPr>
              <w:noProof/>
            </w:rPr>
            <w:instrText xml:space="preserve"> PAGEREF _Toc193291419 \h </w:instrText>
          </w:r>
          <w:r w:rsidR="00C701AD">
            <w:rPr>
              <w:noProof/>
            </w:rPr>
          </w:r>
          <w:r w:rsidR="0028296B">
            <w:rPr>
              <w:noProof/>
            </w:rPr>
            <w:fldChar w:fldCharType="separate"/>
          </w:r>
          <w:r>
            <w:rPr>
              <w:noProof/>
            </w:rPr>
            <w:t>14</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6. Milestone Activity Report</w:t>
          </w:r>
          <w:r>
            <w:rPr>
              <w:noProof/>
            </w:rPr>
            <w:tab/>
          </w:r>
          <w:r w:rsidR="0028296B">
            <w:rPr>
              <w:noProof/>
            </w:rPr>
            <w:fldChar w:fldCharType="begin"/>
          </w:r>
          <w:r>
            <w:rPr>
              <w:noProof/>
            </w:rPr>
            <w:instrText xml:space="preserve"> PAGEREF _Toc193291420 \h </w:instrText>
          </w:r>
          <w:r w:rsidR="00C701AD">
            <w:rPr>
              <w:noProof/>
            </w:rPr>
          </w:r>
          <w:r w:rsidR="0028296B">
            <w:rPr>
              <w:noProof/>
            </w:rPr>
            <w:fldChar w:fldCharType="separate"/>
          </w:r>
          <w:r>
            <w:rPr>
              <w:noProof/>
            </w:rPr>
            <w:t>14</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6.1 Work Completed</w:t>
          </w:r>
          <w:r>
            <w:rPr>
              <w:noProof/>
            </w:rPr>
            <w:tab/>
          </w:r>
          <w:r w:rsidR="0028296B">
            <w:rPr>
              <w:noProof/>
            </w:rPr>
            <w:fldChar w:fldCharType="begin"/>
          </w:r>
          <w:r>
            <w:rPr>
              <w:noProof/>
            </w:rPr>
            <w:instrText xml:space="preserve"> PAGEREF _Toc193291421 \h </w:instrText>
          </w:r>
          <w:r w:rsidR="00C701AD">
            <w:rPr>
              <w:noProof/>
            </w:rPr>
          </w:r>
          <w:r w:rsidR="0028296B">
            <w:rPr>
              <w:noProof/>
            </w:rPr>
            <w:fldChar w:fldCharType="separate"/>
          </w:r>
          <w:r>
            <w:rPr>
              <w:noProof/>
            </w:rPr>
            <w:t>14</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6.2 Git Log</w:t>
          </w:r>
          <w:r>
            <w:rPr>
              <w:noProof/>
            </w:rPr>
            <w:tab/>
          </w:r>
          <w:r w:rsidR="0028296B">
            <w:rPr>
              <w:noProof/>
            </w:rPr>
            <w:fldChar w:fldCharType="begin"/>
          </w:r>
          <w:r>
            <w:rPr>
              <w:noProof/>
            </w:rPr>
            <w:instrText xml:space="preserve"> PAGEREF _Toc193291422 \h </w:instrText>
          </w:r>
          <w:r w:rsidR="00C701AD">
            <w:rPr>
              <w:noProof/>
            </w:rPr>
          </w:r>
          <w:r w:rsidR="0028296B">
            <w:rPr>
              <w:noProof/>
            </w:rPr>
            <w:fldChar w:fldCharType="separate"/>
          </w:r>
          <w:r>
            <w:rPr>
              <w:noProof/>
            </w:rPr>
            <w:t>14</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6.3 Wiki Log</w:t>
          </w:r>
          <w:r>
            <w:rPr>
              <w:noProof/>
            </w:rPr>
            <w:tab/>
          </w:r>
          <w:r w:rsidR="0028296B">
            <w:rPr>
              <w:noProof/>
            </w:rPr>
            <w:fldChar w:fldCharType="begin"/>
          </w:r>
          <w:r>
            <w:rPr>
              <w:noProof/>
            </w:rPr>
            <w:instrText xml:space="preserve"> PAGEREF _Toc193291423 \h </w:instrText>
          </w:r>
          <w:r w:rsidR="00C701AD">
            <w:rPr>
              <w:noProof/>
            </w:rPr>
          </w:r>
          <w:r w:rsidR="0028296B">
            <w:rPr>
              <w:noProof/>
            </w:rPr>
            <w:fldChar w:fldCharType="separate"/>
          </w:r>
          <w:r>
            <w:rPr>
              <w:noProof/>
            </w:rPr>
            <w:t>15</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7. Conclusion</w:t>
          </w:r>
          <w:r>
            <w:rPr>
              <w:noProof/>
            </w:rPr>
            <w:tab/>
          </w:r>
          <w:r w:rsidR="0028296B">
            <w:rPr>
              <w:noProof/>
            </w:rPr>
            <w:fldChar w:fldCharType="begin"/>
          </w:r>
          <w:r>
            <w:rPr>
              <w:noProof/>
            </w:rPr>
            <w:instrText xml:space="preserve"> PAGEREF _Toc193291424 \h </w:instrText>
          </w:r>
          <w:r w:rsidR="00C701AD">
            <w:rPr>
              <w:noProof/>
            </w:rPr>
          </w:r>
          <w:r w:rsidR="0028296B">
            <w:rPr>
              <w:noProof/>
            </w:rPr>
            <w:fldChar w:fldCharType="separate"/>
          </w:r>
          <w:r>
            <w:rPr>
              <w:noProof/>
            </w:rPr>
            <w:t>15</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A</w:t>
          </w:r>
          <w:r>
            <w:rPr>
              <w:noProof/>
            </w:rPr>
            <w:tab/>
          </w:r>
          <w:r w:rsidR="0028296B">
            <w:rPr>
              <w:noProof/>
            </w:rPr>
            <w:fldChar w:fldCharType="begin"/>
          </w:r>
          <w:r>
            <w:rPr>
              <w:noProof/>
            </w:rPr>
            <w:instrText xml:space="preserve"> PAGEREF _Toc193291425 \h </w:instrText>
          </w:r>
          <w:r w:rsidR="00C701AD">
            <w:rPr>
              <w:noProof/>
            </w:rPr>
          </w:r>
          <w:r w:rsidR="0028296B">
            <w:rPr>
              <w:noProof/>
            </w:rPr>
            <w:fldChar w:fldCharType="separate"/>
          </w:r>
          <w:r>
            <w:rPr>
              <w:noProof/>
            </w:rPr>
            <w:t>16</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Risk Report</w:t>
          </w:r>
          <w:r>
            <w:rPr>
              <w:noProof/>
            </w:rPr>
            <w:tab/>
          </w:r>
          <w:r w:rsidR="0028296B">
            <w:rPr>
              <w:noProof/>
            </w:rPr>
            <w:fldChar w:fldCharType="begin"/>
          </w:r>
          <w:r>
            <w:rPr>
              <w:noProof/>
            </w:rPr>
            <w:instrText xml:space="preserve"> PAGEREF _Toc193291426 \h </w:instrText>
          </w:r>
          <w:r w:rsidR="00C701AD">
            <w:rPr>
              <w:noProof/>
            </w:rPr>
          </w:r>
          <w:r w:rsidR="0028296B">
            <w:rPr>
              <w:noProof/>
            </w:rPr>
            <w:fldChar w:fldCharType="separate"/>
          </w:r>
          <w:r>
            <w:rPr>
              <w:noProof/>
            </w:rPr>
            <w:t>16</w:t>
          </w:r>
          <w:r w:rsidR="0028296B">
            <w:rPr>
              <w:noProof/>
            </w:rPr>
            <w:fldChar w:fldCharType="end"/>
          </w:r>
        </w:p>
        <w:p w:rsidR="00220A43" w:rsidRDefault="00220A43">
          <w:pPr>
            <w:pStyle w:val="TOC2"/>
            <w:tabs>
              <w:tab w:val="right" w:leader="dot" w:pos="9350"/>
            </w:tabs>
            <w:rPr>
              <w:rFonts w:eastAsiaTheme="minorEastAsia"/>
              <w:noProof/>
              <w:sz w:val="24"/>
              <w:szCs w:val="24"/>
              <w:lang w:val="en-US"/>
            </w:rPr>
          </w:pPr>
          <w:r>
            <w:rPr>
              <w:noProof/>
            </w:rPr>
            <w:t>Risk Re-evaluation</w:t>
          </w:r>
          <w:r>
            <w:rPr>
              <w:noProof/>
            </w:rPr>
            <w:tab/>
          </w:r>
          <w:r w:rsidR="0028296B">
            <w:rPr>
              <w:noProof/>
            </w:rPr>
            <w:fldChar w:fldCharType="begin"/>
          </w:r>
          <w:r>
            <w:rPr>
              <w:noProof/>
            </w:rPr>
            <w:instrText xml:space="preserve"> PAGEREF _Toc193291427 \h </w:instrText>
          </w:r>
          <w:r w:rsidR="00C701AD">
            <w:rPr>
              <w:noProof/>
            </w:rPr>
          </w:r>
          <w:r w:rsidR="0028296B">
            <w:rPr>
              <w:noProof/>
            </w:rPr>
            <w:fldChar w:fldCharType="separate"/>
          </w:r>
          <w:r>
            <w:rPr>
              <w:noProof/>
            </w:rPr>
            <w:t>18</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B</w:t>
          </w:r>
          <w:r>
            <w:rPr>
              <w:noProof/>
            </w:rPr>
            <w:tab/>
          </w:r>
          <w:r w:rsidR="0028296B">
            <w:rPr>
              <w:noProof/>
            </w:rPr>
            <w:fldChar w:fldCharType="begin"/>
          </w:r>
          <w:r>
            <w:rPr>
              <w:noProof/>
            </w:rPr>
            <w:instrText xml:space="preserve"> PAGEREF _Toc193291428 \h </w:instrText>
          </w:r>
          <w:r w:rsidR="00C701AD">
            <w:rPr>
              <w:noProof/>
            </w:rPr>
          </w:r>
          <w:r w:rsidR="0028296B">
            <w:rPr>
              <w:noProof/>
            </w:rPr>
            <w:fldChar w:fldCharType="separate"/>
          </w:r>
          <w:r>
            <w:rPr>
              <w:noProof/>
            </w:rPr>
            <w:t>19</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C</w:t>
          </w:r>
          <w:r>
            <w:rPr>
              <w:noProof/>
            </w:rPr>
            <w:tab/>
          </w:r>
          <w:r w:rsidR="0028296B">
            <w:rPr>
              <w:noProof/>
            </w:rPr>
            <w:fldChar w:fldCharType="begin"/>
          </w:r>
          <w:r>
            <w:rPr>
              <w:noProof/>
            </w:rPr>
            <w:instrText xml:space="preserve"> PAGEREF _Toc193291429 \h </w:instrText>
          </w:r>
          <w:r w:rsidR="00C701AD">
            <w:rPr>
              <w:noProof/>
            </w:rPr>
          </w:r>
          <w:r w:rsidR="0028296B">
            <w:rPr>
              <w:noProof/>
            </w:rPr>
            <w:fldChar w:fldCharType="separate"/>
          </w:r>
          <w:r>
            <w:rPr>
              <w:noProof/>
            </w:rPr>
            <w:t>23</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D</w:t>
          </w:r>
          <w:r>
            <w:rPr>
              <w:noProof/>
            </w:rPr>
            <w:tab/>
          </w:r>
          <w:r w:rsidR="0028296B">
            <w:rPr>
              <w:noProof/>
            </w:rPr>
            <w:fldChar w:fldCharType="begin"/>
          </w:r>
          <w:r>
            <w:rPr>
              <w:noProof/>
            </w:rPr>
            <w:instrText xml:space="preserve"> PAGEREF _Toc193291430 \h </w:instrText>
          </w:r>
          <w:r w:rsidR="00C701AD">
            <w:rPr>
              <w:noProof/>
            </w:rPr>
          </w:r>
          <w:r w:rsidR="0028296B">
            <w:rPr>
              <w:noProof/>
            </w:rPr>
            <w:fldChar w:fldCharType="separate"/>
          </w:r>
          <w:r>
            <w:rPr>
              <w:noProof/>
            </w:rPr>
            <w:t>25</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E</w:t>
          </w:r>
          <w:r>
            <w:rPr>
              <w:noProof/>
            </w:rPr>
            <w:tab/>
          </w:r>
          <w:r w:rsidR="0028296B">
            <w:rPr>
              <w:noProof/>
            </w:rPr>
            <w:fldChar w:fldCharType="begin"/>
          </w:r>
          <w:r>
            <w:rPr>
              <w:noProof/>
            </w:rPr>
            <w:instrText xml:space="preserve"> PAGEREF _Toc193291431 \h </w:instrText>
          </w:r>
          <w:r w:rsidR="00C701AD">
            <w:rPr>
              <w:noProof/>
            </w:rPr>
          </w:r>
          <w:r w:rsidR="0028296B">
            <w:rPr>
              <w:noProof/>
            </w:rPr>
            <w:fldChar w:fldCharType="separate"/>
          </w:r>
          <w:r>
            <w:rPr>
              <w:noProof/>
            </w:rPr>
            <w:t>27</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F</w:t>
          </w:r>
          <w:r>
            <w:rPr>
              <w:noProof/>
            </w:rPr>
            <w:tab/>
          </w:r>
          <w:r w:rsidR="0028296B">
            <w:rPr>
              <w:noProof/>
            </w:rPr>
            <w:fldChar w:fldCharType="begin"/>
          </w:r>
          <w:r>
            <w:rPr>
              <w:noProof/>
            </w:rPr>
            <w:instrText xml:space="preserve"> PAGEREF _Toc193291432 \h </w:instrText>
          </w:r>
          <w:r w:rsidR="00C701AD">
            <w:rPr>
              <w:noProof/>
            </w:rPr>
          </w:r>
          <w:r w:rsidR="0028296B">
            <w:rPr>
              <w:noProof/>
            </w:rPr>
            <w:fldChar w:fldCharType="separate"/>
          </w:r>
          <w:r>
            <w:rPr>
              <w:noProof/>
            </w:rPr>
            <w:t>27</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G</w:t>
          </w:r>
          <w:r>
            <w:rPr>
              <w:noProof/>
            </w:rPr>
            <w:tab/>
          </w:r>
          <w:r w:rsidR="0028296B">
            <w:rPr>
              <w:noProof/>
            </w:rPr>
            <w:fldChar w:fldCharType="begin"/>
          </w:r>
          <w:r>
            <w:rPr>
              <w:noProof/>
            </w:rPr>
            <w:instrText xml:space="preserve"> PAGEREF _Toc193291433 \h </w:instrText>
          </w:r>
          <w:r w:rsidR="00C701AD">
            <w:rPr>
              <w:noProof/>
            </w:rPr>
          </w:r>
          <w:r w:rsidR="0028296B">
            <w:rPr>
              <w:noProof/>
            </w:rPr>
            <w:fldChar w:fldCharType="separate"/>
          </w:r>
          <w:r>
            <w:rPr>
              <w:noProof/>
            </w:rPr>
            <w:t>27</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H</w:t>
          </w:r>
          <w:r>
            <w:rPr>
              <w:noProof/>
            </w:rPr>
            <w:tab/>
          </w:r>
          <w:r w:rsidR="0028296B">
            <w:rPr>
              <w:noProof/>
            </w:rPr>
            <w:fldChar w:fldCharType="begin"/>
          </w:r>
          <w:r>
            <w:rPr>
              <w:noProof/>
            </w:rPr>
            <w:instrText xml:space="preserve"> PAGEREF _Toc193291434 \h </w:instrText>
          </w:r>
          <w:r w:rsidR="00C701AD">
            <w:rPr>
              <w:noProof/>
            </w:rPr>
          </w:r>
          <w:r w:rsidR="0028296B">
            <w:rPr>
              <w:noProof/>
            </w:rPr>
            <w:fldChar w:fldCharType="separate"/>
          </w:r>
          <w:r>
            <w:rPr>
              <w:noProof/>
            </w:rPr>
            <w:t>27</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J</w:t>
          </w:r>
          <w:r>
            <w:rPr>
              <w:noProof/>
            </w:rPr>
            <w:tab/>
          </w:r>
          <w:r w:rsidR="0028296B">
            <w:rPr>
              <w:noProof/>
            </w:rPr>
            <w:fldChar w:fldCharType="begin"/>
          </w:r>
          <w:r>
            <w:rPr>
              <w:noProof/>
            </w:rPr>
            <w:instrText xml:space="preserve"> PAGEREF _Toc193291435 \h </w:instrText>
          </w:r>
          <w:r w:rsidR="00C701AD">
            <w:rPr>
              <w:noProof/>
            </w:rPr>
          </w:r>
          <w:r w:rsidR="0028296B">
            <w:rPr>
              <w:noProof/>
            </w:rPr>
            <w:fldChar w:fldCharType="separate"/>
          </w:r>
          <w:r>
            <w:rPr>
              <w:noProof/>
            </w:rPr>
            <w:t>27</w:t>
          </w:r>
          <w:r w:rsidR="0028296B">
            <w:rPr>
              <w:noProof/>
            </w:rPr>
            <w:fldChar w:fldCharType="end"/>
          </w:r>
        </w:p>
        <w:p w:rsidR="00220A43" w:rsidRDefault="00220A43">
          <w:pPr>
            <w:pStyle w:val="TOC1"/>
            <w:tabs>
              <w:tab w:val="right" w:leader="dot" w:pos="9350"/>
            </w:tabs>
            <w:rPr>
              <w:rFonts w:eastAsiaTheme="minorEastAsia"/>
              <w:noProof/>
              <w:sz w:val="24"/>
              <w:szCs w:val="24"/>
              <w:lang w:val="en-US"/>
            </w:rPr>
          </w:pPr>
          <w:r>
            <w:rPr>
              <w:noProof/>
            </w:rPr>
            <w:t>Appendix J</w:t>
          </w:r>
          <w:r>
            <w:rPr>
              <w:noProof/>
            </w:rPr>
            <w:tab/>
          </w:r>
          <w:r w:rsidR="0028296B">
            <w:rPr>
              <w:noProof/>
            </w:rPr>
            <w:fldChar w:fldCharType="begin"/>
          </w:r>
          <w:r>
            <w:rPr>
              <w:noProof/>
            </w:rPr>
            <w:instrText xml:space="preserve"> PAGEREF _Toc193291436 \h </w:instrText>
          </w:r>
          <w:r w:rsidR="00C701AD">
            <w:rPr>
              <w:noProof/>
            </w:rPr>
          </w:r>
          <w:r w:rsidR="0028296B">
            <w:rPr>
              <w:noProof/>
            </w:rPr>
            <w:fldChar w:fldCharType="separate"/>
          </w:r>
          <w:r>
            <w:rPr>
              <w:noProof/>
            </w:rPr>
            <w:t>28</w:t>
          </w:r>
          <w:r w:rsidR="0028296B">
            <w:rPr>
              <w:noProof/>
            </w:rPr>
            <w:fldChar w:fldCharType="end"/>
          </w:r>
        </w:p>
        <w:p w:rsidR="00620753" w:rsidRDefault="0028296B">
          <w:r>
            <w:fldChar w:fldCharType="end"/>
          </w:r>
        </w:p>
      </w:sdtContent>
    </w:sdt>
    <w:p w:rsidR="003D35DB" w:rsidRDefault="00620753" w:rsidP="00620753">
      <w:pPr>
        <w:pStyle w:val="Heading1"/>
      </w:pPr>
      <w:r>
        <w:br w:type="page"/>
      </w:r>
      <w:bookmarkStart w:id="0" w:name="_Toc193291400"/>
      <w:r w:rsidR="00FB6620">
        <w:t>1. Introduction</w:t>
      </w:r>
      <w:bookmarkEnd w:id="0"/>
    </w:p>
    <w:p w:rsidR="000B766E" w:rsidRDefault="00FB6620" w:rsidP="008A219E">
      <w:pPr>
        <w:pStyle w:val="Heading2"/>
      </w:pPr>
      <w:bookmarkStart w:id="1" w:name="_Toc193291401"/>
      <w:r>
        <w:t>1.1 System Description</w:t>
      </w:r>
      <w:bookmarkEnd w:id="1"/>
    </w:p>
    <w:p w:rsidR="008A219E" w:rsidRPr="000B766E" w:rsidRDefault="000B766E" w:rsidP="000B766E">
      <w:pPr>
        <w:rPr>
          <w:sz w:val="24"/>
        </w:rPr>
      </w:pPr>
      <w:r w:rsidRPr="000B766E">
        <w:rPr>
          <w:sz w:val="24"/>
        </w:rPr>
        <w:t>The project chosen for the class is a Soccer Team Management System, developed by TeamLeader in CMPT 370 in 2011.  The software is a web-based system which relies on a database to store and access all types of information.  A variety of programming languages are utilized in the project including Java, JavaScript, MySQL, CSS, and HTML.  The project was developed in NetBeans IDE and will be done so for this class as well.</w:t>
      </w:r>
    </w:p>
    <w:p w:rsidR="00DC540A" w:rsidRDefault="00FB6620" w:rsidP="00ED748C">
      <w:pPr>
        <w:pStyle w:val="Heading2"/>
      </w:pPr>
      <w:bookmarkStart w:id="2" w:name="_Toc193291402"/>
      <w:r>
        <w:t>1.2 Current System Status</w:t>
      </w:r>
      <w:bookmarkEnd w:id="2"/>
    </w:p>
    <w:p w:rsidR="00ED748C" w:rsidRPr="00DC540A" w:rsidRDefault="000E14E1" w:rsidP="00DC540A">
      <w:pPr>
        <w:rPr>
          <w:sz w:val="24"/>
        </w:rPr>
      </w:pPr>
      <w:r>
        <w:rPr>
          <w:sz w:val="24"/>
        </w:rPr>
        <w:t>The system has not changed since the last milestone</w:t>
      </w:r>
      <w:r w:rsidR="003D1BDC">
        <w:rPr>
          <w:sz w:val="24"/>
        </w:rPr>
        <w:t>.</w:t>
      </w:r>
    </w:p>
    <w:p w:rsidR="000E06DB" w:rsidRDefault="00ED748C" w:rsidP="00ED748C">
      <w:pPr>
        <w:pStyle w:val="Heading1"/>
      </w:pPr>
      <w:bookmarkStart w:id="3" w:name="_Toc193291403"/>
      <w:r>
        <w:t xml:space="preserve">2. </w:t>
      </w:r>
      <w:r w:rsidR="000E06DB">
        <w:t>Design Artifacts</w:t>
      </w:r>
      <w:bookmarkEnd w:id="3"/>
    </w:p>
    <w:p w:rsidR="00C36696" w:rsidRDefault="000E06DB" w:rsidP="000E06DB">
      <w:r>
        <w:t>This section describes the changes made to the project compared to the previous milestone.</w:t>
      </w:r>
    </w:p>
    <w:p w:rsidR="00C36696" w:rsidRDefault="00C36696" w:rsidP="00C36696">
      <w:pPr>
        <w:pStyle w:val="Heading2"/>
      </w:pPr>
      <w:bookmarkStart w:id="4" w:name="_Toc193291404"/>
      <w:r>
        <w:t>2.2 Implementation of Best Practices</w:t>
      </w:r>
      <w:bookmarkEnd w:id="4"/>
    </w:p>
    <w:p w:rsidR="00BC134D" w:rsidRDefault="00C36696" w:rsidP="00C36696">
      <w:pPr>
        <w:pStyle w:val="Heading3"/>
        <w:rPr>
          <w:sz w:val="24"/>
        </w:rPr>
      </w:pPr>
      <w:bookmarkStart w:id="5" w:name="_Toc193291405"/>
      <w:r w:rsidRPr="00BC134D">
        <w:rPr>
          <w:sz w:val="24"/>
        </w:rPr>
        <w:t>Binary Mini Milestones and Estimations (</w:t>
      </w:r>
      <w:r w:rsidR="00BC134D">
        <w:rPr>
          <w:sz w:val="24"/>
        </w:rPr>
        <w:t xml:space="preserve">See </w:t>
      </w:r>
      <w:r w:rsidRPr="00BC134D">
        <w:rPr>
          <w:sz w:val="24"/>
        </w:rPr>
        <w:t>Appendix D)</w:t>
      </w:r>
      <w:bookmarkEnd w:id="5"/>
    </w:p>
    <w:p w:rsidR="00C36696" w:rsidRPr="00BC134D" w:rsidRDefault="00BC134D" w:rsidP="00BC134D">
      <w:pPr>
        <w:rPr>
          <w:b/>
          <w:sz w:val="24"/>
        </w:rPr>
      </w:pPr>
      <w:r>
        <w:rPr>
          <w:b/>
          <w:sz w:val="24"/>
        </w:rPr>
        <w:t>Binary Mini Milestones</w:t>
      </w:r>
    </w:p>
    <w:p w:rsidR="00BC134D" w:rsidRDefault="00BC134D" w:rsidP="000E06DB">
      <w:pPr>
        <w:rPr>
          <w:rFonts w:cs="Helvetica"/>
          <w:sz w:val="24"/>
        </w:rPr>
      </w:pPr>
      <w:r w:rsidRPr="00BC134D">
        <w:rPr>
          <w:rFonts w:cs="Helvetica"/>
          <w:sz w:val="24"/>
        </w:rPr>
        <w:t xml:space="preserve">The use of Binary Mini Milestones and estimation practices are extremely important for . These two best practices will mainly focus on the administration and management sides of the project and the group. Both of these tools are extremely helpful in keeping projects on track. They allow for ways to monitor and estimate time requirements for tasks and the completion of these tasks. </w:t>
      </w:r>
      <w:r>
        <w:rPr>
          <w:rFonts w:cs="Helvetica"/>
          <w:sz w:val="24"/>
        </w:rPr>
        <w:t>Changing</w:t>
      </w:r>
      <w:r w:rsidRPr="00BC134D">
        <w:rPr>
          <w:rFonts w:cs="Helvetica"/>
          <w:sz w:val="24"/>
        </w:rPr>
        <w:t xml:space="preserve"> to Binary Mini Milestones </w:t>
      </w:r>
      <w:r>
        <w:rPr>
          <w:rFonts w:cs="Helvetica"/>
          <w:sz w:val="24"/>
        </w:rPr>
        <w:t>will change the group dynamic and should help improve communication and</w:t>
      </w:r>
      <w:r w:rsidRPr="00BC134D">
        <w:rPr>
          <w:rFonts w:cs="Helvetica"/>
          <w:sz w:val="24"/>
        </w:rPr>
        <w:t xml:space="preserve"> production, </w:t>
      </w:r>
      <w:r>
        <w:rPr>
          <w:rFonts w:cs="Helvetica"/>
          <w:sz w:val="24"/>
        </w:rPr>
        <w:t xml:space="preserve">in addition to changing the </w:t>
      </w:r>
      <w:r w:rsidRPr="00BC134D">
        <w:rPr>
          <w:rFonts w:cs="Helvetica"/>
          <w:sz w:val="24"/>
        </w:rPr>
        <w:t>time management and risk analysis. Using the key best practice of estimation will help estimate time and risk requirements for the rest of the project this term.</w:t>
      </w:r>
    </w:p>
    <w:p w:rsidR="00BC134D" w:rsidRDefault="00BC134D" w:rsidP="00BC134D">
      <w:pPr>
        <w:rPr>
          <w:sz w:val="24"/>
        </w:rPr>
      </w:pPr>
      <w:r w:rsidRPr="00BC134D">
        <w:rPr>
          <w:sz w:val="24"/>
        </w:rPr>
        <w:t>To help better manage our team, we have implemented Binary Mini Milestones for this Milestone 3.  These Binary Mini Milestones will help better define each group members tasks and specific work and will also provide an easy and accurate way in which to monitor our progress for this milestone.  The Mini Milestones are as fo</w:t>
      </w:r>
      <w:r>
        <w:rPr>
          <w:sz w:val="24"/>
        </w:rPr>
        <w:t xml:space="preserve">llows are listed in </w:t>
      </w:r>
      <w:r>
        <w:rPr>
          <w:b/>
          <w:sz w:val="24"/>
        </w:rPr>
        <w:t>Appendix D</w:t>
      </w:r>
      <w:r>
        <w:rPr>
          <w:sz w:val="24"/>
        </w:rPr>
        <w:t>.</w:t>
      </w:r>
    </w:p>
    <w:p w:rsidR="00BC134D" w:rsidRDefault="00BC134D" w:rsidP="00BC134D">
      <w:pPr>
        <w:rPr>
          <w:sz w:val="24"/>
        </w:rPr>
      </w:pPr>
      <w:r>
        <w:rPr>
          <w:b/>
          <w:sz w:val="24"/>
        </w:rPr>
        <w:t>Estimations</w:t>
      </w:r>
    </w:p>
    <w:p w:rsidR="00BC134D" w:rsidRPr="00BC134D" w:rsidRDefault="00BC134D" w:rsidP="00BC134D">
      <w:pPr>
        <w:jc w:val="both"/>
      </w:pPr>
      <w:r>
        <w:t xml:space="preserve">For Milestone 3, Range Estimates were chosen for the numerous benefits they will provide.  They explicitly differentiate best versus most likely versus worst case scenarios for each task.  They will make it less likely that individual group members mistake worst case as a most likely case.  Range estimates provide our client with important information regarding the uncertainty of estimates and will decrease the risk that an estimate is considered to be a commitment. For this milestone, all estimation practices will focus specifically on this milestone and each of the previous Binary Mini Milestones that are outlined above. </w:t>
      </w:r>
    </w:p>
    <w:tbl>
      <w:tblPr>
        <w:tblStyle w:val="LightShading"/>
        <w:tblW w:w="0" w:type="auto"/>
        <w:tblLook w:val="04A0"/>
      </w:tblPr>
      <w:tblGrid>
        <w:gridCol w:w="1476"/>
        <w:gridCol w:w="1516"/>
        <w:gridCol w:w="1476"/>
        <w:gridCol w:w="1476"/>
        <w:gridCol w:w="1476"/>
        <w:gridCol w:w="1476"/>
      </w:tblGrid>
      <w:tr w:rsidR="00BC134D">
        <w:trPr>
          <w:cnfStyle w:val="100000000000"/>
        </w:trPr>
        <w:tc>
          <w:tcPr>
            <w:cnfStyle w:val="001000000000"/>
            <w:tcW w:w="1476" w:type="dxa"/>
          </w:tcPr>
          <w:p w:rsidR="00BC134D" w:rsidRDefault="00BC134D" w:rsidP="00B032B8">
            <w:pPr>
              <w:jc w:val="both"/>
            </w:pPr>
          </w:p>
        </w:tc>
        <w:tc>
          <w:tcPr>
            <w:tcW w:w="7380" w:type="dxa"/>
            <w:gridSpan w:val="5"/>
          </w:tcPr>
          <w:p w:rsidR="00BC134D" w:rsidRDefault="00BC134D" w:rsidP="00B032B8">
            <w:pPr>
              <w:jc w:val="center"/>
              <w:cnfStyle w:val="100000000000"/>
            </w:pPr>
            <w:r>
              <w:t>Hours to Complete</w:t>
            </w:r>
          </w:p>
        </w:tc>
      </w:tr>
      <w:tr w:rsidR="00BC134D">
        <w:trPr>
          <w:cnfStyle w:val="000000100000"/>
        </w:trPr>
        <w:tc>
          <w:tcPr>
            <w:cnfStyle w:val="001000000000"/>
            <w:tcW w:w="1476" w:type="dxa"/>
          </w:tcPr>
          <w:p w:rsidR="00BC134D" w:rsidRDefault="00BC134D" w:rsidP="00B032B8">
            <w:pPr>
              <w:jc w:val="both"/>
            </w:pPr>
          </w:p>
          <w:p w:rsidR="00BC134D" w:rsidRDefault="00BC134D" w:rsidP="00B032B8">
            <w:pPr>
              <w:jc w:val="both"/>
            </w:pPr>
            <w:r>
              <w:t>Name</w:t>
            </w:r>
          </w:p>
        </w:tc>
        <w:tc>
          <w:tcPr>
            <w:tcW w:w="1476" w:type="dxa"/>
          </w:tcPr>
          <w:p w:rsidR="00BC134D" w:rsidRDefault="00BC134D" w:rsidP="00B032B8">
            <w:pPr>
              <w:jc w:val="both"/>
              <w:cnfStyle w:val="000000100000"/>
            </w:pPr>
          </w:p>
          <w:p w:rsidR="00BC134D" w:rsidRDefault="00BC134D" w:rsidP="00B032B8">
            <w:pPr>
              <w:jc w:val="both"/>
              <w:cnfStyle w:val="000000100000"/>
            </w:pPr>
            <w:r>
              <w:t>Item</w:t>
            </w:r>
          </w:p>
        </w:tc>
        <w:tc>
          <w:tcPr>
            <w:tcW w:w="1476" w:type="dxa"/>
          </w:tcPr>
          <w:p w:rsidR="00BC134D" w:rsidRDefault="00BC134D" w:rsidP="00B032B8">
            <w:pPr>
              <w:jc w:val="both"/>
              <w:cnfStyle w:val="000000100000"/>
            </w:pPr>
            <w:r>
              <w:t>Best Case (25%)</w:t>
            </w:r>
          </w:p>
        </w:tc>
        <w:tc>
          <w:tcPr>
            <w:tcW w:w="1476" w:type="dxa"/>
          </w:tcPr>
          <w:p w:rsidR="00BC134D" w:rsidRDefault="00BC134D" w:rsidP="00B032B8">
            <w:pPr>
              <w:jc w:val="both"/>
              <w:cnfStyle w:val="000000100000"/>
            </w:pPr>
            <w:r>
              <w:t>Most Likely Case</w:t>
            </w:r>
          </w:p>
        </w:tc>
        <w:tc>
          <w:tcPr>
            <w:tcW w:w="1476" w:type="dxa"/>
          </w:tcPr>
          <w:p w:rsidR="00BC134D" w:rsidRDefault="00BC134D" w:rsidP="00B032B8">
            <w:pPr>
              <w:jc w:val="both"/>
              <w:cnfStyle w:val="000000100000"/>
            </w:pPr>
            <w:r>
              <w:t>Worst Case</w:t>
            </w:r>
          </w:p>
          <w:p w:rsidR="00BC134D" w:rsidRDefault="00BC134D" w:rsidP="00B032B8">
            <w:pPr>
              <w:jc w:val="both"/>
              <w:cnfStyle w:val="000000100000"/>
            </w:pPr>
            <w:r>
              <w:t>(25%)</w:t>
            </w:r>
          </w:p>
        </w:tc>
        <w:tc>
          <w:tcPr>
            <w:tcW w:w="1476" w:type="dxa"/>
          </w:tcPr>
          <w:p w:rsidR="00BC134D" w:rsidRDefault="00BC134D" w:rsidP="00B032B8">
            <w:pPr>
              <w:jc w:val="both"/>
              <w:cnfStyle w:val="000000100000"/>
            </w:pPr>
            <w:r>
              <w:t>Expected Case (50%)</w:t>
            </w:r>
          </w:p>
        </w:tc>
      </w:tr>
      <w:tr w:rsidR="00BC134D">
        <w:tc>
          <w:tcPr>
            <w:cnfStyle w:val="001000000000"/>
            <w:tcW w:w="1476" w:type="dxa"/>
          </w:tcPr>
          <w:p w:rsidR="00BC134D" w:rsidRDefault="00BC134D" w:rsidP="00B032B8">
            <w:pPr>
              <w:jc w:val="both"/>
            </w:pPr>
            <w:r>
              <w:t>Drake</w:t>
            </w:r>
          </w:p>
        </w:tc>
        <w:tc>
          <w:tcPr>
            <w:tcW w:w="1476" w:type="dxa"/>
          </w:tcPr>
          <w:p w:rsidR="00BC134D" w:rsidRDefault="00BC134D" w:rsidP="00B032B8">
            <w:pPr>
              <w:jc w:val="both"/>
              <w:cnfStyle w:val="000000000000"/>
            </w:pPr>
            <w:r>
              <w:t>Maven</w:t>
            </w:r>
          </w:p>
        </w:tc>
        <w:tc>
          <w:tcPr>
            <w:tcW w:w="1476" w:type="dxa"/>
          </w:tcPr>
          <w:p w:rsidR="00BC134D" w:rsidRDefault="00BC134D" w:rsidP="00B032B8">
            <w:pPr>
              <w:jc w:val="both"/>
              <w:cnfStyle w:val="000000000000"/>
            </w:pPr>
            <w:r>
              <w:t>2</w:t>
            </w:r>
          </w:p>
        </w:tc>
        <w:tc>
          <w:tcPr>
            <w:tcW w:w="1476" w:type="dxa"/>
          </w:tcPr>
          <w:p w:rsidR="00BC134D" w:rsidRDefault="00BC134D" w:rsidP="00B032B8">
            <w:pPr>
              <w:jc w:val="both"/>
              <w:cnfStyle w:val="000000000000"/>
            </w:pPr>
            <w:r>
              <w:t>2.5</w:t>
            </w:r>
          </w:p>
        </w:tc>
        <w:tc>
          <w:tcPr>
            <w:tcW w:w="1476" w:type="dxa"/>
          </w:tcPr>
          <w:p w:rsidR="00BC134D" w:rsidRDefault="00BC134D" w:rsidP="00B032B8">
            <w:pPr>
              <w:jc w:val="both"/>
              <w:cnfStyle w:val="000000000000"/>
            </w:pPr>
            <w:r>
              <w:t>5</w:t>
            </w:r>
          </w:p>
        </w:tc>
        <w:tc>
          <w:tcPr>
            <w:tcW w:w="1476" w:type="dxa"/>
          </w:tcPr>
          <w:p w:rsidR="00BC134D" w:rsidRDefault="00BC134D" w:rsidP="00B032B8">
            <w:pPr>
              <w:jc w:val="both"/>
              <w:cnfStyle w:val="000000000000"/>
            </w:pPr>
            <w:r>
              <w:t>3.16</w:t>
            </w:r>
          </w:p>
        </w:tc>
      </w:tr>
      <w:tr w:rsidR="00BC134D">
        <w:trPr>
          <w:cnfStyle w:val="000000100000"/>
        </w:trPr>
        <w:tc>
          <w:tcPr>
            <w:cnfStyle w:val="001000000000"/>
            <w:tcW w:w="1476" w:type="dxa"/>
          </w:tcPr>
          <w:p w:rsidR="00BC134D" w:rsidRDefault="00BC134D" w:rsidP="00B032B8">
            <w:pPr>
              <w:jc w:val="both"/>
            </w:pPr>
            <w:r>
              <w:t>Adam</w:t>
            </w:r>
          </w:p>
        </w:tc>
        <w:tc>
          <w:tcPr>
            <w:tcW w:w="1476" w:type="dxa"/>
          </w:tcPr>
          <w:p w:rsidR="00BC134D" w:rsidRDefault="00BC134D" w:rsidP="00B032B8">
            <w:pPr>
              <w:jc w:val="both"/>
              <w:cnfStyle w:val="000000100000"/>
            </w:pPr>
            <w:r>
              <w:t>JMock/Log4J</w:t>
            </w:r>
          </w:p>
        </w:tc>
        <w:tc>
          <w:tcPr>
            <w:tcW w:w="1476" w:type="dxa"/>
          </w:tcPr>
          <w:p w:rsidR="00BC134D" w:rsidRDefault="00BC134D" w:rsidP="00B032B8">
            <w:pPr>
              <w:jc w:val="both"/>
              <w:cnfStyle w:val="000000100000"/>
            </w:pPr>
            <w:r>
              <w:t>3</w:t>
            </w:r>
          </w:p>
        </w:tc>
        <w:tc>
          <w:tcPr>
            <w:tcW w:w="1476" w:type="dxa"/>
          </w:tcPr>
          <w:p w:rsidR="00BC134D" w:rsidRDefault="00BC134D" w:rsidP="00B032B8">
            <w:pPr>
              <w:jc w:val="both"/>
              <w:cnfStyle w:val="000000100000"/>
            </w:pPr>
            <w:r>
              <w:t>4</w:t>
            </w:r>
          </w:p>
        </w:tc>
        <w:tc>
          <w:tcPr>
            <w:tcW w:w="1476" w:type="dxa"/>
          </w:tcPr>
          <w:p w:rsidR="00BC134D" w:rsidRDefault="00BC134D" w:rsidP="00B032B8">
            <w:pPr>
              <w:jc w:val="both"/>
              <w:cnfStyle w:val="000000100000"/>
            </w:pPr>
            <w:r>
              <w:t>7</w:t>
            </w:r>
          </w:p>
        </w:tc>
        <w:tc>
          <w:tcPr>
            <w:tcW w:w="1476" w:type="dxa"/>
          </w:tcPr>
          <w:p w:rsidR="00BC134D" w:rsidRDefault="00BC134D" w:rsidP="00B032B8">
            <w:pPr>
              <w:jc w:val="both"/>
              <w:cnfStyle w:val="000000100000"/>
            </w:pPr>
            <w:r>
              <w:t>4.67</w:t>
            </w:r>
          </w:p>
        </w:tc>
      </w:tr>
      <w:tr w:rsidR="00BC134D">
        <w:tc>
          <w:tcPr>
            <w:cnfStyle w:val="001000000000"/>
            <w:tcW w:w="1476" w:type="dxa"/>
          </w:tcPr>
          <w:p w:rsidR="00BC134D" w:rsidRDefault="00BC134D" w:rsidP="00B032B8">
            <w:pPr>
              <w:jc w:val="both"/>
            </w:pPr>
            <w:r>
              <w:t>Simon</w:t>
            </w:r>
          </w:p>
        </w:tc>
        <w:tc>
          <w:tcPr>
            <w:tcW w:w="1476" w:type="dxa"/>
          </w:tcPr>
          <w:p w:rsidR="00BC134D" w:rsidRDefault="00BC134D" w:rsidP="00B032B8">
            <w:pPr>
              <w:jc w:val="both"/>
              <w:cnfStyle w:val="000000000000"/>
            </w:pPr>
            <w:r>
              <w:t>DB/CI/ST</w:t>
            </w:r>
          </w:p>
        </w:tc>
        <w:tc>
          <w:tcPr>
            <w:tcW w:w="1476" w:type="dxa"/>
          </w:tcPr>
          <w:p w:rsidR="00BC134D" w:rsidRDefault="00BC134D" w:rsidP="00B032B8">
            <w:pPr>
              <w:jc w:val="both"/>
              <w:cnfStyle w:val="000000000000"/>
            </w:pPr>
            <w:r>
              <w:t>3</w:t>
            </w:r>
          </w:p>
        </w:tc>
        <w:tc>
          <w:tcPr>
            <w:tcW w:w="1476" w:type="dxa"/>
          </w:tcPr>
          <w:p w:rsidR="00BC134D" w:rsidRDefault="00BC134D" w:rsidP="00B032B8">
            <w:pPr>
              <w:jc w:val="both"/>
              <w:cnfStyle w:val="000000000000"/>
            </w:pPr>
            <w:r>
              <w:t>3.5</w:t>
            </w:r>
          </w:p>
        </w:tc>
        <w:tc>
          <w:tcPr>
            <w:tcW w:w="1476" w:type="dxa"/>
          </w:tcPr>
          <w:p w:rsidR="00BC134D" w:rsidRDefault="00BC134D" w:rsidP="00B032B8">
            <w:pPr>
              <w:jc w:val="both"/>
              <w:cnfStyle w:val="000000000000"/>
            </w:pPr>
            <w:r>
              <w:t>4</w:t>
            </w:r>
          </w:p>
        </w:tc>
        <w:tc>
          <w:tcPr>
            <w:tcW w:w="1476" w:type="dxa"/>
          </w:tcPr>
          <w:p w:rsidR="00BC134D" w:rsidRDefault="00BC134D" w:rsidP="00B032B8">
            <w:pPr>
              <w:jc w:val="both"/>
              <w:cnfStyle w:val="000000000000"/>
            </w:pPr>
            <w:r>
              <w:t>3.5</w:t>
            </w:r>
          </w:p>
        </w:tc>
      </w:tr>
      <w:tr w:rsidR="00BC134D">
        <w:trPr>
          <w:cnfStyle w:val="000000100000"/>
        </w:trPr>
        <w:tc>
          <w:tcPr>
            <w:cnfStyle w:val="001000000000"/>
            <w:tcW w:w="1476" w:type="dxa"/>
          </w:tcPr>
          <w:p w:rsidR="00BC134D" w:rsidRDefault="00BC134D" w:rsidP="00B032B8">
            <w:pPr>
              <w:jc w:val="both"/>
            </w:pPr>
            <w:r>
              <w:t>Luke</w:t>
            </w:r>
          </w:p>
        </w:tc>
        <w:tc>
          <w:tcPr>
            <w:tcW w:w="1476" w:type="dxa"/>
          </w:tcPr>
          <w:p w:rsidR="00BC134D" w:rsidRDefault="00BC134D" w:rsidP="00B032B8">
            <w:pPr>
              <w:jc w:val="both"/>
              <w:cnfStyle w:val="000000100000"/>
            </w:pPr>
            <w:r>
              <w:t>Mini MS/Est</w:t>
            </w:r>
          </w:p>
        </w:tc>
        <w:tc>
          <w:tcPr>
            <w:tcW w:w="1476" w:type="dxa"/>
          </w:tcPr>
          <w:p w:rsidR="00BC134D" w:rsidRDefault="00BC134D" w:rsidP="00B032B8">
            <w:pPr>
              <w:jc w:val="both"/>
              <w:cnfStyle w:val="000000100000"/>
            </w:pPr>
            <w:r>
              <w:t>3</w:t>
            </w:r>
          </w:p>
        </w:tc>
        <w:tc>
          <w:tcPr>
            <w:tcW w:w="1476" w:type="dxa"/>
          </w:tcPr>
          <w:p w:rsidR="00BC134D" w:rsidRDefault="00BC134D" w:rsidP="00B032B8">
            <w:pPr>
              <w:jc w:val="both"/>
              <w:cnfStyle w:val="000000100000"/>
            </w:pPr>
            <w:r>
              <w:t>3.5</w:t>
            </w:r>
          </w:p>
        </w:tc>
        <w:tc>
          <w:tcPr>
            <w:tcW w:w="1476" w:type="dxa"/>
          </w:tcPr>
          <w:p w:rsidR="00BC134D" w:rsidRDefault="00BC134D" w:rsidP="00B032B8">
            <w:pPr>
              <w:jc w:val="both"/>
              <w:cnfStyle w:val="000000100000"/>
            </w:pPr>
            <w:r>
              <w:t>4</w:t>
            </w:r>
          </w:p>
        </w:tc>
        <w:tc>
          <w:tcPr>
            <w:tcW w:w="1476" w:type="dxa"/>
          </w:tcPr>
          <w:p w:rsidR="00BC134D" w:rsidRDefault="00BC134D" w:rsidP="00B032B8">
            <w:pPr>
              <w:jc w:val="both"/>
              <w:cnfStyle w:val="000000100000"/>
            </w:pPr>
            <w:r>
              <w:t>3.5</w:t>
            </w:r>
          </w:p>
        </w:tc>
      </w:tr>
      <w:tr w:rsidR="00BC134D">
        <w:tc>
          <w:tcPr>
            <w:cnfStyle w:val="001000000000"/>
            <w:tcW w:w="1476" w:type="dxa"/>
          </w:tcPr>
          <w:p w:rsidR="00BC134D" w:rsidRDefault="00BC134D" w:rsidP="00B032B8">
            <w:pPr>
              <w:jc w:val="both"/>
            </w:pPr>
            <w:r>
              <w:t>Patrick</w:t>
            </w:r>
          </w:p>
        </w:tc>
        <w:tc>
          <w:tcPr>
            <w:tcW w:w="1476" w:type="dxa"/>
          </w:tcPr>
          <w:p w:rsidR="00BC134D" w:rsidRDefault="00BC134D" w:rsidP="00B032B8">
            <w:pPr>
              <w:jc w:val="both"/>
              <w:cnfStyle w:val="000000000000"/>
            </w:pPr>
            <w:r>
              <w:t>EMMA</w:t>
            </w:r>
          </w:p>
        </w:tc>
        <w:tc>
          <w:tcPr>
            <w:tcW w:w="1476" w:type="dxa"/>
          </w:tcPr>
          <w:p w:rsidR="00BC134D" w:rsidRDefault="00BC134D" w:rsidP="00B032B8">
            <w:pPr>
              <w:jc w:val="both"/>
              <w:cnfStyle w:val="000000000000"/>
            </w:pPr>
            <w:r>
              <w:t>4</w:t>
            </w:r>
          </w:p>
        </w:tc>
        <w:tc>
          <w:tcPr>
            <w:tcW w:w="1476" w:type="dxa"/>
          </w:tcPr>
          <w:p w:rsidR="00BC134D" w:rsidRDefault="00BC134D" w:rsidP="00B032B8">
            <w:pPr>
              <w:jc w:val="both"/>
              <w:cnfStyle w:val="000000000000"/>
            </w:pPr>
            <w:r>
              <w:t>4.5</w:t>
            </w:r>
          </w:p>
        </w:tc>
        <w:tc>
          <w:tcPr>
            <w:tcW w:w="1476" w:type="dxa"/>
          </w:tcPr>
          <w:p w:rsidR="00BC134D" w:rsidRDefault="00BC134D" w:rsidP="00B032B8">
            <w:pPr>
              <w:jc w:val="both"/>
              <w:cnfStyle w:val="000000000000"/>
            </w:pPr>
            <w:r>
              <w:t>5</w:t>
            </w:r>
          </w:p>
        </w:tc>
        <w:tc>
          <w:tcPr>
            <w:tcW w:w="1476" w:type="dxa"/>
          </w:tcPr>
          <w:p w:rsidR="00BC134D" w:rsidRDefault="00BC134D" w:rsidP="00B032B8">
            <w:pPr>
              <w:jc w:val="both"/>
              <w:cnfStyle w:val="000000000000"/>
            </w:pPr>
            <w:r>
              <w:t>4.5</w:t>
            </w:r>
          </w:p>
        </w:tc>
      </w:tr>
      <w:tr w:rsidR="00BC134D">
        <w:trPr>
          <w:cnfStyle w:val="000000100000"/>
        </w:trPr>
        <w:tc>
          <w:tcPr>
            <w:cnfStyle w:val="001000000000"/>
            <w:tcW w:w="1476" w:type="dxa"/>
          </w:tcPr>
          <w:p w:rsidR="00BC134D" w:rsidRDefault="00BC134D" w:rsidP="00B032B8">
            <w:pPr>
              <w:jc w:val="both"/>
            </w:pPr>
            <w:r>
              <w:t>Steven</w:t>
            </w:r>
          </w:p>
        </w:tc>
        <w:tc>
          <w:tcPr>
            <w:tcW w:w="1476" w:type="dxa"/>
          </w:tcPr>
          <w:p w:rsidR="00BC134D" w:rsidRDefault="00BC134D" w:rsidP="00B032B8">
            <w:pPr>
              <w:jc w:val="both"/>
              <w:cnfStyle w:val="000000100000"/>
            </w:pPr>
            <w:r>
              <w:t>VisCad/Nicad</w:t>
            </w:r>
          </w:p>
        </w:tc>
        <w:tc>
          <w:tcPr>
            <w:tcW w:w="1476" w:type="dxa"/>
          </w:tcPr>
          <w:p w:rsidR="00BC134D" w:rsidRDefault="00BC134D" w:rsidP="00B032B8">
            <w:pPr>
              <w:jc w:val="both"/>
              <w:cnfStyle w:val="000000100000"/>
            </w:pPr>
            <w:r>
              <w:t>4</w:t>
            </w:r>
          </w:p>
        </w:tc>
        <w:tc>
          <w:tcPr>
            <w:tcW w:w="1476" w:type="dxa"/>
          </w:tcPr>
          <w:p w:rsidR="00BC134D" w:rsidRDefault="00BC134D" w:rsidP="00B032B8">
            <w:pPr>
              <w:jc w:val="both"/>
              <w:cnfStyle w:val="000000100000"/>
            </w:pPr>
            <w:r>
              <w:t>5</w:t>
            </w:r>
          </w:p>
        </w:tc>
        <w:tc>
          <w:tcPr>
            <w:tcW w:w="1476" w:type="dxa"/>
          </w:tcPr>
          <w:p w:rsidR="00BC134D" w:rsidRDefault="00BC134D" w:rsidP="00B032B8">
            <w:pPr>
              <w:jc w:val="both"/>
              <w:cnfStyle w:val="000000100000"/>
            </w:pPr>
            <w:r>
              <w:t>7</w:t>
            </w:r>
          </w:p>
        </w:tc>
        <w:tc>
          <w:tcPr>
            <w:tcW w:w="1476" w:type="dxa"/>
          </w:tcPr>
          <w:p w:rsidR="00BC134D" w:rsidRDefault="00BC134D" w:rsidP="00B032B8">
            <w:pPr>
              <w:jc w:val="both"/>
              <w:cnfStyle w:val="000000100000"/>
            </w:pPr>
            <w:r>
              <w:t>5.33</w:t>
            </w:r>
          </w:p>
        </w:tc>
      </w:tr>
      <w:tr w:rsidR="00BC134D">
        <w:tc>
          <w:tcPr>
            <w:cnfStyle w:val="001000000000"/>
            <w:tcW w:w="1476" w:type="dxa"/>
          </w:tcPr>
          <w:p w:rsidR="00BC134D" w:rsidRDefault="00BC134D" w:rsidP="00B032B8">
            <w:pPr>
              <w:jc w:val="both"/>
            </w:pPr>
            <w:r>
              <w:t>Tom</w:t>
            </w:r>
          </w:p>
        </w:tc>
        <w:tc>
          <w:tcPr>
            <w:tcW w:w="1476" w:type="dxa"/>
          </w:tcPr>
          <w:p w:rsidR="00BC134D" w:rsidRDefault="00BC134D" w:rsidP="00B032B8">
            <w:pPr>
              <w:jc w:val="both"/>
              <w:cnfStyle w:val="000000000000"/>
            </w:pPr>
            <w:r>
              <w:t>Peer Review</w:t>
            </w:r>
          </w:p>
        </w:tc>
        <w:tc>
          <w:tcPr>
            <w:tcW w:w="1476" w:type="dxa"/>
          </w:tcPr>
          <w:p w:rsidR="00BC134D" w:rsidRDefault="00BC134D" w:rsidP="00B032B8">
            <w:pPr>
              <w:jc w:val="both"/>
              <w:cnfStyle w:val="000000000000"/>
            </w:pPr>
            <w:r>
              <w:t>2</w:t>
            </w:r>
          </w:p>
        </w:tc>
        <w:tc>
          <w:tcPr>
            <w:tcW w:w="1476" w:type="dxa"/>
          </w:tcPr>
          <w:p w:rsidR="00BC134D" w:rsidRDefault="00BC134D" w:rsidP="00B032B8">
            <w:pPr>
              <w:jc w:val="both"/>
              <w:cnfStyle w:val="000000000000"/>
            </w:pPr>
            <w:r>
              <w:t>3</w:t>
            </w:r>
          </w:p>
        </w:tc>
        <w:tc>
          <w:tcPr>
            <w:tcW w:w="1476" w:type="dxa"/>
          </w:tcPr>
          <w:p w:rsidR="00BC134D" w:rsidRDefault="00BC134D" w:rsidP="00B032B8">
            <w:pPr>
              <w:jc w:val="both"/>
              <w:cnfStyle w:val="000000000000"/>
            </w:pPr>
            <w:r>
              <w:t>5</w:t>
            </w:r>
          </w:p>
        </w:tc>
        <w:tc>
          <w:tcPr>
            <w:tcW w:w="1476" w:type="dxa"/>
          </w:tcPr>
          <w:p w:rsidR="00BC134D" w:rsidRDefault="00BC134D" w:rsidP="00B032B8">
            <w:pPr>
              <w:jc w:val="both"/>
              <w:cnfStyle w:val="000000000000"/>
            </w:pPr>
            <w:r>
              <w:t>3.33</w:t>
            </w:r>
          </w:p>
        </w:tc>
      </w:tr>
    </w:tbl>
    <w:p w:rsidR="002946ED" w:rsidRDefault="002946ED" w:rsidP="000E06DB">
      <w:pPr>
        <w:rPr>
          <w:sz w:val="24"/>
        </w:rPr>
      </w:pPr>
    </w:p>
    <w:p w:rsidR="002946ED" w:rsidRDefault="002946ED" w:rsidP="002946ED">
      <w:pPr>
        <w:pStyle w:val="Heading3"/>
        <w:rPr>
          <w:sz w:val="24"/>
        </w:rPr>
      </w:pPr>
      <w:bookmarkStart w:id="6" w:name="_Toc193291406"/>
      <w:r>
        <w:rPr>
          <w:sz w:val="24"/>
        </w:rPr>
        <w:t>Risk-Driven Incremental Delivery Overview</w:t>
      </w:r>
      <w:bookmarkEnd w:id="6"/>
    </w:p>
    <w:p w:rsidR="002946ED" w:rsidRPr="002946ED" w:rsidRDefault="002946ED" w:rsidP="002946ED">
      <w:pPr>
        <w:pStyle w:val="NormalWeb"/>
        <w:spacing w:before="2" w:after="2"/>
        <w:rPr>
          <w:rFonts w:ascii="Calibri" w:hAnsi="Calibri"/>
          <w:sz w:val="24"/>
        </w:rPr>
      </w:pPr>
      <w:r w:rsidRPr="002946ED">
        <w:rPr>
          <w:rFonts w:ascii="Calibri" w:hAnsi="Calibri"/>
          <w:sz w:val="24"/>
        </w:rPr>
        <w:t>The risk-driven incremental delivery practice draws heavily from the spiral model method of software development.  The separate parts present in each iteration of the spiral are:</w:t>
      </w:r>
    </w:p>
    <w:p w:rsidR="002946ED" w:rsidRPr="002946ED" w:rsidRDefault="002946ED" w:rsidP="0028296B">
      <w:pPr>
        <w:numPr>
          <w:ilvl w:val="0"/>
          <w:numId w:val="15"/>
        </w:numPr>
        <w:spacing w:beforeLines="1" w:afterLines="1" w:line="240" w:lineRule="auto"/>
        <w:rPr>
          <w:rFonts w:ascii="Calibri" w:hAnsi="Calibri"/>
          <w:sz w:val="24"/>
        </w:rPr>
      </w:pPr>
      <w:r w:rsidRPr="002946ED">
        <w:rPr>
          <w:rFonts w:ascii="Calibri" w:hAnsi="Calibri"/>
          <w:sz w:val="24"/>
        </w:rPr>
        <w:t>Planning: estimation, scheduling, and risk analysis</w:t>
      </w:r>
    </w:p>
    <w:p w:rsidR="002946ED" w:rsidRPr="002946ED" w:rsidRDefault="002946ED" w:rsidP="0028296B">
      <w:pPr>
        <w:numPr>
          <w:ilvl w:val="0"/>
          <w:numId w:val="15"/>
        </w:numPr>
        <w:spacing w:beforeLines="1" w:afterLines="1" w:line="240" w:lineRule="auto"/>
        <w:rPr>
          <w:rFonts w:ascii="Calibri" w:hAnsi="Calibri"/>
          <w:sz w:val="24"/>
        </w:rPr>
      </w:pPr>
      <w:r w:rsidRPr="002946ED">
        <w:rPr>
          <w:rFonts w:ascii="Calibri" w:hAnsi="Calibri"/>
          <w:sz w:val="24"/>
        </w:rPr>
        <w:t>Modeling: analysis, design</w:t>
      </w:r>
    </w:p>
    <w:p w:rsidR="002946ED" w:rsidRPr="002946ED" w:rsidRDefault="002946ED" w:rsidP="0028296B">
      <w:pPr>
        <w:numPr>
          <w:ilvl w:val="0"/>
          <w:numId w:val="15"/>
        </w:numPr>
        <w:spacing w:beforeLines="1" w:afterLines="1" w:line="240" w:lineRule="auto"/>
        <w:rPr>
          <w:rFonts w:ascii="Calibri" w:hAnsi="Calibri"/>
          <w:sz w:val="24"/>
        </w:rPr>
      </w:pPr>
      <w:r w:rsidRPr="002946ED">
        <w:rPr>
          <w:rFonts w:ascii="Calibri" w:hAnsi="Calibri"/>
          <w:sz w:val="24"/>
        </w:rPr>
        <w:t>Construction: code, test</w:t>
      </w:r>
    </w:p>
    <w:p w:rsidR="002946ED" w:rsidRPr="002946ED" w:rsidRDefault="002946ED" w:rsidP="0028296B">
      <w:pPr>
        <w:numPr>
          <w:ilvl w:val="0"/>
          <w:numId w:val="15"/>
        </w:numPr>
        <w:spacing w:beforeLines="1" w:afterLines="1" w:line="240" w:lineRule="auto"/>
        <w:rPr>
          <w:rFonts w:ascii="Calibri" w:hAnsi="Calibri"/>
          <w:sz w:val="24"/>
        </w:rPr>
      </w:pPr>
      <w:r w:rsidRPr="002946ED">
        <w:rPr>
          <w:rFonts w:ascii="Calibri" w:hAnsi="Calibri"/>
          <w:sz w:val="24"/>
        </w:rPr>
        <w:t>Deployment: delivery, feedback</w:t>
      </w:r>
    </w:p>
    <w:p w:rsidR="002946ED" w:rsidRPr="002946ED" w:rsidRDefault="002946ED" w:rsidP="0028296B">
      <w:pPr>
        <w:numPr>
          <w:ilvl w:val="0"/>
          <w:numId w:val="15"/>
        </w:numPr>
        <w:spacing w:beforeLines="1" w:afterLines="1" w:line="240" w:lineRule="auto"/>
        <w:rPr>
          <w:rFonts w:ascii="Calibri" w:hAnsi="Calibri"/>
          <w:sz w:val="24"/>
        </w:rPr>
      </w:pPr>
      <w:r w:rsidRPr="002946ED">
        <w:rPr>
          <w:rFonts w:ascii="Calibri" w:hAnsi="Calibri"/>
          <w:sz w:val="24"/>
        </w:rPr>
        <w:t>Communication</w:t>
      </w:r>
    </w:p>
    <w:p w:rsidR="002946ED" w:rsidRPr="002946ED" w:rsidRDefault="002946ED" w:rsidP="002946ED">
      <w:pPr>
        <w:pStyle w:val="NormalWeb"/>
        <w:spacing w:before="2" w:after="2"/>
        <w:rPr>
          <w:rFonts w:ascii="Calibri" w:hAnsi="Calibri"/>
          <w:sz w:val="24"/>
        </w:rPr>
      </w:pPr>
      <w:r w:rsidRPr="002946ED">
        <w:rPr>
          <w:rFonts w:ascii="Calibri" w:hAnsi="Calibri"/>
          <w:sz w:val="24"/>
        </w:rPr>
        <w:t>It is a systematic approach combined with the iterative process of prototyping.  Due to the way requirements are refined and prototypes hone in on the final product, there is a decrease in risk through each cycle of the spiral process.  The importance of planning after each iteration is crucial, so that the final product will represent what the client's goals were from the outset.  The cyclic nature of the process was created in response to the pitfalls of the waterfall model.  The incremental delivery method also allows for the results of the work to be seen much faster, as there are regular prototypes released.  It is important to note, that each prototype must be completely useable, and must serve some use to the users.  Functionality should be increased each time, preferably with the most important core functionality implemented first.</w:t>
      </w:r>
    </w:p>
    <w:p w:rsidR="002946ED" w:rsidRPr="002946ED" w:rsidRDefault="002946ED" w:rsidP="002946ED">
      <w:pPr>
        <w:pStyle w:val="NormalWeb"/>
        <w:spacing w:before="2" w:after="2"/>
        <w:rPr>
          <w:rFonts w:ascii="Calibri" w:hAnsi="Calibri"/>
          <w:sz w:val="24"/>
        </w:rPr>
      </w:pPr>
    </w:p>
    <w:p w:rsidR="002946ED" w:rsidRPr="002946ED" w:rsidRDefault="002946ED" w:rsidP="002946ED">
      <w:pPr>
        <w:pStyle w:val="NormalWeb"/>
        <w:spacing w:before="2" w:after="2"/>
        <w:rPr>
          <w:rFonts w:ascii="Calibri" w:hAnsi="Calibri"/>
          <w:sz w:val="24"/>
        </w:rPr>
      </w:pPr>
      <w:r w:rsidRPr="002946ED">
        <w:rPr>
          <w:rFonts w:ascii="Calibri" w:hAnsi="Calibri"/>
          <w:sz w:val="24"/>
        </w:rPr>
        <w:t>The risk analysis should serve as a way to determine which functional requirements are plausible and which are not.  It should also serve to determine at what point in the project life cycle a particular feature would be constructed.  By managing the risk levels, the chances of project failure will be minimized.  Within each of the phases, there are also several iterations that can take place, depending on the time schedule of the project.</w:t>
      </w:r>
    </w:p>
    <w:p w:rsidR="002946ED" w:rsidRPr="002946ED" w:rsidRDefault="002946ED" w:rsidP="002946ED">
      <w:pPr>
        <w:pStyle w:val="NormalWeb"/>
        <w:spacing w:before="2" w:after="2"/>
        <w:rPr>
          <w:sz w:val="24"/>
        </w:rPr>
      </w:pPr>
    </w:p>
    <w:p w:rsidR="002946ED" w:rsidRPr="002946ED" w:rsidRDefault="002946ED" w:rsidP="002946ED">
      <w:pPr>
        <w:pStyle w:val="NormalWeb"/>
        <w:spacing w:before="2" w:after="2"/>
        <w:rPr>
          <w:rFonts w:ascii="Calibri" w:hAnsi="Calibri"/>
          <w:sz w:val="24"/>
        </w:rPr>
      </w:pPr>
      <w:r w:rsidRPr="002946ED">
        <w:rPr>
          <w:rFonts w:ascii="Calibri" w:hAnsi="Calibri"/>
          <w:sz w:val="24"/>
        </w:rPr>
        <w:t>Originally, when the group first came up with our goals and project plan, Team Effort had decided to implement a large amount of new features, and generally overhaul the whole Soccer Team Management System.  It was quickly discovered, by the second milestone, that this was not the Professor's intention for us in this class, so the amount of coding to be done was scaled back immensely, in favour of learning about tools and best practices.  That being said, the code has mostly been neglected with the exception of extensive testing to this point.  By attempting to employ a small amount of Risk-driven Incremental Delivery to the remaining milestones, the group can gain knowledge and experience using the best practice, as well as add a bit of functionality to the software.</w:t>
      </w:r>
    </w:p>
    <w:p w:rsidR="002946ED" w:rsidRPr="002946ED" w:rsidRDefault="002946ED" w:rsidP="002946ED">
      <w:pPr>
        <w:pStyle w:val="NormalWeb"/>
        <w:spacing w:before="2" w:after="2"/>
        <w:rPr>
          <w:rFonts w:ascii="Calibri" w:hAnsi="Calibri"/>
          <w:sz w:val="24"/>
        </w:rPr>
      </w:pPr>
    </w:p>
    <w:p w:rsidR="002946ED" w:rsidRPr="002946ED" w:rsidRDefault="002946ED" w:rsidP="002946ED">
      <w:pPr>
        <w:pStyle w:val="NormalWeb"/>
        <w:spacing w:before="2" w:after="2"/>
        <w:rPr>
          <w:rFonts w:ascii="Calibri" w:hAnsi="Calibri"/>
          <w:sz w:val="24"/>
        </w:rPr>
      </w:pPr>
      <w:r w:rsidRPr="002946ED">
        <w:rPr>
          <w:rFonts w:ascii="Calibri" w:hAnsi="Calibri"/>
          <w:sz w:val="24"/>
        </w:rPr>
        <w:t>For this current milestone, the planning stage was completed.  It was decided that the features or functionality to be added should be relatively low risk and small so that they are not overly time consuming, but still significant enough to employ the best practice effectively.  A few ideas from the original project plan were looked at, as well as a few other ideas.  Below is a possible guideline for how the practice will be used throughout the rest of the term:</w:t>
      </w:r>
    </w:p>
    <w:p w:rsidR="002946ED" w:rsidRPr="002946ED" w:rsidRDefault="002946ED" w:rsidP="002946ED">
      <w:pPr>
        <w:pStyle w:val="NormalWeb"/>
        <w:spacing w:before="2" w:after="2"/>
        <w:rPr>
          <w:rFonts w:ascii="Calibri" w:hAnsi="Calibri"/>
          <w:sz w:val="24"/>
        </w:rPr>
      </w:pPr>
      <w:r w:rsidRPr="002946ED">
        <w:rPr>
          <w:rFonts w:ascii="Calibri" w:hAnsi="Calibri"/>
          <w:b/>
          <w:sz w:val="24"/>
        </w:rPr>
        <w:t>Revamp of user login/password system to increase security</w:t>
      </w:r>
    </w:p>
    <w:p w:rsidR="002946ED" w:rsidRPr="002946ED" w:rsidRDefault="002946ED" w:rsidP="002946ED">
      <w:pPr>
        <w:pStyle w:val="NormalWeb"/>
        <w:numPr>
          <w:ilvl w:val="0"/>
          <w:numId w:val="16"/>
        </w:numPr>
        <w:spacing w:before="2" w:after="2"/>
        <w:rPr>
          <w:rFonts w:ascii="Calibri" w:hAnsi="Calibri"/>
          <w:sz w:val="24"/>
        </w:rPr>
      </w:pPr>
      <w:r w:rsidRPr="002946ED">
        <w:rPr>
          <w:rFonts w:ascii="Calibri" w:hAnsi="Calibri"/>
          <w:sz w:val="24"/>
        </w:rPr>
        <w:t>This should be a relatively small-scale job as it is primarily going in and modifying already existing code</w:t>
      </w:r>
    </w:p>
    <w:p w:rsidR="002946ED" w:rsidRPr="002946ED" w:rsidRDefault="002946ED" w:rsidP="002946ED">
      <w:pPr>
        <w:pStyle w:val="NormalWeb"/>
        <w:numPr>
          <w:ilvl w:val="0"/>
          <w:numId w:val="16"/>
        </w:numPr>
        <w:spacing w:before="2" w:after="2"/>
        <w:rPr>
          <w:rFonts w:ascii="Calibri" w:hAnsi="Calibri"/>
          <w:sz w:val="24"/>
        </w:rPr>
      </w:pPr>
      <w:r w:rsidRPr="002946ED">
        <w:rPr>
          <w:rFonts w:ascii="Calibri" w:hAnsi="Calibri"/>
          <w:sz w:val="24"/>
        </w:rPr>
        <w:t>Risk level: Low</w:t>
      </w:r>
    </w:p>
    <w:p w:rsidR="002946ED" w:rsidRPr="002946ED" w:rsidRDefault="002946ED" w:rsidP="002946ED">
      <w:pPr>
        <w:pStyle w:val="NormalWeb"/>
        <w:numPr>
          <w:ilvl w:val="0"/>
          <w:numId w:val="16"/>
        </w:numPr>
        <w:spacing w:before="2" w:after="2"/>
        <w:rPr>
          <w:rFonts w:ascii="Calibri" w:hAnsi="Calibri"/>
          <w:sz w:val="24"/>
        </w:rPr>
      </w:pPr>
      <w:r w:rsidRPr="002946ED">
        <w:rPr>
          <w:rFonts w:ascii="Calibri" w:hAnsi="Calibri"/>
          <w:sz w:val="24"/>
        </w:rPr>
        <w:t>Time estimation: 0.5-1 weeks to complete.  Only 1 programmer needed.</w:t>
      </w:r>
    </w:p>
    <w:p w:rsidR="002946ED" w:rsidRPr="002946ED" w:rsidRDefault="002946ED" w:rsidP="002946ED">
      <w:pPr>
        <w:pStyle w:val="NormalWeb"/>
        <w:spacing w:before="2" w:after="2"/>
        <w:rPr>
          <w:rFonts w:ascii="Calibri" w:hAnsi="Calibri"/>
          <w:sz w:val="24"/>
        </w:rPr>
      </w:pPr>
      <w:r w:rsidRPr="002946ED">
        <w:rPr>
          <w:rFonts w:ascii="Calibri" w:hAnsi="Calibri"/>
          <w:b/>
          <w:sz w:val="24"/>
        </w:rPr>
        <w:t>Addition of league selection for the system</w:t>
      </w:r>
    </w:p>
    <w:p w:rsidR="002946ED" w:rsidRPr="002946ED" w:rsidRDefault="002946ED" w:rsidP="002946ED">
      <w:pPr>
        <w:pStyle w:val="NormalWeb"/>
        <w:numPr>
          <w:ilvl w:val="0"/>
          <w:numId w:val="17"/>
        </w:numPr>
        <w:spacing w:before="2" w:after="2"/>
        <w:rPr>
          <w:rFonts w:ascii="Calibri" w:hAnsi="Calibri"/>
          <w:sz w:val="24"/>
        </w:rPr>
      </w:pPr>
      <w:r w:rsidRPr="002946ED">
        <w:rPr>
          <w:rFonts w:ascii="Calibri" w:hAnsi="Calibri"/>
          <w:sz w:val="24"/>
        </w:rPr>
        <w:t>This is a slightly more coding intensive job, as it would require modifying the database structure and addition of new functionality</w:t>
      </w:r>
    </w:p>
    <w:p w:rsidR="002946ED" w:rsidRPr="002946ED" w:rsidRDefault="002946ED" w:rsidP="002946ED">
      <w:pPr>
        <w:pStyle w:val="NormalWeb"/>
        <w:numPr>
          <w:ilvl w:val="0"/>
          <w:numId w:val="17"/>
        </w:numPr>
        <w:spacing w:before="2" w:after="2"/>
        <w:rPr>
          <w:rFonts w:ascii="Calibri" w:hAnsi="Calibri"/>
          <w:sz w:val="24"/>
        </w:rPr>
      </w:pPr>
      <w:r w:rsidRPr="002946ED">
        <w:rPr>
          <w:rFonts w:ascii="Calibri" w:hAnsi="Calibri"/>
          <w:sz w:val="24"/>
        </w:rPr>
        <w:t>Risk level: Medium</w:t>
      </w:r>
    </w:p>
    <w:p w:rsidR="002946ED" w:rsidRPr="002946ED" w:rsidRDefault="002946ED" w:rsidP="002946ED">
      <w:pPr>
        <w:pStyle w:val="NormalWeb"/>
        <w:numPr>
          <w:ilvl w:val="0"/>
          <w:numId w:val="17"/>
        </w:numPr>
        <w:spacing w:before="2" w:after="2"/>
        <w:rPr>
          <w:rFonts w:ascii="Calibri" w:hAnsi="Calibri"/>
          <w:sz w:val="24"/>
        </w:rPr>
      </w:pPr>
      <w:r w:rsidRPr="002946ED">
        <w:rPr>
          <w:rFonts w:ascii="Calibri" w:hAnsi="Calibri"/>
          <w:sz w:val="24"/>
        </w:rPr>
        <w:t>Time estimation: 1-2 weeks to complete if assigned to a pair of programmers.</w:t>
      </w:r>
    </w:p>
    <w:p w:rsidR="00723525" w:rsidRPr="002946ED" w:rsidRDefault="002946ED" w:rsidP="002946ED">
      <w:pPr>
        <w:pStyle w:val="NormalWeb"/>
        <w:spacing w:before="2" w:after="2"/>
        <w:rPr>
          <w:sz w:val="24"/>
        </w:rPr>
      </w:pPr>
      <w:r w:rsidRPr="002946ED">
        <w:rPr>
          <w:rFonts w:ascii="Calibri" w:hAnsi="Calibri"/>
          <w:sz w:val="24"/>
        </w:rPr>
        <w:t>For whatever functionality is chosen, the group will attempt to document the progress based on the 5 stage process outlined above.  The results can then be evaluated to determine if the best practice was followed effectively.</w:t>
      </w:r>
    </w:p>
    <w:p w:rsidR="00B032B8" w:rsidRDefault="00C36696" w:rsidP="00723525">
      <w:pPr>
        <w:pStyle w:val="Heading2"/>
      </w:pPr>
      <w:bookmarkStart w:id="7" w:name="_Toc193291407"/>
      <w:r>
        <w:t>2.3</w:t>
      </w:r>
      <w:r w:rsidR="00723525">
        <w:t xml:space="preserve"> Implementation of Management Tools</w:t>
      </w:r>
      <w:bookmarkEnd w:id="7"/>
    </w:p>
    <w:p w:rsidR="00B032B8" w:rsidRPr="00CC7AF9" w:rsidRDefault="00B032B8" w:rsidP="00B032B8">
      <w:pPr>
        <w:pStyle w:val="Heading3"/>
        <w:rPr>
          <w:rFonts w:ascii="Calibri" w:hAnsi="Calibri"/>
          <w:sz w:val="24"/>
        </w:rPr>
      </w:pPr>
      <w:bookmarkStart w:id="8" w:name="_Toc193291408"/>
      <w:r w:rsidRPr="00CC7AF9">
        <w:rPr>
          <w:rFonts w:ascii="Calibri" w:hAnsi="Calibri"/>
          <w:sz w:val="24"/>
        </w:rPr>
        <w:t>Team City</w:t>
      </w:r>
      <w:r w:rsidR="00ED1D39">
        <w:rPr>
          <w:rFonts w:ascii="Calibri" w:hAnsi="Calibri"/>
          <w:sz w:val="24"/>
        </w:rPr>
        <w:t xml:space="preserve"> (See Appendix E)</w:t>
      </w:r>
      <w:bookmarkEnd w:id="8"/>
    </w:p>
    <w:p w:rsidR="00B032B8" w:rsidRPr="002D0244" w:rsidRDefault="00B032B8" w:rsidP="002D0244">
      <w:pPr>
        <w:rPr>
          <w:sz w:val="24"/>
        </w:rPr>
      </w:pPr>
      <w:r w:rsidRPr="002D0244">
        <w:rPr>
          <w:sz w:val="24"/>
        </w:rPr>
        <w:t>TeamCity provides a platform for developers to achieve continuous integration and keep track of test success, build failures, or dependency issues.  It allows for multiple integrations per day, and automatically performs each build and test to allow for quick detection of errors.  This in turn means that developers are notified immediately when something has been broken, and the support is there to roll back to a previous version of the build.  The overall user interface is</w:t>
      </w:r>
      <w:r w:rsidR="00CC7AF9" w:rsidRPr="002D0244">
        <w:rPr>
          <w:sz w:val="24"/>
        </w:rPr>
        <w:t xml:space="preserve"> fairly well polished, however it would be nice</w:t>
      </w:r>
      <w:r w:rsidRPr="002D0244">
        <w:rPr>
          <w:sz w:val="24"/>
        </w:rPr>
        <w:t xml:space="preserve"> to see an even more "dumbed-down" version for those that are completely new to Continuous Integration software products.  There is support for a wide variety of operating systems and many languages and a plethora of features.  From what </w:t>
      </w:r>
      <w:r w:rsidR="00CC7AF9" w:rsidRPr="002D0244">
        <w:rPr>
          <w:sz w:val="24"/>
        </w:rPr>
        <w:t>other resources</w:t>
      </w:r>
      <w:r w:rsidRPr="002D0244">
        <w:rPr>
          <w:sz w:val="24"/>
        </w:rPr>
        <w:t>, if a build fails, TeamCity will provide you with a link to open the broken code segment directly in the chosen IDE.  There are also detailed reports for each build, including the number of tests passed, failed, or ignored.</w:t>
      </w:r>
    </w:p>
    <w:p w:rsidR="00B032B8" w:rsidRPr="002D0244" w:rsidRDefault="00B032B8" w:rsidP="002D0244">
      <w:pPr>
        <w:rPr>
          <w:sz w:val="24"/>
        </w:rPr>
      </w:pPr>
    </w:p>
    <w:p w:rsidR="00B032B8" w:rsidRPr="002D0244" w:rsidRDefault="00B032B8" w:rsidP="002D0244">
      <w:pPr>
        <w:rPr>
          <w:sz w:val="24"/>
        </w:rPr>
      </w:pPr>
      <w:r w:rsidRPr="002D0244">
        <w:rPr>
          <w:sz w:val="24"/>
        </w:rPr>
        <w:t>As for using our Soccer Management System project with TeamCity, the lack of a plugin for NetBeans greatly increases the difficulty of doing so</w:t>
      </w:r>
      <w:r w:rsidR="00CC7AF9" w:rsidRPr="002D0244">
        <w:rPr>
          <w:sz w:val="24"/>
        </w:rPr>
        <w:t>. It</w:t>
      </w:r>
      <w:r w:rsidRPr="002D0244">
        <w:rPr>
          <w:sz w:val="24"/>
        </w:rPr>
        <w:t xml:space="preserve"> must be possible to implement it somehow using a variety of other software suites, however, the difficulty greatly increases when trying to create various build steps using runners that </w:t>
      </w:r>
      <w:r w:rsidR="00CC7AF9" w:rsidRPr="002D0244">
        <w:rPr>
          <w:sz w:val="24"/>
        </w:rPr>
        <w:t>the team</w:t>
      </w:r>
      <w:r w:rsidRPr="002D0244">
        <w:rPr>
          <w:sz w:val="24"/>
        </w:rPr>
        <w:t xml:space="preserve"> </w:t>
      </w:r>
      <w:r w:rsidR="00CC7AF9" w:rsidRPr="002D0244">
        <w:rPr>
          <w:sz w:val="24"/>
        </w:rPr>
        <w:t>is</w:t>
      </w:r>
      <w:r w:rsidRPr="002D0244">
        <w:rPr>
          <w:sz w:val="24"/>
        </w:rPr>
        <w:t xml:space="preserve"> unfamiliar with.  </w:t>
      </w:r>
      <w:r w:rsidR="00CC7AF9" w:rsidRPr="002D0244">
        <w:rPr>
          <w:sz w:val="24"/>
        </w:rPr>
        <w:t>The team</w:t>
      </w:r>
      <w:r w:rsidRPr="002D0244">
        <w:rPr>
          <w:sz w:val="24"/>
        </w:rPr>
        <w:t xml:space="preserve"> </w:t>
      </w:r>
      <w:r w:rsidR="00CC7AF9" w:rsidRPr="002D0244">
        <w:rPr>
          <w:sz w:val="24"/>
        </w:rPr>
        <w:t xml:space="preserve">is </w:t>
      </w:r>
      <w:r w:rsidRPr="002D0244">
        <w:rPr>
          <w:sz w:val="24"/>
        </w:rPr>
        <w:t>considering trying to implement a smaller scale sample project, possibly with the available Eclipse plug-in for a future milestone, or at least looking more into how TeamCity could be incorporated to our existing project.  Also, discussion for integration with Maven for using Maven based build configurations is a possibility.</w:t>
      </w:r>
    </w:p>
    <w:p w:rsidR="002D0244" w:rsidRDefault="00B032B8" w:rsidP="002D0244">
      <w:pPr>
        <w:rPr>
          <w:sz w:val="24"/>
        </w:rPr>
      </w:pPr>
      <w:r w:rsidRPr="002D0244">
        <w:rPr>
          <w:sz w:val="24"/>
        </w:rPr>
        <w:t>Overall, TeamCity seems like a very comprehensive and complex tool.  Unfortunately, it seems understanding it thoroughly will be a task that is outside the available time and scope of this course</w:t>
      </w:r>
      <w:r w:rsidR="00CC7AF9" w:rsidRPr="002D0244">
        <w:rPr>
          <w:sz w:val="24"/>
        </w:rPr>
        <w:t>.</w:t>
      </w:r>
    </w:p>
    <w:p w:rsidR="00704B3C" w:rsidRPr="00704B3C" w:rsidRDefault="00704B3C" w:rsidP="00704B3C">
      <w:pPr>
        <w:pStyle w:val="Heading3"/>
        <w:rPr>
          <w:sz w:val="24"/>
        </w:rPr>
      </w:pPr>
      <w:bookmarkStart w:id="9" w:name="_Toc193291409"/>
      <w:r w:rsidRPr="00704B3C">
        <w:rPr>
          <w:sz w:val="24"/>
        </w:rPr>
        <w:t>Clone Detection Using NiCad and VisCad</w:t>
      </w:r>
      <w:bookmarkEnd w:id="9"/>
    </w:p>
    <w:p w:rsidR="00704B3C" w:rsidRPr="00704B3C" w:rsidRDefault="00704B3C" w:rsidP="0028296B">
      <w:pPr>
        <w:spacing w:beforeLines="1" w:afterLines="1"/>
        <w:rPr>
          <w:rFonts w:ascii="Calibri" w:hAnsi="Calibri" w:cs="Times New Roman"/>
          <w:sz w:val="24"/>
          <w:szCs w:val="20"/>
        </w:rPr>
      </w:pPr>
      <w:r w:rsidRPr="00704B3C">
        <w:rPr>
          <w:rFonts w:ascii="Calibri" w:hAnsi="Calibri" w:cs="Times New Roman"/>
          <w:sz w:val="24"/>
          <w:szCs w:val="20"/>
        </w:rPr>
        <w:t xml:space="preserve">Clone detection is extremely important in eliminating software maintenance costs. Duplicate code is the number one </w:t>
      </w:r>
      <w:r w:rsidRPr="00704B3C">
        <w:rPr>
          <w:rFonts w:ascii="Calibri" w:hAnsi="Calibri" w:cs="Times New Roman"/>
          <w:i/>
          <w:sz w:val="24"/>
          <w:szCs w:val="20"/>
        </w:rPr>
        <w:t>bad smell</w:t>
      </w:r>
      <w:r w:rsidRPr="00704B3C">
        <w:rPr>
          <w:rFonts w:ascii="Calibri" w:hAnsi="Calibri" w:cs="Times New Roman"/>
          <w:sz w:val="24"/>
          <w:szCs w:val="20"/>
        </w:rPr>
        <w:t xml:space="preserve"> for software code. Duplicate code can be injected into code for numerous reasons. Clones can be cause by developers using copy and paste, merging similar systems, and accidentally or unknowingly implementing the same logic by different programmers. Code clones can be dangerous for many reasons:</w:t>
      </w:r>
    </w:p>
    <w:p w:rsidR="00704B3C" w:rsidRPr="00704B3C" w:rsidRDefault="00704B3C" w:rsidP="0028296B">
      <w:pPr>
        <w:numPr>
          <w:ilvl w:val="0"/>
          <w:numId w:val="18"/>
        </w:numPr>
        <w:spacing w:beforeLines="1" w:afterLines="1" w:line="240" w:lineRule="auto"/>
        <w:rPr>
          <w:rFonts w:ascii="Calibri" w:hAnsi="Calibri"/>
          <w:sz w:val="24"/>
          <w:szCs w:val="20"/>
        </w:rPr>
      </w:pPr>
      <w:r w:rsidRPr="00704B3C">
        <w:rPr>
          <w:rFonts w:ascii="Calibri" w:hAnsi="Calibri"/>
          <w:sz w:val="24"/>
          <w:szCs w:val="20"/>
        </w:rPr>
        <w:t>If bugs are found in the duplicated code the bug may only be fixed in one location</w:t>
      </w:r>
    </w:p>
    <w:p w:rsidR="00704B3C" w:rsidRPr="00704B3C" w:rsidRDefault="00704B3C" w:rsidP="0028296B">
      <w:pPr>
        <w:numPr>
          <w:ilvl w:val="0"/>
          <w:numId w:val="18"/>
        </w:numPr>
        <w:spacing w:beforeLines="1" w:afterLines="1" w:line="240" w:lineRule="auto"/>
        <w:rPr>
          <w:rFonts w:ascii="Calibri" w:hAnsi="Calibri"/>
          <w:sz w:val="24"/>
          <w:szCs w:val="20"/>
        </w:rPr>
      </w:pPr>
      <w:r w:rsidRPr="00704B3C">
        <w:rPr>
          <w:rFonts w:ascii="Calibri" w:hAnsi="Calibri"/>
          <w:sz w:val="24"/>
          <w:szCs w:val="20"/>
        </w:rPr>
        <w:t>Source code can become bloated with repeated lines of code</w:t>
      </w:r>
    </w:p>
    <w:p w:rsidR="00704B3C" w:rsidRPr="00704B3C" w:rsidRDefault="00704B3C" w:rsidP="0028296B">
      <w:pPr>
        <w:numPr>
          <w:ilvl w:val="0"/>
          <w:numId w:val="18"/>
        </w:numPr>
        <w:spacing w:beforeLines="1" w:afterLines="1" w:line="240" w:lineRule="auto"/>
        <w:rPr>
          <w:rFonts w:ascii="Calibri" w:hAnsi="Calibri"/>
          <w:sz w:val="24"/>
          <w:szCs w:val="20"/>
        </w:rPr>
      </w:pPr>
      <w:r w:rsidRPr="00704B3C">
        <w:rPr>
          <w:rFonts w:ascii="Calibri" w:hAnsi="Calibri"/>
          <w:sz w:val="24"/>
          <w:szCs w:val="20"/>
        </w:rPr>
        <w:t>New features may have to be introduced into multiple files</w:t>
      </w:r>
    </w:p>
    <w:p w:rsidR="00704B3C" w:rsidRPr="00704B3C" w:rsidRDefault="00704B3C" w:rsidP="0028296B">
      <w:pPr>
        <w:numPr>
          <w:ilvl w:val="0"/>
          <w:numId w:val="18"/>
        </w:numPr>
        <w:spacing w:beforeLines="1" w:afterLines="1" w:line="240" w:lineRule="auto"/>
        <w:rPr>
          <w:rFonts w:ascii="Calibri" w:hAnsi="Calibri"/>
          <w:sz w:val="24"/>
          <w:szCs w:val="20"/>
        </w:rPr>
      </w:pPr>
      <w:r w:rsidRPr="00704B3C">
        <w:rPr>
          <w:rFonts w:ascii="Calibri" w:hAnsi="Calibri"/>
          <w:sz w:val="24"/>
          <w:szCs w:val="20"/>
        </w:rPr>
        <w:t>It becomes difficult to understand the difference between clone fragments</w:t>
      </w:r>
    </w:p>
    <w:p w:rsidR="00704B3C" w:rsidRPr="00704B3C" w:rsidRDefault="00704B3C" w:rsidP="0028296B">
      <w:pPr>
        <w:spacing w:beforeLines="1" w:afterLines="1"/>
        <w:rPr>
          <w:rFonts w:ascii="Calibri" w:hAnsi="Calibri" w:cs="Times New Roman"/>
          <w:sz w:val="24"/>
          <w:szCs w:val="20"/>
        </w:rPr>
      </w:pPr>
      <w:r w:rsidRPr="00704B3C">
        <w:rPr>
          <w:rFonts w:ascii="Calibri" w:hAnsi="Calibri" w:cs="Times New Roman"/>
          <w:sz w:val="24"/>
          <w:szCs w:val="20"/>
        </w:rPr>
        <w:t>Because clones have the potential to be so dangerous, and thus cause software maintenance costs to skyrocket, it is important to detect and minimize clones.</w:t>
      </w:r>
    </w:p>
    <w:p w:rsidR="00704B3C" w:rsidRPr="00704B3C" w:rsidRDefault="00704B3C" w:rsidP="0028296B">
      <w:pPr>
        <w:tabs>
          <w:tab w:val="left" w:pos="2400"/>
        </w:tabs>
        <w:spacing w:beforeLines="1" w:afterLines="1"/>
        <w:rPr>
          <w:rFonts w:ascii="Calibri" w:hAnsi="Calibri" w:cs="Times New Roman"/>
          <w:sz w:val="24"/>
          <w:szCs w:val="20"/>
        </w:rPr>
      </w:pPr>
    </w:p>
    <w:p w:rsidR="00704B3C" w:rsidRPr="00704B3C" w:rsidRDefault="00704B3C" w:rsidP="0028296B">
      <w:pPr>
        <w:tabs>
          <w:tab w:val="left" w:pos="2400"/>
        </w:tabs>
        <w:spacing w:beforeLines="1" w:afterLines="1"/>
        <w:rPr>
          <w:rFonts w:ascii="Calibri" w:hAnsi="Calibri"/>
          <w:b/>
          <w:sz w:val="24"/>
        </w:rPr>
      </w:pPr>
      <w:r w:rsidRPr="00704B3C">
        <w:rPr>
          <w:rFonts w:ascii="Calibri" w:hAnsi="Calibri"/>
          <w:b/>
          <w:sz w:val="24"/>
        </w:rPr>
        <w:t>NiCad</w:t>
      </w:r>
      <w:r w:rsidRPr="00704B3C">
        <w:rPr>
          <w:rFonts w:ascii="Calibri" w:hAnsi="Calibri"/>
          <w:b/>
          <w:sz w:val="24"/>
        </w:rPr>
        <w:tab/>
      </w:r>
    </w:p>
    <w:p w:rsidR="00704B3C" w:rsidRPr="00704B3C" w:rsidRDefault="00704B3C" w:rsidP="0028296B">
      <w:pPr>
        <w:spacing w:beforeLines="1" w:afterLines="1"/>
        <w:rPr>
          <w:rFonts w:ascii="Calibri" w:hAnsi="Calibri" w:cs="Times New Roman"/>
          <w:sz w:val="24"/>
          <w:szCs w:val="20"/>
        </w:rPr>
      </w:pPr>
      <w:r w:rsidRPr="00704B3C">
        <w:rPr>
          <w:rFonts w:ascii="Calibri" w:hAnsi="Calibri" w:cs="Times New Roman"/>
          <w:sz w:val="24"/>
          <w:szCs w:val="20"/>
        </w:rPr>
        <w:t xml:space="preserve">NiCad is an excellent tool for clone detection. NiCad is a program, based off of TXL that compares fragments of clones against one another and determines, based on a specified threshold, if the fragments are similar enough to be considered duplicates of one another. NiCad has different options that affect what is reported. The </w:t>
      </w:r>
      <w:r w:rsidRPr="00704B3C">
        <w:rPr>
          <w:rFonts w:ascii="Calibri" w:hAnsi="Calibri" w:cs="Times New Roman"/>
          <w:i/>
          <w:sz w:val="24"/>
          <w:szCs w:val="20"/>
        </w:rPr>
        <w:t>config/default.cfg</w:t>
      </w:r>
      <w:r w:rsidRPr="00704B3C">
        <w:rPr>
          <w:rFonts w:ascii="Calibri" w:hAnsi="Calibri" w:cs="Times New Roman"/>
          <w:sz w:val="24"/>
          <w:szCs w:val="20"/>
        </w:rPr>
        <w:t> file contains most of the options. Here is a list of some of the more important ones:</w:t>
      </w:r>
    </w:p>
    <w:p w:rsidR="00704B3C" w:rsidRPr="00704B3C" w:rsidRDefault="00704B3C" w:rsidP="0028296B">
      <w:pPr>
        <w:numPr>
          <w:ilvl w:val="0"/>
          <w:numId w:val="19"/>
        </w:numPr>
        <w:spacing w:beforeLines="1" w:afterLines="1" w:line="240" w:lineRule="auto"/>
        <w:rPr>
          <w:rFonts w:ascii="Calibri" w:hAnsi="Calibri"/>
          <w:sz w:val="24"/>
          <w:szCs w:val="20"/>
        </w:rPr>
      </w:pPr>
      <w:r w:rsidRPr="00704B3C">
        <w:rPr>
          <w:rFonts w:ascii="Calibri" w:hAnsi="Calibri"/>
          <w:i/>
          <w:sz w:val="24"/>
          <w:szCs w:val="20"/>
        </w:rPr>
        <w:t>Threshold </w:t>
      </w:r>
      <w:r w:rsidRPr="00704B3C">
        <w:rPr>
          <w:rFonts w:ascii="Calibri" w:hAnsi="Calibri"/>
          <w:sz w:val="24"/>
          <w:szCs w:val="20"/>
        </w:rPr>
        <w:t>- The threshold of clones to report. The smaller the threshold the more clones reported. It determines the % of line difference between the two clone pairs.</w:t>
      </w:r>
    </w:p>
    <w:p w:rsidR="00704B3C" w:rsidRPr="00704B3C" w:rsidRDefault="00704B3C" w:rsidP="0028296B">
      <w:pPr>
        <w:numPr>
          <w:ilvl w:val="0"/>
          <w:numId w:val="19"/>
        </w:numPr>
        <w:spacing w:beforeLines="1" w:afterLines="1" w:line="240" w:lineRule="auto"/>
        <w:rPr>
          <w:rFonts w:ascii="Calibri" w:hAnsi="Calibri"/>
          <w:sz w:val="24"/>
          <w:szCs w:val="20"/>
        </w:rPr>
      </w:pPr>
      <w:r w:rsidRPr="00704B3C">
        <w:rPr>
          <w:rFonts w:ascii="Calibri" w:hAnsi="Calibri"/>
          <w:i/>
          <w:sz w:val="24"/>
          <w:szCs w:val="20"/>
        </w:rPr>
        <w:t>Minsize _and _maxsize</w:t>
      </w:r>
      <w:r w:rsidRPr="00704B3C">
        <w:rPr>
          <w:rFonts w:ascii="Calibri" w:hAnsi="Calibri"/>
          <w:sz w:val="24"/>
          <w:szCs w:val="20"/>
        </w:rPr>
        <w:t> - The min/max size of clones that are detected (in terms of line numbers).</w:t>
      </w:r>
    </w:p>
    <w:p w:rsidR="00704B3C" w:rsidRPr="00704B3C" w:rsidRDefault="00704B3C" w:rsidP="0028296B">
      <w:pPr>
        <w:numPr>
          <w:ilvl w:val="0"/>
          <w:numId w:val="19"/>
        </w:numPr>
        <w:spacing w:beforeLines="1" w:afterLines="1" w:line="240" w:lineRule="auto"/>
        <w:rPr>
          <w:rFonts w:ascii="Calibri" w:hAnsi="Calibri"/>
          <w:sz w:val="24"/>
          <w:szCs w:val="20"/>
        </w:rPr>
      </w:pPr>
      <w:r w:rsidRPr="00704B3C">
        <w:rPr>
          <w:rFonts w:ascii="Calibri" w:hAnsi="Calibri"/>
          <w:i/>
          <w:sz w:val="24"/>
          <w:szCs w:val="20"/>
        </w:rPr>
        <w:t>Report</w:t>
      </w:r>
      <w:r w:rsidRPr="00704B3C">
        <w:rPr>
          <w:rFonts w:ascii="Calibri" w:hAnsi="Calibri"/>
          <w:sz w:val="24"/>
          <w:szCs w:val="20"/>
        </w:rPr>
        <w:t> - Make XML and HTML source reports (yes or no)</w:t>
      </w:r>
    </w:p>
    <w:p w:rsidR="00704B3C" w:rsidRDefault="00704B3C" w:rsidP="0028296B">
      <w:pPr>
        <w:spacing w:beforeLines="1" w:afterLines="1"/>
        <w:rPr>
          <w:rFonts w:ascii="Calibri" w:hAnsi="Calibri" w:cs="Times New Roman"/>
          <w:sz w:val="24"/>
          <w:szCs w:val="20"/>
        </w:rPr>
      </w:pPr>
      <w:r w:rsidRPr="00704B3C">
        <w:rPr>
          <w:rFonts w:ascii="Calibri" w:hAnsi="Calibri" w:cs="Times New Roman"/>
          <w:sz w:val="24"/>
          <w:szCs w:val="20"/>
        </w:rPr>
        <w:t>NiCad's XML reports can be used by many any XML parsing program to display the results in a coherent manner. However, NiCad's most readable report is its HTML reports that are viewable by any browser. The HTML report displays things like total functions found, clone pairs found, lines of code compared, CPU time to produce the report, and the number of classes analyzed. For Team Effort's soccer system, the following results were given Total Functions: 214, Clone pairs found: 42, LCS compares: 769, CPU time: 0 min 0.100 sec, Number of classes: 10. The soccer system is a complex system that uses multiple languages such as CSS, HTML, JavaScript, JSP, and Java. Team Effort is only analyzing the code clones for the Java source code to reduce complexity. The HTML report produced by NiCad also produces the clone class number, the number of fragments that match the clone class, the size (in terms of number of lines), and the degree of similarity between the fragments, for every clone that is detected. With NiCad, Team Effort is able to determine the current clones in the software system. With the code clone information Team Effort can take measures to eliminate clones and minimize fu</w:t>
      </w:r>
      <w:r>
        <w:rPr>
          <w:rFonts w:ascii="Calibri" w:hAnsi="Calibri" w:cs="Times New Roman"/>
          <w:sz w:val="24"/>
          <w:szCs w:val="20"/>
        </w:rPr>
        <w:t xml:space="preserve">ture software maintenance costs. More information about NiCad can be found in </w:t>
      </w:r>
      <w:r w:rsidRPr="00704B3C">
        <w:rPr>
          <w:rFonts w:ascii="Calibri" w:hAnsi="Calibri" w:cs="Times New Roman"/>
          <w:b/>
          <w:sz w:val="24"/>
          <w:szCs w:val="20"/>
        </w:rPr>
        <w:t>Appendix F</w:t>
      </w:r>
      <w:r>
        <w:rPr>
          <w:rFonts w:ascii="Calibri" w:hAnsi="Calibri" w:cs="Times New Roman"/>
          <w:b/>
          <w:sz w:val="24"/>
          <w:szCs w:val="20"/>
        </w:rPr>
        <w:t>.</w:t>
      </w:r>
    </w:p>
    <w:p w:rsidR="00704B3C" w:rsidRPr="00704B3C" w:rsidRDefault="00704B3C" w:rsidP="0028296B">
      <w:pPr>
        <w:spacing w:beforeLines="1" w:afterLines="1"/>
        <w:rPr>
          <w:rFonts w:ascii="Calibri" w:hAnsi="Calibri"/>
          <w:b/>
          <w:sz w:val="24"/>
        </w:rPr>
      </w:pPr>
    </w:p>
    <w:p w:rsidR="00704B3C" w:rsidRPr="00704B3C" w:rsidRDefault="00704B3C" w:rsidP="0028296B">
      <w:pPr>
        <w:spacing w:beforeLines="1" w:afterLines="1"/>
        <w:rPr>
          <w:rFonts w:ascii="Calibri" w:hAnsi="Calibri" w:cs="Times New Roman"/>
          <w:sz w:val="24"/>
          <w:szCs w:val="20"/>
        </w:rPr>
      </w:pPr>
      <w:r w:rsidRPr="00704B3C">
        <w:rPr>
          <w:rFonts w:ascii="Calibri" w:hAnsi="Calibri"/>
          <w:b/>
          <w:sz w:val="24"/>
        </w:rPr>
        <w:t>VisCad</w:t>
      </w:r>
      <w:r w:rsidRPr="00704B3C">
        <w:rPr>
          <w:rFonts w:ascii="Calibri" w:hAnsi="Calibri"/>
          <w:b/>
          <w:sz w:val="24"/>
        </w:rPr>
        <w:tab/>
      </w:r>
    </w:p>
    <w:p w:rsidR="00704B3C" w:rsidRPr="00704B3C" w:rsidRDefault="00704B3C" w:rsidP="00704B3C">
      <w:pPr>
        <w:rPr>
          <w:rFonts w:ascii="Calibri" w:hAnsi="Calibri"/>
          <w:sz w:val="24"/>
        </w:rPr>
      </w:pPr>
      <w:r w:rsidRPr="00704B3C">
        <w:rPr>
          <w:rFonts w:ascii="Calibri" w:hAnsi="Calibri"/>
          <w:sz w:val="24"/>
        </w:rPr>
        <w:t>Detection of code clones is the first step in eliminating clones. However, detecting them is not enough. Clones should be eliminated one by one, piece by piece. To determine which clones should be eliminated first, Team Effort used VisCad to visualize the report created by NiCad. VisCad is a visualization tool that allows users to analyze large volumes of raw cloning data in an interactive fashion. Users can analyze and identify distinctive code clones through a set of visualization techniques, metrics and data filtering operations. The use of VisCad is relatively simple, however, the report produced by NiCad3 is not in the proper format for VisCad to read, so some intelligent editing had to be done to reformat the report. Once VisCad was able to interpret the report, Team Effort was able to analyze the current state of the soccer system.</w:t>
      </w:r>
    </w:p>
    <w:p w:rsidR="00704B3C" w:rsidRPr="00704B3C" w:rsidRDefault="00704B3C" w:rsidP="00704B3C">
      <w:pPr>
        <w:rPr>
          <w:rFonts w:ascii="Calibri" w:hAnsi="Calibri"/>
          <w:sz w:val="24"/>
        </w:rPr>
      </w:pPr>
      <w:r w:rsidRPr="00704B3C">
        <w:rPr>
          <w:rFonts w:ascii="Calibri" w:hAnsi="Calibri"/>
          <w:sz w:val="24"/>
        </w:rPr>
        <w:t xml:space="preserve">For a more in-depth analysis of clone detection see </w:t>
      </w:r>
      <w:r w:rsidRPr="00704B3C">
        <w:rPr>
          <w:rFonts w:ascii="Calibri" w:hAnsi="Calibri"/>
          <w:b/>
          <w:sz w:val="24"/>
        </w:rPr>
        <w:t>Appendix G</w:t>
      </w:r>
      <w:r w:rsidRPr="00704B3C">
        <w:rPr>
          <w:rFonts w:ascii="Calibri" w:hAnsi="Calibri"/>
          <w:sz w:val="24"/>
        </w:rPr>
        <w:t>.</w:t>
      </w:r>
    </w:p>
    <w:p w:rsidR="00C31C64" w:rsidRDefault="00C31C64" w:rsidP="00C31C64">
      <w:pPr>
        <w:pStyle w:val="Heading3"/>
        <w:tabs>
          <w:tab w:val="left" w:pos="1467"/>
        </w:tabs>
        <w:rPr>
          <w:rFonts w:ascii="Calibri" w:hAnsi="Calibri"/>
          <w:sz w:val="24"/>
        </w:rPr>
      </w:pPr>
      <w:bookmarkStart w:id="10" w:name="_Toc193291410"/>
      <w:r w:rsidRPr="00C31C64">
        <w:rPr>
          <w:rFonts w:ascii="Calibri" w:hAnsi="Calibri"/>
          <w:sz w:val="24"/>
        </w:rPr>
        <w:t>Emma (See Appendix H)</w:t>
      </w:r>
      <w:bookmarkEnd w:id="10"/>
    </w:p>
    <w:p w:rsidR="00C31C64" w:rsidRPr="00C31C64" w:rsidRDefault="00C31C64" w:rsidP="00C31C64">
      <w:pPr>
        <w:rPr>
          <w:sz w:val="24"/>
        </w:rPr>
      </w:pPr>
      <w:r w:rsidRPr="00C31C64">
        <w:rPr>
          <w:sz w:val="24"/>
        </w:rPr>
        <w:t>EMMA is a tool which seems to be very good at identify the actual coverage of any sort of tests done on a piece of software. After working out some issues with it and Netbeans and JUnist, and getting them all working together, it was fairly easy to install and implement. In Netbeans it appears to work excellently with Java applications which have implemented JUnit tests, and could potentially generate some genuinely useful data. It was simple as a activating it, running your tests, and viewing the coverage report generated. The report gives very detailed information about which packages, classes, and lines are actually hit during test execution, and also some estimation of whether or not coverage was sufficient for testing purposes, although by the looks of a generated report it appears to just check for 50% coverage.</w:t>
      </w:r>
    </w:p>
    <w:p w:rsidR="00C31C64" w:rsidRPr="00C31C64" w:rsidRDefault="00C31C64" w:rsidP="00C31C64">
      <w:pPr>
        <w:rPr>
          <w:sz w:val="24"/>
        </w:rPr>
      </w:pPr>
      <w:r w:rsidRPr="00C31C64">
        <w:rPr>
          <w:sz w:val="24"/>
        </w:rPr>
        <w:t>Unfortunately this tool was not overly useful for this particular project. First of all since it is a web application, and not a Java application, it is not even possible to use EMMA on the project with out ripping it apart and mashing together a Java application with what is left. For this project that meant getting rid of all web pages such as JSP's, Javascript libraries, style sheets, and Servlets, despite the fact that Servlets are just Java code. Fortunately this leaves plain Java classes and the JUnit tests that apply to them. This method means that whenever a code coverage report is desired on current code, all of the appropriate files have to be copied into a Java project, and it also means very little of the project is actually tested since it is a web project with more than half of its content being inappropriate for this tool.</w:t>
      </w:r>
    </w:p>
    <w:p w:rsidR="00C31C64" w:rsidRPr="00C31C64" w:rsidRDefault="00C31C64" w:rsidP="00C31C64">
      <w:pPr>
        <w:rPr>
          <w:sz w:val="24"/>
        </w:rPr>
      </w:pPr>
      <w:r w:rsidRPr="00C31C64">
        <w:rPr>
          <w:sz w:val="24"/>
        </w:rPr>
        <w:t>Using this method and running it on the current project (Mar. 10, 2012) generated the following results: package coverage: 60%, class coverage: 55%, line coverage: 32%. The plugin determined from these results that the project is covered. The coverage report is basically a rating of the unit test, and as it only knows about plain Java classes does not really show the whole picture. Even if that was the whole project though, it seems as if just over half of the classes and packages does not really mean that the project is covered well enough yet.</w:t>
      </w:r>
    </w:p>
    <w:p w:rsidR="00B032B8" w:rsidRPr="00C31C64" w:rsidRDefault="00C31C64" w:rsidP="00C31C64">
      <w:pPr>
        <w:rPr>
          <w:sz w:val="24"/>
        </w:rPr>
      </w:pPr>
      <w:r w:rsidRPr="00C31C64">
        <w:rPr>
          <w:sz w:val="24"/>
        </w:rPr>
        <w:t>One note about this tool is that it does not have to be used as a plugin for Netbeans. It can be used, and was briefly used, from the command line on JAR files. In this manner EMMA can be used to show the code coverage of regular usage rather than the coverage of unit testing. This does seem to work fairly well, however in the very brief time spent with it in this way, it did seem to have trouble dealing with multi-threaded applications. This project was never run in this way since it can't actually run outside of unit testing without the web pieces.</w:t>
      </w:r>
    </w:p>
    <w:p w:rsidR="00CC7AF9" w:rsidRPr="00CC7AF9" w:rsidRDefault="00ED1D39" w:rsidP="00CC7AF9">
      <w:pPr>
        <w:pStyle w:val="Heading3"/>
        <w:rPr>
          <w:rFonts w:ascii="Calibri" w:hAnsi="Calibri"/>
          <w:sz w:val="24"/>
        </w:rPr>
      </w:pPr>
      <w:bookmarkStart w:id="11" w:name="_Toc193291411"/>
      <w:r>
        <w:rPr>
          <w:rFonts w:ascii="Calibri" w:hAnsi="Calibri"/>
          <w:sz w:val="24"/>
        </w:rPr>
        <w:t>JMock</w:t>
      </w:r>
      <w:r w:rsidR="008A4375">
        <w:rPr>
          <w:rFonts w:ascii="Calibri" w:hAnsi="Calibri"/>
          <w:sz w:val="24"/>
        </w:rPr>
        <w:t xml:space="preserve"> (See Appendix </w:t>
      </w:r>
      <w:r w:rsidR="00ED324F">
        <w:rPr>
          <w:rFonts w:ascii="Calibri" w:hAnsi="Calibri"/>
          <w:sz w:val="24"/>
        </w:rPr>
        <w:t>J</w:t>
      </w:r>
      <w:r w:rsidR="008A4375">
        <w:rPr>
          <w:rFonts w:ascii="Calibri" w:hAnsi="Calibri"/>
          <w:sz w:val="24"/>
        </w:rPr>
        <w:t>)</w:t>
      </w:r>
      <w:bookmarkEnd w:id="11"/>
    </w:p>
    <w:p w:rsidR="008A4375" w:rsidRPr="002D0244" w:rsidRDefault="008A4375" w:rsidP="002D0244">
      <w:pPr>
        <w:rPr>
          <w:sz w:val="24"/>
        </w:rPr>
      </w:pPr>
      <w:r w:rsidRPr="002D0244">
        <w:rPr>
          <w:sz w:val="24"/>
        </w:rPr>
        <w:t>JMock allows developers to create “Mock Objects” that simulate real objects in Java. The main benefit of this is that it can allow classes to simulate other classes and can help to avoid dependency issues when testing. A further example would be if Class A depends on Class B but Class A is what needs to be tested, then “Mock Objects” can mimic the behavior of Class B without needing to use Class B and thus resolving dependency issues.</w:t>
      </w:r>
    </w:p>
    <w:p w:rsidR="008A4375" w:rsidRPr="002D0244" w:rsidRDefault="008A4375" w:rsidP="002D0244">
      <w:pPr>
        <w:rPr>
          <w:sz w:val="24"/>
        </w:rPr>
      </w:pPr>
      <w:r w:rsidRPr="002D0244">
        <w:rPr>
          <w:sz w:val="24"/>
        </w:rPr>
        <w:t>JMock is a tool that allows you to apply mock objects in JUnit for test-driven development. It is particularly useful for testing things with external components and is great at speeding up Unit Tests by mocking out heavy dependencies. </w:t>
      </w:r>
    </w:p>
    <w:p w:rsidR="008A4375" w:rsidRPr="002D0244" w:rsidRDefault="008A4375" w:rsidP="002D0244">
      <w:pPr>
        <w:rPr>
          <w:sz w:val="24"/>
        </w:rPr>
      </w:pPr>
      <w:r w:rsidRPr="002D0244">
        <w:rPr>
          <w:sz w:val="24"/>
        </w:rPr>
        <w:t>JMock was used in this project mock out connections required to run some of the more important servlets. Servlets are normally a pain to unit test but by using JMock as seen in the code paste above we were able to test that the structure of servlets stay consistent.</w:t>
      </w:r>
    </w:p>
    <w:p w:rsidR="008A4375" w:rsidRPr="002D0244" w:rsidRDefault="008A4375" w:rsidP="002D0244">
      <w:pPr>
        <w:rPr>
          <w:sz w:val="24"/>
        </w:rPr>
      </w:pPr>
      <w:r w:rsidRPr="002D0244">
        <w:rPr>
          <w:sz w:val="24"/>
        </w:rPr>
        <w:t>An intereting point to note would be that JMocking servlets is a little bit counter intuitive. It is very hard to write tests before hand for a servlet in this way because one would have to know absolutely everything they were going to write and not just the logic behind it. However, in the end it proved to be an essential tool in testing the servlets in this project by checking for consistent values and structure of the code while not needing to send and receive actual HTTP requests.</w:t>
      </w:r>
    </w:p>
    <w:p w:rsidR="008A4375" w:rsidRPr="002D0244" w:rsidRDefault="008A4375" w:rsidP="002D0244">
      <w:pPr>
        <w:rPr>
          <w:sz w:val="24"/>
        </w:rPr>
      </w:pPr>
      <w:r w:rsidRPr="002D0244">
        <w:rPr>
          <w:sz w:val="24"/>
        </w:rPr>
        <w:t>In summary, JMock is a great tool. It speeds up test-driven development and allows certain aspects of code to be tested that is usually more difficult with traditional methods.</w:t>
      </w:r>
    </w:p>
    <w:p w:rsidR="00B26670" w:rsidRDefault="00B26670" w:rsidP="00B26670">
      <w:pPr>
        <w:pStyle w:val="Heading3"/>
        <w:rPr>
          <w:rFonts w:ascii="Calibri" w:hAnsi="Calibri"/>
          <w:sz w:val="24"/>
        </w:rPr>
      </w:pPr>
      <w:bookmarkStart w:id="12" w:name="_Toc193291412"/>
      <w:r>
        <w:rPr>
          <w:rFonts w:ascii="Calibri" w:hAnsi="Calibri"/>
          <w:sz w:val="24"/>
        </w:rPr>
        <w:t>Log4J</w:t>
      </w:r>
      <w:bookmarkEnd w:id="12"/>
    </w:p>
    <w:p w:rsidR="00B26670" w:rsidRPr="00B26670" w:rsidRDefault="00B26670" w:rsidP="00B26670">
      <w:pPr>
        <w:rPr>
          <w:sz w:val="24"/>
        </w:rPr>
      </w:pPr>
      <w:r w:rsidRPr="00B26670">
        <w:rPr>
          <w:sz w:val="24"/>
        </w:rPr>
        <w:t>Log4J is a tool that enforces the best practice of Rigorous Risk-Driven Testing. It is a tool that will allow us to log all errors, print statements, warnings, etc, in our project and sort them by priority and importance. Log4j, or commons logging, is a jar library that is supposed to improve the Java JDK Logging API and be used as an alternative. Log4J proved itself problematic in glassfish with our project. Research has shown that if the project was migrated to apache tomcat that this problem would be resolved and as such this was attempted. </w:t>
      </w:r>
    </w:p>
    <w:p w:rsidR="00B26670" w:rsidRPr="00B26670" w:rsidRDefault="00B26670" w:rsidP="00B26670">
      <w:pPr>
        <w:rPr>
          <w:sz w:val="24"/>
        </w:rPr>
      </w:pPr>
      <w:r w:rsidRPr="00B26670">
        <w:rPr>
          <w:sz w:val="24"/>
        </w:rPr>
        <w:t>Apache Tomcat was a challenge to get to work with Netbeans 7 and time was spent researching why that may be. It was attempted to get log4J to work under glassfish by following some online guides that involve adding log4j and log4j.properties into the Glassfish_Home/lib/ directory. This did not work and no solution was found that was not dependent on the one system it is running on. Log4j fails to execute any calls when it is run because of this issue. </w:t>
      </w:r>
    </w:p>
    <w:p w:rsidR="00B26670" w:rsidRPr="00B26670" w:rsidRDefault="00B26670" w:rsidP="00B26670">
      <w:pPr>
        <w:rPr>
          <w:sz w:val="24"/>
        </w:rPr>
      </w:pPr>
      <w:r w:rsidRPr="00B26670">
        <w:rPr>
          <w:sz w:val="24"/>
        </w:rPr>
        <w:t>The log4j library was been added to the project and committed to Github but subsequently removed. Log4j's issues outweighed it's benefits for the case of this project and although multi-layers of logging is useful, when working with servlets it is also an unnecessary hassle that will not provide many gains.</w:t>
      </w:r>
    </w:p>
    <w:p w:rsidR="00B26670" w:rsidRDefault="00B26670" w:rsidP="00B26670">
      <w:pPr>
        <w:rPr>
          <w:sz w:val="24"/>
        </w:rPr>
      </w:pPr>
      <w:r w:rsidRPr="00B26670">
        <w:rPr>
          <w:sz w:val="24"/>
        </w:rPr>
        <w:t>The issues described above have resulted in a failed implementation of log4j but a lot of knowledge was gained on how it works and why it was not ideal for this project.  </w:t>
      </w:r>
    </w:p>
    <w:p w:rsidR="000E400D" w:rsidRPr="000E400D" w:rsidRDefault="000E400D" w:rsidP="000E400D">
      <w:pPr>
        <w:pStyle w:val="Heading3"/>
        <w:rPr>
          <w:rFonts w:ascii="Calibri" w:hAnsi="Calibri"/>
          <w:sz w:val="24"/>
        </w:rPr>
      </w:pPr>
      <w:bookmarkStart w:id="13" w:name="_Toc193291413"/>
      <w:r>
        <w:rPr>
          <w:rFonts w:ascii="Calibri" w:hAnsi="Calibri"/>
          <w:sz w:val="24"/>
        </w:rPr>
        <w:t>Maven</w:t>
      </w:r>
      <w:r w:rsidR="00ED324F">
        <w:rPr>
          <w:rFonts w:ascii="Calibri" w:hAnsi="Calibri"/>
          <w:sz w:val="24"/>
        </w:rPr>
        <w:t xml:space="preserve"> (Appendix I)</w:t>
      </w:r>
      <w:bookmarkEnd w:id="13"/>
    </w:p>
    <w:p w:rsidR="000E400D" w:rsidRPr="000E400D" w:rsidRDefault="000E400D" w:rsidP="000E400D">
      <w:pPr>
        <w:rPr>
          <w:sz w:val="24"/>
        </w:rPr>
      </w:pPr>
      <w:r w:rsidRPr="000E400D">
        <w:rPr>
          <w:sz w:val="24"/>
        </w:rPr>
        <w:t>Getting started was easy because NetBeans is packaged with a Ma</w:t>
      </w:r>
      <w:r>
        <w:rPr>
          <w:sz w:val="24"/>
        </w:rPr>
        <w:t>ven plugin with is great, but</w:t>
      </w:r>
      <w:r w:rsidRPr="000E400D">
        <w:rPr>
          <w:sz w:val="24"/>
        </w:rPr>
        <w:t xml:space="preserve"> it easier to manually </w:t>
      </w:r>
      <w:r>
        <w:rPr>
          <w:sz w:val="24"/>
        </w:rPr>
        <w:t xml:space="preserve">add </w:t>
      </w:r>
      <w:r w:rsidRPr="000E400D">
        <w:rPr>
          <w:sz w:val="24"/>
        </w:rPr>
        <w:t xml:space="preserve">all the libraries </w:t>
      </w:r>
      <w:r>
        <w:rPr>
          <w:sz w:val="24"/>
        </w:rPr>
        <w:t>that were need</w:t>
      </w:r>
      <w:r w:rsidRPr="000E400D">
        <w:rPr>
          <w:sz w:val="24"/>
        </w:rPr>
        <w:t xml:space="preserve"> from the command line. This </w:t>
      </w:r>
      <w:r>
        <w:rPr>
          <w:sz w:val="24"/>
        </w:rPr>
        <w:t>can be tricky especially on</w:t>
      </w:r>
      <w:r w:rsidRPr="000E400D">
        <w:rPr>
          <w:sz w:val="24"/>
        </w:rPr>
        <w:t xml:space="preserve"> Windows</w:t>
      </w:r>
      <w:r>
        <w:rPr>
          <w:sz w:val="24"/>
        </w:rPr>
        <w:t>, as</w:t>
      </w:r>
      <w:r w:rsidRPr="000E400D">
        <w:rPr>
          <w:sz w:val="24"/>
        </w:rPr>
        <w:t xml:space="preserve"> GlassFish is an installed program.  There is a plugin that apparently works with the GlassFish install and Maven but </w:t>
      </w:r>
      <w:r>
        <w:rPr>
          <w:sz w:val="24"/>
        </w:rPr>
        <w:t>the team could not</w:t>
      </w:r>
      <w:r w:rsidRPr="000E400D">
        <w:rPr>
          <w:sz w:val="24"/>
        </w:rPr>
        <w:t xml:space="preserve"> get it working, so </w:t>
      </w:r>
      <w:r>
        <w:rPr>
          <w:sz w:val="24"/>
        </w:rPr>
        <w:t>a new fresh install of</w:t>
      </w:r>
      <w:r w:rsidRPr="000E400D">
        <w:rPr>
          <w:sz w:val="24"/>
        </w:rPr>
        <w:t xml:space="preserve"> GlassFish </w:t>
      </w:r>
      <w:r>
        <w:rPr>
          <w:sz w:val="24"/>
        </w:rPr>
        <w:t>had to be completed</w:t>
      </w:r>
      <w:r w:rsidRPr="000E400D">
        <w:rPr>
          <w:sz w:val="24"/>
        </w:rPr>
        <w:t xml:space="preserve"> but</w:t>
      </w:r>
      <w:r>
        <w:rPr>
          <w:sz w:val="24"/>
        </w:rPr>
        <w:t xml:space="preserve"> as a fully embedded jar which</w:t>
      </w:r>
      <w:r w:rsidRPr="000E400D">
        <w:rPr>
          <w:sz w:val="24"/>
        </w:rPr>
        <w:t xml:space="preserve"> could </w:t>
      </w:r>
      <w:r>
        <w:rPr>
          <w:sz w:val="24"/>
        </w:rPr>
        <w:t xml:space="preserve">be </w:t>
      </w:r>
      <w:r w:rsidRPr="000E400D">
        <w:rPr>
          <w:sz w:val="24"/>
        </w:rPr>
        <w:t>add</w:t>
      </w:r>
      <w:r>
        <w:rPr>
          <w:sz w:val="24"/>
        </w:rPr>
        <w:t>ed</w:t>
      </w:r>
      <w:r w:rsidRPr="000E400D">
        <w:rPr>
          <w:sz w:val="24"/>
        </w:rPr>
        <w:t xml:space="preserve"> to the Maven repository.</w:t>
      </w:r>
    </w:p>
    <w:p w:rsidR="000E400D" w:rsidRPr="000E400D" w:rsidRDefault="000E400D" w:rsidP="000E400D">
      <w:pPr>
        <w:rPr>
          <w:sz w:val="24"/>
        </w:rPr>
      </w:pPr>
      <w:r>
        <w:rPr>
          <w:sz w:val="24"/>
        </w:rPr>
        <w:t xml:space="preserve">Maven has a lot of build options, however, because of the team’s limited knowledge of Servlets and JSP the team has yet to modify the build options. </w:t>
      </w:r>
      <w:r w:rsidRPr="000E400D">
        <w:rPr>
          <w:sz w:val="24"/>
        </w:rPr>
        <w:t xml:space="preserve">Maven </w:t>
      </w:r>
      <w:r>
        <w:rPr>
          <w:sz w:val="24"/>
        </w:rPr>
        <w:t>does build</w:t>
      </w:r>
      <w:r w:rsidRPr="000E400D">
        <w:rPr>
          <w:sz w:val="24"/>
        </w:rPr>
        <w:t xml:space="preserve"> and test (JUnit) </w:t>
      </w:r>
      <w:r w:rsidR="002D5E20">
        <w:rPr>
          <w:sz w:val="24"/>
        </w:rPr>
        <w:t>Team Effort’s</w:t>
      </w:r>
      <w:r w:rsidRPr="000E400D">
        <w:rPr>
          <w:sz w:val="24"/>
        </w:rPr>
        <w:t xml:space="preserve"> project nicely.</w:t>
      </w:r>
    </w:p>
    <w:p w:rsidR="00723525" w:rsidRPr="00B26670" w:rsidRDefault="000E400D" w:rsidP="00B26670">
      <w:pPr>
        <w:rPr>
          <w:sz w:val="24"/>
        </w:rPr>
      </w:pPr>
      <w:r w:rsidRPr="000E400D">
        <w:rPr>
          <w:sz w:val="24"/>
        </w:rPr>
        <w:t xml:space="preserve">Maven is mostly meant for very large projects with many build options and a comprehensive test suite, so there isn’t a lot </w:t>
      </w:r>
      <w:r>
        <w:rPr>
          <w:sz w:val="24"/>
        </w:rPr>
        <w:t>to</w:t>
      </w:r>
      <w:r w:rsidRPr="000E400D">
        <w:rPr>
          <w:sz w:val="24"/>
        </w:rPr>
        <w:t xml:space="preserve"> gain </w:t>
      </w:r>
      <w:r>
        <w:rPr>
          <w:sz w:val="24"/>
        </w:rPr>
        <w:t xml:space="preserve">in the soccer system </w:t>
      </w:r>
      <w:r w:rsidRPr="000E400D">
        <w:rPr>
          <w:sz w:val="24"/>
        </w:rPr>
        <w:t>project. Looking after dependencies is always a pain so it’s gre</w:t>
      </w:r>
      <w:r>
        <w:rPr>
          <w:sz w:val="24"/>
        </w:rPr>
        <w:t>at that Maven can do that for the project</w:t>
      </w:r>
      <w:r w:rsidRPr="000E400D">
        <w:rPr>
          <w:sz w:val="24"/>
        </w:rPr>
        <w:t>,  but even with Glas</w:t>
      </w:r>
      <w:r w:rsidR="002D5E20">
        <w:rPr>
          <w:sz w:val="24"/>
        </w:rPr>
        <w:t>sFish Team Effort’s soccer system only has</w:t>
      </w:r>
      <w:r>
        <w:rPr>
          <w:sz w:val="24"/>
        </w:rPr>
        <w:t xml:space="preserve"> four</w:t>
      </w:r>
      <w:r w:rsidRPr="000E400D">
        <w:rPr>
          <w:sz w:val="24"/>
        </w:rPr>
        <w:t xml:space="preserve"> dependencies in total for our project.</w:t>
      </w:r>
    </w:p>
    <w:p w:rsidR="00ED748C" w:rsidRDefault="00C10957" w:rsidP="00ED748C">
      <w:pPr>
        <w:pStyle w:val="Heading1"/>
      </w:pPr>
      <w:bookmarkStart w:id="14" w:name="_Toc193291414"/>
      <w:r>
        <w:t>3</w:t>
      </w:r>
      <w:r w:rsidR="00ED748C">
        <w:t>. Milestone (Revised)</w:t>
      </w:r>
      <w:bookmarkEnd w:id="14"/>
    </w:p>
    <w:p w:rsidR="00C10957" w:rsidRPr="00C10957" w:rsidRDefault="00C10957" w:rsidP="00C10957">
      <w:pPr>
        <w:rPr>
          <w:color w:val="000000"/>
          <w:sz w:val="24"/>
        </w:rPr>
      </w:pPr>
      <w:r w:rsidRPr="00C10957">
        <w:rPr>
          <w:sz w:val="24"/>
        </w:rPr>
        <w:t xml:space="preserve">There will be five major Milestone deliverables and five presentations over the course of the term.  Each Milestone will include some new functionality as well as its related testing.  Below is a Mini-Milestone list of the proposed objectives. Future milestones objectives have been altered to better reflect the need for management and tool implementation as opposed to design implementation. </w:t>
      </w:r>
      <w:r w:rsidRPr="00C10957">
        <w:rPr>
          <w:color w:val="000000"/>
          <w:sz w:val="24"/>
        </w:rPr>
        <w:t>Previous milestones objectives have not been altered, howe</w:t>
      </w:r>
      <w:r w:rsidR="002D565A">
        <w:rPr>
          <w:color w:val="000000"/>
          <w:sz w:val="24"/>
        </w:rPr>
        <w:t>ver conclusions have been added, a</w:t>
      </w:r>
      <w:r w:rsidRPr="00C10957">
        <w:rPr>
          <w:color w:val="000000"/>
          <w:sz w:val="24"/>
        </w:rPr>
        <w:t xml:space="preserve">ll other milestones are being refined in this document and in future milestones, removed object are in </w:t>
      </w:r>
      <w:r w:rsidRPr="00C10957">
        <w:rPr>
          <w:color w:val="FF0000"/>
          <w:sz w:val="24"/>
        </w:rPr>
        <w:t>red</w:t>
      </w:r>
      <w:r w:rsidRPr="00C10957">
        <w:rPr>
          <w:color w:val="000000"/>
          <w:sz w:val="24"/>
        </w:rPr>
        <w:t xml:space="preserve">, added objectives are in </w:t>
      </w:r>
      <w:r w:rsidRPr="00C10957">
        <w:rPr>
          <w:color w:val="008000"/>
          <w:sz w:val="24"/>
        </w:rPr>
        <w:t>green</w:t>
      </w:r>
      <w:r w:rsidRPr="00C10957">
        <w:rPr>
          <w:color w:val="000000"/>
          <w:sz w:val="24"/>
        </w:rPr>
        <w:t>.</w:t>
      </w:r>
    </w:p>
    <w:p w:rsidR="00C10957" w:rsidRDefault="00C10957" w:rsidP="00C10957">
      <w:pPr>
        <w:pStyle w:val="Heading2"/>
        <w:numPr>
          <w:ilvl w:val="1"/>
          <w:numId w:val="6"/>
        </w:numPr>
        <w:suppressAutoHyphens/>
        <w:spacing w:line="240" w:lineRule="auto"/>
      </w:pPr>
      <w:bookmarkStart w:id="15" w:name="_Toc193291415"/>
      <w:r>
        <w:t>3.1 Previous Milestones</w:t>
      </w:r>
      <w:bookmarkEnd w:id="15"/>
    </w:p>
    <w:p w:rsidR="00C10957" w:rsidRPr="00C10957" w:rsidRDefault="00C10957" w:rsidP="00C10957">
      <w:pPr>
        <w:pStyle w:val="NoSpacing"/>
        <w:rPr>
          <w:b/>
          <w:sz w:val="24"/>
        </w:rPr>
      </w:pPr>
      <w:r w:rsidRPr="00C10957">
        <w:rPr>
          <w:b/>
          <w:sz w:val="24"/>
        </w:rPr>
        <w:t>Milestone 1</w:t>
      </w:r>
    </w:p>
    <w:p w:rsidR="00C10957" w:rsidRPr="00C10957" w:rsidRDefault="00C10957" w:rsidP="00C10957">
      <w:pPr>
        <w:pStyle w:val="NoSpacing"/>
        <w:spacing w:before="120"/>
        <w:rPr>
          <w:i/>
          <w:iCs/>
          <w:sz w:val="24"/>
        </w:rPr>
      </w:pPr>
      <w:r w:rsidRPr="00C10957">
        <w:rPr>
          <w:i/>
          <w:iCs/>
          <w:sz w:val="24"/>
        </w:rPr>
        <w:t>Objectives</w:t>
      </w:r>
    </w:p>
    <w:p w:rsidR="00C10957" w:rsidRPr="00C10957" w:rsidRDefault="00C10957" w:rsidP="00C10957">
      <w:pPr>
        <w:pStyle w:val="NoSpacing"/>
        <w:numPr>
          <w:ilvl w:val="0"/>
          <w:numId w:val="7"/>
        </w:numPr>
        <w:suppressAutoHyphens/>
        <w:spacing w:line="100" w:lineRule="atLeast"/>
        <w:rPr>
          <w:sz w:val="24"/>
        </w:rPr>
      </w:pPr>
      <w:r w:rsidRPr="00C10957">
        <w:rPr>
          <w:sz w:val="24"/>
        </w:rPr>
        <w:t>Resolve technical issues with database and versioning system</w:t>
      </w:r>
    </w:p>
    <w:p w:rsidR="00C10957" w:rsidRPr="00C10957" w:rsidRDefault="00C10957" w:rsidP="00C10957">
      <w:pPr>
        <w:pStyle w:val="NoSpacing"/>
        <w:numPr>
          <w:ilvl w:val="0"/>
          <w:numId w:val="7"/>
        </w:numPr>
        <w:suppressAutoHyphens/>
        <w:spacing w:line="100" w:lineRule="atLeast"/>
        <w:rPr>
          <w:sz w:val="24"/>
        </w:rPr>
      </w:pPr>
      <w:r w:rsidRPr="00C10957">
        <w:rPr>
          <w:sz w:val="24"/>
        </w:rPr>
        <w:t>Begin detecting existing bugs, defects, and limitations of program</w:t>
      </w:r>
    </w:p>
    <w:p w:rsidR="00C10957" w:rsidRPr="00C10957" w:rsidRDefault="00C10957" w:rsidP="00C10957">
      <w:pPr>
        <w:pStyle w:val="NoSpacing"/>
        <w:numPr>
          <w:ilvl w:val="0"/>
          <w:numId w:val="7"/>
        </w:numPr>
        <w:suppressAutoHyphens/>
        <w:spacing w:line="100" w:lineRule="atLeast"/>
        <w:rPr>
          <w:sz w:val="24"/>
        </w:rPr>
      </w:pPr>
      <w:r w:rsidRPr="00C10957">
        <w:rPr>
          <w:sz w:val="24"/>
        </w:rPr>
        <w:t>Develop plan for subsequent milestones</w:t>
      </w:r>
    </w:p>
    <w:p w:rsidR="00C10957" w:rsidRPr="00C10957" w:rsidRDefault="00C10957" w:rsidP="00C10957">
      <w:pPr>
        <w:pStyle w:val="NoSpacing"/>
        <w:spacing w:before="120"/>
        <w:rPr>
          <w:i/>
          <w:iCs/>
          <w:sz w:val="24"/>
        </w:rPr>
      </w:pPr>
      <w:r w:rsidRPr="00C10957">
        <w:rPr>
          <w:i/>
          <w:iCs/>
          <w:sz w:val="24"/>
        </w:rPr>
        <w:t>Conclusions</w:t>
      </w:r>
    </w:p>
    <w:p w:rsidR="00C10957" w:rsidRPr="00C10957" w:rsidRDefault="00C10957" w:rsidP="00C10957">
      <w:pPr>
        <w:pStyle w:val="NoSpacing"/>
        <w:numPr>
          <w:ilvl w:val="0"/>
          <w:numId w:val="10"/>
        </w:numPr>
        <w:suppressAutoHyphens/>
        <w:spacing w:line="100" w:lineRule="atLeast"/>
        <w:rPr>
          <w:sz w:val="24"/>
        </w:rPr>
      </w:pPr>
      <w:r w:rsidRPr="00C10957">
        <w:rPr>
          <w:sz w:val="24"/>
        </w:rPr>
        <w:t>Had previous database restored and migrated to Team Effort's database.</w:t>
      </w:r>
    </w:p>
    <w:p w:rsidR="00C10957" w:rsidRPr="00C10957" w:rsidRDefault="00C10957" w:rsidP="00C10957">
      <w:pPr>
        <w:pStyle w:val="NoSpacing"/>
        <w:numPr>
          <w:ilvl w:val="1"/>
          <w:numId w:val="10"/>
        </w:numPr>
        <w:suppressAutoHyphens/>
        <w:spacing w:line="100" w:lineRule="atLeast"/>
        <w:rPr>
          <w:sz w:val="24"/>
        </w:rPr>
      </w:pPr>
      <w:r w:rsidRPr="00C10957">
        <w:rPr>
          <w:sz w:val="24"/>
        </w:rPr>
        <w:t>Made backup copies, and will continue making backup copies to ensure problem doesn't arise again.</w:t>
      </w:r>
    </w:p>
    <w:p w:rsidR="00C10957" w:rsidRPr="00C10957" w:rsidRDefault="00C10957" w:rsidP="00C10957">
      <w:pPr>
        <w:pStyle w:val="NoSpacing"/>
        <w:numPr>
          <w:ilvl w:val="0"/>
          <w:numId w:val="10"/>
        </w:numPr>
        <w:suppressAutoHyphens/>
        <w:spacing w:line="100" w:lineRule="atLeast"/>
        <w:rPr>
          <w:sz w:val="24"/>
        </w:rPr>
      </w:pPr>
      <w:r w:rsidRPr="00C10957">
        <w:rPr>
          <w:sz w:val="24"/>
        </w:rPr>
        <w:t>An SVN repository was set up, but accessibility was difficult. For Milestone 1 we used drop box until our SVN accessibility issues were fixed.</w:t>
      </w:r>
    </w:p>
    <w:p w:rsidR="00C10957" w:rsidRPr="00C10957" w:rsidRDefault="00C10957" w:rsidP="00C10957">
      <w:pPr>
        <w:pStyle w:val="NoSpacing"/>
        <w:numPr>
          <w:ilvl w:val="1"/>
          <w:numId w:val="10"/>
        </w:numPr>
        <w:suppressAutoHyphens/>
        <w:spacing w:line="100" w:lineRule="atLeast"/>
        <w:rPr>
          <w:sz w:val="24"/>
        </w:rPr>
      </w:pPr>
      <w:r w:rsidRPr="00C10957">
        <w:rPr>
          <w:sz w:val="24"/>
        </w:rPr>
        <w:t xml:space="preserve">SVN as a version control system has been dropped in the current Milestone (Milestone 2) in favor of GitHub. </w:t>
      </w:r>
    </w:p>
    <w:p w:rsidR="00C10957" w:rsidRPr="00C10957" w:rsidRDefault="00C10957" w:rsidP="00C10957">
      <w:pPr>
        <w:pStyle w:val="NoSpacing"/>
        <w:numPr>
          <w:ilvl w:val="0"/>
          <w:numId w:val="10"/>
        </w:numPr>
        <w:suppressAutoHyphens/>
        <w:spacing w:line="100" w:lineRule="atLeast"/>
        <w:rPr>
          <w:sz w:val="24"/>
        </w:rPr>
      </w:pPr>
      <w:r w:rsidRPr="00C10957">
        <w:rPr>
          <w:sz w:val="24"/>
        </w:rPr>
        <w:t>Bug detections and determining application limitations is ongoing.</w:t>
      </w:r>
    </w:p>
    <w:p w:rsidR="00C10957" w:rsidRPr="00C10957" w:rsidRDefault="00C10957" w:rsidP="00C10957">
      <w:pPr>
        <w:pStyle w:val="NoSpacing"/>
        <w:numPr>
          <w:ilvl w:val="0"/>
          <w:numId w:val="11"/>
        </w:numPr>
        <w:suppressAutoHyphens/>
        <w:spacing w:line="100" w:lineRule="atLeast"/>
        <w:rPr>
          <w:sz w:val="24"/>
        </w:rPr>
      </w:pPr>
      <w:r w:rsidRPr="00C10957">
        <w:rPr>
          <w:sz w:val="24"/>
        </w:rPr>
        <w:t>Revising plans for upcoming milestones is ongoing.</w:t>
      </w:r>
    </w:p>
    <w:p w:rsidR="00C10957" w:rsidRPr="00C10957" w:rsidRDefault="00C10957" w:rsidP="00C10957">
      <w:pPr>
        <w:pStyle w:val="NoSpacing"/>
        <w:suppressAutoHyphens/>
        <w:spacing w:before="120" w:line="100" w:lineRule="atLeast"/>
        <w:rPr>
          <w:sz w:val="24"/>
        </w:rPr>
      </w:pPr>
      <w:r w:rsidRPr="00C10957">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116"/>
        <w:gridCol w:w="1418"/>
        <w:gridCol w:w="4648"/>
      </w:tblGrid>
      <w:tr w:rsidR="00520D7B" w:rsidRPr="00520D7B">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rPr>
                <w:rFonts w:ascii="Calibri" w:hAnsi="Calibri"/>
                <w:color w:val="FFFFFF" w:themeColor="background1"/>
                <w:sz w:val="24"/>
              </w:rPr>
            </w:pPr>
            <w:r w:rsidRPr="00520D7B">
              <w:rPr>
                <w:rFonts w:ascii="Calibri" w:hAnsi="Calibri"/>
                <w:color w:val="FFFFFF" w:themeColor="background1"/>
                <w:sz w:val="24"/>
              </w:rPr>
              <w:t>Name</w:t>
            </w:r>
          </w:p>
        </w:tc>
        <w:tc>
          <w:tcPr>
            <w:tcW w:w="1116"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Date</w:t>
            </w:r>
          </w:p>
        </w:tc>
        <w:tc>
          <w:tcPr>
            <w:tcW w:w="141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I worked on…</w:t>
            </w:r>
          </w:p>
        </w:tc>
      </w:tr>
      <w:tr w:rsidR="00520D7B" w:rsidRPr="00520D7B">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20D7B" w:rsidRPr="00520D7B" w:rsidRDefault="00520D7B">
            <w:pPr>
              <w:rPr>
                <w:rFonts w:ascii="Calibri" w:hAnsi="Calibri"/>
                <w:sz w:val="24"/>
              </w:rPr>
            </w:pPr>
            <w:r w:rsidRPr="00520D7B">
              <w:rPr>
                <w:rFonts w:ascii="Calibri" w:hAnsi="Calibri"/>
                <w:sz w:val="24"/>
              </w:rPr>
              <w:t xml:space="preserve">Luke Brisebois </w:t>
            </w:r>
          </w:p>
        </w:tc>
        <w:tc>
          <w:tcPr>
            <w:tcW w:w="1116"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Jan 24</w:t>
            </w:r>
          </w:p>
        </w:tc>
        <w:tc>
          <w:tcPr>
            <w:tcW w:w="1418"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1 Hr</w:t>
            </w:r>
          </w:p>
        </w:tc>
        <w:tc>
          <w:tcPr>
            <w:tcW w:w="4648" w:type="dxa"/>
            <w:tcBorders>
              <w:top w:val="single" w:sz="8" w:space="0" w:color="9BBB59" w:themeColor="accent3"/>
            </w:tcBorders>
          </w:tcPr>
          <w:p w:rsidR="00520D7B" w:rsidRPr="00520D7B" w:rsidRDefault="00520D7B">
            <w:pPr>
              <w:cnfStyle w:val="000000100000"/>
              <w:rPr>
                <w:rFonts w:ascii="Calibri" w:hAnsi="Calibri"/>
                <w:sz w:val="24"/>
              </w:rPr>
            </w:pPr>
            <w:r>
              <w:t xml:space="preserve">Reviewing Soccer Project </w:t>
            </w:r>
            <w:r>
              <w:br/>
              <w:t xml:space="preserve">-running the system </w:t>
            </w:r>
            <w:r>
              <w:br/>
              <w:t xml:space="preserve">-looking at code </w:t>
            </w:r>
            <w:r>
              <w:br/>
              <w:t xml:space="preserve">-familiarizing myself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2</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rPr>
                <w:rFonts w:ascii="Calibri" w:hAnsi="Calibri"/>
                <w:sz w:val="24"/>
              </w:rPr>
              <w:t>Adding to report</w:t>
            </w:r>
          </w:p>
        </w:tc>
      </w:tr>
      <w:tr w:rsidR="00520D7B" w:rsidRPr="00520D7B">
        <w:trPr>
          <w:cnfStyle w:val="000000100000"/>
        </w:trPr>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Simon Fanner </w:t>
            </w:r>
          </w:p>
        </w:tc>
        <w:tc>
          <w:tcPr>
            <w:tcW w:w="1116" w:type="dxa"/>
          </w:tcPr>
          <w:p w:rsidR="00520D7B" w:rsidRPr="00520D7B" w:rsidRDefault="00520D7B">
            <w:pPr>
              <w:cnfStyle w:val="000000100000"/>
              <w:rPr>
                <w:rFonts w:ascii="Calibri" w:hAnsi="Calibri"/>
                <w:sz w:val="24"/>
              </w:rPr>
            </w:pPr>
            <w:r>
              <w:rPr>
                <w:rFonts w:ascii="Calibri" w:hAnsi="Calibri"/>
                <w:sz w:val="24"/>
              </w:rPr>
              <w:t>Jan 31</w:t>
            </w:r>
          </w:p>
        </w:tc>
        <w:tc>
          <w:tcPr>
            <w:tcW w:w="1418" w:type="dxa"/>
          </w:tcPr>
          <w:p w:rsidR="00520D7B" w:rsidRPr="00520D7B" w:rsidRDefault="00520D7B">
            <w:pPr>
              <w:cnfStyle w:val="000000100000"/>
              <w:rPr>
                <w:rFonts w:ascii="Calibri" w:hAnsi="Calibri"/>
                <w:sz w:val="24"/>
              </w:rPr>
            </w:pPr>
            <w:r>
              <w:rPr>
                <w:rFonts w:ascii="Calibri" w:hAnsi="Calibri"/>
                <w:sz w:val="24"/>
              </w:rPr>
              <w:t>1 Hr</w:t>
            </w:r>
          </w:p>
        </w:tc>
        <w:tc>
          <w:tcPr>
            <w:tcW w:w="4648" w:type="dxa"/>
          </w:tcPr>
          <w:p w:rsidR="00520D7B" w:rsidRPr="00520D7B" w:rsidRDefault="00520D7B">
            <w:pPr>
              <w:cnfStyle w:val="000000100000"/>
              <w:rPr>
                <w:rFonts w:ascii="Calibri" w:hAnsi="Calibri"/>
                <w:sz w:val="24"/>
              </w:rPr>
            </w:pPr>
            <w:r>
              <w:t xml:space="preserve">Report/Presentation Outline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1</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t xml:space="preserve">Report documentation/Tech issues </w:t>
            </w:r>
          </w:p>
        </w:tc>
      </w:tr>
      <w:tr w:rsidR="00520D7B" w:rsidRPr="00520D7B">
        <w:trPr>
          <w:cnfStyle w:val="000000100000"/>
        </w:trPr>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100000"/>
              <w:rPr>
                <w:rFonts w:ascii="Calibri" w:hAnsi="Calibri"/>
                <w:sz w:val="24"/>
              </w:rPr>
            </w:pPr>
            <w:r>
              <w:rPr>
                <w:rFonts w:ascii="Calibri" w:hAnsi="Calibri"/>
                <w:sz w:val="24"/>
              </w:rPr>
              <w:t>Feb 2</w:t>
            </w:r>
          </w:p>
        </w:tc>
        <w:tc>
          <w:tcPr>
            <w:tcW w:w="1418" w:type="dxa"/>
          </w:tcPr>
          <w:p w:rsidR="00520D7B" w:rsidRPr="00520D7B" w:rsidRDefault="00520D7B">
            <w:pPr>
              <w:cnfStyle w:val="000000100000"/>
              <w:rPr>
                <w:rFonts w:ascii="Calibri" w:hAnsi="Calibri"/>
                <w:sz w:val="24"/>
              </w:rPr>
            </w:pPr>
            <w:r>
              <w:rPr>
                <w:rFonts w:ascii="Calibri" w:hAnsi="Calibri"/>
                <w:sz w:val="24"/>
              </w:rPr>
              <w:t>2 Hr</w:t>
            </w:r>
          </w:p>
        </w:tc>
        <w:tc>
          <w:tcPr>
            <w:tcW w:w="4648" w:type="dxa"/>
          </w:tcPr>
          <w:p w:rsidR="00520D7B" w:rsidRPr="00520D7B" w:rsidRDefault="00520D7B">
            <w:pPr>
              <w:cnfStyle w:val="000000100000"/>
              <w:rPr>
                <w:rFonts w:ascii="Calibri" w:hAnsi="Calibri"/>
                <w:sz w:val="24"/>
              </w:rPr>
            </w:pPr>
            <w:r>
              <w:t xml:space="preserve">Database dump/Report completion </w:t>
            </w:r>
            <w:r>
              <w:br/>
              <w:t xml:space="preserve">- handed in Milestone 1 to moodle </w:t>
            </w:r>
            <w:r>
              <w:br/>
              <w:t xml:space="preserve">- may need/have time to revise it </w:t>
            </w:r>
          </w:p>
        </w:tc>
      </w:tr>
      <w:tr w:rsidR="00520D7B" w:rsidRPr="00520D7B">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Steven Hancock </w:t>
            </w:r>
          </w:p>
        </w:tc>
        <w:tc>
          <w:tcPr>
            <w:tcW w:w="1116" w:type="dxa"/>
            <w:tcBorders>
              <w:bottom w:val="single" w:sz="12" w:space="0" w:color="9BBB59" w:themeColor="accent3"/>
            </w:tcBorders>
          </w:tcPr>
          <w:p w:rsidR="00520D7B" w:rsidRPr="00520D7B" w:rsidRDefault="00520D7B">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Pr="00520D7B" w:rsidRDefault="00520D7B">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Pr="00520D7B" w:rsidRDefault="00520D7B">
            <w:pPr>
              <w:cnfStyle w:val="000000000000"/>
              <w:rPr>
                <w:rFonts w:ascii="Calibri" w:hAnsi="Calibri"/>
                <w:sz w:val="24"/>
              </w:rPr>
            </w:pPr>
            <w:r>
              <w:rPr>
                <w:rFonts w:ascii="Calibri" w:hAnsi="Calibri"/>
                <w:sz w:val="24"/>
              </w:rPr>
              <w:t>TXL Pretty Printing</w:t>
            </w:r>
          </w:p>
        </w:tc>
      </w:tr>
      <w:tr w:rsidR="00520D7B" w:rsidRPr="00520D7B">
        <w:trPr>
          <w:cnfStyle w:val="000000100000"/>
        </w:trPr>
        <w:tc>
          <w:tcPr>
            <w:cnfStyle w:val="001000000000"/>
            <w:tcW w:w="2371" w:type="dxa"/>
            <w:vMerge/>
            <w:tcBorders>
              <w:left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Risk Analysis</w:t>
            </w:r>
          </w:p>
        </w:tc>
      </w:tr>
      <w:tr w:rsidR="00520D7B" w:rsidRPr="00520D7B">
        <w:tc>
          <w:tcPr>
            <w:cnfStyle w:val="001000000000"/>
            <w:tcW w:w="2371" w:type="dxa"/>
            <w:vMerge/>
            <w:tcBorders>
              <w:left w:val="single" w:sz="12" w:space="0" w:color="9BBB59" w:themeColor="accent3"/>
              <w:bottom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Feb 3/4</w:t>
            </w:r>
          </w:p>
        </w:tc>
        <w:tc>
          <w:tcPr>
            <w:tcW w:w="141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Just a little bit more on TXL, and a small write-up</w:t>
            </w:r>
          </w:p>
        </w:tc>
      </w:tr>
      <w:tr w:rsidR="007F2FD7" w:rsidRPr="00520D7B">
        <w:trPr>
          <w:cnfStyle w:val="000000100000"/>
        </w:trPr>
        <w:tc>
          <w:tcPr>
            <w:cnfStyle w:val="001000000000"/>
            <w:tcW w:w="2371" w:type="dxa"/>
            <w:vMerge w:val="restart"/>
            <w:tcBorders>
              <w:left w:val="single" w:sz="12" w:space="0" w:color="9BBB59" w:themeColor="accent3"/>
            </w:tcBorders>
          </w:tcPr>
          <w:p w:rsidR="007F2FD7" w:rsidRDefault="007F2FD7">
            <w:r>
              <w:t xml:space="preserve">Adam Mravnik </w:t>
            </w:r>
          </w:p>
        </w:tc>
        <w:tc>
          <w:tcPr>
            <w:tcW w:w="1116"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Feb 1/2</w:t>
            </w:r>
          </w:p>
        </w:tc>
        <w:tc>
          <w:tcPr>
            <w:tcW w:w="1418"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7F2FD7" w:rsidRDefault="007F2FD7">
            <w:pPr>
              <w:cnfStyle w:val="000000100000"/>
              <w:rPr>
                <w:rFonts w:ascii="Calibri" w:hAnsi="Calibri"/>
                <w:sz w:val="24"/>
              </w:rPr>
            </w:pPr>
            <w:r>
              <w:t xml:space="preserve">Tried to resolved ssl and access issues with svn </w:t>
            </w:r>
            <w:r>
              <w:br/>
              <w:t xml:space="preserve">by communicating with CS Trac and modifying my own SSL settings. </w:t>
            </w:r>
          </w:p>
        </w:tc>
      </w:tr>
      <w:tr w:rsidR="007F2FD7" w:rsidRPr="00520D7B">
        <w:tc>
          <w:tcPr>
            <w:cnfStyle w:val="001000000000"/>
            <w:tcW w:w="2371" w:type="dxa"/>
            <w:vMerge/>
            <w:tcBorders>
              <w:left w:val="single" w:sz="12" w:space="0" w:color="9BBB59" w:themeColor="accent3"/>
              <w:bottom w:val="single" w:sz="12" w:space="0" w:color="9BBB59" w:themeColor="accent3"/>
            </w:tcBorders>
          </w:tcPr>
          <w:p w:rsidR="007F2FD7" w:rsidRDefault="007F2FD7"/>
        </w:tc>
        <w:tc>
          <w:tcPr>
            <w:tcW w:w="1116"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0.75 Hr</w:t>
            </w:r>
          </w:p>
        </w:tc>
        <w:tc>
          <w:tcPr>
            <w:tcW w:w="4648" w:type="dxa"/>
            <w:tcBorders>
              <w:bottom w:val="single" w:sz="12" w:space="0" w:color="9BBB59" w:themeColor="accent3"/>
            </w:tcBorders>
          </w:tcPr>
          <w:p w:rsidR="007F2FD7" w:rsidRDefault="007F2FD7">
            <w:pPr>
              <w:cnfStyle w:val="000000000000"/>
              <w:rPr>
                <w:rFonts w:ascii="Calibri" w:hAnsi="Calibri"/>
                <w:sz w:val="24"/>
              </w:rPr>
            </w:pPr>
            <w:r>
              <w:t xml:space="preserve">- Restructured the project files in Dropbox. </w:t>
            </w:r>
            <w:r>
              <w:br/>
              <w:t xml:space="preserve">- Removed all old svn references from when it was a 370 project. </w:t>
            </w:r>
            <w:r>
              <w:br/>
              <w:t xml:space="preserve">- Renamed the project and various files to make their purpose updated </w:t>
            </w:r>
            <w:r>
              <w:br/>
              <w:t xml:space="preserve">and more clear. </w:t>
            </w:r>
            <w:r>
              <w:br/>
              <w:t xml:space="preserve">- Imported the project into the SVN repo using Tortoise SVN </w:t>
            </w:r>
            <w:r>
              <w:br/>
              <w:t xml:space="preserve">- Current SVN Status: Works in windows, and on tuxworld (possibly all linux distros?), </w:t>
            </w:r>
            <w:r>
              <w:br/>
              <w:t>does not seem to work in OSX</w:t>
            </w:r>
          </w:p>
        </w:tc>
      </w:tr>
      <w:tr w:rsidR="007F2FD7" w:rsidRPr="00520D7B">
        <w:trPr>
          <w:cnfStyle w:val="000000100000"/>
        </w:trPr>
        <w:tc>
          <w:tcPr>
            <w:cnfStyle w:val="001000000000"/>
            <w:tcW w:w="2371" w:type="dxa"/>
            <w:vMerge w:val="restart"/>
            <w:tcBorders>
              <w:left w:val="single" w:sz="12" w:space="0" w:color="9BBB59" w:themeColor="accent3"/>
            </w:tcBorders>
          </w:tcPr>
          <w:p w:rsidR="007F2FD7" w:rsidRDefault="007F2FD7">
            <w:r>
              <w:t xml:space="preserve">Amin Shaker </w:t>
            </w:r>
          </w:p>
        </w:tc>
        <w:tc>
          <w:tcPr>
            <w:tcW w:w="1116"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7F2FD7" w:rsidRDefault="007F2FD7">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7F2FD7" w:rsidRDefault="007F2FD7">
            <w:pPr>
              <w:cnfStyle w:val="000000100000"/>
              <w:rPr>
                <w:rFonts w:ascii="Calibri" w:hAnsi="Calibri"/>
                <w:sz w:val="24"/>
              </w:rPr>
            </w:pPr>
            <w:r>
              <w:t>Presentation and reviewing the database</w:t>
            </w:r>
          </w:p>
        </w:tc>
      </w:tr>
      <w:tr w:rsidR="007F2FD7" w:rsidRPr="00520D7B">
        <w:tc>
          <w:tcPr>
            <w:cnfStyle w:val="001000000000"/>
            <w:tcW w:w="2371" w:type="dxa"/>
            <w:vMerge/>
            <w:tcBorders>
              <w:left w:val="single" w:sz="12" w:space="0" w:color="9BBB59" w:themeColor="accent3"/>
              <w:bottom w:val="single" w:sz="12" w:space="0" w:color="9BBB59" w:themeColor="accent3"/>
            </w:tcBorders>
          </w:tcPr>
          <w:p w:rsidR="007F2FD7" w:rsidRDefault="007F2FD7"/>
        </w:tc>
        <w:tc>
          <w:tcPr>
            <w:tcW w:w="1116"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7F2FD7" w:rsidRDefault="007F2FD7">
            <w:pPr>
              <w:cnfStyle w:val="000000000000"/>
              <w:rPr>
                <w:rFonts w:ascii="Calibri" w:hAnsi="Calibri"/>
                <w:sz w:val="24"/>
              </w:rPr>
            </w:pPr>
            <w:r>
              <w:rPr>
                <w:rFonts w:ascii="Calibri" w:hAnsi="Calibri"/>
                <w:sz w:val="24"/>
              </w:rPr>
              <w:t>Working on presentation and milestone goals</w:t>
            </w:r>
          </w:p>
        </w:tc>
      </w:tr>
      <w:tr w:rsidR="00802183"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802183" w:rsidRDefault="00802183">
            <w:r>
              <w:t xml:space="preserve">Patrick Weckworth </w:t>
            </w:r>
          </w:p>
        </w:tc>
        <w:tc>
          <w:tcPr>
            <w:tcW w:w="1116" w:type="dxa"/>
            <w:tcBorders>
              <w:bottom w:val="single" w:sz="12" w:space="0" w:color="9BBB59" w:themeColor="accent3"/>
            </w:tcBorders>
          </w:tcPr>
          <w:p w:rsidR="00802183" w:rsidRPr="007F2FD7" w:rsidRDefault="007F2FD7" w:rsidP="007F2FD7">
            <w:pPr>
              <w:cnfStyle w:val="000000100000"/>
              <w:rPr>
                <w:rFonts w:ascii="Calibri" w:hAnsi="Calibri"/>
                <w:sz w:val="24"/>
              </w:rPr>
            </w:pPr>
            <w:r w:rsidRPr="007F2FD7">
              <w:rPr>
                <w:rFonts w:ascii="Calibri" w:hAnsi="Calibri"/>
                <w:sz w:val="24"/>
              </w:rPr>
              <w:t>Feb 1</w:t>
            </w:r>
          </w:p>
        </w:tc>
        <w:tc>
          <w:tcPr>
            <w:tcW w:w="1418" w:type="dxa"/>
            <w:tcBorders>
              <w:bottom w:val="single" w:sz="12" w:space="0" w:color="9BBB59" w:themeColor="accent3"/>
            </w:tcBorders>
          </w:tcPr>
          <w:p w:rsidR="00802183" w:rsidRPr="007F2FD7" w:rsidRDefault="007F2FD7">
            <w:pPr>
              <w:cnfStyle w:val="000000100000"/>
              <w:rPr>
                <w:rFonts w:ascii="Calibri" w:hAnsi="Calibri"/>
                <w:sz w:val="24"/>
              </w:rPr>
            </w:pPr>
            <w:r w:rsidRPr="007F2FD7">
              <w:rPr>
                <w:rFonts w:ascii="Calibri" w:hAnsi="Calibri"/>
                <w:sz w:val="24"/>
              </w:rPr>
              <w:t>3.5  Hr</w:t>
            </w:r>
          </w:p>
        </w:tc>
        <w:tc>
          <w:tcPr>
            <w:tcW w:w="4648" w:type="dxa"/>
            <w:tcBorders>
              <w:bottom w:val="single" w:sz="12" w:space="0" w:color="9BBB59" w:themeColor="accent3"/>
            </w:tcBorders>
          </w:tcPr>
          <w:p w:rsidR="00802183" w:rsidRPr="007F2FD7" w:rsidRDefault="007F2FD7">
            <w:pPr>
              <w:cnfStyle w:val="000000100000"/>
              <w:rPr>
                <w:rFonts w:ascii="Calibri" w:hAnsi="Calibri"/>
                <w:sz w:val="24"/>
              </w:rPr>
            </w:pPr>
            <w:r w:rsidRPr="007F2FD7">
              <w:rPr>
                <w:rFonts w:ascii="Calibri" w:hAnsi="Calibri"/>
                <w:sz w:val="24"/>
              </w:rPr>
              <w:t xml:space="preserve">Hours writing report </w:t>
            </w:r>
          </w:p>
        </w:tc>
      </w:tr>
      <w:tr w:rsidR="00802183" w:rsidRPr="00520D7B">
        <w:tc>
          <w:tcPr>
            <w:cnfStyle w:val="001000000000"/>
            <w:tcW w:w="2371" w:type="dxa"/>
            <w:vMerge w:val="restart"/>
            <w:tcBorders>
              <w:left w:val="single" w:sz="12" w:space="0" w:color="9BBB59" w:themeColor="accent3"/>
            </w:tcBorders>
          </w:tcPr>
          <w:p w:rsidR="00802183" w:rsidRDefault="00802183">
            <w:r>
              <w:t xml:space="preserve">Tom Wetzel </w:t>
            </w:r>
          </w:p>
        </w:tc>
        <w:tc>
          <w:tcPr>
            <w:tcW w:w="1116"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802183" w:rsidRDefault="007F2FD7">
            <w:pPr>
              <w:cnfStyle w:val="000000000000"/>
              <w:rPr>
                <w:rFonts w:ascii="Calibri" w:hAnsi="Calibri"/>
                <w:sz w:val="24"/>
              </w:rPr>
            </w:pPr>
            <w:r>
              <w:rPr>
                <w:rFonts w:ascii="Calibri" w:hAnsi="Calibri"/>
                <w:sz w:val="24"/>
              </w:rPr>
              <w:t>0</w:t>
            </w:r>
            <w:r w:rsidR="00802183">
              <w:rPr>
                <w:rFonts w:ascii="Calibri" w:hAnsi="Calibri"/>
                <w:sz w:val="24"/>
              </w:rPr>
              <w:t>.25 Hr</w:t>
            </w:r>
          </w:p>
        </w:tc>
        <w:tc>
          <w:tcPr>
            <w:tcW w:w="464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Setting up wiki pages</w:t>
            </w:r>
          </w:p>
        </w:tc>
      </w:tr>
      <w:tr w:rsidR="00802183" w:rsidRPr="00520D7B">
        <w:trPr>
          <w:cnfStyle w:val="000000100000"/>
        </w:trPr>
        <w:tc>
          <w:tcPr>
            <w:cnfStyle w:val="001000000000"/>
            <w:tcW w:w="2371" w:type="dxa"/>
            <w:vMerge/>
            <w:tcBorders>
              <w:left w:val="single" w:sz="12" w:space="0" w:color="9BBB59" w:themeColor="accent3"/>
            </w:tcBorders>
          </w:tcPr>
          <w:p w:rsidR="00802183" w:rsidRDefault="00802183"/>
        </w:tc>
        <w:tc>
          <w:tcPr>
            <w:tcW w:w="1116"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Working on presentation and milestone goals</w:t>
            </w:r>
          </w:p>
        </w:tc>
      </w:tr>
      <w:tr w:rsidR="00802183" w:rsidRPr="00520D7B">
        <w:tc>
          <w:tcPr>
            <w:cnfStyle w:val="001000000000"/>
            <w:tcW w:w="2371" w:type="dxa"/>
            <w:vMerge/>
            <w:tcBorders>
              <w:left w:val="single" w:sz="12" w:space="0" w:color="9BBB59" w:themeColor="accent3"/>
              <w:bottom w:val="single" w:sz="12" w:space="0" w:color="9BBB59" w:themeColor="accent3"/>
            </w:tcBorders>
          </w:tcPr>
          <w:p w:rsidR="00802183" w:rsidRDefault="00802183"/>
        </w:tc>
        <w:tc>
          <w:tcPr>
            <w:tcW w:w="1116"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802183" w:rsidRDefault="00802183">
            <w:pPr>
              <w:cnfStyle w:val="000000000000"/>
              <w:rPr>
                <w:rFonts w:ascii="Calibri" w:hAnsi="Calibri"/>
                <w:sz w:val="24"/>
              </w:rPr>
            </w:pPr>
            <w:r>
              <w:rPr>
                <w:rFonts w:ascii="Calibri" w:hAnsi="Calibri"/>
                <w:sz w:val="24"/>
              </w:rPr>
              <w:t>Helping connect to SVN and the database, presentation meeting</w:t>
            </w:r>
          </w:p>
        </w:tc>
      </w:tr>
      <w:tr w:rsidR="00802183"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802183" w:rsidRDefault="00802183">
            <w:r>
              <w:t xml:space="preserve">Drake Zarowny </w:t>
            </w:r>
          </w:p>
        </w:tc>
        <w:tc>
          <w:tcPr>
            <w:tcW w:w="1116"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802183" w:rsidRDefault="007F2FD7">
            <w:pPr>
              <w:cnfStyle w:val="000000100000"/>
              <w:rPr>
                <w:rFonts w:ascii="Calibri" w:hAnsi="Calibri"/>
                <w:sz w:val="24"/>
              </w:rPr>
            </w:pPr>
            <w:r>
              <w:rPr>
                <w:rFonts w:ascii="Calibri" w:hAnsi="Calibri"/>
                <w:sz w:val="24"/>
              </w:rPr>
              <w:t>2</w:t>
            </w:r>
            <w:r w:rsidR="00802183">
              <w:rPr>
                <w:rFonts w:ascii="Calibri" w:hAnsi="Calibri"/>
                <w:sz w:val="24"/>
              </w:rPr>
              <w:t xml:space="preserve"> Hr</w:t>
            </w:r>
          </w:p>
        </w:tc>
        <w:tc>
          <w:tcPr>
            <w:tcW w:w="4648" w:type="dxa"/>
            <w:tcBorders>
              <w:bottom w:val="single" w:sz="12" w:space="0" w:color="9BBB59" w:themeColor="accent3"/>
            </w:tcBorders>
          </w:tcPr>
          <w:p w:rsidR="00802183" w:rsidRDefault="00802183">
            <w:pPr>
              <w:cnfStyle w:val="000000100000"/>
              <w:rPr>
                <w:rFonts w:ascii="Calibri" w:hAnsi="Calibri"/>
                <w:sz w:val="24"/>
              </w:rPr>
            </w:pPr>
            <w:r>
              <w:rPr>
                <w:rFonts w:ascii="Calibri" w:hAnsi="Calibri"/>
                <w:sz w:val="24"/>
              </w:rPr>
              <w:t>Working on presentation and milestone goals</w:t>
            </w:r>
          </w:p>
        </w:tc>
      </w:tr>
    </w:tbl>
    <w:p w:rsidR="00C10957" w:rsidRPr="00C10957" w:rsidRDefault="00C10957" w:rsidP="00C10957">
      <w:pPr>
        <w:pStyle w:val="NoSpacing"/>
        <w:suppressAutoHyphens/>
        <w:spacing w:line="100" w:lineRule="atLeast"/>
      </w:pPr>
    </w:p>
    <w:p w:rsidR="00C10957" w:rsidRDefault="00C10957" w:rsidP="00C10957">
      <w:pPr>
        <w:pStyle w:val="NoSpacing"/>
      </w:pPr>
    </w:p>
    <w:p w:rsidR="00C10957" w:rsidRPr="00C10957" w:rsidRDefault="00C10957" w:rsidP="00C10957">
      <w:pPr>
        <w:pStyle w:val="a"/>
        <w:spacing w:after="0"/>
        <w:rPr>
          <w:rFonts w:ascii="Calibri" w:hAnsi="Calibri"/>
          <w:b/>
        </w:rPr>
      </w:pPr>
      <w:r w:rsidRPr="00C10957">
        <w:rPr>
          <w:rFonts w:ascii="Calibri" w:hAnsi="Calibri"/>
          <w:b/>
        </w:rPr>
        <w:t>Milestone 2</w:t>
      </w:r>
    </w:p>
    <w:p w:rsidR="00C10957" w:rsidRPr="00C10957" w:rsidRDefault="00C10957" w:rsidP="00C10957">
      <w:pPr>
        <w:pStyle w:val="a"/>
        <w:spacing w:before="120" w:after="0"/>
        <w:rPr>
          <w:rFonts w:ascii="Calibri" w:hAnsi="Calibri"/>
        </w:rPr>
      </w:pPr>
      <w:r w:rsidRPr="00C10957">
        <w:rPr>
          <w:rFonts w:ascii="Calibri" w:hAnsi="Calibri"/>
          <w:i/>
          <w:iCs/>
        </w:rPr>
        <w:t>Objectives</w:t>
      </w:r>
    </w:p>
    <w:p w:rsidR="00C10957" w:rsidRPr="00C10957" w:rsidRDefault="00C10957" w:rsidP="00C10957">
      <w:pPr>
        <w:pStyle w:val="NoSpacing"/>
        <w:numPr>
          <w:ilvl w:val="0"/>
          <w:numId w:val="8"/>
        </w:numPr>
        <w:suppressAutoHyphens/>
        <w:spacing w:line="100" w:lineRule="atLeast"/>
        <w:rPr>
          <w:rFonts w:ascii="Calibri" w:hAnsi="Calibri"/>
          <w:sz w:val="24"/>
        </w:rPr>
      </w:pPr>
      <w:r w:rsidRPr="00C10957">
        <w:rPr>
          <w:rFonts w:ascii="Calibri" w:hAnsi="Calibri"/>
          <w:sz w:val="24"/>
        </w:rPr>
        <w:t>Tool Bar/Menu for navigation</w:t>
      </w:r>
    </w:p>
    <w:p w:rsidR="006F362D" w:rsidRPr="000E14E1" w:rsidRDefault="00C10957" w:rsidP="00C10957">
      <w:pPr>
        <w:pStyle w:val="NoSpacing"/>
        <w:numPr>
          <w:ilvl w:val="0"/>
          <w:numId w:val="8"/>
        </w:numPr>
        <w:suppressAutoHyphens/>
        <w:spacing w:line="100" w:lineRule="atLeast"/>
        <w:rPr>
          <w:rFonts w:ascii="Calibri" w:hAnsi="Calibri"/>
          <w:sz w:val="24"/>
        </w:rPr>
      </w:pPr>
      <w:r w:rsidRPr="000E14E1">
        <w:rPr>
          <w:rFonts w:ascii="Calibri" w:hAnsi="Calibri"/>
          <w:sz w:val="24"/>
        </w:rPr>
        <w:t>Implementation of unit testing using Junit</w:t>
      </w:r>
    </w:p>
    <w:p w:rsidR="00C10957" w:rsidRPr="000E14E1" w:rsidRDefault="006F362D" w:rsidP="006F362D">
      <w:pPr>
        <w:pStyle w:val="NoSpacing"/>
        <w:numPr>
          <w:ilvl w:val="0"/>
          <w:numId w:val="8"/>
        </w:numPr>
        <w:suppressAutoHyphens/>
        <w:spacing w:line="100" w:lineRule="atLeast"/>
        <w:rPr>
          <w:rFonts w:ascii="Calibri" w:hAnsi="Calibri"/>
          <w:sz w:val="24"/>
        </w:rPr>
      </w:pPr>
      <w:r w:rsidRPr="000E14E1">
        <w:rPr>
          <w:rFonts w:ascii="Calibri" w:hAnsi="Calibri"/>
          <w:sz w:val="24"/>
        </w:rPr>
        <w:t>Develop a more extensive bug tracking tool</w:t>
      </w:r>
    </w:p>
    <w:p w:rsidR="00C10957" w:rsidRPr="000E14E1" w:rsidRDefault="00C10957" w:rsidP="00C10957">
      <w:pPr>
        <w:pStyle w:val="NoSpacing"/>
        <w:numPr>
          <w:ilvl w:val="0"/>
          <w:numId w:val="8"/>
        </w:numPr>
        <w:suppressAutoHyphens/>
        <w:spacing w:line="100" w:lineRule="atLeast"/>
        <w:rPr>
          <w:rFonts w:ascii="Calibri" w:hAnsi="Calibri"/>
          <w:sz w:val="24"/>
        </w:rPr>
      </w:pPr>
      <w:r w:rsidRPr="000E14E1">
        <w:rPr>
          <w:rFonts w:ascii="Calibri" w:hAnsi="Calibri"/>
          <w:sz w:val="24"/>
        </w:rPr>
        <w:t>Use TXL to format code Java code into single style</w:t>
      </w:r>
    </w:p>
    <w:p w:rsidR="00C10957" w:rsidRPr="000E14E1" w:rsidRDefault="00C10957" w:rsidP="00C10957">
      <w:pPr>
        <w:pStyle w:val="NoSpacing"/>
        <w:numPr>
          <w:ilvl w:val="0"/>
          <w:numId w:val="8"/>
        </w:numPr>
        <w:suppressAutoHyphens/>
        <w:spacing w:line="100" w:lineRule="atLeast"/>
        <w:rPr>
          <w:rFonts w:ascii="Calibri" w:hAnsi="Calibri"/>
          <w:sz w:val="24"/>
        </w:rPr>
      </w:pPr>
      <w:r w:rsidRPr="000E14E1">
        <w:rPr>
          <w:rFonts w:ascii="Calibri" w:hAnsi="Calibri"/>
          <w:sz w:val="24"/>
        </w:rPr>
        <w:t>Use of refactoring in Netbeans in order to better structure code</w:t>
      </w:r>
    </w:p>
    <w:p w:rsidR="00C10957" w:rsidRPr="000E14E1" w:rsidRDefault="00C10957" w:rsidP="00C10957">
      <w:pPr>
        <w:pStyle w:val="NoSpacing"/>
        <w:numPr>
          <w:ilvl w:val="0"/>
          <w:numId w:val="8"/>
        </w:numPr>
        <w:suppressAutoHyphens/>
        <w:spacing w:line="100" w:lineRule="atLeast"/>
        <w:rPr>
          <w:rFonts w:ascii="Calibri" w:hAnsi="Calibri"/>
          <w:sz w:val="24"/>
        </w:rPr>
      </w:pPr>
      <w:r w:rsidRPr="000E14E1">
        <w:rPr>
          <w:rFonts w:ascii="Calibri" w:hAnsi="Calibri"/>
          <w:sz w:val="24"/>
        </w:rPr>
        <w:t>Restructure and refine database (in code and in database)</w:t>
      </w:r>
    </w:p>
    <w:p w:rsidR="000E14E1" w:rsidRDefault="00C10957" w:rsidP="00C10957">
      <w:pPr>
        <w:pStyle w:val="NoSpacing"/>
        <w:numPr>
          <w:ilvl w:val="1"/>
          <w:numId w:val="8"/>
        </w:numPr>
        <w:suppressAutoHyphens/>
        <w:spacing w:line="100" w:lineRule="atLeast"/>
        <w:rPr>
          <w:rFonts w:ascii="Calibri" w:hAnsi="Calibri"/>
          <w:sz w:val="24"/>
        </w:rPr>
      </w:pPr>
      <w:r w:rsidRPr="000E14E1">
        <w:rPr>
          <w:rFonts w:ascii="Calibri" w:hAnsi="Calibri"/>
          <w:sz w:val="24"/>
        </w:rPr>
        <w:t>Revise password authentication (more secure, terminate sessions)</w:t>
      </w:r>
    </w:p>
    <w:p w:rsidR="004627D3" w:rsidRDefault="004627D3" w:rsidP="004627D3">
      <w:pPr>
        <w:pStyle w:val="a"/>
        <w:spacing w:before="120" w:after="0"/>
        <w:rPr>
          <w:rFonts w:ascii="Calibri" w:hAnsi="Calibri"/>
          <w:i/>
          <w:iCs/>
        </w:rPr>
      </w:pPr>
      <w:r>
        <w:rPr>
          <w:rFonts w:ascii="Calibri" w:hAnsi="Calibri"/>
          <w:i/>
          <w:iCs/>
        </w:rPr>
        <w:t>Conclusion</w:t>
      </w:r>
    </w:p>
    <w:p w:rsidR="004627D3" w:rsidRDefault="004627D3" w:rsidP="004627D3">
      <w:pPr>
        <w:pStyle w:val="BodyText"/>
        <w:numPr>
          <w:ilvl w:val="0"/>
          <w:numId w:val="12"/>
        </w:numPr>
      </w:pPr>
      <w:r>
        <w:t>Team Effort was able to complete all of the objectives for Milestone 2.</w:t>
      </w:r>
    </w:p>
    <w:p w:rsidR="004627D3" w:rsidRDefault="004627D3" w:rsidP="004627D3">
      <w:pPr>
        <w:pStyle w:val="BodyText"/>
        <w:numPr>
          <w:ilvl w:val="0"/>
          <w:numId w:val="12"/>
        </w:numPr>
      </w:pPr>
      <w:r>
        <w:t>Team communication difficulties made the Milestone more difficult than it should have been. The lack of communication, and when there was communication, miscommunication created a situation where Team Effort had difficulty completing the Milestone on time and efficiently.</w:t>
      </w:r>
    </w:p>
    <w:p w:rsidR="004627D3" w:rsidRDefault="004627D3" w:rsidP="004627D3">
      <w:pPr>
        <w:pStyle w:val="BodyText"/>
        <w:numPr>
          <w:ilvl w:val="0"/>
          <w:numId w:val="12"/>
        </w:numPr>
      </w:pPr>
      <w:r>
        <w:t>Following milestones should put more focus on the management tools and following best practises.</w:t>
      </w:r>
    </w:p>
    <w:p w:rsidR="0055695A" w:rsidRPr="00C10957" w:rsidRDefault="0055695A" w:rsidP="0055695A">
      <w:pPr>
        <w:pStyle w:val="NoSpacing"/>
        <w:suppressAutoHyphens/>
        <w:spacing w:before="120" w:line="100" w:lineRule="atLeast"/>
        <w:rPr>
          <w:sz w:val="24"/>
        </w:rPr>
      </w:pPr>
      <w:r w:rsidRPr="00C10957">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55695A" w:rsidRPr="00520D7B">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5695A" w:rsidRPr="00520D7B" w:rsidRDefault="0055695A">
            <w:pPr>
              <w:rPr>
                <w:rFonts w:ascii="Calibri" w:hAnsi="Calibri"/>
                <w:color w:val="FFFFFF" w:themeColor="background1"/>
                <w:sz w:val="24"/>
              </w:rPr>
            </w:pPr>
            <w:r w:rsidRPr="00520D7B">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55695A" w:rsidRPr="00520D7B" w:rsidRDefault="0055695A">
            <w:pPr>
              <w:cnfStyle w:val="100000000000"/>
              <w:rPr>
                <w:rFonts w:ascii="Calibri" w:hAnsi="Calibri"/>
                <w:color w:val="FFFFFF" w:themeColor="background1"/>
                <w:sz w:val="24"/>
              </w:rPr>
            </w:pPr>
            <w:r w:rsidRPr="00520D7B">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55695A" w:rsidRPr="00520D7B" w:rsidRDefault="0055695A">
            <w:pPr>
              <w:cnfStyle w:val="100000000000"/>
              <w:rPr>
                <w:rFonts w:ascii="Calibri" w:hAnsi="Calibri"/>
                <w:color w:val="FFFFFF" w:themeColor="background1"/>
                <w:sz w:val="24"/>
              </w:rPr>
            </w:pPr>
            <w:r w:rsidRPr="00520D7B">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5695A" w:rsidRPr="00520D7B" w:rsidRDefault="0055695A">
            <w:pPr>
              <w:cnfStyle w:val="100000000000"/>
              <w:rPr>
                <w:rFonts w:ascii="Calibri" w:hAnsi="Calibri"/>
                <w:color w:val="FFFFFF" w:themeColor="background1"/>
                <w:sz w:val="24"/>
              </w:rPr>
            </w:pPr>
            <w:r w:rsidRPr="00520D7B">
              <w:rPr>
                <w:rFonts w:ascii="Calibri" w:hAnsi="Calibri"/>
                <w:color w:val="FFFFFF" w:themeColor="background1"/>
                <w:sz w:val="24"/>
              </w:rPr>
              <w:t>I worked on…</w:t>
            </w:r>
          </w:p>
        </w:tc>
      </w:tr>
      <w:tr w:rsidR="0055695A" w:rsidRPr="00520D7B">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5695A" w:rsidRPr="00520D7B" w:rsidRDefault="0055695A">
            <w:pPr>
              <w:rPr>
                <w:rFonts w:ascii="Calibri" w:hAnsi="Calibri"/>
                <w:sz w:val="24"/>
              </w:rPr>
            </w:pPr>
            <w:r w:rsidRPr="00520D7B">
              <w:rPr>
                <w:rFonts w:ascii="Calibri" w:hAnsi="Calibri"/>
                <w:sz w:val="24"/>
              </w:rPr>
              <w:t xml:space="preserve">Luke Brisebois </w:t>
            </w:r>
          </w:p>
        </w:tc>
        <w:tc>
          <w:tcPr>
            <w:tcW w:w="1281" w:type="dxa"/>
            <w:tcBorders>
              <w:top w:val="single" w:sz="8" w:space="0" w:color="9BBB59" w:themeColor="accent3"/>
            </w:tcBorders>
          </w:tcPr>
          <w:p w:rsidR="0055695A" w:rsidRPr="00520D7B" w:rsidRDefault="0055695A">
            <w:pPr>
              <w:cnfStyle w:val="000000100000"/>
              <w:rPr>
                <w:rFonts w:ascii="Calibri" w:hAnsi="Calibri"/>
                <w:sz w:val="24"/>
              </w:rPr>
            </w:pPr>
            <w:r>
              <w:rPr>
                <w:rFonts w:ascii="Calibri" w:hAnsi="Calibri"/>
                <w:sz w:val="24"/>
              </w:rPr>
              <w:t>Feb 18</w:t>
            </w:r>
          </w:p>
        </w:tc>
        <w:tc>
          <w:tcPr>
            <w:tcW w:w="1253" w:type="dxa"/>
            <w:tcBorders>
              <w:top w:val="single" w:sz="8" w:space="0" w:color="9BBB59" w:themeColor="accent3"/>
            </w:tcBorders>
          </w:tcPr>
          <w:p w:rsidR="0055695A" w:rsidRPr="00520D7B" w:rsidRDefault="0055695A">
            <w:pPr>
              <w:cnfStyle w:val="000000100000"/>
              <w:rPr>
                <w:rFonts w:ascii="Calibri" w:hAnsi="Calibri"/>
                <w:sz w:val="24"/>
              </w:rPr>
            </w:pPr>
            <w:r>
              <w:rPr>
                <w:rFonts w:ascii="Calibri" w:hAnsi="Calibri"/>
                <w:sz w:val="24"/>
              </w:rPr>
              <w:t>2 Hr</w:t>
            </w:r>
          </w:p>
        </w:tc>
        <w:tc>
          <w:tcPr>
            <w:tcW w:w="4648" w:type="dxa"/>
            <w:tcBorders>
              <w:top w:val="single" w:sz="8" w:space="0" w:color="9BBB59" w:themeColor="accent3"/>
            </w:tcBorders>
          </w:tcPr>
          <w:p w:rsidR="0055695A" w:rsidRPr="00520D7B" w:rsidRDefault="0055695A">
            <w:pPr>
              <w:cnfStyle w:val="000000100000"/>
              <w:rPr>
                <w:rFonts w:ascii="Calibri" w:hAnsi="Calibri"/>
                <w:sz w:val="24"/>
              </w:rPr>
            </w:pPr>
            <w:r>
              <w:t>Reviewing Milestone Document</w:t>
            </w:r>
          </w:p>
        </w:tc>
      </w:tr>
      <w:tr w:rsidR="0055695A" w:rsidRPr="00520D7B">
        <w:tc>
          <w:tcPr>
            <w:cnfStyle w:val="001000000000"/>
            <w:tcW w:w="2371" w:type="dxa"/>
            <w:vMerge/>
            <w:tcBorders>
              <w:left w:val="single" w:sz="12" w:space="0" w:color="9BBB59" w:themeColor="accent3"/>
            </w:tcBorders>
          </w:tcPr>
          <w:p w:rsidR="0055695A" w:rsidRPr="00520D7B" w:rsidRDefault="0055695A">
            <w:pPr>
              <w:rPr>
                <w:rFonts w:ascii="Calibri" w:hAnsi="Calibri"/>
                <w:sz w:val="24"/>
              </w:rPr>
            </w:pPr>
          </w:p>
        </w:tc>
        <w:tc>
          <w:tcPr>
            <w:tcW w:w="1281" w:type="dxa"/>
          </w:tcPr>
          <w:p w:rsidR="0055695A" w:rsidRPr="00520D7B" w:rsidRDefault="0055695A">
            <w:pPr>
              <w:cnfStyle w:val="000000000000"/>
              <w:rPr>
                <w:rFonts w:ascii="Calibri" w:hAnsi="Calibri"/>
                <w:sz w:val="24"/>
              </w:rPr>
            </w:pPr>
            <w:r>
              <w:rPr>
                <w:rFonts w:ascii="Calibri" w:hAnsi="Calibri"/>
                <w:sz w:val="24"/>
              </w:rPr>
              <w:t>Feb 25</w:t>
            </w:r>
          </w:p>
        </w:tc>
        <w:tc>
          <w:tcPr>
            <w:tcW w:w="1253" w:type="dxa"/>
          </w:tcPr>
          <w:p w:rsidR="0055695A" w:rsidRPr="00520D7B" w:rsidRDefault="0055695A">
            <w:pPr>
              <w:cnfStyle w:val="000000000000"/>
              <w:rPr>
                <w:rFonts w:ascii="Calibri" w:hAnsi="Calibri"/>
                <w:sz w:val="24"/>
              </w:rPr>
            </w:pPr>
            <w:r>
              <w:rPr>
                <w:rFonts w:ascii="Calibri" w:hAnsi="Calibri"/>
                <w:sz w:val="24"/>
              </w:rPr>
              <w:t>2 Hr</w:t>
            </w:r>
          </w:p>
        </w:tc>
        <w:tc>
          <w:tcPr>
            <w:tcW w:w="4648" w:type="dxa"/>
          </w:tcPr>
          <w:p w:rsidR="0055695A" w:rsidRPr="00520D7B" w:rsidRDefault="0055695A">
            <w:pPr>
              <w:cnfStyle w:val="000000000000"/>
              <w:rPr>
                <w:rFonts w:ascii="Calibri" w:hAnsi="Calibri"/>
                <w:sz w:val="24"/>
              </w:rPr>
            </w:pPr>
            <w:r>
              <w:rPr>
                <w:rFonts w:ascii="Calibri" w:hAnsi="Calibri"/>
                <w:sz w:val="24"/>
              </w:rPr>
              <w:t>Preparing for presentation</w:t>
            </w:r>
          </w:p>
        </w:tc>
      </w:tr>
      <w:tr w:rsidR="0055695A" w:rsidRPr="00520D7B">
        <w:trPr>
          <w:cnfStyle w:val="000000100000"/>
        </w:trPr>
        <w:tc>
          <w:tcPr>
            <w:cnfStyle w:val="001000000000"/>
            <w:tcW w:w="2371" w:type="dxa"/>
            <w:vMerge w:val="restart"/>
            <w:tcBorders>
              <w:left w:val="single" w:sz="12" w:space="0" w:color="9BBB59" w:themeColor="accent3"/>
            </w:tcBorders>
          </w:tcPr>
          <w:p w:rsidR="0055695A" w:rsidRPr="00520D7B" w:rsidRDefault="0055695A">
            <w:pPr>
              <w:rPr>
                <w:rFonts w:ascii="Calibri" w:hAnsi="Calibri"/>
                <w:sz w:val="24"/>
              </w:rPr>
            </w:pPr>
            <w:r>
              <w:t xml:space="preserve">Simon Fanner </w:t>
            </w:r>
          </w:p>
        </w:tc>
        <w:tc>
          <w:tcPr>
            <w:tcW w:w="1281" w:type="dxa"/>
          </w:tcPr>
          <w:p w:rsidR="0055695A" w:rsidRPr="00520D7B" w:rsidRDefault="00A60FD4">
            <w:pPr>
              <w:cnfStyle w:val="000000100000"/>
              <w:rPr>
                <w:rFonts w:ascii="Calibri" w:hAnsi="Calibri"/>
                <w:sz w:val="24"/>
              </w:rPr>
            </w:pPr>
            <w:r>
              <w:rPr>
                <w:rFonts w:ascii="Calibri" w:hAnsi="Calibri"/>
                <w:sz w:val="24"/>
              </w:rPr>
              <w:t>Feb 15</w:t>
            </w:r>
          </w:p>
        </w:tc>
        <w:tc>
          <w:tcPr>
            <w:tcW w:w="1253" w:type="dxa"/>
          </w:tcPr>
          <w:p w:rsidR="0055695A" w:rsidRPr="00520D7B" w:rsidRDefault="0055695A">
            <w:pPr>
              <w:cnfStyle w:val="000000100000"/>
              <w:rPr>
                <w:rFonts w:ascii="Calibri" w:hAnsi="Calibri"/>
                <w:sz w:val="24"/>
              </w:rPr>
            </w:pPr>
            <w:r>
              <w:rPr>
                <w:rFonts w:ascii="Calibri" w:hAnsi="Calibri"/>
                <w:sz w:val="24"/>
              </w:rPr>
              <w:t>1 Hr</w:t>
            </w:r>
          </w:p>
        </w:tc>
        <w:tc>
          <w:tcPr>
            <w:tcW w:w="4648" w:type="dxa"/>
          </w:tcPr>
          <w:p w:rsidR="0055695A" w:rsidRPr="00520D7B" w:rsidRDefault="00A60FD4">
            <w:pPr>
              <w:cnfStyle w:val="000000100000"/>
              <w:rPr>
                <w:rFonts w:ascii="Calibri" w:hAnsi="Calibri"/>
                <w:sz w:val="24"/>
              </w:rPr>
            </w:pPr>
            <w:r>
              <w:t>Setting up Git, re-factoring project name</w:t>
            </w:r>
          </w:p>
        </w:tc>
      </w:tr>
      <w:tr w:rsidR="0055695A" w:rsidRPr="00520D7B">
        <w:tc>
          <w:tcPr>
            <w:cnfStyle w:val="001000000000"/>
            <w:tcW w:w="2371" w:type="dxa"/>
            <w:vMerge/>
            <w:tcBorders>
              <w:left w:val="single" w:sz="12" w:space="0" w:color="9BBB59" w:themeColor="accent3"/>
            </w:tcBorders>
          </w:tcPr>
          <w:p w:rsidR="0055695A" w:rsidRPr="00520D7B" w:rsidRDefault="0055695A">
            <w:pPr>
              <w:rPr>
                <w:rFonts w:ascii="Calibri" w:hAnsi="Calibri"/>
                <w:sz w:val="24"/>
              </w:rPr>
            </w:pPr>
          </w:p>
        </w:tc>
        <w:tc>
          <w:tcPr>
            <w:tcW w:w="1281" w:type="dxa"/>
          </w:tcPr>
          <w:p w:rsidR="0055695A" w:rsidRPr="00520D7B" w:rsidRDefault="00A60FD4">
            <w:pPr>
              <w:cnfStyle w:val="000000000000"/>
              <w:rPr>
                <w:rFonts w:ascii="Calibri" w:hAnsi="Calibri"/>
                <w:sz w:val="24"/>
              </w:rPr>
            </w:pPr>
            <w:r>
              <w:rPr>
                <w:rFonts w:ascii="Calibri" w:hAnsi="Calibri"/>
                <w:sz w:val="24"/>
              </w:rPr>
              <w:t>Feb 17</w:t>
            </w:r>
          </w:p>
        </w:tc>
        <w:tc>
          <w:tcPr>
            <w:tcW w:w="1253" w:type="dxa"/>
          </w:tcPr>
          <w:p w:rsidR="0055695A" w:rsidRPr="00520D7B" w:rsidRDefault="00A60FD4">
            <w:pPr>
              <w:cnfStyle w:val="000000000000"/>
              <w:rPr>
                <w:rFonts w:ascii="Calibri" w:hAnsi="Calibri"/>
                <w:sz w:val="24"/>
              </w:rPr>
            </w:pPr>
            <w:r>
              <w:rPr>
                <w:rFonts w:ascii="Calibri" w:hAnsi="Calibri"/>
                <w:sz w:val="24"/>
              </w:rPr>
              <w:t>0.5 Hr</w:t>
            </w:r>
          </w:p>
        </w:tc>
        <w:tc>
          <w:tcPr>
            <w:tcW w:w="4648" w:type="dxa"/>
          </w:tcPr>
          <w:p w:rsidR="0055695A" w:rsidRPr="00520D7B" w:rsidRDefault="00A60FD4">
            <w:pPr>
              <w:cnfStyle w:val="000000000000"/>
              <w:rPr>
                <w:rFonts w:ascii="Calibri" w:hAnsi="Calibri"/>
                <w:sz w:val="24"/>
              </w:rPr>
            </w:pPr>
            <w:r>
              <w:t>Bug Documenting on Wiki</w:t>
            </w:r>
          </w:p>
        </w:tc>
      </w:tr>
      <w:tr w:rsidR="00A60FD4" w:rsidRPr="00520D7B">
        <w:trPr>
          <w:cnfStyle w:val="000000100000"/>
        </w:trPr>
        <w:tc>
          <w:tcPr>
            <w:cnfStyle w:val="001000000000"/>
            <w:tcW w:w="2371" w:type="dxa"/>
            <w:vMerge w:val="restart"/>
            <w:tcBorders>
              <w:left w:val="single" w:sz="12" w:space="0" w:color="9BBB59" w:themeColor="accent3"/>
            </w:tcBorders>
          </w:tcPr>
          <w:p w:rsidR="00A60FD4" w:rsidRPr="00520D7B" w:rsidRDefault="00A60FD4">
            <w:pPr>
              <w:rPr>
                <w:rFonts w:ascii="Calibri" w:hAnsi="Calibri"/>
                <w:sz w:val="24"/>
              </w:rPr>
            </w:pPr>
            <w:r>
              <w:t xml:space="preserve">Steven Hancock </w:t>
            </w:r>
          </w:p>
        </w:tc>
        <w:tc>
          <w:tcPr>
            <w:tcW w:w="1281" w:type="dxa"/>
            <w:tcBorders>
              <w:bottom w:val="single" w:sz="12" w:space="0" w:color="9BBB59" w:themeColor="accent3"/>
            </w:tcBorders>
          </w:tcPr>
          <w:p w:rsidR="00A60FD4" w:rsidRPr="00520D7B" w:rsidRDefault="00A60FD4">
            <w:pPr>
              <w:cnfStyle w:val="000000100000"/>
              <w:rPr>
                <w:rFonts w:ascii="Calibri" w:hAnsi="Calibri"/>
                <w:sz w:val="24"/>
              </w:rPr>
            </w:pPr>
            <w:r>
              <w:rPr>
                <w:rFonts w:ascii="Calibri" w:hAnsi="Calibri"/>
                <w:sz w:val="24"/>
              </w:rPr>
              <w:t>Feb 9-13</w:t>
            </w:r>
          </w:p>
        </w:tc>
        <w:tc>
          <w:tcPr>
            <w:tcW w:w="1253" w:type="dxa"/>
            <w:tcBorders>
              <w:bottom w:val="single" w:sz="12" w:space="0" w:color="9BBB59" w:themeColor="accent3"/>
            </w:tcBorders>
          </w:tcPr>
          <w:p w:rsidR="00A60FD4" w:rsidRPr="00520D7B" w:rsidRDefault="00A60FD4">
            <w:pPr>
              <w:cnfStyle w:val="0000001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A60FD4" w:rsidRPr="00520D7B" w:rsidRDefault="00A60FD4">
            <w:pPr>
              <w:cnfStyle w:val="000000100000"/>
              <w:rPr>
                <w:rFonts w:ascii="Calibri" w:hAnsi="Calibri"/>
                <w:sz w:val="24"/>
              </w:rPr>
            </w:pPr>
            <w:r>
              <w:rPr>
                <w:rFonts w:ascii="Calibri" w:hAnsi="Calibri"/>
                <w:sz w:val="24"/>
              </w:rPr>
              <w:t>Getting Git setup and importing the project</w:t>
            </w:r>
          </w:p>
        </w:tc>
      </w:tr>
      <w:tr w:rsidR="00A60FD4" w:rsidRPr="00520D7B">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13</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Putting together a Doc for M2</w:t>
            </w:r>
          </w:p>
        </w:tc>
      </w:tr>
      <w:tr w:rsidR="00A60FD4" w:rsidRPr="00520D7B">
        <w:trPr>
          <w:cnfStyle w:val="000000100000"/>
        </w:trPr>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Feb 13</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MySQL dump for backing up database</w:t>
            </w:r>
          </w:p>
        </w:tc>
      </w:tr>
      <w:tr w:rsidR="00A60FD4" w:rsidRPr="00520D7B">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13/14</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4 Hr</w:t>
            </w:r>
          </w:p>
        </w:tc>
        <w:tc>
          <w:tcPr>
            <w:tcW w:w="4648"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Writing milestone document</w:t>
            </w:r>
          </w:p>
        </w:tc>
      </w:tr>
      <w:tr w:rsidR="00A60FD4" w:rsidRPr="00520D7B">
        <w:trPr>
          <w:cnfStyle w:val="000000100000"/>
        </w:trPr>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Feb 15</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Creating menu navigation</w:t>
            </w:r>
          </w:p>
        </w:tc>
      </w:tr>
      <w:tr w:rsidR="00A60FD4" w:rsidRPr="00520D7B">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15-18</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5 Hr</w:t>
            </w:r>
          </w:p>
        </w:tc>
        <w:tc>
          <w:tcPr>
            <w:tcW w:w="4648"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Finishing milestone document and prepping for handin</w:t>
            </w:r>
          </w:p>
        </w:tc>
      </w:tr>
      <w:tr w:rsidR="00A60FD4" w:rsidRPr="00520D7B">
        <w:trPr>
          <w:cnfStyle w:val="000000100000"/>
        </w:trPr>
        <w:tc>
          <w:tcPr>
            <w:cnfStyle w:val="001000000000"/>
            <w:tcW w:w="2371" w:type="dxa"/>
            <w:vMerge/>
            <w:tcBorders>
              <w:left w:val="single" w:sz="12" w:space="0" w:color="9BBB59" w:themeColor="accent3"/>
              <w:bottom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Feb 25</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Creating Presentation</w:t>
            </w:r>
          </w:p>
        </w:tc>
      </w:tr>
      <w:tr w:rsidR="00A60FD4" w:rsidRPr="00520D7B">
        <w:tc>
          <w:tcPr>
            <w:cnfStyle w:val="001000000000"/>
            <w:tcW w:w="2371" w:type="dxa"/>
            <w:vMerge w:val="restart"/>
            <w:tcBorders>
              <w:left w:val="single" w:sz="12" w:space="0" w:color="9BBB59" w:themeColor="accent3"/>
            </w:tcBorders>
          </w:tcPr>
          <w:p w:rsidR="00A60FD4" w:rsidRDefault="00A60FD4">
            <w:r>
              <w:t xml:space="preserve">Adam Mravnik </w:t>
            </w:r>
          </w:p>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14</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A60FD4" w:rsidRDefault="00A60FD4">
            <w:pPr>
              <w:cnfStyle w:val="000000000000"/>
              <w:rPr>
                <w:rFonts w:ascii="Calibri" w:hAnsi="Calibri"/>
                <w:sz w:val="24"/>
              </w:rPr>
            </w:pPr>
            <w:r>
              <w:t>Writing test cases and setting up Git</w:t>
            </w:r>
          </w:p>
        </w:tc>
      </w:tr>
      <w:tr w:rsidR="00A60FD4" w:rsidRPr="00520D7B">
        <w:trPr>
          <w:cnfStyle w:val="000000100000"/>
        </w:trPr>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Feb 17</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2.5 Hr</w:t>
            </w:r>
          </w:p>
        </w:tc>
        <w:tc>
          <w:tcPr>
            <w:tcW w:w="4648" w:type="dxa"/>
            <w:tcBorders>
              <w:bottom w:val="single" w:sz="12" w:space="0" w:color="9BBB59" w:themeColor="accent3"/>
            </w:tcBorders>
          </w:tcPr>
          <w:p w:rsidR="00A60FD4" w:rsidRDefault="00A60FD4">
            <w:pPr>
              <w:cnfStyle w:val="000000100000"/>
              <w:rPr>
                <w:rFonts w:ascii="Calibri" w:hAnsi="Calibri"/>
                <w:sz w:val="24"/>
              </w:rPr>
            </w:pPr>
            <w:r>
              <w:t>Wrote Junit tests for schedule and stats</w:t>
            </w:r>
          </w:p>
        </w:tc>
      </w:tr>
      <w:tr w:rsidR="00A60FD4" w:rsidRPr="00520D7B">
        <w:tc>
          <w:tcPr>
            <w:cnfStyle w:val="001000000000"/>
            <w:tcW w:w="2371" w:type="dxa"/>
            <w:vMerge/>
            <w:tcBorders>
              <w:left w:val="single" w:sz="12" w:space="0" w:color="9BBB59" w:themeColor="accent3"/>
              <w:bottom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Feb 18</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A60FD4" w:rsidRDefault="00A60FD4">
            <w:pPr>
              <w:cnfStyle w:val="000000000000"/>
            </w:pPr>
            <w:r>
              <w:t>Wrote userBean tests and did some git research</w:t>
            </w:r>
          </w:p>
        </w:tc>
      </w:tr>
      <w:tr w:rsidR="0055695A" w:rsidRPr="00520D7B">
        <w:trPr>
          <w:cnfStyle w:val="000000100000"/>
        </w:trPr>
        <w:tc>
          <w:tcPr>
            <w:cnfStyle w:val="001000000000"/>
            <w:tcW w:w="2371" w:type="dxa"/>
            <w:tcBorders>
              <w:left w:val="single" w:sz="12" w:space="0" w:color="9BBB59" w:themeColor="accent3"/>
            </w:tcBorders>
          </w:tcPr>
          <w:p w:rsidR="0055695A" w:rsidRDefault="0055695A">
            <w:r>
              <w:t xml:space="preserve">Amin Shaker </w:t>
            </w:r>
          </w:p>
        </w:tc>
        <w:tc>
          <w:tcPr>
            <w:tcW w:w="1281"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N/A</w:t>
            </w:r>
          </w:p>
        </w:tc>
        <w:tc>
          <w:tcPr>
            <w:tcW w:w="1253"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N/A</w:t>
            </w:r>
          </w:p>
        </w:tc>
        <w:tc>
          <w:tcPr>
            <w:tcW w:w="4648" w:type="dxa"/>
            <w:tcBorders>
              <w:bottom w:val="single" w:sz="12" w:space="0" w:color="9BBB59" w:themeColor="accent3"/>
            </w:tcBorders>
          </w:tcPr>
          <w:p w:rsidR="0055695A" w:rsidRDefault="00A60FD4">
            <w:pPr>
              <w:cnfStyle w:val="000000100000"/>
              <w:rPr>
                <w:rFonts w:ascii="Calibri" w:hAnsi="Calibri"/>
                <w:sz w:val="24"/>
              </w:rPr>
            </w:pPr>
            <w:r>
              <w:t>Nothing Reported</w:t>
            </w:r>
          </w:p>
        </w:tc>
      </w:tr>
      <w:tr w:rsidR="00A60FD4" w:rsidRPr="00520D7B">
        <w:tc>
          <w:tcPr>
            <w:cnfStyle w:val="001000000000"/>
            <w:tcW w:w="2371" w:type="dxa"/>
            <w:vMerge w:val="restart"/>
            <w:tcBorders>
              <w:left w:val="single" w:sz="12" w:space="0" w:color="9BBB59" w:themeColor="accent3"/>
            </w:tcBorders>
          </w:tcPr>
          <w:p w:rsidR="00A60FD4" w:rsidRDefault="00A60FD4">
            <w:r>
              <w:t xml:space="preserve">Patrick Weckworth </w:t>
            </w:r>
          </w:p>
        </w:tc>
        <w:tc>
          <w:tcPr>
            <w:tcW w:w="1281" w:type="dxa"/>
            <w:tcBorders>
              <w:bottom w:val="single" w:sz="12" w:space="0" w:color="9BBB59" w:themeColor="accent3"/>
            </w:tcBorders>
          </w:tcPr>
          <w:p w:rsidR="00A60FD4" w:rsidRPr="007F2FD7" w:rsidRDefault="00A60FD4" w:rsidP="007F2FD7">
            <w:pPr>
              <w:cnfStyle w:val="000000000000"/>
              <w:rPr>
                <w:rFonts w:ascii="Calibri" w:hAnsi="Calibri"/>
                <w:sz w:val="24"/>
              </w:rPr>
            </w:pPr>
            <w:r w:rsidRPr="007F2FD7">
              <w:rPr>
                <w:rFonts w:ascii="Calibri" w:hAnsi="Calibri"/>
                <w:sz w:val="24"/>
              </w:rPr>
              <w:t>Feb 1</w:t>
            </w:r>
            <w:r>
              <w:rPr>
                <w:rFonts w:ascii="Calibri" w:hAnsi="Calibri"/>
                <w:sz w:val="24"/>
              </w:rPr>
              <w:t>6</w:t>
            </w:r>
          </w:p>
        </w:tc>
        <w:tc>
          <w:tcPr>
            <w:tcW w:w="1253" w:type="dxa"/>
            <w:tcBorders>
              <w:bottom w:val="single" w:sz="12" w:space="0" w:color="9BBB59" w:themeColor="accent3"/>
            </w:tcBorders>
          </w:tcPr>
          <w:p w:rsidR="00A60FD4" w:rsidRPr="007F2FD7" w:rsidRDefault="00A60FD4">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A60FD4" w:rsidRPr="007F2FD7" w:rsidRDefault="00A60FD4">
            <w:pPr>
              <w:cnfStyle w:val="000000000000"/>
              <w:rPr>
                <w:rFonts w:ascii="Calibri" w:hAnsi="Calibri"/>
                <w:sz w:val="24"/>
              </w:rPr>
            </w:pPr>
            <w:r>
              <w:rPr>
                <w:rFonts w:ascii="Calibri" w:hAnsi="Calibri"/>
                <w:sz w:val="24"/>
              </w:rPr>
              <w:t>Struggled with and finally set up git</w:t>
            </w:r>
          </w:p>
        </w:tc>
      </w:tr>
      <w:tr w:rsidR="00A60FD4" w:rsidRPr="00520D7B">
        <w:trPr>
          <w:cnfStyle w:val="000000100000"/>
        </w:trPr>
        <w:tc>
          <w:tcPr>
            <w:cnfStyle w:val="001000000000"/>
            <w:tcW w:w="2371" w:type="dxa"/>
            <w:vMerge/>
            <w:tcBorders>
              <w:left w:val="single" w:sz="12" w:space="0" w:color="9BBB59" w:themeColor="accent3"/>
            </w:tcBorders>
          </w:tcPr>
          <w:p w:rsidR="00A60FD4" w:rsidRDefault="00A60FD4"/>
        </w:tc>
        <w:tc>
          <w:tcPr>
            <w:tcW w:w="1281" w:type="dxa"/>
            <w:tcBorders>
              <w:bottom w:val="single" w:sz="12" w:space="0" w:color="9BBB59" w:themeColor="accent3"/>
            </w:tcBorders>
          </w:tcPr>
          <w:p w:rsidR="00A60FD4" w:rsidRPr="007F2FD7" w:rsidRDefault="00A60FD4" w:rsidP="007F2FD7">
            <w:pPr>
              <w:cnfStyle w:val="000000100000"/>
              <w:rPr>
                <w:rFonts w:ascii="Calibri" w:hAnsi="Calibri"/>
                <w:sz w:val="24"/>
              </w:rPr>
            </w:pPr>
            <w:r>
              <w:rPr>
                <w:rFonts w:ascii="Calibri" w:hAnsi="Calibri"/>
                <w:sz w:val="24"/>
              </w:rPr>
              <w:t>Feb 16</w:t>
            </w:r>
          </w:p>
        </w:tc>
        <w:tc>
          <w:tcPr>
            <w:tcW w:w="1253"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A60FD4" w:rsidRDefault="00A60FD4">
            <w:pPr>
              <w:cnfStyle w:val="000000100000"/>
              <w:rPr>
                <w:rFonts w:ascii="Calibri" w:hAnsi="Calibri"/>
                <w:sz w:val="24"/>
              </w:rPr>
            </w:pPr>
            <w:r>
              <w:rPr>
                <w:rFonts w:ascii="Calibri" w:hAnsi="Calibri"/>
                <w:sz w:val="24"/>
              </w:rPr>
              <w:t>Wrote a test class with some test</w:t>
            </w:r>
          </w:p>
        </w:tc>
      </w:tr>
      <w:tr w:rsidR="00A60FD4" w:rsidRPr="00520D7B">
        <w:tc>
          <w:tcPr>
            <w:cnfStyle w:val="001000000000"/>
            <w:tcW w:w="2371" w:type="dxa"/>
            <w:vMerge/>
            <w:tcBorders>
              <w:left w:val="single" w:sz="12" w:space="0" w:color="9BBB59" w:themeColor="accent3"/>
              <w:bottom w:val="single" w:sz="12" w:space="0" w:color="9BBB59" w:themeColor="accent3"/>
            </w:tcBorders>
          </w:tcPr>
          <w:p w:rsidR="00A60FD4" w:rsidRDefault="00A60FD4"/>
        </w:tc>
        <w:tc>
          <w:tcPr>
            <w:tcW w:w="1281" w:type="dxa"/>
            <w:tcBorders>
              <w:bottom w:val="single" w:sz="12" w:space="0" w:color="9BBB59" w:themeColor="accent3"/>
            </w:tcBorders>
          </w:tcPr>
          <w:p w:rsidR="00A60FD4" w:rsidRDefault="00A60FD4" w:rsidP="007F2FD7">
            <w:pPr>
              <w:cnfStyle w:val="000000000000"/>
              <w:rPr>
                <w:rFonts w:ascii="Calibri" w:hAnsi="Calibri"/>
                <w:sz w:val="24"/>
              </w:rPr>
            </w:pPr>
            <w:r>
              <w:rPr>
                <w:rFonts w:ascii="Calibri" w:hAnsi="Calibri"/>
                <w:sz w:val="24"/>
              </w:rPr>
              <w:t>Feb 16</w:t>
            </w:r>
          </w:p>
        </w:tc>
        <w:tc>
          <w:tcPr>
            <w:tcW w:w="1253"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A60FD4" w:rsidRDefault="00A60FD4">
            <w:pPr>
              <w:cnfStyle w:val="000000000000"/>
              <w:rPr>
                <w:rFonts w:ascii="Calibri" w:hAnsi="Calibri"/>
                <w:sz w:val="24"/>
              </w:rPr>
            </w:pPr>
            <w:r>
              <w:rPr>
                <w:rFonts w:ascii="Calibri" w:hAnsi="Calibri"/>
                <w:sz w:val="24"/>
              </w:rPr>
              <w:t>Wrote a bug report</w:t>
            </w:r>
          </w:p>
        </w:tc>
      </w:tr>
      <w:tr w:rsidR="00A60FD4" w:rsidRPr="00520D7B">
        <w:trPr>
          <w:cnfStyle w:val="000000100000"/>
        </w:trPr>
        <w:tc>
          <w:tcPr>
            <w:cnfStyle w:val="001000000000"/>
            <w:tcW w:w="2371" w:type="dxa"/>
            <w:tcBorders>
              <w:left w:val="single" w:sz="12" w:space="0" w:color="9BBB59" w:themeColor="accent3"/>
            </w:tcBorders>
          </w:tcPr>
          <w:p w:rsidR="0055695A" w:rsidRDefault="0055695A">
            <w:r>
              <w:t xml:space="preserve">Tom Wetzel </w:t>
            </w:r>
          </w:p>
        </w:tc>
        <w:tc>
          <w:tcPr>
            <w:tcW w:w="1281"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N/A</w:t>
            </w:r>
          </w:p>
        </w:tc>
        <w:tc>
          <w:tcPr>
            <w:tcW w:w="1253"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N/A</w:t>
            </w:r>
          </w:p>
        </w:tc>
        <w:tc>
          <w:tcPr>
            <w:tcW w:w="4648" w:type="dxa"/>
            <w:tcBorders>
              <w:bottom w:val="single" w:sz="12" w:space="0" w:color="9BBB59" w:themeColor="accent3"/>
            </w:tcBorders>
          </w:tcPr>
          <w:p w:rsidR="0055695A" w:rsidRDefault="00A60FD4">
            <w:pPr>
              <w:cnfStyle w:val="000000100000"/>
              <w:rPr>
                <w:rFonts w:ascii="Calibri" w:hAnsi="Calibri"/>
                <w:sz w:val="24"/>
              </w:rPr>
            </w:pPr>
            <w:r>
              <w:rPr>
                <w:rFonts w:ascii="Calibri" w:hAnsi="Calibri"/>
                <w:sz w:val="24"/>
              </w:rPr>
              <w:t>Nothing Reported</w:t>
            </w:r>
          </w:p>
        </w:tc>
      </w:tr>
      <w:tr w:rsidR="00A60FD4" w:rsidRPr="00520D7B">
        <w:tc>
          <w:tcPr>
            <w:cnfStyle w:val="001000000000"/>
            <w:tcW w:w="2371" w:type="dxa"/>
            <w:tcBorders>
              <w:left w:val="single" w:sz="12" w:space="0" w:color="9BBB59" w:themeColor="accent3"/>
              <w:bottom w:val="single" w:sz="12" w:space="0" w:color="9BBB59" w:themeColor="accent3"/>
            </w:tcBorders>
          </w:tcPr>
          <w:p w:rsidR="0055695A" w:rsidRDefault="0055695A">
            <w:r>
              <w:t xml:space="preserve">Drake Zarowny </w:t>
            </w:r>
          </w:p>
        </w:tc>
        <w:tc>
          <w:tcPr>
            <w:tcW w:w="1281" w:type="dxa"/>
            <w:tcBorders>
              <w:bottom w:val="single" w:sz="12" w:space="0" w:color="9BBB59" w:themeColor="accent3"/>
            </w:tcBorders>
          </w:tcPr>
          <w:p w:rsidR="0055695A" w:rsidRDefault="00A60FD4">
            <w:pPr>
              <w:cnfStyle w:val="000000000000"/>
              <w:rPr>
                <w:rFonts w:ascii="Calibri" w:hAnsi="Calibri"/>
                <w:sz w:val="24"/>
              </w:rPr>
            </w:pPr>
            <w:r>
              <w:rPr>
                <w:rFonts w:ascii="Calibri" w:hAnsi="Calibri"/>
                <w:sz w:val="24"/>
              </w:rPr>
              <w:t>Feb 20</w:t>
            </w:r>
          </w:p>
        </w:tc>
        <w:tc>
          <w:tcPr>
            <w:tcW w:w="1253" w:type="dxa"/>
            <w:tcBorders>
              <w:bottom w:val="single" w:sz="12" w:space="0" w:color="9BBB59" w:themeColor="accent3"/>
            </w:tcBorders>
          </w:tcPr>
          <w:p w:rsidR="0055695A" w:rsidRDefault="00A60FD4">
            <w:pPr>
              <w:cnfStyle w:val="000000000000"/>
              <w:rPr>
                <w:rFonts w:ascii="Calibri" w:hAnsi="Calibri"/>
                <w:sz w:val="24"/>
              </w:rPr>
            </w:pPr>
            <w:r>
              <w:rPr>
                <w:rFonts w:ascii="Calibri" w:hAnsi="Calibri"/>
                <w:sz w:val="24"/>
              </w:rPr>
              <w:t>0.5</w:t>
            </w:r>
            <w:r w:rsidR="0055695A">
              <w:rPr>
                <w:rFonts w:ascii="Calibri" w:hAnsi="Calibri"/>
                <w:sz w:val="24"/>
              </w:rPr>
              <w:t xml:space="preserve"> Hr</w:t>
            </w:r>
          </w:p>
        </w:tc>
        <w:tc>
          <w:tcPr>
            <w:tcW w:w="4648" w:type="dxa"/>
            <w:tcBorders>
              <w:bottom w:val="single" w:sz="12" w:space="0" w:color="9BBB59" w:themeColor="accent3"/>
            </w:tcBorders>
          </w:tcPr>
          <w:p w:rsidR="0055695A" w:rsidRDefault="00A60FD4">
            <w:pPr>
              <w:cnfStyle w:val="000000000000"/>
              <w:rPr>
                <w:rFonts w:ascii="Calibri" w:hAnsi="Calibri"/>
                <w:sz w:val="24"/>
              </w:rPr>
            </w:pPr>
            <w:r>
              <w:rPr>
                <w:rFonts w:ascii="Calibri" w:hAnsi="Calibri"/>
                <w:sz w:val="24"/>
              </w:rPr>
              <w:t>Getting Github version of project setup in netbeans</w:t>
            </w:r>
          </w:p>
        </w:tc>
      </w:tr>
    </w:tbl>
    <w:p w:rsidR="004627D3" w:rsidRPr="004627D3" w:rsidRDefault="004627D3" w:rsidP="00A60FD4">
      <w:pPr>
        <w:pStyle w:val="NoSpacing"/>
        <w:suppressAutoHyphens/>
        <w:spacing w:line="100" w:lineRule="atLeast"/>
      </w:pPr>
    </w:p>
    <w:p w:rsidR="00C10957" w:rsidRPr="000E14E1" w:rsidRDefault="00C10957" w:rsidP="004627D3">
      <w:pPr>
        <w:pStyle w:val="NoSpacing"/>
        <w:suppressAutoHyphens/>
        <w:spacing w:line="100" w:lineRule="atLeast"/>
        <w:rPr>
          <w:rFonts w:ascii="Calibri" w:hAnsi="Calibri"/>
          <w:sz w:val="24"/>
        </w:rPr>
      </w:pPr>
    </w:p>
    <w:p w:rsidR="00C10957" w:rsidRPr="00C10957" w:rsidRDefault="00C10957" w:rsidP="00C10957">
      <w:pPr>
        <w:pStyle w:val="NoSpacing"/>
        <w:spacing w:after="120"/>
        <w:rPr>
          <w:b/>
          <w:sz w:val="24"/>
        </w:rPr>
      </w:pPr>
      <w:r w:rsidRPr="00C10957">
        <w:rPr>
          <w:b/>
          <w:sz w:val="24"/>
        </w:rPr>
        <w:t>Milestone 3</w:t>
      </w:r>
    </w:p>
    <w:p w:rsidR="00C10957" w:rsidRPr="00C10957" w:rsidRDefault="00C10957" w:rsidP="00C10957">
      <w:pPr>
        <w:pStyle w:val="NoSpacing"/>
        <w:spacing w:after="120"/>
        <w:rPr>
          <w:sz w:val="24"/>
        </w:rPr>
      </w:pPr>
      <w:r w:rsidRPr="00C10957">
        <w:rPr>
          <w:i/>
          <w:iCs/>
          <w:sz w:val="24"/>
        </w:rPr>
        <w:t>Objectives</w:t>
      </w:r>
    </w:p>
    <w:p w:rsidR="00A60FD4" w:rsidRPr="00647012" w:rsidRDefault="00C10957" w:rsidP="00A60FD4">
      <w:pPr>
        <w:pStyle w:val="NoSpacing"/>
        <w:numPr>
          <w:ilvl w:val="0"/>
          <w:numId w:val="9"/>
        </w:numPr>
        <w:suppressAutoHyphens/>
        <w:spacing w:line="100" w:lineRule="atLeast"/>
        <w:rPr>
          <w:color w:val="000000" w:themeColor="text1"/>
          <w:sz w:val="24"/>
        </w:rPr>
      </w:pPr>
      <w:r w:rsidRPr="00647012">
        <w:rPr>
          <w:color w:val="000000" w:themeColor="text1"/>
          <w:sz w:val="24"/>
        </w:rPr>
        <w:t>Implement NiCad to determine software clone's in the project</w:t>
      </w:r>
      <w:r w:rsidR="000E5174" w:rsidRPr="00647012">
        <w:rPr>
          <w:color w:val="000000" w:themeColor="text1"/>
          <w:sz w:val="24"/>
        </w:rPr>
        <w:t xml:space="preserve"> and use VisCad to visualize clones</w:t>
      </w:r>
    </w:p>
    <w:p w:rsidR="00AA5502" w:rsidRPr="00647012" w:rsidRDefault="00C10957" w:rsidP="00A60FD4">
      <w:pPr>
        <w:pStyle w:val="NoSpacing"/>
        <w:numPr>
          <w:ilvl w:val="0"/>
          <w:numId w:val="9"/>
        </w:numPr>
        <w:suppressAutoHyphens/>
        <w:spacing w:line="100" w:lineRule="atLeast"/>
        <w:rPr>
          <w:color w:val="000000" w:themeColor="text1"/>
          <w:sz w:val="24"/>
        </w:rPr>
      </w:pPr>
      <w:r w:rsidRPr="00647012">
        <w:rPr>
          <w:color w:val="000000" w:themeColor="text1"/>
          <w:sz w:val="24"/>
        </w:rPr>
        <w:t>Implement logging feature</w:t>
      </w:r>
    </w:p>
    <w:p w:rsidR="00AF3AC2" w:rsidRPr="00647012" w:rsidRDefault="00AA5502" w:rsidP="00AA5502">
      <w:pPr>
        <w:pStyle w:val="NoSpacing"/>
        <w:numPr>
          <w:ilvl w:val="0"/>
          <w:numId w:val="9"/>
        </w:numPr>
        <w:suppressAutoHyphens/>
        <w:spacing w:line="100" w:lineRule="atLeast"/>
        <w:rPr>
          <w:color w:val="000000" w:themeColor="text1"/>
          <w:sz w:val="24"/>
        </w:rPr>
      </w:pPr>
      <w:r w:rsidRPr="00647012">
        <w:rPr>
          <w:color w:val="000000" w:themeColor="text1"/>
          <w:sz w:val="24"/>
        </w:rPr>
        <w:t xml:space="preserve">Implementation of </w:t>
      </w:r>
      <w:r w:rsidR="00AF3AC2" w:rsidRPr="00647012">
        <w:rPr>
          <w:color w:val="000000" w:themeColor="text1"/>
          <w:sz w:val="24"/>
        </w:rPr>
        <w:t>management</w:t>
      </w:r>
      <w:r w:rsidRPr="00647012">
        <w:rPr>
          <w:color w:val="000000" w:themeColor="text1"/>
          <w:sz w:val="24"/>
        </w:rPr>
        <w:t xml:space="preserve"> tools like TeamCity, jMock, </w:t>
      </w:r>
      <w:r w:rsidR="000E5174" w:rsidRPr="00647012">
        <w:rPr>
          <w:color w:val="000000" w:themeColor="text1"/>
          <w:sz w:val="24"/>
        </w:rPr>
        <w:t xml:space="preserve"> Emma, Log4J, </w:t>
      </w:r>
      <w:r w:rsidRPr="00647012">
        <w:rPr>
          <w:color w:val="000000" w:themeColor="text1"/>
          <w:sz w:val="24"/>
        </w:rPr>
        <w:t xml:space="preserve">Apache Maven, </w:t>
      </w:r>
      <w:r w:rsidR="00723525" w:rsidRPr="00647012">
        <w:rPr>
          <w:color w:val="000000" w:themeColor="text1"/>
          <w:sz w:val="24"/>
        </w:rPr>
        <w:t xml:space="preserve">and </w:t>
      </w:r>
      <w:r w:rsidR="00AF3AC2" w:rsidRPr="00647012">
        <w:rPr>
          <w:color w:val="000000" w:themeColor="text1"/>
          <w:sz w:val="24"/>
        </w:rPr>
        <w:t>Jira</w:t>
      </w:r>
    </w:p>
    <w:p w:rsidR="00647012" w:rsidRDefault="00AF3AC2" w:rsidP="00AA5502">
      <w:pPr>
        <w:pStyle w:val="NoSpacing"/>
        <w:numPr>
          <w:ilvl w:val="0"/>
          <w:numId w:val="9"/>
        </w:numPr>
        <w:suppressAutoHyphens/>
        <w:spacing w:line="100" w:lineRule="atLeast"/>
        <w:rPr>
          <w:color w:val="000000" w:themeColor="text1"/>
          <w:sz w:val="24"/>
        </w:rPr>
      </w:pPr>
      <w:r w:rsidRPr="00647012">
        <w:rPr>
          <w:color w:val="000000" w:themeColor="text1"/>
          <w:sz w:val="24"/>
        </w:rPr>
        <w:t>Implementing best practices, peer review</w:t>
      </w:r>
      <w:r w:rsidR="00723525" w:rsidRPr="00647012">
        <w:rPr>
          <w:color w:val="000000" w:themeColor="text1"/>
          <w:sz w:val="24"/>
        </w:rPr>
        <w:t>, risk driven incremental delivery, and binary mini milestones and estimation practices.</w:t>
      </w:r>
    </w:p>
    <w:p w:rsidR="00647012" w:rsidRDefault="00647012" w:rsidP="00647012">
      <w:pPr>
        <w:pStyle w:val="a"/>
        <w:spacing w:before="120" w:after="0"/>
        <w:rPr>
          <w:rFonts w:ascii="Calibri" w:hAnsi="Calibri"/>
          <w:i/>
          <w:iCs/>
        </w:rPr>
      </w:pPr>
      <w:r>
        <w:rPr>
          <w:rFonts w:ascii="Calibri" w:hAnsi="Calibri"/>
          <w:i/>
          <w:iCs/>
        </w:rPr>
        <w:t>Conclusion</w:t>
      </w:r>
    </w:p>
    <w:p w:rsidR="00647012" w:rsidRDefault="00647012" w:rsidP="00647012">
      <w:pPr>
        <w:pStyle w:val="BodyText"/>
        <w:numPr>
          <w:ilvl w:val="0"/>
          <w:numId w:val="12"/>
        </w:numPr>
      </w:pPr>
      <w:r>
        <w:t>Team Effort was able to complete all of the objectives for Milestone 3.</w:t>
      </w:r>
    </w:p>
    <w:p w:rsidR="00647012" w:rsidRDefault="00647012" w:rsidP="00647012">
      <w:pPr>
        <w:pStyle w:val="BodyText"/>
        <w:numPr>
          <w:ilvl w:val="0"/>
          <w:numId w:val="12"/>
        </w:numPr>
      </w:pPr>
      <w:r>
        <w:t>Team communication has improved.</w:t>
      </w:r>
    </w:p>
    <w:p w:rsidR="00647012" w:rsidRDefault="00647012" w:rsidP="00647012">
      <w:pPr>
        <w:pStyle w:val="BodyText"/>
        <w:numPr>
          <w:ilvl w:val="0"/>
          <w:numId w:val="12"/>
        </w:numPr>
      </w:pPr>
      <w:r>
        <w:t>Binary milestones has allowed Team Effort to work more independently but still accomplish goals.</w:t>
      </w:r>
    </w:p>
    <w:p w:rsidR="00647012" w:rsidRPr="00C10957" w:rsidRDefault="00647012" w:rsidP="00647012">
      <w:pPr>
        <w:pStyle w:val="NoSpacing"/>
        <w:suppressAutoHyphens/>
        <w:spacing w:before="120" w:line="100" w:lineRule="atLeast"/>
        <w:rPr>
          <w:sz w:val="24"/>
        </w:rPr>
      </w:pPr>
      <w:r w:rsidRPr="00C10957">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281"/>
        <w:gridCol w:w="1253"/>
        <w:gridCol w:w="4648"/>
      </w:tblGrid>
      <w:tr w:rsidR="00647012" w:rsidRPr="00520D7B">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647012" w:rsidRPr="00520D7B" w:rsidRDefault="00647012">
            <w:pPr>
              <w:rPr>
                <w:rFonts w:ascii="Calibri" w:hAnsi="Calibri"/>
                <w:color w:val="FFFFFF" w:themeColor="background1"/>
                <w:sz w:val="24"/>
              </w:rPr>
            </w:pPr>
            <w:r w:rsidRPr="00520D7B">
              <w:rPr>
                <w:rFonts w:ascii="Calibri" w:hAnsi="Calibri"/>
                <w:color w:val="FFFFFF" w:themeColor="background1"/>
                <w:sz w:val="24"/>
              </w:rPr>
              <w:t>Name</w:t>
            </w:r>
          </w:p>
        </w:tc>
        <w:tc>
          <w:tcPr>
            <w:tcW w:w="1281" w:type="dxa"/>
            <w:tcBorders>
              <w:top w:val="single" w:sz="12" w:space="0" w:color="9BBB59" w:themeColor="accent3"/>
              <w:bottom w:val="single" w:sz="8" w:space="0" w:color="9BBB59" w:themeColor="accent3"/>
            </w:tcBorders>
            <w:shd w:val="solid" w:color="000000" w:themeColor="text1" w:fill="000000"/>
          </w:tcPr>
          <w:p w:rsidR="00647012" w:rsidRPr="00520D7B" w:rsidRDefault="00647012">
            <w:pPr>
              <w:cnfStyle w:val="100000000000"/>
              <w:rPr>
                <w:rFonts w:ascii="Calibri" w:hAnsi="Calibri"/>
                <w:color w:val="FFFFFF" w:themeColor="background1"/>
                <w:sz w:val="24"/>
              </w:rPr>
            </w:pPr>
            <w:r w:rsidRPr="00520D7B">
              <w:rPr>
                <w:rFonts w:ascii="Calibri" w:hAnsi="Calibri"/>
                <w:color w:val="FFFFFF" w:themeColor="background1"/>
                <w:sz w:val="24"/>
              </w:rPr>
              <w:t>Date</w:t>
            </w:r>
          </w:p>
        </w:tc>
        <w:tc>
          <w:tcPr>
            <w:tcW w:w="1253" w:type="dxa"/>
            <w:tcBorders>
              <w:top w:val="single" w:sz="12" w:space="0" w:color="9BBB59" w:themeColor="accent3"/>
              <w:bottom w:val="single" w:sz="8" w:space="0" w:color="9BBB59" w:themeColor="accent3"/>
            </w:tcBorders>
            <w:shd w:val="solid" w:color="000000" w:themeColor="text1" w:fill="000000"/>
          </w:tcPr>
          <w:p w:rsidR="00647012" w:rsidRPr="00520D7B" w:rsidRDefault="00647012">
            <w:pPr>
              <w:cnfStyle w:val="100000000000"/>
              <w:rPr>
                <w:rFonts w:ascii="Calibri" w:hAnsi="Calibri"/>
                <w:color w:val="FFFFFF" w:themeColor="background1"/>
                <w:sz w:val="24"/>
              </w:rPr>
            </w:pPr>
            <w:r w:rsidRPr="00520D7B">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647012" w:rsidRPr="00520D7B" w:rsidRDefault="00647012">
            <w:pPr>
              <w:cnfStyle w:val="100000000000"/>
              <w:rPr>
                <w:rFonts w:ascii="Calibri" w:hAnsi="Calibri"/>
                <w:color w:val="FFFFFF" w:themeColor="background1"/>
                <w:sz w:val="24"/>
              </w:rPr>
            </w:pPr>
            <w:r w:rsidRPr="00520D7B">
              <w:rPr>
                <w:rFonts w:ascii="Calibri" w:hAnsi="Calibri"/>
                <w:color w:val="FFFFFF" w:themeColor="background1"/>
                <w:sz w:val="24"/>
              </w:rPr>
              <w:t>I worked on…</w:t>
            </w:r>
          </w:p>
        </w:tc>
      </w:tr>
      <w:tr w:rsidR="00C701AD" w:rsidRPr="00520D7B">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C701AD" w:rsidRPr="00520D7B" w:rsidRDefault="00C701AD">
            <w:pPr>
              <w:rPr>
                <w:rFonts w:ascii="Calibri" w:hAnsi="Calibri"/>
                <w:sz w:val="24"/>
              </w:rPr>
            </w:pPr>
            <w:r w:rsidRPr="00520D7B">
              <w:rPr>
                <w:rFonts w:ascii="Calibri" w:hAnsi="Calibri"/>
                <w:sz w:val="24"/>
              </w:rPr>
              <w:t xml:space="preserve">Luke Brisebois </w:t>
            </w:r>
          </w:p>
        </w:tc>
        <w:tc>
          <w:tcPr>
            <w:tcW w:w="1281" w:type="dxa"/>
            <w:tcBorders>
              <w:top w:val="single" w:sz="8" w:space="0" w:color="9BBB59" w:themeColor="accent3"/>
            </w:tcBorders>
          </w:tcPr>
          <w:p w:rsidR="00C701AD" w:rsidRPr="00520D7B" w:rsidRDefault="00C701AD">
            <w:pPr>
              <w:cnfStyle w:val="000000100000"/>
              <w:rPr>
                <w:rFonts w:ascii="Calibri" w:hAnsi="Calibri"/>
                <w:sz w:val="24"/>
              </w:rPr>
            </w:pPr>
            <w:r>
              <w:rPr>
                <w:rFonts w:ascii="Calibri" w:hAnsi="Calibri"/>
                <w:sz w:val="24"/>
              </w:rPr>
              <w:t>Mar 3</w:t>
            </w:r>
          </w:p>
        </w:tc>
        <w:tc>
          <w:tcPr>
            <w:tcW w:w="1253" w:type="dxa"/>
            <w:tcBorders>
              <w:top w:val="single" w:sz="8" w:space="0" w:color="9BBB59" w:themeColor="accent3"/>
            </w:tcBorders>
          </w:tcPr>
          <w:p w:rsidR="00C701AD" w:rsidRPr="00520D7B" w:rsidRDefault="00C701AD">
            <w:pPr>
              <w:cnfStyle w:val="000000100000"/>
              <w:rPr>
                <w:rFonts w:ascii="Calibri" w:hAnsi="Calibri"/>
                <w:sz w:val="24"/>
              </w:rPr>
            </w:pPr>
            <w:r>
              <w:rPr>
                <w:rFonts w:ascii="Calibri" w:hAnsi="Calibri"/>
                <w:sz w:val="24"/>
              </w:rPr>
              <w:t>2 Hr</w:t>
            </w:r>
          </w:p>
        </w:tc>
        <w:tc>
          <w:tcPr>
            <w:tcW w:w="4648" w:type="dxa"/>
            <w:tcBorders>
              <w:top w:val="single" w:sz="8" w:space="0" w:color="9BBB59" w:themeColor="accent3"/>
            </w:tcBorders>
          </w:tcPr>
          <w:p w:rsidR="00C701AD" w:rsidRPr="00520D7B" w:rsidRDefault="00C701AD">
            <w:pPr>
              <w:cnfStyle w:val="000000100000"/>
              <w:rPr>
                <w:rFonts w:ascii="Calibri" w:hAnsi="Calibri"/>
                <w:sz w:val="24"/>
              </w:rPr>
            </w:pPr>
            <w:r>
              <w:t>Implementation of JUnit</w:t>
            </w:r>
          </w:p>
        </w:tc>
      </w:tr>
      <w:tr w:rsidR="00C701AD" w:rsidRPr="00520D7B">
        <w:tc>
          <w:tcPr>
            <w:cnfStyle w:val="001000000000"/>
            <w:tcW w:w="2371" w:type="dxa"/>
            <w:vMerge/>
            <w:tcBorders>
              <w:left w:val="single" w:sz="12" w:space="0" w:color="9BBB59" w:themeColor="accent3"/>
            </w:tcBorders>
          </w:tcPr>
          <w:p w:rsidR="00C701AD" w:rsidRPr="00520D7B" w:rsidRDefault="00C701AD">
            <w:pPr>
              <w:rPr>
                <w:rFonts w:ascii="Calibri" w:hAnsi="Calibri"/>
                <w:sz w:val="24"/>
              </w:rPr>
            </w:pPr>
          </w:p>
        </w:tc>
        <w:tc>
          <w:tcPr>
            <w:tcW w:w="1281" w:type="dxa"/>
          </w:tcPr>
          <w:p w:rsidR="00C701AD" w:rsidRPr="00520D7B" w:rsidRDefault="00C701AD">
            <w:pPr>
              <w:cnfStyle w:val="000000000000"/>
              <w:rPr>
                <w:rFonts w:ascii="Calibri" w:hAnsi="Calibri"/>
                <w:sz w:val="24"/>
              </w:rPr>
            </w:pPr>
            <w:r>
              <w:rPr>
                <w:rFonts w:ascii="Calibri" w:hAnsi="Calibri"/>
                <w:sz w:val="24"/>
              </w:rPr>
              <w:t>Mar 7</w:t>
            </w:r>
          </w:p>
        </w:tc>
        <w:tc>
          <w:tcPr>
            <w:tcW w:w="1253" w:type="dxa"/>
          </w:tcPr>
          <w:p w:rsidR="00C701AD" w:rsidRPr="00520D7B" w:rsidRDefault="00C701AD">
            <w:pPr>
              <w:cnfStyle w:val="000000000000"/>
              <w:rPr>
                <w:rFonts w:ascii="Calibri" w:hAnsi="Calibri"/>
                <w:sz w:val="24"/>
              </w:rPr>
            </w:pPr>
            <w:r>
              <w:rPr>
                <w:rFonts w:ascii="Calibri" w:hAnsi="Calibri"/>
                <w:sz w:val="24"/>
              </w:rPr>
              <w:t>2 Hr</w:t>
            </w:r>
          </w:p>
        </w:tc>
        <w:tc>
          <w:tcPr>
            <w:tcW w:w="4648" w:type="dxa"/>
          </w:tcPr>
          <w:p w:rsidR="00C701AD" w:rsidRPr="00520D7B" w:rsidRDefault="00C701AD">
            <w:pPr>
              <w:cnfStyle w:val="000000000000"/>
              <w:rPr>
                <w:rFonts w:ascii="Calibri" w:hAnsi="Calibri"/>
                <w:sz w:val="24"/>
              </w:rPr>
            </w:pPr>
            <w:r>
              <w:rPr>
                <w:rFonts w:ascii="Calibri" w:hAnsi="Calibri"/>
                <w:sz w:val="24"/>
              </w:rPr>
              <w:t>Preparing for presentation</w:t>
            </w:r>
          </w:p>
        </w:tc>
      </w:tr>
      <w:tr w:rsidR="00C701AD" w:rsidRPr="00520D7B">
        <w:trPr>
          <w:cnfStyle w:val="000000100000"/>
        </w:trPr>
        <w:tc>
          <w:tcPr>
            <w:cnfStyle w:val="001000000000"/>
            <w:tcW w:w="2371" w:type="dxa"/>
            <w:vMerge/>
            <w:tcBorders>
              <w:left w:val="single" w:sz="12" w:space="0" w:color="9BBB59" w:themeColor="accent3"/>
            </w:tcBorders>
          </w:tcPr>
          <w:p w:rsidR="00C701AD" w:rsidRPr="00520D7B" w:rsidRDefault="00C701AD">
            <w:pPr>
              <w:rPr>
                <w:rFonts w:ascii="Calibri" w:hAnsi="Calibri"/>
                <w:sz w:val="24"/>
              </w:rPr>
            </w:pPr>
          </w:p>
        </w:tc>
        <w:tc>
          <w:tcPr>
            <w:tcW w:w="1281" w:type="dxa"/>
          </w:tcPr>
          <w:p w:rsidR="00C701AD" w:rsidRDefault="00C701AD">
            <w:pPr>
              <w:cnfStyle w:val="000000100000"/>
              <w:rPr>
                <w:rFonts w:ascii="Calibri" w:hAnsi="Calibri"/>
                <w:sz w:val="24"/>
              </w:rPr>
            </w:pPr>
            <w:r>
              <w:rPr>
                <w:rFonts w:ascii="Calibri" w:hAnsi="Calibri"/>
                <w:sz w:val="24"/>
              </w:rPr>
              <w:t>Mar 10</w:t>
            </w:r>
          </w:p>
        </w:tc>
        <w:tc>
          <w:tcPr>
            <w:tcW w:w="1253" w:type="dxa"/>
          </w:tcPr>
          <w:p w:rsidR="00C701AD" w:rsidRDefault="00C701AD">
            <w:pPr>
              <w:cnfStyle w:val="000000100000"/>
              <w:rPr>
                <w:rFonts w:ascii="Calibri" w:hAnsi="Calibri"/>
                <w:sz w:val="24"/>
              </w:rPr>
            </w:pPr>
            <w:r>
              <w:rPr>
                <w:rFonts w:ascii="Calibri" w:hAnsi="Calibri"/>
                <w:sz w:val="24"/>
              </w:rPr>
              <w:t>2 Hr</w:t>
            </w:r>
          </w:p>
        </w:tc>
        <w:tc>
          <w:tcPr>
            <w:tcW w:w="4648" w:type="dxa"/>
          </w:tcPr>
          <w:p w:rsidR="00C701AD" w:rsidRDefault="00C701AD">
            <w:pPr>
              <w:cnfStyle w:val="000000100000"/>
              <w:rPr>
                <w:rFonts w:ascii="Calibri" w:hAnsi="Calibri"/>
                <w:sz w:val="24"/>
              </w:rPr>
            </w:pPr>
            <w:r>
              <w:rPr>
                <w:rFonts w:ascii="Calibri" w:hAnsi="Calibri"/>
                <w:sz w:val="24"/>
              </w:rPr>
              <w:t>Binary MiniMilestones and Estimation practices</w:t>
            </w:r>
          </w:p>
        </w:tc>
      </w:tr>
      <w:tr w:rsidR="00C701AD" w:rsidRPr="00520D7B">
        <w:tc>
          <w:tcPr>
            <w:cnfStyle w:val="001000000000"/>
            <w:tcW w:w="2371" w:type="dxa"/>
            <w:vMerge/>
            <w:tcBorders>
              <w:left w:val="single" w:sz="12" w:space="0" w:color="9BBB59" w:themeColor="accent3"/>
            </w:tcBorders>
          </w:tcPr>
          <w:p w:rsidR="00C701AD" w:rsidRPr="00520D7B" w:rsidRDefault="00C701AD">
            <w:pPr>
              <w:rPr>
                <w:rFonts w:ascii="Calibri" w:hAnsi="Calibri"/>
                <w:sz w:val="24"/>
              </w:rPr>
            </w:pPr>
          </w:p>
        </w:tc>
        <w:tc>
          <w:tcPr>
            <w:tcW w:w="1281" w:type="dxa"/>
          </w:tcPr>
          <w:p w:rsidR="00C701AD" w:rsidRDefault="00C701AD">
            <w:pPr>
              <w:cnfStyle w:val="000000000000"/>
              <w:rPr>
                <w:rFonts w:ascii="Calibri" w:hAnsi="Calibri"/>
                <w:sz w:val="24"/>
              </w:rPr>
            </w:pPr>
            <w:r>
              <w:rPr>
                <w:rFonts w:ascii="Calibri" w:hAnsi="Calibri"/>
                <w:sz w:val="24"/>
              </w:rPr>
              <w:t>Mar 11</w:t>
            </w:r>
          </w:p>
        </w:tc>
        <w:tc>
          <w:tcPr>
            <w:tcW w:w="1253" w:type="dxa"/>
          </w:tcPr>
          <w:p w:rsidR="00C701AD" w:rsidRDefault="00C701AD">
            <w:pPr>
              <w:cnfStyle w:val="000000000000"/>
              <w:rPr>
                <w:rFonts w:ascii="Calibri" w:hAnsi="Calibri"/>
                <w:sz w:val="24"/>
              </w:rPr>
            </w:pPr>
            <w:r>
              <w:rPr>
                <w:rFonts w:ascii="Calibri" w:hAnsi="Calibri"/>
                <w:sz w:val="24"/>
              </w:rPr>
              <w:t>2 Hr</w:t>
            </w:r>
          </w:p>
        </w:tc>
        <w:tc>
          <w:tcPr>
            <w:tcW w:w="4648" w:type="dxa"/>
          </w:tcPr>
          <w:p w:rsidR="00C701AD" w:rsidRDefault="00C701AD">
            <w:pPr>
              <w:cnfStyle w:val="000000000000"/>
              <w:rPr>
                <w:rFonts w:ascii="Calibri" w:hAnsi="Calibri"/>
                <w:sz w:val="24"/>
              </w:rPr>
            </w:pPr>
            <w:r>
              <w:rPr>
                <w:rFonts w:ascii="Calibri" w:hAnsi="Calibri"/>
                <w:sz w:val="24"/>
              </w:rPr>
              <w:t>Individual Report for Binary Mini Milestones and Estimation practices</w:t>
            </w:r>
          </w:p>
        </w:tc>
      </w:tr>
      <w:tr w:rsidR="00C701AD" w:rsidRPr="00520D7B">
        <w:trPr>
          <w:cnfStyle w:val="000000100000"/>
        </w:trPr>
        <w:tc>
          <w:tcPr>
            <w:cnfStyle w:val="001000000000"/>
            <w:tcW w:w="2371" w:type="dxa"/>
            <w:vMerge/>
            <w:tcBorders>
              <w:left w:val="single" w:sz="12" w:space="0" w:color="9BBB59" w:themeColor="accent3"/>
            </w:tcBorders>
          </w:tcPr>
          <w:p w:rsidR="00C701AD" w:rsidRPr="00520D7B" w:rsidRDefault="00C701AD">
            <w:pPr>
              <w:rPr>
                <w:rFonts w:ascii="Calibri" w:hAnsi="Calibri"/>
                <w:sz w:val="24"/>
              </w:rPr>
            </w:pPr>
          </w:p>
        </w:tc>
        <w:tc>
          <w:tcPr>
            <w:tcW w:w="1281" w:type="dxa"/>
          </w:tcPr>
          <w:p w:rsidR="00C701AD" w:rsidRDefault="00C701AD">
            <w:pPr>
              <w:cnfStyle w:val="000000100000"/>
              <w:rPr>
                <w:rFonts w:ascii="Calibri" w:hAnsi="Calibri"/>
                <w:sz w:val="24"/>
              </w:rPr>
            </w:pPr>
            <w:r>
              <w:rPr>
                <w:rFonts w:ascii="Calibri" w:hAnsi="Calibri"/>
                <w:sz w:val="24"/>
              </w:rPr>
              <w:t>Mar 12</w:t>
            </w:r>
          </w:p>
        </w:tc>
        <w:tc>
          <w:tcPr>
            <w:tcW w:w="1253" w:type="dxa"/>
          </w:tcPr>
          <w:p w:rsidR="00C701AD" w:rsidRDefault="00C701AD">
            <w:pPr>
              <w:cnfStyle w:val="000000100000"/>
              <w:rPr>
                <w:rFonts w:ascii="Calibri" w:hAnsi="Calibri"/>
                <w:sz w:val="24"/>
              </w:rPr>
            </w:pPr>
            <w:r>
              <w:rPr>
                <w:rFonts w:ascii="Calibri" w:hAnsi="Calibri"/>
                <w:sz w:val="24"/>
              </w:rPr>
              <w:t>1 Hr</w:t>
            </w:r>
          </w:p>
        </w:tc>
        <w:tc>
          <w:tcPr>
            <w:tcW w:w="4648" w:type="dxa"/>
          </w:tcPr>
          <w:p w:rsidR="00C701AD" w:rsidRDefault="00C701AD">
            <w:pPr>
              <w:cnfStyle w:val="000000100000"/>
              <w:rPr>
                <w:rFonts w:ascii="Calibri" w:hAnsi="Calibri"/>
                <w:sz w:val="24"/>
              </w:rPr>
            </w:pPr>
            <w:r>
              <w:rPr>
                <w:rFonts w:ascii="Calibri" w:hAnsi="Calibri"/>
                <w:sz w:val="24"/>
              </w:rPr>
              <w:t>Preparing Best Practices slides for M3</w:t>
            </w:r>
          </w:p>
        </w:tc>
      </w:tr>
      <w:tr w:rsidR="00C46E0D" w:rsidRPr="00520D7B">
        <w:tc>
          <w:tcPr>
            <w:cnfStyle w:val="001000000000"/>
            <w:tcW w:w="2371" w:type="dxa"/>
            <w:vMerge w:val="restart"/>
            <w:tcBorders>
              <w:left w:val="single" w:sz="12" w:space="0" w:color="9BBB59" w:themeColor="accent3"/>
            </w:tcBorders>
          </w:tcPr>
          <w:p w:rsidR="00C46E0D" w:rsidRPr="00520D7B" w:rsidRDefault="00C46E0D">
            <w:pPr>
              <w:rPr>
                <w:rFonts w:ascii="Calibri" w:hAnsi="Calibri"/>
                <w:sz w:val="24"/>
              </w:rPr>
            </w:pPr>
            <w:r>
              <w:t xml:space="preserve">Simon Fanner </w:t>
            </w:r>
          </w:p>
        </w:tc>
        <w:tc>
          <w:tcPr>
            <w:tcW w:w="1281" w:type="dxa"/>
          </w:tcPr>
          <w:p w:rsidR="00C46E0D" w:rsidRPr="00520D7B" w:rsidRDefault="00C46E0D">
            <w:pPr>
              <w:cnfStyle w:val="000000000000"/>
              <w:rPr>
                <w:rFonts w:ascii="Calibri" w:hAnsi="Calibri"/>
                <w:sz w:val="24"/>
              </w:rPr>
            </w:pPr>
            <w:r>
              <w:rPr>
                <w:rFonts w:ascii="Calibri" w:hAnsi="Calibri"/>
                <w:sz w:val="24"/>
              </w:rPr>
              <w:t>Feb 22</w:t>
            </w:r>
          </w:p>
        </w:tc>
        <w:tc>
          <w:tcPr>
            <w:tcW w:w="1253" w:type="dxa"/>
          </w:tcPr>
          <w:p w:rsidR="00C46E0D" w:rsidRPr="00520D7B" w:rsidRDefault="00C46E0D">
            <w:pPr>
              <w:cnfStyle w:val="000000000000"/>
              <w:rPr>
                <w:rFonts w:ascii="Calibri" w:hAnsi="Calibri"/>
                <w:sz w:val="24"/>
              </w:rPr>
            </w:pPr>
            <w:r>
              <w:rPr>
                <w:rFonts w:ascii="Calibri" w:hAnsi="Calibri"/>
                <w:sz w:val="24"/>
              </w:rPr>
              <w:t>1 Hr</w:t>
            </w:r>
          </w:p>
        </w:tc>
        <w:tc>
          <w:tcPr>
            <w:tcW w:w="4648" w:type="dxa"/>
          </w:tcPr>
          <w:p w:rsidR="00C46E0D" w:rsidRPr="00520D7B" w:rsidRDefault="00C46E0D">
            <w:pPr>
              <w:cnfStyle w:val="000000000000"/>
              <w:rPr>
                <w:rFonts w:ascii="Calibri" w:hAnsi="Calibri"/>
                <w:sz w:val="24"/>
              </w:rPr>
            </w:pPr>
            <w:r>
              <w:t>Fighting with GIt and Netbeans</w:t>
            </w:r>
          </w:p>
        </w:tc>
      </w:tr>
      <w:tr w:rsidR="00C46E0D" w:rsidRPr="00520D7B">
        <w:trPr>
          <w:cnfStyle w:val="000000100000"/>
        </w:trPr>
        <w:tc>
          <w:tcPr>
            <w:cnfStyle w:val="001000000000"/>
            <w:tcW w:w="2371" w:type="dxa"/>
            <w:vMerge/>
            <w:tcBorders>
              <w:left w:val="single" w:sz="12" w:space="0" w:color="9BBB59" w:themeColor="accent3"/>
            </w:tcBorders>
          </w:tcPr>
          <w:p w:rsidR="00C46E0D" w:rsidRPr="00520D7B" w:rsidRDefault="00C46E0D">
            <w:pPr>
              <w:rPr>
                <w:rFonts w:ascii="Calibri" w:hAnsi="Calibri"/>
                <w:sz w:val="24"/>
              </w:rPr>
            </w:pPr>
          </w:p>
        </w:tc>
        <w:tc>
          <w:tcPr>
            <w:tcW w:w="1281" w:type="dxa"/>
          </w:tcPr>
          <w:p w:rsidR="00C46E0D" w:rsidRPr="00520D7B" w:rsidRDefault="00C46E0D">
            <w:pPr>
              <w:cnfStyle w:val="000000100000"/>
              <w:rPr>
                <w:rFonts w:ascii="Calibri" w:hAnsi="Calibri"/>
                <w:sz w:val="24"/>
              </w:rPr>
            </w:pPr>
            <w:r>
              <w:rPr>
                <w:rFonts w:ascii="Calibri" w:hAnsi="Calibri"/>
                <w:sz w:val="24"/>
              </w:rPr>
              <w:t>Mar 11</w:t>
            </w:r>
          </w:p>
        </w:tc>
        <w:tc>
          <w:tcPr>
            <w:tcW w:w="1253" w:type="dxa"/>
          </w:tcPr>
          <w:p w:rsidR="00C46E0D" w:rsidRPr="00520D7B" w:rsidRDefault="00C46E0D">
            <w:pPr>
              <w:cnfStyle w:val="000000100000"/>
              <w:rPr>
                <w:rFonts w:ascii="Calibri" w:hAnsi="Calibri"/>
                <w:sz w:val="24"/>
              </w:rPr>
            </w:pPr>
            <w:r>
              <w:rPr>
                <w:rFonts w:ascii="Calibri" w:hAnsi="Calibri"/>
                <w:sz w:val="24"/>
              </w:rPr>
              <w:t>2 Hr</w:t>
            </w:r>
          </w:p>
        </w:tc>
        <w:tc>
          <w:tcPr>
            <w:tcW w:w="4648" w:type="dxa"/>
          </w:tcPr>
          <w:p w:rsidR="00C46E0D" w:rsidRDefault="00C46E0D">
            <w:pPr>
              <w:cnfStyle w:val="000000100000"/>
            </w:pPr>
            <w:r>
              <w:t>Reading up on TeamCity</w:t>
            </w:r>
          </w:p>
          <w:p w:rsidR="00C46E0D" w:rsidRPr="00520D7B" w:rsidRDefault="00C46E0D">
            <w:pPr>
              <w:cnfStyle w:val="000000100000"/>
              <w:rPr>
                <w:rFonts w:ascii="Calibri" w:hAnsi="Calibri"/>
                <w:sz w:val="24"/>
              </w:rPr>
            </w:pPr>
            <w:r>
              <w:t>Researching Risk-driven incremental delivery best practice</w:t>
            </w:r>
          </w:p>
        </w:tc>
      </w:tr>
      <w:tr w:rsidR="00C46E0D" w:rsidRPr="00520D7B">
        <w:tc>
          <w:tcPr>
            <w:cnfStyle w:val="001000000000"/>
            <w:tcW w:w="2371" w:type="dxa"/>
            <w:vMerge/>
            <w:tcBorders>
              <w:left w:val="single" w:sz="12" w:space="0" w:color="9BBB59" w:themeColor="accent3"/>
            </w:tcBorders>
          </w:tcPr>
          <w:p w:rsidR="00C46E0D" w:rsidRPr="00520D7B" w:rsidRDefault="00C46E0D">
            <w:pPr>
              <w:rPr>
                <w:rFonts w:ascii="Calibri" w:hAnsi="Calibri"/>
                <w:sz w:val="24"/>
              </w:rPr>
            </w:pPr>
          </w:p>
        </w:tc>
        <w:tc>
          <w:tcPr>
            <w:tcW w:w="1281" w:type="dxa"/>
          </w:tcPr>
          <w:p w:rsidR="00C46E0D" w:rsidRDefault="00C46E0D">
            <w:pPr>
              <w:cnfStyle w:val="000000000000"/>
              <w:rPr>
                <w:rFonts w:ascii="Calibri" w:hAnsi="Calibri"/>
                <w:sz w:val="24"/>
              </w:rPr>
            </w:pPr>
            <w:r>
              <w:rPr>
                <w:rFonts w:ascii="Calibri" w:hAnsi="Calibri"/>
                <w:sz w:val="24"/>
              </w:rPr>
              <w:t>Mar 12</w:t>
            </w:r>
          </w:p>
        </w:tc>
        <w:tc>
          <w:tcPr>
            <w:tcW w:w="1253" w:type="dxa"/>
          </w:tcPr>
          <w:p w:rsidR="00C46E0D" w:rsidRDefault="00C46E0D">
            <w:pPr>
              <w:cnfStyle w:val="000000000000"/>
              <w:rPr>
                <w:rFonts w:ascii="Calibri" w:hAnsi="Calibri"/>
                <w:sz w:val="24"/>
              </w:rPr>
            </w:pPr>
            <w:r>
              <w:rPr>
                <w:rFonts w:ascii="Calibri" w:hAnsi="Calibri"/>
                <w:sz w:val="24"/>
              </w:rPr>
              <w:t>3 Hr</w:t>
            </w:r>
          </w:p>
        </w:tc>
        <w:tc>
          <w:tcPr>
            <w:tcW w:w="4648" w:type="dxa"/>
          </w:tcPr>
          <w:p w:rsidR="00C46E0D" w:rsidRDefault="00C46E0D">
            <w:pPr>
              <w:cnfStyle w:val="000000000000"/>
            </w:pPr>
            <w:r>
              <w:t>Installing Team City and writing wiki page</w:t>
            </w:r>
          </w:p>
        </w:tc>
      </w:tr>
      <w:tr w:rsidR="00C46E0D" w:rsidRPr="00520D7B">
        <w:trPr>
          <w:cnfStyle w:val="000000100000"/>
        </w:trPr>
        <w:tc>
          <w:tcPr>
            <w:cnfStyle w:val="001000000000"/>
            <w:tcW w:w="2371" w:type="dxa"/>
            <w:vMerge/>
            <w:tcBorders>
              <w:left w:val="single" w:sz="12" w:space="0" w:color="9BBB59" w:themeColor="accent3"/>
            </w:tcBorders>
          </w:tcPr>
          <w:p w:rsidR="00C46E0D" w:rsidRPr="00520D7B" w:rsidRDefault="00C46E0D">
            <w:pPr>
              <w:rPr>
                <w:rFonts w:ascii="Calibri" w:hAnsi="Calibri"/>
                <w:sz w:val="24"/>
              </w:rPr>
            </w:pPr>
          </w:p>
        </w:tc>
        <w:tc>
          <w:tcPr>
            <w:tcW w:w="1281" w:type="dxa"/>
          </w:tcPr>
          <w:p w:rsidR="00C46E0D" w:rsidRDefault="00C46E0D">
            <w:pPr>
              <w:cnfStyle w:val="000000100000"/>
              <w:rPr>
                <w:rFonts w:ascii="Calibri" w:hAnsi="Calibri"/>
                <w:sz w:val="24"/>
              </w:rPr>
            </w:pPr>
            <w:r>
              <w:rPr>
                <w:rFonts w:ascii="Calibri" w:hAnsi="Calibri"/>
                <w:sz w:val="24"/>
              </w:rPr>
              <w:t>Mar 12</w:t>
            </w:r>
          </w:p>
        </w:tc>
        <w:tc>
          <w:tcPr>
            <w:tcW w:w="1253" w:type="dxa"/>
          </w:tcPr>
          <w:p w:rsidR="00C46E0D" w:rsidRDefault="00C46E0D">
            <w:pPr>
              <w:cnfStyle w:val="000000100000"/>
              <w:rPr>
                <w:rFonts w:ascii="Calibri" w:hAnsi="Calibri"/>
                <w:sz w:val="24"/>
              </w:rPr>
            </w:pPr>
            <w:r>
              <w:rPr>
                <w:rFonts w:ascii="Calibri" w:hAnsi="Calibri"/>
                <w:sz w:val="24"/>
              </w:rPr>
              <w:t>1.5 Hr</w:t>
            </w:r>
          </w:p>
        </w:tc>
        <w:tc>
          <w:tcPr>
            <w:tcW w:w="4648" w:type="dxa"/>
          </w:tcPr>
          <w:p w:rsidR="00C46E0D" w:rsidRDefault="00C46E0D">
            <w:pPr>
              <w:cnfStyle w:val="000000100000"/>
            </w:pPr>
            <w:r>
              <w:t>Reasearching and writing up Wiki page for “Risk-Diven Incremental Delivery”</w:t>
            </w:r>
          </w:p>
        </w:tc>
      </w:tr>
      <w:tr w:rsidR="00C46E0D" w:rsidRPr="00520D7B">
        <w:tc>
          <w:tcPr>
            <w:cnfStyle w:val="001000000000"/>
            <w:tcW w:w="2371" w:type="dxa"/>
            <w:vMerge/>
            <w:tcBorders>
              <w:left w:val="single" w:sz="12" w:space="0" w:color="9BBB59" w:themeColor="accent3"/>
            </w:tcBorders>
          </w:tcPr>
          <w:p w:rsidR="00C46E0D" w:rsidRPr="00520D7B" w:rsidRDefault="00C46E0D">
            <w:pPr>
              <w:rPr>
                <w:rFonts w:ascii="Calibri" w:hAnsi="Calibri"/>
                <w:sz w:val="24"/>
              </w:rPr>
            </w:pPr>
          </w:p>
        </w:tc>
        <w:tc>
          <w:tcPr>
            <w:tcW w:w="1281" w:type="dxa"/>
          </w:tcPr>
          <w:p w:rsidR="00C46E0D" w:rsidRDefault="00C46E0D">
            <w:pPr>
              <w:cnfStyle w:val="000000000000"/>
              <w:rPr>
                <w:rFonts w:ascii="Calibri" w:hAnsi="Calibri"/>
                <w:sz w:val="24"/>
              </w:rPr>
            </w:pPr>
            <w:r>
              <w:rPr>
                <w:rFonts w:ascii="Calibri" w:hAnsi="Calibri"/>
                <w:sz w:val="24"/>
              </w:rPr>
              <w:t>Mar 12/13</w:t>
            </w:r>
          </w:p>
        </w:tc>
        <w:tc>
          <w:tcPr>
            <w:tcW w:w="1253" w:type="dxa"/>
          </w:tcPr>
          <w:p w:rsidR="00C46E0D" w:rsidRDefault="00C46E0D">
            <w:pPr>
              <w:cnfStyle w:val="000000000000"/>
              <w:rPr>
                <w:rFonts w:ascii="Calibri" w:hAnsi="Calibri"/>
                <w:sz w:val="24"/>
              </w:rPr>
            </w:pPr>
            <w:r>
              <w:rPr>
                <w:rFonts w:ascii="Calibri" w:hAnsi="Calibri"/>
                <w:sz w:val="24"/>
              </w:rPr>
              <w:t>2.5 Hr</w:t>
            </w:r>
          </w:p>
        </w:tc>
        <w:tc>
          <w:tcPr>
            <w:tcW w:w="4648" w:type="dxa"/>
          </w:tcPr>
          <w:p w:rsidR="00C46E0D" w:rsidRDefault="00C46E0D">
            <w:pPr>
              <w:cnfStyle w:val="000000000000"/>
            </w:pPr>
            <w:r>
              <w:t>Assembling master powerpoint</w:t>
            </w:r>
          </w:p>
        </w:tc>
      </w:tr>
      <w:tr w:rsidR="00647012" w:rsidRPr="00520D7B">
        <w:trPr>
          <w:cnfStyle w:val="000000100000"/>
        </w:trPr>
        <w:tc>
          <w:tcPr>
            <w:cnfStyle w:val="001000000000"/>
            <w:tcW w:w="2371" w:type="dxa"/>
            <w:vMerge w:val="restart"/>
            <w:tcBorders>
              <w:left w:val="single" w:sz="12" w:space="0" w:color="9BBB59" w:themeColor="accent3"/>
            </w:tcBorders>
          </w:tcPr>
          <w:p w:rsidR="00647012" w:rsidRPr="00520D7B" w:rsidRDefault="00647012">
            <w:pPr>
              <w:rPr>
                <w:rFonts w:ascii="Calibri" w:hAnsi="Calibri"/>
                <w:sz w:val="24"/>
              </w:rPr>
            </w:pPr>
            <w:r>
              <w:t xml:space="preserve">Steven Hancock </w:t>
            </w:r>
          </w:p>
        </w:tc>
        <w:tc>
          <w:tcPr>
            <w:tcW w:w="1281" w:type="dxa"/>
            <w:tcBorders>
              <w:bottom w:val="single" w:sz="12" w:space="0" w:color="9BBB59" w:themeColor="accent3"/>
            </w:tcBorders>
          </w:tcPr>
          <w:p w:rsidR="00647012" w:rsidRPr="00520D7B" w:rsidRDefault="00C701AD">
            <w:pPr>
              <w:cnfStyle w:val="000000100000"/>
              <w:rPr>
                <w:rFonts w:ascii="Calibri" w:hAnsi="Calibri"/>
                <w:sz w:val="24"/>
              </w:rPr>
            </w:pPr>
            <w:r>
              <w:rPr>
                <w:rFonts w:ascii="Calibri" w:hAnsi="Calibri"/>
                <w:sz w:val="24"/>
              </w:rPr>
              <w:t>Mar 4</w:t>
            </w:r>
          </w:p>
        </w:tc>
        <w:tc>
          <w:tcPr>
            <w:tcW w:w="1253" w:type="dxa"/>
            <w:tcBorders>
              <w:bottom w:val="single" w:sz="12" w:space="0" w:color="9BBB59" w:themeColor="accent3"/>
            </w:tcBorders>
          </w:tcPr>
          <w:p w:rsidR="00647012" w:rsidRPr="00520D7B" w:rsidRDefault="00C701AD">
            <w:pPr>
              <w:cnfStyle w:val="000000100000"/>
              <w:rPr>
                <w:rFonts w:ascii="Calibri" w:hAnsi="Calibri"/>
                <w:sz w:val="24"/>
              </w:rPr>
            </w:pPr>
            <w:r>
              <w:rPr>
                <w:rFonts w:ascii="Calibri" w:hAnsi="Calibri"/>
                <w:sz w:val="24"/>
              </w:rPr>
              <w:t>4 Hr</w:t>
            </w:r>
          </w:p>
        </w:tc>
        <w:tc>
          <w:tcPr>
            <w:tcW w:w="4648" w:type="dxa"/>
            <w:tcBorders>
              <w:bottom w:val="single" w:sz="12" w:space="0" w:color="9BBB59" w:themeColor="accent3"/>
            </w:tcBorders>
          </w:tcPr>
          <w:p w:rsidR="00647012" w:rsidRPr="00520D7B" w:rsidRDefault="00C701AD">
            <w:pPr>
              <w:cnfStyle w:val="000000100000"/>
              <w:rPr>
                <w:rFonts w:ascii="Calibri" w:hAnsi="Calibri"/>
                <w:sz w:val="24"/>
              </w:rPr>
            </w:pPr>
            <w:r>
              <w:rPr>
                <w:rFonts w:ascii="Calibri" w:hAnsi="Calibri"/>
                <w:sz w:val="24"/>
              </w:rPr>
              <w:t>Installing BugZilla and importing Bugs</w:t>
            </w:r>
          </w:p>
        </w:tc>
      </w:tr>
      <w:tr w:rsidR="00647012" w:rsidRPr="00520D7B">
        <w:tc>
          <w:tcPr>
            <w:cnfStyle w:val="001000000000"/>
            <w:tcW w:w="2371" w:type="dxa"/>
            <w:vMerge/>
            <w:tcBorders>
              <w:left w:val="single" w:sz="12" w:space="0" w:color="9BBB59" w:themeColor="accent3"/>
            </w:tcBorders>
          </w:tcPr>
          <w:p w:rsidR="00647012" w:rsidRDefault="00647012"/>
        </w:tc>
        <w:tc>
          <w:tcPr>
            <w:tcW w:w="1281" w:type="dxa"/>
            <w:tcBorders>
              <w:bottom w:val="single" w:sz="12" w:space="0" w:color="9BBB59" w:themeColor="accent3"/>
            </w:tcBorders>
          </w:tcPr>
          <w:p w:rsidR="00647012" w:rsidRDefault="00C701AD">
            <w:pPr>
              <w:cnfStyle w:val="000000000000"/>
              <w:rPr>
                <w:rFonts w:ascii="Calibri" w:hAnsi="Calibri"/>
                <w:sz w:val="24"/>
              </w:rPr>
            </w:pPr>
            <w:r>
              <w:rPr>
                <w:rFonts w:ascii="Calibri" w:hAnsi="Calibri"/>
                <w:sz w:val="24"/>
              </w:rPr>
              <w:t>Mar 6</w:t>
            </w:r>
          </w:p>
        </w:tc>
        <w:tc>
          <w:tcPr>
            <w:tcW w:w="1253" w:type="dxa"/>
            <w:tcBorders>
              <w:bottom w:val="single" w:sz="12" w:space="0" w:color="9BBB59" w:themeColor="accent3"/>
            </w:tcBorders>
          </w:tcPr>
          <w:p w:rsidR="00647012" w:rsidRDefault="00C701AD">
            <w:pPr>
              <w:cnfStyle w:val="000000000000"/>
              <w:rPr>
                <w:rFonts w:ascii="Calibri" w:hAnsi="Calibri"/>
                <w:sz w:val="24"/>
              </w:rPr>
            </w:pPr>
            <w:r>
              <w:rPr>
                <w:rFonts w:ascii="Calibri" w:hAnsi="Calibri"/>
                <w:sz w:val="24"/>
              </w:rPr>
              <w:t>4 Hr</w:t>
            </w:r>
          </w:p>
        </w:tc>
        <w:tc>
          <w:tcPr>
            <w:tcW w:w="4648" w:type="dxa"/>
            <w:tcBorders>
              <w:bottom w:val="single" w:sz="12" w:space="0" w:color="9BBB59" w:themeColor="accent3"/>
            </w:tcBorders>
          </w:tcPr>
          <w:p w:rsidR="00647012" w:rsidRDefault="00C701AD">
            <w:pPr>
              <w:cnfStyle w:val="000000000000"/>
              <w:rPr>
                <w:rFonts w:ascii="Calibri" w:hAnsi="Calibri"/>
                <w:sz w:val="24"/>
              </w:rPr>
            </w:pPr>
            <w:r>
              <w:rPr>
                <w:rFonts w:ascii="Calibri" w:hAnsi="Calibri"/>
                <w:sz w:val="24"/>
              </w:rPr>
              <w:t>Getting NiCad and VisCad to work and writing a short how-to</w:t>
            </w:r>
          </w:p>
        </w:tc>
      </w:tr>
      <w:tr w:rsidR="00647012" w:rsidRPr="00520D7B">
        <w:trPr>
          <w:cnfStyle w:val="000000100000"/>
        </w:trPr>
        <w:tc>
          <w:tcPr>
            <w:cnfStyle w:val="001000000000"/>
            <w:tcW w:w="2371" w:type="dxa"/>
            <w:vMerge/>
            <w:tcBorders>
              <w:left w:val="single" w:sz="12" w:space="0" w:color="9BBB59" w:themeColor="accent3"/>
            </w:tcBorders>
          </w:tcPr>
          <w:p w:rsidR="00647012" w:rsidRDefault="00647012"/>
        </w:tc>
        <w:tc>
          <w:tcPr>
            <w:tcW w:w="1281" w:type="dxa"/>
            <w:tcBorders>
              <w:bottom w:val="single" w:sz="12" w:space="0" w:color="9BBB59" w:themeColor="accent3"/>
            </w:tcBorders>
          </w:tcPr>
          <w:p w:rsidR="00647012" w:rsidRDefault="00C701AD">
            <w:pPr>
              <w:cnfStyle w:val="000000100000"/>
              <w:rPr>
                <w:rFonts w:ascii="Calibri" w:hAnsi="Calibri"/>
                <w:sz w:val="24"/>
              </w:rPr>
            </w:pPr>
            <w:r>
              <w:rPr>
                <w:rFonts w:ascii="Calibri" w:hAnsi="Calibri"/>
                <w:sz w:val="24"/>
              </w:rPr>
              <w:t>Mar 7&amp;8</w:t>
            </w:r>
          </w:p>
        </w:tc>
        <w:tc>
          <w:tcPr>
            <w:tcW w:w="1253" w:type="dxa"/>
            <w:tcBorders>
              <w:bottom w:val="single" w:sz="12" w:space="0" w:color="9BBB59" w:themeColor="accent3"/>
            </w:tcBorders>
          </w:tcPr>
          <w:p w:rsidR="00647012" w:rsidRDefault="00C701AD">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647012" w:rsidRDefault="00C701AD">
            <w:pPr>
              <w:cnfStyle w:val="000000100000"/>
              <w:rPr>
                <w:rFonts w:ascii="Calibri" w:hAnsi="Calibri"/>
                <w:sz w:val="24"/>
              </w:rPr>
            </w:pPr>
            <w:r>
              <w:rPr>
                <w:rFonts w:ascii="Calibri" w:hAnsi="Calibri"/>
                <w:sz w:val="24"/>
              </w:rPr>
              <w:t xml:space="preserve">Putting together group mini-milestone </w:t>
            </w:r>
          </w:p>
        </w:tc>
      </w:tr>
      <w:tr w:rsidR="00647012" w:rsidRPr="00520D7B">
        <w:tc>
          <w:tcPr>
            <w:cnfStyle w:val="001000000000"/>
            <w:tcW w:w="2371" w:type="dxa"/>
            <w:vMerge/>
            <w:tcBorders>
              <w:left w:val="single" w:sz="12" w:space="0" w:color="9BBB59" w:themeColor="accent3"/>
            </w:tcBorders>
          </w:tcPr>
          <w:p w:rsidR="00647012" w:rsidRDefault="00647012"/>
        </w:tc>
        <w:tc>
          <w:tcPr>
            <w:tcW w:w="1281" w:type="dxa"/>
            <w:tcBorders>
              <w:bottom w:val="single" w:sz="12" w:space="0" w:color="9BBB59" w:themeColor="accent3"/>
            </w:tcBorders>
          </w:tcPr>
          <w:p w:rsidR="00647012" w:rsidRDefault="00C701AD">
            <w:pPr>
              <w:cnfStyle w:val="000000000000"/>
              <w:rPr>
                <w:rFonts w:ascii="Calibri" w:hAnsi="Calibri"/>
                <w:sz w:val="24"/>
              </w:rPr>
            </w:pPr>
            <w:r>
              <w:rPr>
                <w:rFonts w:ascii="Calibri" w:hAnsi="Calibri"/>
                <w:sz w:val="24"/>
              </w:rPr>
              <w:t>Mar 11</w:t>
            </w:r>
          </w:p>
        </w:tc>
        <w:tc>
          <w:tcPr>
            <w:tcW w:w="1253" w:type="dxa"/>
            <w:tcBorders>
              <w:bottom w:val="single" w:sz="12" w:space="0" w:color="9BBB59" w:themeColor="accent3"/>
            </w:tcBorders>
          </w:tcPr>
          <w:p w:rsidR="00647012" w:rsidRDefault="00C701AD">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647012" w:rsidRDefault="00C701AD">
            <w:pPr>
              <w:cnfStyle w:val="000000000000"/>
              <w:rPr>
                <w:rFonts w:ascii="Calibri" w:hAnsi="Calibri"/>
                <w:sz w:val="24"/>
              </w:rPr>
            </w:pPr>
            <w:r>
              <w:rPr>
                <w:rFonts w:ascii="Calibri" w:hAnsi="Calibri"/>
                <w:sz w:val="24"/>
              </w:rPr>
              <w:t>Finishing NiCad and VisCad report</w:t>
            </w:r>
          </w:p>
        </w:tc>
      </w:tr>
      <w:tr w:rsidR="00647012" w:rsidRPr="00520D7B">
        <w:trPr>
          <w:cnfStyle w:val="000000100000"/>
        </w:trPr>
        <w:tc>
          <w:tcPr>
            <w:cnfStyle w:val="001000000000"/>
            <w:tcW w:w="2371" w:type="dxa"/>
            <w:vMerge/>
            <w:tcBorders>
              <w:left w:val="single" w:sz="12" w:space="0" w:color="9BBB59" w:themeColor="accent3"/>
            </w:tcBorders>
          </w:tcPr>
          <w:p w:rsidR="00647012" w:rsidRDefault="00647012"/>
        </w:tc>
        <w:tc>
          <w:tcPr>
            <w:tcW w:w="1281" w:type="dxa"/>
            <w:tcBorders>
              <w:bottom w:val="single" w:sz="12" w:space="0" w:color="9BBB59" w:themeColor="accent3"/>
            </w:tcBorders>
          </w:tcPr>
          <w:p w:rsidR="00647012" w:rsidRDefault="00C701AD">
            <w:pPr>
              <w:cnfStyle w:val="000000100000"/>
              <w:rPr>
                <w:rFonts w:ascii="Calibri" w:hAnsi="Calibri"/>
                <w:sz w:val="24"/>
              </w:rPr>
            </w:pPr>
            <w:r>
              <w:rPr>
                <w:rFonts w:ascii="Calibri" w:hAnsi="Calibri"/>
                <w:sz w:val="24"/>
              </w:rPr>
              <w:t>Mar 12</w:t>
            </w:r>
          </w:p>
        </w:tc>
        <w:tc>
          <w:tcPr>
            <w:tcW w:w="1253" w:type="dxa"/>
            <w:tcBorders>
              <w:bottom w:val="single" w:sz="12" w:space="0" w:color="9BBB59" w:themeColor="accent3"/>
            </w:tcBorders>
          </w:tcPr>
          <w:p w:rsidR="00647012" w:rsidRDefault="00C46E0D">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647012" w:rsidRDefault="00C46E0D">
            <w:pPr>
              <w:cnfStyle w:val="000000100000"/>
              <w:rPr>
                <w:rFonts w:ascii="Calibri" w:hAnsi="Calibri"/>
                <w:sz w:val="24"/>
              </w:rPr>
            </w:pPr>
            <w:r>
              <w:rPr>
                <w:rFonts w:ascii="Calibri" w:hAnsi="Calibri"/>
                <w:sz w:val="24"/>
              </w:rPr>
              <w:t>Creating NiCad and VisCad Slides</w:t>
            </w:r>
          </w:p>
        </w:tc>
      </w:tr>
      <w:tr w:rsidR="00647012" w:rsidRPr="00520D7B">
        <w:tc>
          <w:tcPr>
            <w:cnfStyle w:val="001000000000"/>
            <w:tcW w:w="2371" w:type="dxa"/>
            <w:vMerge/>
            <w:tcBorders>
              <w:left w:val="single" w:sz="12" w:space="0" w:color="9BBB59" w:themeColor="accent3"/>
            </w:tcBorders>
          </w:tcPr>
          <w:p w:rsidR="00647012" w:rsidRDefault="00647012"/>
        </w:tc>
        <w:tc>
          <w:tcPr>
            <w:tcW w:w="1281" w:type="dxa"/>
            <w:tcBorders>
              <w:bottom w:val="single" w:sz="12" w:space="0" w:color="9BBB59" w:themeColor="accent3"/>
            </w:tcBorders>
          </w:tcPr>
          <w:p w:rsidR="00647012" w:rsidRDefault="00C46E0D">
            <w:pPr>
              <w:cnfStyle w:val="000000000000"/>
              <w:rPr>
                <w:rFonts w:ascii="Calibri" w:hAnsi="Calibri"/>
                <w:sz w:val="24"/>
              </w:rPr>
            </w:pPr>
            <w:r>
              <w:rPr>
                <w:rFonts w:ascii="Calibri" w:hAnsi="Calibri"/>
                <w:sz w:val="24"/>
              </w:rPr>
              <w:t>Mar 13</w:t>
            </w:r>
          </w:p>
        </w:tc>
        <w:tc>
          <w:tcPr>
            <w:tcW w:w="1253" w:type="dxa"/>
            <w:tcBorders>
              <w:bottom w:val="single" w:sz="12" w:space="0" w:color="9BBB59" w:themeColor="accent3"/>
            </w:tcBorders>
          </w:tcPr>
          <w:p w:rsidR="00647012" w:rsidRDefault="00C46E0D">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647012" w:rsidRDefault="00C46E0D">
            <w:pPr>
              <w:cnfStyle w:val="000000000000"/>
              <w:rPr>
                <w:rFonts w:ascii="Calibri" w:hAnsi="Calibri"/>
                <w:sz w:val="24"/>
              </w:rPr>
            </w:pPr>
            <w:r>
              <w:rPr>
                <w:rFonts w:ascii="Calibri" w:hAnsi="Calibri"/>
                <w:sz w:val="24"/>
              </w:rPr>
              <w:t>Putting together M3 Document</w:t>
            </w:r>
          </w:p>
        </w:tc>
      </w:tr>
      <w:tr w:rsidR="00C46E0D" w:rsidRPr="00520D7B">
        <w:trPr>
          <w:cnfStyle w:val="000000100000"/>
        </w:trPr>
        <w:tc>
          <w:tcPr>
            <w:cnfStyle w:val="001000000000"/>
            <w:tcW w:w="2371" w:type="dxa"/>
            <w:vMerge w:val="restart"/>
            <w:tcBorders>
              <w:left w:val="single" w:sz="12" w:space="0" w:color="9BBB59" w:themeColor="accent3"/>
            </w:tcBorders>
          </w:tcPr>
          <w:p w:rsidR="00C46E0D" w:rsidRDefault="00C46E0D">
            <w:r>
              <w:t xml:space="preserve">Adam Mravnik </w:t>
            </w:r>
          </w:p>
        </w:tc>
        <w:tc>
          <w:tcPr>
            <w:tcW w:w="1281"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Feb 25</w:t>
            </w:r>
          </w:p>
        </w:tc>
        <w:tc>
          <w:tcPr>
            <w:tcW w:w="1253"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C46E0D" w:rsidRDefault="00C46E0D">
            <w:pPr>
              <w:cnfStyle w:val="000000100000"/>
              <w:rPr>
                <w:rFonts w:ascii="Calibri" w:hAnsi="Calibri"/>
                <w:sz w:val="24"/>
              </w:rPr>
            </w:pPr>
            <w:r>
              <w:t>Dove into Log4J</w:t>
            </w:r>
          </w:p>
        </w:tc>
      </w:tr>
      <w:tr w:rsidR="00C46E0D" w:rsidRPr="00520D7B">
        <w:tc>
          <w:tcPr>
            <w:cnfStyle w:val="001000000000"/>
            <w:tcW w:w="2371" w:type="dxa"/>
            <w:vMerge/>
            <w:tcBorders>
              <w:left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Mar 6</w:t>
            </w:r>
          </w:p>
        </w:tc>
        <w:tc>
          <w:tcPr>
            <w:tcW w:w="1253"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C46E0D" w:rsidRDefault="00C46E0D">
            <w:pPr>
              <w:cnfStyle w:val="000000000000"/>
              <w:rPr>
                <w:rFonts w:ascii="Calibri" w:hAnsi="Calibri"/>
                <w:sz w:val="24"/>
              </w:rPr>
            </w:pPr>
            <w:r>
              <w:t>Looked more into log4j and into jmock</w:t>
            </w:r>
          </w:p>
        </w:tc>
      </w:tr>
      <w:tr w:rsidR="00C46E0D" w:rsidRPr="00520D7B">
        <w:trPr>
          <w:cnfStyle w:val="000000100000"/>
        </w:trPr>
        <w:tc>
          <w:tcPr>
            <w:cnfStyle w:val="001000000000"/>
            <w:tcW w:w="2371" w:type="dxa"/>
            <w:vMerge/>
            <w:tcBorders>
              <w:left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Mar 10</w:t>
            </w:r>
          </w:p>
        </w:tc>
        <w:tc>
          <w:tcPr>
            <w:tcW w:w="1253"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3 Hr</w:t>
            </w:r>
          </w:p>
        </w:tc>
        <w:tc>
          <w:tcPr>
            <w:tcW w:w="4648" w:type="dxa"/>
            <w:tcBorders>
              <w:bottom w:val="single" w:sz="12" w:space="0" w:color="9BBB59" w:themeColor="accent3"/>
            </w:tcBorders>
          </w:tcPr>
          <w:p w:rsidR="00C46E0D" w:rsidRDefault="00C46E0D">
            <w:pPr>
              <w:cnfStyle w:val="000000100000"/>
            </w:pPr>
            <w:r>
              <w:t>Research Jmock and tried to implement with servlets</w:t>
            </w:r>
          </w:p>
        </w:tc>
      </w:tr>
      <w:tr w:rsidR="00C46E0D" w:rsidRPr="00520D7B">
        <w:tc>
          <w:tcPr>
            <w:cnfStyle w:val="001000000000"/>
            <w:tcW w:w="2371" w:type="dxa"/>
            <w:vMerge/>
            <w:tcBorders>
              <w:left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Mar 11</w:t>
            </w:r>
          </w:p>
        </w:tc>
        <w:tc>
          <w:tcPr>
            <w:tcW w:w="1253"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6 Hr</w:t>
            </w:r>
          </w:p>
        </w:tc>
        <w:tc>
          <w:tcPr>
            <w:tcW w:w="4648" w:type="dxa"/>
            <w:tcBorders>
              <w:bottom w:val="single" w:sz="12" w:space="0" w:color="9BBB59" w:themeColor="accent3"/>
            </w:tcBorders>
          </w:tcPr>
          <w:p w:rsidR="00C46E0D" w:rsidRDefault="00C46E0D">
            <w:pPr>
              <w:cnfStyle w:val="000000000000"/>
            </w:pPr>
            <w:r>
              <w:t>Implemented JMock testing for more complicated servlets</w:t>
            </w:r>
          </w:p>
        </w:tc>
      </w:tr>
      <w:tr w:rsidR="00C46E0D" w:rsidRPr="00520D7B">
        <w:trPr>
          <w:cnfStyle w:val="000000100000"/>
        </w:trPr>
        <w:tc>
          <w:tcPr>
            <w:cnfStyle w:val="001000000000"/>
            <w:tcW w:w="2371" w:type="dxa"/>
            <w:vMerge/>
            <w:tcBorders>
              <w:left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Mar 11</w:t>
            </w:r>
          </w:p>
        </w:tc>
        <w:tc>
          <w:tcPr>
            <w:tcW w:w="1253"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C46E0D" w:rsidRDefault="00C46E0D">
            <w:pPr>
              <w:cnfStyle w:val="000000100000"/>
            </w:pPr>
            <w:r>
              <w:t>Wrote JMock and Log4J Wiki write-p for the handin doc</w:t>
            </w:r>
          </w:p>
        </w:tc>
      </w:tr>
      <w:tr w:rsidR="00C46E0D" w:rsidRPr="00520D7B">
        <w:tc>
          <w:tcPr>
            <w:cnfStyle w:val="001000000000"/>
            <w:tcW w:w="2371" w:type="dxa"/>
            <w:vMerge/>
            <w:tcBorders>
              <w:left w:val="single" w:sz="12" w:space="0" w:color="9BBB59" w:themeColor="accent3"/>
              <w:bottom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Mar 12</w:t>
            </w:r>
          </w:p>
        </w:tc>
        <w:tc>
          <w:tcPr>
            <w:tcW w:w="1253"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C46E0D" w:rsidRDefault="00C46E0D">
            <w:pPr>
              <w:cnfStyle w:val="000000000000"/>
            </w:pPr>
            <w:r>
              <w:t>Wrote up presentation slides</w:t>
            </w:r>
          </w:p>
        </w:tc>
      </w:tr>
      <w:tr w:rsidR="00647012" w:rsidRPr="00520D7B">
        <w:trPr>
          <w:cnfStyle w:val="000000100000"/>
        </w:trPr>
        <w:tc>
          <w:tcPr>
            <w:cnfStyle w:val="001000000000"/>
            <w:tcW w:w="2371" w:type="dxa"/>
            <w:tcBorders>
              <w:left w:val="single" w:sz="12" w:space="0" w:color="9BBB59" w:themeColor="accent3"/>
            </w:tcBorders>
          </w:tcPr>
          <w:p w:rsidR="00647012" w:rsidRDefault="00647012">
            <w:r>
              <w:t xml:space="preserve">Amin Shaker </w:t>
            </w:r>
          </w:p>
        </w:tc>
        <w:tc>
          <w:tcPr>
            <w:tcW w:w="1281" w:type="dxa"/>
            <w:tcBorders>
              <w:bottom w:val="single" w:sz="12" w:space="0" w:color="9BBB59" w:themeColor="accent3"/>
            </w:tcBorders>
          </w:tcPr>
          <w:p w:rsidR="00647012" w:rsidRDefault="00647012">
            <w:pPr>
              <w:cnfStyle w:val="000000100000"/>
              <w:rPr>
                <w:rFonts w:ascii="Calibri" w:hAnsi="Calibri"/>
                <w:sz w:val="24"/>
              </w:rPr>
            </w:pPr>
            <w:r>
              <w:rPr>
                <w:rFonts w:ascii="Calibri" w:hAnsi="Calibri"/>
                <w:sz w:val="24"/>
              </w:rPr>
              <w:t>N/A</w:t>
            </w:r>
          </w:p>
        </w:tc>
        <w:tc>
          <w:tcPr>
            <w:tcW w:w="1253" w:type="dxa"/>
            <w:tcBorders>
              <w:bottom w:val="single" w:sz="12" w:space="0" w:color="9BBB59" w:themeColor="accent3"/>
            </w:tcBorders>
          </w:tcPr>
          <w:p w:rsidR="00647012" w:rsidRDefault="00647012">
            <w:pPr>
              <w:cnfStyle w:val="000000100000"/>
              <w:rPr>
                <w:rFonts w:ascii="Calibri" w:hAnsi="Calibri"/>
                <w:sz w:val="24"/>
              </w:rPr>
            </w:pPr>
            <w:r>
              <w:rPr>
                <w:rFonts w:ascii="Calibri" w:hAnsi="Calibri"/>
                <w:sz w:val="24"/>
              </w:rPr>
              <w:t>N/A</w:t>
            </w:r>
          </w:p>
        </w:tc>
        <w:tc>
          <w:tcPr>
            <w:tcW w:w="4648" w:type="dxa"/>
            <w:tcBorders>
              <w:bottom w:val="single" w:sz="12" w:space="0" w:color="9BBB59" w:themeColor="accent3"/>
            </w:tcBorders>
          </w:tcPr>
          <w:p w:rsidR="00647012" w:rsidRDefault="00647012">
            <w:pPr>
              <w:cnfStyle w:val="000000100000"/>
              <w:rPr>
                <w:rFonts w:ascii="Calibri" w:hAnsi="Calibri"/>
                <w:sz w:val="24"/>
              </w:rPr>
            </w:pPr>
            <w:r>
              <w:t>Nothing Reported</w:t>
            </w:r>
          </w:p>
        </w:tc>
      </w:tr>
      <w:tr w:rsidR="00C46E0D" w:rsidRPr="00520D7B">
        <w:tc>
          <w:tcPr>
            <w:cnfStyle w:val="001000000000"/>
            <w:tcW w:w="2371" w:type="dxa"/>
            <w:vMerge w:val="restart"/>
            <w:tcBorders>
              <w:left w:val="single" w:sz="12" w:space="0" w:color="9BBB59" w:themeColor="accent3"/>
            </w:tcBorders>
          </w:tcPr>
          <w:p w:rsidR="00C46E0D" w:rsidRDefault="00C46E0D">
            <w:r>
              <w:t xml:space="preserve">Patrick Weckworth </w:t>
            </w:r>
          </w:p>
        </w:tc>
        <w:tc>
          <w:tcPr>
            <w:tcW w:w="1281" w:type="dxa"/>
            <w:tcBorders>
              <w:bottom w:val="single" w:sz="12" w:space="0" w:color="9BBB59" w:themeColor="accent3"/>
            </w:tcBorders>
          </w:tcPr>
          <w:p w:rsidR="00C46E0D" w:rsidRPr="007F2FD7" w:rsidRDefault="00C46E0D" w:rsidP="007F2FD7">
            <w:pPr>
              <w:cnfStyle w:val="000000000000"/>
              <w:rPr>
                <w:rFonts w:ascii="Calibri" w:hAnsi="Calibri"/>
                <w:sz w:val="24"/>
              </w:rPr>
            </w:pPr>
            <w:r>
              <w:rPr>
                <w:rFonts w:ascii="Calibri" w:hAnsi="Calibri"/>
                <w:sz w:val="24"/>
              </w:rPr>
              <w:t>Mar 7</w:t>
            </w:r>
          </w:p>
        </w:tc>
        <w:tc>
          <w:tcPr>
            <w:tcW w:w="1253" w:type="dxa"/>
            <w:tcBorders>
              <w:bottom w:val="single" w:sz="12" w:space="0" w:color="9BBB59" w:themeColor="accent3"/>
            </w:tcBorders>
          </w:tcPr>
          <w:p w:rsidR="00C46E0D" w:rsidRPr="007F2FD7" w:rsidRDefault="00C46E0D">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C46E0D" w:rsidRPr="007F2FD7" w:rsidRDefault="00C46E0D">
            <w:pPr>
              <w:cnfStyle w:val="000000000000"/>
              <w:rPr>
                <w:rFonts w:ascii="Calibri" w:hAnsi="Calibri"/>
                <w:sz w:val="24"/>
              </w:rPr>
            </w:pPr>
            <w:r>
              <w:rPr>
                <w:rFonts w:ascii="Calibri" w:hAnsi="Calibri"/>
                <w:sz w:val="24"/>
              </w:rPr>
              <w:t>Selected Tool and wrote up paragraph</w:t>
            </w:r>
          </w:p>
        </w:tc>
      </w:tr>
      <w:tr w:rsidR="00C46E0D" w:rsidRPr="00520D7B">
        <w:trPr>
          <w:cnfStyle w:val="000000100000"/>
        </w:trPr>
        <w:tc>
          <w:tcPr>
            <w:cnfStyle w:val="001000000000"/>
            <w:tcW w:w="2371" w:type="dxa"/>
            <w:vMerge/>
            <w:tcBorders>
              <w:left w:val="single" w:sz="12" w:space="0" w:color="9BBB59" w:themeColor="accent3"/>
            </w:tcBorders>
          </w:tcPr>
          <w:p w:rsidR="00C46E0D" w:rsidRDefault="00C46E0D"/>
        </w:tc>
        <w:tc>
          <w:tcPr>
            <w:tcW w:w="1281" w:type="dxa"/>
            <w:tcBorders>
              <w:bottom w:val="single" w:sz="12" w:space="0" w:color="9BBB59" w:themeColor="accent3"/>
            </w:tcBorders>
          </w:tcPr>
          <w:p w:rsidR="00C46E0D" w:rsidRPr="007F2FD7" w:rsidRDefault="00C46E0D" w:rsidP="007F2FD7">
            <w:pPr>
              <w:cnfStyle w:val="000000100000"/>
              <w:rPr>
                <w:rFonts w:ascii="Calibri" w:hAnsi="Calibri"/>
                <w:sz w:val="24"/>
              </w:rPr>
            </w:pPr>
            <w:r>
              <w:rPr>
                <w:rFonts w:ascii="Calibri" w:hAnsi="Calibri"/>
                <w:sz w:val="24"/>
              </w:rPr>
              <w:t>Mar 10</w:t>
            </w:r>
          </w:p>
        </w:tc>
        <w:tc>
          <w:tcPr>
            <w:tcW w:w="1253"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Learned about EMMA</w:t>
            </w:r>
          </w:p>
        </w:tc>
      </w:tr>
      <w:tr w:rsidR="00C46E0D" w:rsidRPr="00520D7B">
        <w:tc>
          <w:tcPr>
            <w:cnfStyle w:val="001000000000"/>
            <w:tcW w:w="2371" w:type="dxa"/>
            <w:vMerge/>
            <w:tcBorders>
              <w:left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rsidP="007F2FD7">
            <w:pPr>
              <w:cnfStyle w:val="000000000000"/>
              <w:rPr>
                <w:rFonts w:ascii="Calibri" w:hAnsi="Calibri"/>
                <w:sz w:val="24"/>
              </w:rPr>
            </w:pPr>
            <w:r>
              <w:rPr>
                <w:rFonts w:ascii="Calibri" w:hAnsi="Calibri"/>
                <w:sz w:val="24"/>
              </w:rPr>
              <w:t>Mar 10</w:t>
            </w:r>
          </w:p>
        </w:tc>
        <w:tc>
          <w:tcPr>
            <w:tcW w:w="1253"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Got EMMA working in Netbeans</w:t>
            </w:r>
          </w:p>
        </w:tc>
      </w:tr>
      <w:tr w:rsidR="00C46E0D" w:rsidRPr="00520D7B">
        <w:trPr>
          <w:cnfStyle w:val="000000100000"/>
        </w:trPr>
        <w:tc>
          <w:tcPr>
            <w:cnfStyle w:val="001000000000"/>
            <w:tcW w:w="2371" w:type="dxa"/>
            <w:vMerge/>
            <w:tcBorders>
              <w:left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rsidP="007F2FD7">
            <w:pPr>
              <w:cnfStyle w:val="000000100000"/>
              <w:rPr>
                <w:rFonts w:ascii="Calibri" w:hAnsi="Calibri"/>
                <w:sz w:val="24"/>
              </w:rPr>
            </w:pPr>
            <w:r>
              <w:rPr>
                <w:rFonts w:ascii="Calibri" w:hAnsi="Calibri"/>
                <w:sz w:val="24"/>
              </w:rPr>
              <w:t>Mar 10</w:t>
            </w:r>
          </w:p>
        </w:tc>
        <w:tc>
          <w:tcPr>
            <w:tcW w:w="1253"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More or less got Emma working and wrote up wiki page</w:t>
            </w:r>
          </w:p>
        </w:tc>
      </w:tr>
      <w:tr w:rsidR="00C46E0D" w:rsidRPr="00520D7B">
        <w:tc>
          <w:tcPr>
            <w:cnfStyle w:val="001000000000"/>
            <w:tcW w:w="2371" w:type="dxa"/>
            <w:vMerge/>
            <w:tcBorders>
              <w:left w:val="single" w:sz="12" w:space="0" w:color="9BBB59" w:themeColor="accent3"/>
              <w:bottom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rsidP="007F2FD7">
            <w:pPr>
              <w:cnfStyle w:val="000000000000"/>
              <w:rPr>
                <w:rFonts w:ascii="Calibri" w:hAnsi="Calibri"/>
                <w:sz w:val="24"/>
              </w:rPr>
            </w:pPr>
            <w:r>
              <w:rPr>
                <w:rFonts w:ascii="Calibri" w:hAnsi="Calibri"/>
                <w:sz w:val="24"/>
              </w:rPr>
              <w:t>Mar 10</w:t>
            </w:r>
          </w:p>
        </w:tc>
        <w:tc>
          <w:tcPr>
            <w:tcW w:w="1253"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Did up slides</w:t>
            </w:r>
          </w:p>
        </w:tc>
      </w:tr>
      <w:tr w:rsidR="00C46E0D" w:rsidRPr="00520D7B">
        <w:trPr>
          <w:cnfStyle w:val="000000100000"/>
        </w:trPr>
        <w:tc>
          <w:tcPr>
            <w:cnfStyle w:val="001000000000"/>
            <w:tcW w:w="2371" w:type="dxa"/>
            <w:vMerge w:val="restart"/>
            <w:tcBorders>
              <w:left w:val="single" w:sz="12" w:space="0" w:color="9BBB59" w:themeColor="accent3"/>
            </w:tcBorders>
          </w:tcPr>
          <w:p w:rsidR="00C46E0D" w:rsidRDefault="00C46E0D">
            <w:r>
              <w:t xml:space="preserve">Tom Wetzel </w:t>
            </w:r>
          </w:p>
        </w:tc>
        <w:tc>
          <w:tcPr>
            <w:tcW w:w="1281"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Mar 12</w:t>
            </w:r>
          </w:p>
        </w:tc>
        <w:tc>
          <w:tcPr>
            <w:tcW w:w="1253"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2.5 Hr</w:t>
            </w:r>
          </w:p>
        </w:tc>
        <w:tc>
          <w:tcPr>
            <w:tcW w:w="4648"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Peer Review and reports</w:t>
            </w:r>
          </w:p>
        </w:tc>
      </w:tr>
      <w:tr w:rsidR="00C46E0D" w:rsidRPr="00520D7B">
        <w:tc>
          <w:tcPr>
            <w:cnfStyle w:val="001000000000"/>
            <w:tcW w:w="2371" w:type="dxa"/>
            <w:vMerge/>
            <w:tcBorders>
              <w:left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Mar 13</w:t>
            </w:r>
          </w:p>
        </w:tc>
        <w:tc>
          <w:tcPr>
            <w:tcW w:w="1253"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C46E0D" w:rsidRDefault="00C46E0D">
            <w:pPr>
              <w:cnfStyle w:val="000000000000"/>
              <w:rPr>
                <w:rFonts w:ascii="Calibri" w:hAnsi="Calibri"/>
                <w:sz w:val="24"/>
              </w:rPr>
            </w:pPr>
            <w:r>
              <w:rPr>
                <w:rFonts w:ascii="Calibri" w:hAnsi="Calibri"/>
                <w:sz w:val="24"/>
              </w:rPr>
              <w:t>Peer Review</w:t>
            </w:r>
          </w:p>
        </w:tc>
      </w:tr>
      <w:tr w:rsidR="00C46E0D" w:rsidRPr="00520D7B">
        <w:trPr>
          <w:cnfStyle w:val="000000100000"/>
        </w:trPr>
        <w:tc>
          <w:tcPr>
            <w:cnfStyle w:val="001000000000"/>
            <w:tcW w:w="2371" w:type="dxa"/>
            <w:vMerge/>
            <w:tcBorders>
              <w:left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Mar 13</w:t>
            </w:r>
          </w:p>
        </w:tc>
        <w:tc>
          <w:tcPr>
            <w:tcW w:w="1253"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Creating Presentation</w:t>
            </w:r>
          </w:p>
        </w:tc>
      </w:tr>
      <w:tr w:rsidR="00C46E0D" w:rsidRPr="00520D7B">
        <w:tc>
          <w:tcPr>
            <w:cnfStyle w:val="001000000000"/>
            <w:tcW w:w="2371" w:type="dxa"/>
            <w:vMerge w:val="restart"/>
            <w:tcBorders>
              <w:left w:val="single" w:sz="12" w:space="0" w:color="9BBB59" w:themeColor="accent3"/>
            </w:tcBorders>
          </w:tcPr>
          <w:p w:rsidR="00C46E0D" w:rsidRDefault="00C46E0D">
            <w:r>
              <w:t xml:space="preserve">Drake Zarowny </w:t>
            </w:r>
          </w:p>
        </w:tc>
        <w:tc>
          <w:tcPr>
            <w:tcW w:w="1281" w:type="dxa"/>
          </w:tcPr>
          <w:p w:rsidR="00C46E0D" w:rsidRDefault="00C46E0D">
            <w:pPr>
              <w:cnfStyle w:val="000000000000"/>
              <w:rPr>
                <w:rFonts w:ascii="Calibri" w:hAnsi="Calibri"/>
                <w:sz w:val="24"/>
              </w:rPr>
            </w:pPr>
            <w:r>
              <w:rPr>
                <w:rFonts w:ascii="Calibri" w:hAnsi="Calibri"/>
                <w:sz w:val="24"/>
              </w:rPr>
              <w:t>Mar 5</w:t>
            </w:r>
          </w:p>
        </w:tc>
        <w:tc>
          <w:tcPr>
            <w:tcW w:w="1253" w:type="dxa"/>
          </w:tcPr>
          <w:p w:rsidR="00C46E0D" w:rsidRDefault="00C46E0D">
            <w:pPr>
              <w:cnfStyle w:val="000000000000"/>
              <w:rPr>
                <w:rFonts w:ascii="Calibri" w:hAnsi="Calibri"/>
                <w:sz w:val="24"/>
              </w:rPr>
            </w:pPr>
            <w:r>
              <w:rPr>
                <w:rFonts w:ascii="Calibri" w:hAnsi="Calibri"/>
                <w:sz w:val="24"/>
              </w:rPr>
              <w:t>3 Hr</w:t>
            </w:r>
          </w:p>
        </w:tc>
        <w:tc>
          <w:tcPr>
            <w:tcW w:w="4648" w:type="dxa"/>
          </w:tcPr>
          <w:p w:rsidR="00C46E0D" w:rsidRDefault="00C46E0D">
            <w:pPr>
              <w:cnfStyle w:val="000000000000"/>
              <w:rPr>
                <w:rFonts w:ascii="Calibri" w:hAnsi="Calibri"/>
                <w:sz w:val="24"/>
              </w:rPr>
            </w:pPr>
            <w:r>
              <w:rPr>
                <w:rFonts w:ascii="Calibri" w:hAnsi="Calibri"/>
                <w:sz w:val="24"/>
              </w:rPr>
              <w:t>Learning about Maven and getting basic project setup in Netbeans</w:t>
            </w:r>
          </w:p>
        </w:tc>
      </w:tr>
      <w:tr w:rsidR="00C46E0D" w:rsidRPr="00520D7B">
        <w:trPr>
          <w:cnfStyle w:val="000000100000"/>
        </w:trPr>
        <w:tc>
          <w:tcPr>
            <w:cnfStyle w:val="001000000000"/>
            <w:tcW w:w="2371" w:type="dxa"/>
            <w:vMerge/>
            <w:tcBorders>
              <w:left w:val="single" w:sz="12" w:space="0" w:color="9BBB59" w:themeColor="accent3"/>
            </w:tcBorders>
          </w:tcPr>
          <w:p w:rsidR="00C46E0D" w:rsidRDefault="00C46E0D"/>
        </w:tc>
        <w:tc>
          <w:tcPr>
            <w:tcW w:w="1281" w:type="dxa"/>
          </w:tcPr>
          <w:p w:rsidR="00C46E0D" w:rsidRDefault="00C46E0D">
            <w:pPr>
              <w:cnfStyle w:val="000000100000"/>
              <w:rPr>
                <w:rFonts w:ascii="Calibri" w:hAnsi="Calibri"/>
                <w:sz w:val="24"/>
              </w:rPr>
            </w:pPr>
            <w:r>
              <w:rPr>
                <w:rFonts w:ascii="Calibri" w:hAnsi="Calibri"/>
                <w:sz w:val="24"/>
              </w:rPr>
              <w:t>Mar 10</w:t>
            </w:r>
          </w:p>
        </w:tc>
        <w:tc>
          <w:tcPr>
            <w:tcW w:w="1253" w:type="dxa"/>
          </w:tcPr>
          <w:p w:rsidR="00C46E0D" w:rsidRDefault="00C46E0D">
            <w:pPr>
              <w:cnfStyle w:val="000000100000"/>
              <w:rPr>
                <w:rFonts w:ascii="Calibri" w:hAnsi="Calibri"/>
                <w:sz w:val="24"/>
              </w:rPr>
            </w:pPr>
            <w:r>
              <w:rPr>
                <w:rFonts w:ascii="Calibri" w:hAnsi="Calibri"/>
                <w:sz w:val="24"/>
              </w:rPr>
              <w:t>3 Hr</w:t>
            </w:r>
          </w:p>
        </w:tc>
        <w:tc>
          <w:tcPr>
            <w:tcW w:w="4648" w:type="dxa"/>
          </w:tcPr>
          <w:p w:rsidR="00C46E0D" w:rsidRDefault="00C46E0D">
            <w:pPr>
              <w:cnfStyle w:val="000000100000"/>
              <w:rPr>
                <w:rFonts w:ascii="Calibri" w:hAnsi="Calibri"/>
                <w:sz w:val="24"/>
              </w:rPr>
            </w:pPr>
            <w:r>
              <w:rPr>
                <w:rFonts w:ascii="Calibri" w:hAnsi="Calibri"/>
                <w:sz w:val="24"/>
              </w:rPr>
              <w:t>Getting out project working as a Maven project</w:t>
            </w:r>
          </w:p>
        </w:tc>
      </w:tr>
      <w:tr w:rsidR="00C46E0D" w:rsidRPr="00520D7B">
        <w:tc>
          <w:tcPr>
            <w:cnfStyle w:val="001000000000"/>
            <w:tcW w:w="2371" w:type="dxa"/>
            <w:vMerge/>
            <w:tcBorders>
              <w:left w:val="single" w:sz="12" w:space="0" w:color="9BBB59" w:themeColor="accent3"/>
            </w:tcBorders>
          </w:tcPr>
          <w:p w:rsidR="00C46E0D" w:rsidRDefault="00C46E0D"/>
        </w:tc>
        <w:tc>
          <w:tcPr>
            <w:tcW w:w="1281" w:type="dxa"/>
          </w:tcPr>
          <w:p w:rsidR="00C46E0D" w:rsidRDefault="00C46E0D">
            <w:pPr>
              <w:cnfStyle w:val="000000000000"/>
              <w:rPr>
                <w:rFonts w:ascii="Calibri" w:hAnsi="Calibri"/>
                <w:sz w:val="24"/>
              </w:rPr>
            </w:pPr>
            <w:r>
              <w:rPr>
                <w:rFonts w:ascii="Calibri" w:hAnsi="Calibri"/>
                <w:sz w:val="24"/>
              </w:rPr>
              <w:t>Mar 11</w:t>
            </w:r>
          </w:p>
        </w:tc>
        <w:tc>
          <w:tcPr>
            <w:tcW w:w="1253" w:type="dxa"/>
          </w:tcPr>
          <w:p w:rsidR="00C46E0D" w:rsidRDefault="00C46E0D">
            <w:pPr>
              <w:cnfStyle w:val="000000000000"/>
              <w:rPr>
                <w:rFonts w:ascii="Calibri" w:hAnsi="Calibri"/>
                <w:sz w:val="24"/>
              </w:rPr>
            </w:pPr>
            <w:r>
              <w:rPr>
                <w:rFonts w:ascii="Calibri" w:hAnsi="Calibri"/>
                <w:sz w:val="24"/>
              </w:rPr>
              <w:t>1.5 Hr</w:t>
            </w:r>
          </w:p>
        </w:tc>
        <w:tc>
          <w:tcPr>
            <w:tcW w:w="4648" w:type="dxa"/>
          </w:tcPr>
          <w:p w:rsidR="00C46E0D" w:rsidRDefault="00C46E0D">
            <w:pPr>
              <w:cnfStyle w:val="000000000000"/>
              <w:rPr>
                <w:rFonts w:ascii="Calibri" w:hAnsi="Calibri"/>
                <w:sz w:val="24"/>
              </w:rPr>
            </w:pPr>
            <w:r>
              <w:rPr>
                <w:rFonts w:ascii="Calibri" w:hAnsi="Calibri"/>
                <w:sz w:val="24"/>
              </w:rPr>
              <w:t>Writing report on Maven</w:t>
            </w:r>
          </w:p>
        </w:tc>
      </w:tr>
      <w:tr w:rsidR="00C46E0D" w:rsidRPr="00520D7B">
        <w:trPr>
          <w:cnfStyle w:val="000000100000"/>
        </w:trPr>
        <w:tc>
          <w:tcPr>
            <w:cnfStyle w:val="001000000000"/>
            <w:tcW w:w="2371" w:type="dxa"/>
            <w:vMerge/>
            <w:tcBorders>
              <w:left w:val="single" w:sz="12" w:space="0" w:color="9BBB59" w:themeColor="accent3"/>
              <w:bottom w:val="single" w:sz="12" w:space="0" w:color="9BBB59" w:themeColor="accent3"/>
            </w:tcBorders>
          </w:tcPr>
          <w:p w:rsidR="00C46E0D" w:rsidRDefault="00C46E0D"/>
        </w:tc>
        <w:tc>
          <w:tcPr>
            <w:tcW w:w="1281"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Mar 12</w:t>
            </w:r>
          </w:p>
        </w:tc>
        <w:tc>
          <w:tcPr>
            <w:tcW w:w="1253"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1 Hr</w:t>
            </w:r>
          </w:p>
        </w:tc>
        <w:tc>
          <w:tcPr>
            <w:tcW w:w="4648" w:type="dxa"/>
            <w:tcBorders>
              <w:bottom w:val="single" w:sz="12" w:space="0" w:color="9BBB59" w:themeColor="accent3"/>
            </w:tcBorders>
          </w:tcPr>
          <w:p w:rsidR="00C46E0D" w:rsidRDefault="00C46E0D">
            <w:pPr>
              <w:cnfStyle w:val="000000100000"/>
              <w:rPr>
                <w:rFonts w:ascii="Calibri" w:hAnsi="Calibri"/>
                <w:sz w:val="24"/>
              </w:rPr>
            </w:pPr>
            <w:r>
              <w:rPr>
                <w:rFonts w:ascii="Calibri" w:hAnsi="Calibri"/>
                <w:sz w:val="24"/>
              </w:rPr>
              <w:t>Making presentation slides for Maven</w:t>
            </w:r>
          </w:p>
        </w:tc>
      </w:tr>
    </w:tbl>
    <w:p w:rsidR="00C10957" w:rsidRPr="00647012" w:rsidRDefault="00C10957" w:rsidP="00647012">
      <w:pPr>
        <w:pStyle w:val="BodyText"/>
      </w:pPr>
    </w:p>
    <w:p w:rsidR="00647012" w:rsidRDefault="00647012" w:rsidP="00647012">
      <w:pPr>
        <w:pStyle w:val="Heading2"/>
        <w:numPr>
          <w:ilvl w:val="1"/>
          <w:numId w:val="6"/>
        </w:numPr>
        <w:suppressAutoHyphens/>
        <w:spacing w:line="240" w:lineRule="auto"/>
      </w:pPr>
      <w:bookmarkStart w:id="16" w:name="_Toc193291417"/>
      <w:bookmarkStart w:id="17" w:name="_Toc193291416"/>
      <w:r>
        <w:t>3.2 Current Milestone</w:t>
      </w:r>
      <w:bookmarkEnd w:id="17"/>
    </w:p>
    <w:bookmarkEnd w:id="16"/>
    <w:p w:rsidR="00C10957" w:rsidRPr="00C10957" w:rsidRDefault="00C10957" w:rsidP="00C10957">
      <w:pPr>
        <w:pStyle w:val="NoSpacing"/>
        <w:rPr>
          <w:b/>
          <w:sz w:val="24"/>
        </w:rPr>
      </w:pPr>
      <w:r w:rsidRPr="00C10957">
        <w:rPr>
          <w:b/>
          <w:sz w:val="24"/>
        </w:rPr>
        <w:t>Milestone 4</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3D1BDC" w:rsidRPr="00647012" w:rsidRDefault="00C10957" w:rsidP="003D1BDC">
      <w:pPr>
        <w:pStyle w:val="NoSpacing"/>
        <w:numPr>
          <w:ilvl w:val="0"/>
          <w:numId w:val="9"/>
        </w:numPr>
        <w:suppressAutoHyphens/>
        <w:spacing w:line="100" w:lineRule="atLeast"/>
        <w:rPr>
          <w:color w:val="FF0000"/>
          <w:sz w:val="24"/>
        </w:rPr>
      </w:pPr>
      <w:r w:rsidRPr="00647012">
        <w:rPr>
          <w:color w:val="FF0000"/>
          <w:sz w:val="24"/>
        </w:rPr>
        <w:t>Make system more user-friendly</w:t>
      </w:r>
    </w:p>
    <w:p w:rsidR="00C10957" w:rsidRPr="00647012" w:rsidRDefault="00C10957" w:rsidP="003D1BDC">
      <w:pPr>
        <w:pStyle w:val="NoSpacing"/>
        <w:numPr>
          <w:ilvl w:val="0"/>
          <w:numId w:val="9"/>
        </w:numPr>
        <w:suppressAutoHyphens/>
        <w:spacing w:line="100" w:lineRule="atLeast"/>
        <w:rPr>
          <w:color w:val="FF0000"/>
          <w:sz w:val="24"/>
        </w:rPr>
      </w:pPr>
      <w:r w:rsidRPr="00647012">
        <w:rPr>
          <w:color w:val="FF0000"/>
          <w:sz w:val="24"/>
        </w:rPr>
        <w:t>Use VisCad to help visualize, manage, and order clones detected by NiCad</w:t>
      </w:r>
    </w:p>
    <w:p w:rsidR="00647012" w:rsidRDefault="00C10957" w:rsidP="00C10957">
      <w:pPr>
        <w:pStyle w:val="NoSpacing"/>
        <w:numPr>
          <w:ilvl w:val="0"/>
          <w:numId w:val="9"/>
        </w:numPr>
        <w:suppressAutoHyphens/>
        <w:spacing w:line="100" w:lineRule="atLeast"/>
        <w:rPr>
          <w:color w:val="000000" w:themeColor="text1"/>
          <w:sz w:val="24"/>
        </w:rPr>
      </w:pPr>
      <w:r w:rsidRPr="003D1BDC">
        <w:rPr>
          <w:color w:val="000000" w:themeColor="text1"/>
          <w:sz w:val="24"/>
        </w:rPr>
        <w:t>Implementation of a</w:t>
      </w:r>
      <w:r w:rsidR="00647012">
        <w:rPr>
          <w:color w:val="000000" w:themeColor="text1"/>
          <w:sz w:val="24"/>
        </w:rPr>
        <w:t xml:space="preserve">dditional tools like Checkstyle, AspectJ, simClipse, </w:t>
      </w:r>
      <w:r w:rsidRPr="003D1BDC">
        <w:rPr>
          <w:color w:val="000000" w:themeColor="text1"/>
          <w:sz w:val="24"/>
        </w:rPr>
        <w:t>etc</w:t>
      </w:r>
    </w:p>
    <w:p w:rsidR="00C10957" w:rsidRPr="003D1BDC" w:rsidRDefault="00647012" w:rsidP="00C10957">
      <w:pPr>
        <w:pStyle w:val="NoSpacing"/>
        <w:numPr>
          <w:ilvl w:val="0"/>
          <w:numId w:val="9"/>
        </w:numPr>
        <w:suppressAutoHyphens/>
        <w:spacing w:line="100" w:lineRule="atLeast"/>
        <w:rPr>
          <w:color w:val="000000" w:themeColor="text1"/>
          <w:sz w:val="24"/>
        </w:rPr>
      </w:pPr>
      <w:r>
        <w:rPr>
          <w:color w:val="008000"/>
          <w:sz w:val="24"/>
        </w:rPr>
        <w:t>Focus on some best practices.</w:t>
      </w:r>
    </w:p>
    <w:p w:rsidR="00C10957" w:rsidRPr="00647012" w:rsidRDefault="00647012" w:rsidP="00C10957">
      <w:pPr>
        <w:pStyle w:val="Heading2"/>
        <w:numPr>
          <w:ilvl w:val="1"/>
          <w:numId w:val="6"/>
        </w:numPr>
        <w:suppressAutoHyphens/>
        <w:spacing w:line="240" w:lineRule="auto"/>
      </w:pPr>
      <w:r>
        <w:t>3.3 Future Milestones</w:t>
      </w:r>
      <w:r w:rsidR="00C10957" w:rsidRPr="00647012">
        <w:rPr>
          <w:color w:val="000000" w:themeColor="text1"/>
          <w:sz w:val="24"/>
        </w:rPr>
        <w:tab/>
        <w:t xml:space="preserve"> </w:t>
      </w:r>
    </w:p>
    <w:p w:rsidR="00C10957" w:rsidRPr="003D1BDC" w:rsidRDefault="00C10957" w:rsidP="00C10957">
      <w:pPr>
        <w:pStyle w:val="NoSpacing"/>
        <w:rPr>
          <w:b/>
          <w:color w:val="000000" w:themeColor="text1"/>
          <w:sz w:val="24"/>
        </w:rPr>
      </w:pPr>
      <w:r w:rsidRPr="003D1BDC">
        <w:rPr>
          <w:b/>
          <w:color w:val="000000" w:themeColor="text1"/>
          <w:sz w:val="24"/>
        </w:rPr>
        <w:t>Milestone 5</w:t>
      </w:r>
    </w:p>
    <w:p w:rsidR="00C10957" w:rsidRPr="003D1BDC" w:rsidRDefault="00C10957" w:rsidP="00C10957">
      <w:pPr>
        <w:pStyle w:val="a"/>
        <w:spacing w:before="120"/>
        <w:rPr>
          <w:rFonts w:asciiTheme="minorHAnsi" w:hAnsiTheme="minorHAnsi"/>
          <w:i/>
          <w:iCs/>
          <w:color w:val="000000" w:themeColor="text1"/>
        </w:rPr>
      </w:pPr>
      <w:r w:rsidRPr="003D1BDC">
        <w:rPr>
          <w:rFonts w:asciiTheme="minorHAnsi" w:hAnsiTheme="minorHAnsi"/>
          <w:i/>
          <w:iCs/>
          <w:color w:val="000000" w:themeColor="text1"/>
        </w:rPr>
        <w:t>Objectives</w:t>
      </w:r>
    </w:p>
    <w:p w:rsidR="00C10957" w:rsidRPr="00647012" w:rsidRDefault="00C10957" w:rsidP="00C10957">
      <w:pPr>
        <w:pStyle w:val="NoSpacing"/>
        <w:numPr>
          <w:ilvl w:val="0"/>
          <w:numId w:val="9"/>
        </w:numPr>
        <w:suppressAutoHyphens/>
        <w:spacing w:line="100" w:lineRule="atLeast"/>
        <w:rPr>
          <w:color w:val="FF0000"/>
          <w:sz w:val="24"/>
        </w:rPr>
      </w:pPr>
      <w:r w:rsidRPr="00647012">
        <w:rPr>
          <w:color w:val="FF0000"/>
          <w:sz w:val="24"/>
        </w:rPr>
        <w:t>Different view styles on profiles or stats (sort by teams etc)</w:t>
      </w:r>
    </w:p>
    <w:p w:rsidR="00C10957" w:rsidRPr="00647012" w:rsidRDefault="00C10957" w:rsidP="00C10957">
      <w:pPr>
        <w:pStyle w:val="NoSpacing"/>
        <w:numPr>
          <w:ilvl w:val="0"/>
          <w:numId w:val="9"/>
        </w:numPr>
        <w:suppressAutoHyphens/>
        <w:spacing w:line="100" w:lineRule="atLeast"/>
        <w:rPr>
          <w:color w:val="FF0000"/>
          <w:sz w:val="24"/>
        </w:rPr>
      </w:pPr>
      <w:r w:rsidRPr="00647012">
        <w:rPr>
          <w:color w:val="FF0000"/>
          <w:sz w:val="24"/>
        </w:rPr>
        <w:t>Player email notification</w:t>
      </w:r>
    </w:p>
    <w:p w:rsidR="003D1BDC" w:rsidRPr="00647012" w:rsidRDefault="00C10957" w:rsidP="003D1BDC">
      <w:pPr>
        <w:pStyle w:val="NoSpacing"/>
        <w:numPr>
          <w:ilvl w:val="0"/>
          <w:numId w:val="9"/>
        </w:numPr>
        <w:suppressAutoHyphens/>
        <w:spacing w:line="100" w:lineRule="atLeast"/>
        <w:rPr>
          <w:color w:val="FF0000"/>
          <w:sz w:val="24"/>
        </w:rPr>
      </w:pPr>
      <w:r w:rsidRPr="00647012">
        <w:rPr>
          <w:color w:val="FF0000"/>
          <w:sz w:val="24"/>
        </w:rPr>
        <w:t>More robust messaging system</w:t>
      </w:r>
    </w:p>
    <w:p w:rsidR="00647012" w:rsidRDefault="003D1BDC" w:rsidP="003D1BDC">
      <w:pPr>
        <w:pStyle w:val="NoSpacing"/>
        <w:numPr>
          <w:ilvl w:val="0"/>
          <w:numId w:val="9"/>
        </w:numPr>
        <w:suppressAutoHyphens/>
        <w:spacing w:line="100" w:lineRule="atLeast"/>
        <w:rPr>
          <w:color w:val="FF0000"/>
          <w:sz w:val="24"/>
        </w:rPr>
      </w:pPr>
      <w:r w:rsidRPr="00647012">
        <w:rPr>
          <w:color w:val="FF0000"/>
          <w:sz w:val="24"/>
        </w:rPr>
        <w:t>Implementation of additional tools like Checkstyle, GCad, etc</w:t>
      </w:r>
    </w:p>
    <w:p w:rsidR="00647012" w:rsidRPr="00647012" w:rsidRDefault="00647012" w:rsidP="003D1BDC">
      <w:pPr>
        <w:pStyle w:val="NoSpacing"/>
        <w:numPr>
          <w:ilvl w:val="0"/>
          <w:numId w:val="9"/>
        </w:numPr>
        <w:suppressAutoHyphens/>
        <w:spacing w:line="100" w:lineRule="atLeast"/>
        <w:rPr>
          <w:color w:val="008000"/>
          <w:sz w:val="24"/>
        </w:rPr>
      </w:pPr>
      <w:r w:rsidRPr="00647012">
        <w:rPr>
          <w:color w:val="008000"/>
          <w:sz w:val="24"/>
        </w:rPr>
        <w:t>Tie everything together</w:t>
      </w:r>
    </w:p>
    <w:p w:rsidR="00647012" w:rsidRPr="00647012" w:rsidRDefault="00647012" w:rsidP="00647012">
      <w:pPr>
        <w:pStyle w:val="NoSpacing"/>
        <w:numPr>
          <w:ilvl w:val="1"/>
          <w:numId w:val="9"/>
        </w:numPr>
        <w:suppressAutoHyphens/>
        <w:spacing w:line="100" w:lineRule="atLeast"/>
        <w:rPr>
          <w:color w:val="008000"/>
          <w:sz w:val="24"/>
        </w:rPr>
      </w:pPr>
      <w:r w:rsidRPr="00647012">
        <w:rPr>
          <w:color w:val="008000"/>
          <w:sz w:val="24"/>
        </w:rPr>
        <w:t>Bring all of the milestones together; link them into one defined flow.</w:t>
      </w:r>
    </w:p>
    <w:p w:rsidR="00647012" w:rsidRPr="00647012" w:rsidRDefault="00647012" w:rsidP="00647012">
      <w:pPr>
        <w:pStyle w:val="NoSpacing"/>
        <w:numPr>
          <w:ilvl w:val="0"/>
          <w:numId w:val="9"/>
        </w:numPr>
        <w:suppressAutoHyphens/>
        <w:spacing w:line="100" w:lineRule="atLeast"/>
        <w:rPr>
          <w:color w:val="008000"/>
          <w:sz w:val="24"/>
        </w:rPr>
      </w:pPr>
      <w:r w:rsidRPr="00647012">
        <w:rPr>
          <w:color w:val="008000"/>
          <w:sz w:val="24"/>
        </w:rPr>
        <w:t>Finish any loose ends. Comment on all required tools and best practices.</w:t>
      </w:r>
    </w:p>
    <w:p w:rsidR="00647012" w:rsidRPr="00647012" w:rsidRDefault="00647012" w:rsidP="00647012">
      <w:pPr>
        <w:pStyle w:val="NoSpacing"/>
        <w:numPr>
          <w:ilvl w:val="0"/>
          <w:numId w:val="9"/>
        </w:numPr>
        <w:suppressAutoHyphens/>
        <w:spacing w:line="100" w:lineRule="atLeast"/>
        <w:rPr>
          <w:color w:val="008000"/>
          <w:sz w:val="24"/>
        </w:rPr>
      </w:pPr>
      <w:r w:rsidRPr="00647012">
        <w:rPr>
          <w:color w:val="008000"/>
          <w:sz w:val="24"/>
        </w:rPr>
        <w:t>Evaluate team performance.</w:t>
      </w:r>
    </w:p>
    <w:p w:rsidR="003D1BDC" w:rsidRPr="00647012" w:rsidRDefault="00647012" w:rsidP="00647012">
      <w:pPr>
        <w:pStyle w:val="NoSpacing"/>
        <w:numPr>
          <w:ilvl w:val="0"/>
          <w:numId w:val="9"/>
        </w:numPr>
        <w:suppressAutoHyphens/>
        <w:spacing w:line="100" w:lineRule="atLeast"/>
        <w:rPr>
          <w:color w:val="008000"/>
          <w:sz w:val="24"/>
        </w:rPr>
      </w:pPr>
      <w:r w:rsidRPr="00647012">
        <w:rPr>
          <w:color w:val="008000"/>
          <w:sz w:val="24"/>
        </w:rPr>
        <w:t>Summarize and conclude project.</w:t>
      </w:r>
    </w:p>
    <w:p w:rsidR="00AA5502" w:rsidRDefault="002D0244" w:rsidP="00ED748C">
      <w:pPr>
        <w:pStyle w:val="Heading1"/>
      </w:pPr>
      <w:bookmarkStart w:id="18" w:name="_Toc193291418"/>
      <w:r>
        <w:t>4</w:t>
      </w:r>
      <w:r w:rsidR="00ED748C">
        <w:t>. Risk Evaluation</w:t>
      </w:r>
      <w:bookmarkEnd w:id="18"/>
    </w:p>
    <w:p w:rsidR="00ED748C" w:rsidRPr="00AA5502" w:rsidRDefault="0005135A" w:rsidP="00AA5502">
      <w:r w:rsidRPr="0005135A">
        <w:rPr>
          <w:b/>
        </w:rPr>
        <w:t>Appendix A</w:t>
      </w:r>
      <w:r>
        <w:t xml:space="preserve"> contains the risk report. No changes have been made to the risk report from the previous milestone.</w:t>
      </w:r>
    </w:p>
    <w:p w:rsidR="00B913E0" w:rsidRDefault="002D0244" w:rsidP="00ED748C">
      <w:pPr>
        <w:pStyle w:val="Heading1"/>
      </w:pPr>
      <w:bookmarkStart w:id="19" w:name="_Toc193291419"/>
      <w:r>
        <w:t>5</w:t>
      </w:r>
      <w:r w:rsidR="00ED748C">
        <w:t>. Team Personnel</w:t>
      </w:r>
      <w:bookmarkEnd w:id="19"/>
    </w:p>
    <w:p w:rsidR="00ED748C" w:rsidRPr="00B913E0" w:rsidRDefault="00B913E0" w:rsidP="00B913E0">
      <w:pPr>
        <w:spacing w:after="0"/>
        <w:rPr>
          <w:sz w:val="24"/>
        </w:rPr>
      </w:pPr>
      <w:r>
        <w:rPr>
          <w:sz w:val="24"/>
        </w:rPr>
        <w:t xml:space="preserve">For the </w:t>
      </w:r>
      <w:r w:rsidR="00647012">
        <w:rPr>
          <w:sz w:val="24"/>
        </w:rPr>
        <w:t>fourth</w:t>
      </w:r>
      <w:r>
        <w:rPr>
          <w:sz w:val="24"/>
        </w:rPr>
        <w:t xml:space="preserve"> milestone</w:t>
      </w:r>
      <w:r w:rsidRPr="00B913E0">
        <w:rPr>
          <w:sz w:val="24"/>
        </w:rPr>
        <w:t xml:space="preserve"> the t</w:t>
      </w:r>
      <w:r w:rsidR="00647012">
        <w:rPr>
          <w:sz w:val="24"/>
        </w:rPr>
        <w:t>eam’s roles have been redefined. Team Effort’s group members have split up tasks on what to focus on each taking a different topic. Two volunteers have been chosen to write the milestone document and put together the milestone presentation.</w:t>
      </w:r>
    </w:p>
    <w:p w:rsidR="000E06DB" w:rsidRDefault="002D0244" w:rsidP="0035133C">
      <w:pPr>
        <w:pStyle w:val="Heading1"/>
      </w:pPr>
      <w:bookmarkStart w:id="20" w:name="_Toc193291420"/>
      <w:r>
        <w:t>6</w:t>
      </w:r>
      <w:r w:rsidR="0035133C">
        <w:t xml:space="preserve">. </w:t>
      </w:r>
      <w:r w:rsidR="000E06DB">
        <w:t xml:space="preserve">Milestone </w:t>
      </w:r>
      <w:r w:rsidR="0035133C">
        <w:t>Activity Report</w:t>
      </w:r>
      <w:bookmarkEnd w:id="20"/>
    </w:p>
    <w:p w:rsidR="000E06DB" w:rsidRDefault="000E06DB" w:rsidP="000E06DB">
      <w:r>
        <w:t xml:space="preserve">This activity report outlines what has been accomplished by the design team over the duration of the milestone.  </w:t>
      </w:r>
    </w:p>
    <w:p w:rsidR="000E06DB" w:rsidRDefault="002D0244" w:rsidP="000E06DB">
      <w:pPr>
        <w:pStyle w:val="Heading2"/>
      </w:pPr>
      <w:bookmarkStart w:id="21" w:name="_Toc316250616"/>
      <w:bookmarkStart w:id="22" w:name="_Toc193291421"/>
      <w:r>
        <w:t>6</w:t>
      </w:r>
      <w:r w:rsidR="000E06DB">
        <w:t>.1 Work Completed</w:t>
      </w:r>
      <w:bookmarkEnd w:id="21"/>
      <w:bookmarkEnd w:id="22"/>
    </w:p>
    <w:p w:rsidR="0035133C" w:rsidRPr="000E06DB" w:rsidRDefault="000E06DB" w:rsidP="000E06DB">
      <w:r>
        <w:t xml:space="preserve">As mention previously, </w:t>
      </w:r>
      <w:r w:rsidR="0005135A">
        <w:t xml:space="preserve">new tools and </w:t>
      </w:r>
      <w:r w:rsidR="004F1BFD">
        <w:t>new best practises have been implemented in this milestone. However no code development has occurred.</w:t>
      </w:r>
    </w:p>
    <w:p w:rsidR="00025FD9" w:rsidRDefault="002D0244" w:rsidP="0035133C">
      <w:pPr>
        <w:pStyle w:val="Heading2"/>
      </w:pPr>
      <w:bookmarkStart w:id="23" w:name="_Toc193291422"/>
      <w:r>
        <w:t>6</w:t>
      </w:r>
      <w:r w:rsidR="0035133C">
        <w:t xml:space="preserve">.2 </w:t>
      </w:r>
      <w:r w:rsidR="000E06DB">
        <w:t>Git</w:t>
      </w:r>
      <w:r w:rsidR="0035133C">
        <w:t xml:space="preserve"> Log</w:t>
      </w:r>
      <w:bookmarkEnd w:id="23"/>
    </w:p>
    <w:p w:rsidR="006865E9" w:rsidRPr="000E06DB" w:rsidRDefault="000E06DB" w:rsidP="006865E9">
      <w:r>
        <w:t xml:space="preserve">Please see </w:t>
      </w:r>
      <w:r w:rsidRPr="000E06DB">
        <w:rPr>
          <w:b/>
        </w:rPr>
        <w:t xml:space="preserve">Appendix </w:t>
      </w:r>
      <w:r w:rsidR="006865E9">
        <w:rPr>
          <w:b/>
        </w:rPr>
        <w:t>B</w:t>
      </w:r>
      <w:r>
        <w:t>.</w:t>
      </w:r>
    </w:p>
    <w:p w:rsidR="006865E9" w:rsidRDefault="002D0244" w:rsidP="006865E9">
      <w:pPr>
        <w:pStyle w:val="Heading2"/>
      </w:pPr>
      <w:bookmarkStart w:id="24" w:name="_Toc193291423"/>
      <w:r>
        <w:t>6</w:t>
      </w:r>
      <w:r w:rsidR="006865E9">
        <w:t>.3 Wiki Log</w:t>
      </w:r>
      <w:bookmarkEnd w:id="24"/>
    </w:p>
    <w:p w:rsidR="001E1944" w:rsidRPr="00025FD9" w:rsidRDefault="006865E9" w:rsidP="00025FD9">
      <w:r>
        <w:t xml:space="preserve">Please see </w:t>
      </w:r>
      <w:r w:rsidRPr="000E06DB">
        <w:rPr>
          <w:b/>
        </w:rPr>
        <w:t xml:space="preserve">Appendix </w:t>
      </w:r>
      <w:r>
        <w:rPr>
          <w:b/>
        </w:rPr>
        <w:t>C</w:t>
      </w:r>
      <w:r>
        <w:t>.</w:t>
      </w:r>
    </w:p>
    <w:p w:rsidR="000E06DB" w:rsidRDefault="002D0244" w:rsidP="006053B2">
      <w:pPr>
        <w:pStyle w:val="Heading1"/>
      </w:pPr>
      <w:bookmarkStart w:id="25" w:name="_Toc193291424"/>
      <w:r>
        <w:t>7</w:t>
      </w:r>
      <w:r w:rsidR="00C10957">
        <w:t>.</w:t>
      </w:r>
      <w:r w:rsidR="001E1944">
        <w:t xml:space="preserve"> Conclusion</w:t>
      </w:r>
      <w:bookmarkEnd w:id="25"/>
    </w:p>
    <w:p w:rsidR="006865E9" w:rsidRDefault="003D1BDC" w:rsidP="00634FC7">
      <w:r>
        <w:t xml:space="preserve">Team Effort has put the major efforts </w:t>
      </w:r>
      <w:r w:rsidR="00C36696">
        <w:t xml:space="preserve">into implementing new tools and new best practises. The new tools allow for better management of the project, in building, deployment, testing, and source code management. The new best practises that are being implemented and follow will allow for more reviewing, better time management, and lower risk. </w:t>
      </w:r>
    </w:p>
    <w:p w:rsidR="000E06DB" w:rsidRDefault="000E06DB" w:rsidP="006865E9">
      <w:pPr>
        <w:pStyle w:val="Heading1"/>
      </w:pPr>
      <w:r w:rsidRPr="00634FC7">
        <w:br w:type="page"/>
      </w:r>
      <w:bookmarkStart w:id="26" w:name="_Toc193291425"/>
      <w:r>
        <w:t>Appendix A</w:t>
      </w:r>
      <w:bookmarkEnd w:id="26"/>
    </w:p>
    <w:p w:rsidR="0005135A" w:rsidRDefault="0005135A" w:rsidP="0005135A">
      <w:pPr>
        <w:pStyle w:val="Heading2"/>
      </w:pPr>
      <w:bookmarkStart w:id="27" w:name="_Toc193291426"/>
      <w:r>
        <w:t>Risk Report</w:t>
      </w:r>
      <w:bookmarkEnd w:id="27"/>
    </w:p>
    <w:p w:rsidR="0005135A" w:rsidRPr="0005135A" w:rsidRDefault="0005135A" w:rsidP="0005135A">
      <w:pPr>
        <w:tabs>
          <w:tab w:val="left" w:pos="3180"/>
        </w:tabs>
        <w:rPr>
          <w:i/>
          <w:color w:val="000000" w:themeColor="text1"/>
        </w:rPr>
      </w:pPr>
      <w:r w:rsidRPr="0005135A">
        <w:rPr>
          <w:i/>
          <w:color w:val="000000" w:themeColor="text1"/>
        </w:rPr>
        <w:t>Software Requirement Risks</w:t>
      </w:r>
      <w:r w:rsidRPr="0005135A">
        <w:rPr>
          <w:i/>
          <w:color w:val="000000" w:themeColor="text1"/>
        </w:rPr>
        <w:tab/>
      </w:r>
    </w:p>
    <w:p w:rsidR="0005135A" w:rsidRPr="0005135A" w:rsidRDefault="0005135A" w:rsidP="0005135A">
      <w:pPr>
        <w:pStyle w:val="ListParagraph"/>
        <w:numPr>
          <w:ilvl w:val="0"/>
          <w:numId w:val="1"/>
        </w:numPr>
        <w:rPr>
          <w:color w:val="000000" w:themeColor="text1"/>
        </w:rPr>
      </w:pPr>
      <w:r w:rsidRPr="0005135A">
        <w:rPr>
          <w:color w:val="000000" w:themeColor="text1"/>
        </w:rPr>
        <w:t>Change of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The requirements of the software have drastically changed. Team Effort has removed many of the planned additions that we had laid out in the first milestone and shifted focus towards implementing new tools to help manage the software.</w:t>
      </w:r>
    </w:p>
    <w:p w:rsidR="0005135A" w:rsidRPr="0005135A" w:rsidRDefault="0005135A" w:rsidP="0005135A">
      <w:pPr>
        <w:pStyle w:val="ListParagraph"/>
        <w:numPr>
          <w:ilvl w:val="0"/>
          <w:numId w:val="1"/>
        </w:numPr>
        <w:rPr>
          <w:color w:val="000000" w:themeColor="text1"/>
        </w:rPr>
      </w:pPr>
      <w:r w:rsidRPr="0005135A">
        <w:rPr>
          <w:color w:val="000000" w:themeColor="text1"/>
        </w:rPr>
        <w:t>Poor definition of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The requirements from the previous milestone were some-what vague and had to be further revised for this milestone such as “What is a navigation bar? What should it include?” and “What is restructuring the database?”</w:t>
      </w:r>
    </w:p>
    <w:p w:rsidR="0005135A" w:rsidRPr="0005135A" w:rsidRDefault="0005135A" w:rsidP="0005135A">
      <w:pPr>
        <w:pStyle w:val="ListParagraph"/>
        <w:numPr>
          <w:ilvl w:val="0"/>
          <w:numId w:val="1"/>
        </w:numPr>
        <w:rPr>
          <w:color w:val="000000" w:themeColor="text1"/>
        </w:rPr>
      </w:pPr>
      <w:r w:rsidRPr="0005135A">
        <w:rPr>
          <w:color w:val="000000" w:themeColor="text1"/>
        </w:rPr>
        <w:t>Impossible requirements</w:t>
      </w:r>
    </w:p>
    <w:p w:rsidR="0005135A" w:rsidRPr="0005135A" w:rsidRDefault="0005135A" w:rsidP="0005135A">
      <w:pPr>
        <w:pStyle w:val="ListParagraph"/>
        <w:numPr>
          <w:ilvl w:val="1"/>
          <w:numId w:val="1"/>
        </w:numPr>
        <w:rPr>
          <w:color w:val="000000" w:themeColor="text1"/>
        </w:rPr>
      </w:pPr>
      <w:r w:rsidRPr="0005135A">
        <w:rPr>
          <w:color w:val="000000" w:themeColor="text1"/>
        </w:rPr>
        <w:t>All requirements were possible</w:t>
      </w:r>
    </w:p>
    <w:p w:rsidR="0005135A" w:rsidRPr="0005135A" w:rsidRDefault="0005135A" w:rsidP="0005135A">
      <w:pPr>
        <w:rPr>
          <w:i/>
          <w:color w:val="000000" w:themeColor="text1"/>
        </w:rPr>
      </w:pPr>
      <w:r w:rsidRPr="0005135A">
        <w:rPr>
          <w:i/>
          <w:color w:val="000000" w:themeColor="text1"/>
        </w:rPr>
        <w:t>Software Risks</w:t>
      </w:r>
    </w:p>
    <w:p w:rsidR="0005135A" w:rsidRPr="0005135A" w:rsidRDefault="0005135A" w:rsidP="0005135A">
      <w:pPr>
        <w:pStyle w:val="ListParagraph"/>
        <w:numPr>
          <w:ilvl w:val="0"/>
          <w:numId w:val="2"/>
        </w:numPr>
        <w:rPr>
          <w:color w:val="000000" w:themeColor="text1"/>
        </w:rPr>
      </w:pPr>
      <w:r w:rsidRPr="0005135A">
        <w:rPr>
          <w:color w:val="000000" w:themeColor="text1"/>
        </w:rPr>
        <w:t>Project &amp; Milestone completion dates being unrealistic</w:t>
      </w:r>
    </w:p>
    <w:p w:rsidR="0005135A" w:rsidRPr="0005135A" w:rsidRDefault="0005135A" w:rsidP="0005135A">
      <w:pPr>
        <w:pStyle w:val="ListParagraph"/>
        <w:numPr>
          <w:ilvl w:val="1"/>
          <w:numId w:val="2"/>
        </w:numPr>
        <w:rPr>
          <w:color w:val="000000" w:themeColor="text1"/>
        </w:rPr>
      </w:pPr>
      <w:r w:rsidRPr="0005135A">
        <w:rPr>
          <w:color w:val="000000" w:themeColor="text1"/>
        </w:rPr>
        <w:t>Realistic given an isolated class, however with many assignments due and Mid-terms around the same time as Milestone 2 is due makes allocating time to this assignment difficult.</w:t>
      </w:r>
    </w:p>
    <w:p w:rsidR="0005135A" w:rsidRPr="0005135A" w:rsidRDefault="0005135A" w:rsidP="0005135A">
      <w:pPr>
        <w:pStyle w:val="ListParagraph"/>
        <w:numPr>
          <w:ilvl w:val="0"/>
          <w:numId w:val="2"/>
        </w:numPr>
        <w:rPr>
          <w:color w:val="000000" w:themeColor="text1"/>
        </w:rPr>
      </w:pPr>
      <w:r w:rsidRPr="0005135A">
        <w:rPr>
          <w:color w:val="000000" w:themeColor="text1"/>
        </w:rPr>
        <w:t>Hardware (server issues)</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Lack of Testing</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Personal differences in design/coding techniques</w:t>
      </w:r>
    </w:p>
    <w:p w:rsidR="0005135A" w:rsidRPr="0005135A" w:rsidRDefault="0005135A" w:rsidP="0005135A">
      <w:pPr>
        <w:pStyle w:val="ListParagraph"/>
        <w:numPr>
          <w:ilvl w:val="1"/>
          <w:numId w:val="2"/>
        </w:numPr>
        <w:rPr>
          <w:color w:val="000000" w:themeColor="text1"/>
        </w:rPr>
      </w:pPr>
      <w:r w:rsidRPr="0005135A">
        <w:rPr>
          <w:color w:val="000000" w:themeColor="text1"/>
        </w:rPr>
        <w:t>Since there is less focus on design and more focus on management this risk is easily avoidable, especially with the help from TXL to format the code in one singular way.</w:t>
      </w:r>
    </w:p>
    <w:p w:rsidR="0005135A" w:rsidRPr="0005135A" w:rsidRDefault="0005135A" w:rsidP="0005135A">
      <w:pPr>
        <w:pStyle w:val="ListParagraph"/>
        <w:numPr>
          <w:ilvl w:val="0"/>
          <w:numId w:val="2"/>
        </w:numPr>
        <w:rPr>
          <w:color w:val="000000" w:themeColor="text1"/>
        </w:rPr>
      </w:pPr>
      <w:r w:rsidRPr="0005135A">
        <w:rPr>
          <w:color w:val="000000" w:themeColor="text1"/>
        </w:rPr>
        <w:t>Lack of knowledge could make some features unobtainable</w:t>
      </w:r>
    </w:p>
    <w:p w:rsidR="0005135A" w:rsidRPr="0005135A" w:rsidRDefault="0005135A" w:rsidP="0005135A">
      <w:pPr>
        <w:pStyle w:val="ListParagraph"/>
        <w:numPr>
          <w:ilvl w:val="1"/>
          <w:numId w:val="2"/>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2"/>
        </w:numPr>
        <w:rPr>
          <w:color w:val="000000" w:themeColor="text1"/>
        </w:rPr>
      </w:pPr>
      <w:r w:rsidRPr="0005135A">
        <w:rPr>
          <w:color w:val="000000" w:themeColor="text1"/>
        </w:rPr>
        <w:t>Human Errors</w:t>
      </w:r>
    </w:p>
    <w:p w:rsidR="0005135A" w:rsidRPr="0005135A" w:rsidRDefault="0005135A" w:rsidP="0005135A">
      <w:pPr>
        <w:pStyle w:val="ListParagraph"/>
        <w:numPr>
          <w:ilvl w:val="1"/>
          <w:numId w:val="2"/>
        </w:numPr>
        <w:rPr>
          <w:color w:val="000000" w:themeColor="text1"/>
        </w:rPr>
      </w:pPr>
      <w:r w:rsidRPr="0005135A">
        <w:rPr>
          <w:color w:val="000000" w:themeColor="text1"/>
        </w:rPr>
        <w:t>None have occurred</w:t>
      </w:r>
    </w:p>
    <w:p w:rsidR="0005135A" w:rsidRPr="0005135A" w:rsidRDefault="0005135A" w:rsidP="0005135A">
      <w:pPr>
        <w:rPr>
          <w:i/>
          <w:color w:val="000000" w:themeColor="text1"/>
        </w:rPr>
      </w:pPr>
      <w:r w:rsidRPr="0005135A">
        <w:rPr>
          <w:i/>
          <w:color w:val="000000" w:themeColor="text1"/>
        </w:rPr>
        <w:t xml:space="preserve">Software Scheduling Risks </w:t>
      </w:r>
    </w:p>
    <w:p w:rsidR="0005135A" w:rsidRPr="0005135A" w:rsidRDefault="0005135A" w:rsidP="0005135A">
      <w:pPr>
        <w:pStyle w:val="ListParagraph"/>
        <w:numPr>
          <w:ilvl w:val="0"/>
          <w:numId w:val="3"/>
        </w:numPr>
        <w:rPr>
          <w:color w:val="000000" w:themeColor="text1"/>
        </w:rPr>
      </w:pPr>
      <w:r w:rsidRPr="0005135A">
        <w:rPr>
          <w:color w:val="000000" w:themeColor="text1"/>
        </w:rPr>
        <w:t>Over-estimate time requirements</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Under-estimate time requirements</w:t>
      </w:r>
    </w:p>
    <w:p w:rsidR="0005135A" w:rsidRPr="0005135A" w:rsidRDefault="0005135A" w:rsidP="0005135A">
      <w:pPr>
        <w:pStyle w:val="ListParagraph"/>
        <w:numPr>
          <w:ilvl w:val="1"/>
          <w:numId w:val="3"/>
        </w:numPr>
        <w:rPr>
          <w:color w:val="000000" w:themeColor="text1"/>
        </w:rPr>
      </w:pPr>
      <w:r w:rsidRPr="0005135A">
        <w:rPr>
          <w:color w:val="000000" w:themeColor="text1"/>
        </w:rPr>
        <w:t xml:space="preserve">The group has severely under-estimated the time it requires to coordinate activities and to split up the work. Weekly meetings have not been enough, especially when its not always possible for everyone to make the meetings. </w:t>
      </w:r>
    </w:p>
    <w:p w:rsidR="0005135A" w:rsidRPr="0005135A" w:rsidRDefault="0005135A" w:rsidP="0005135A">
      <w:pPr>
        <w:pStyle w:val="ListParagraph"/>
        <w:numPr>
          <w:ilvl w:val="0"/>
          <w:numId w:val="3"/>
        </w:numPr>
        <w:rPr>
          <w:color w:val="000000" w:themeColor="text1"/>
        </w:rPr>
      </w:pPr>
      <w:r w:rsidRPr="0005135A">
        <w:rPr>
          <w:color w:val="000000" w:themeColor="text1"/>
        </w:rPr>
        <w:t>Not managing time affectively</w:t>
      </w:r>
    </w:p>
    <w:p w:rsidR="0005135A" w:rsidRPr="0005135A" w:rsidRDefault="0005135A" w:rsidP="0005135A">
      <w:pPr>
        <w:pStyle w:val="ListParagraph"/>
        <w:numPr>
          <w:ilvl w:val="1"/>
          <w:numId w:val="3"/>
        </w:numPr>
        <w:rPr>
          <w:color w:val="000000" w:themeColor="text1"/>
        </w:rPr>
      </w:pPr>
      <w:r w:rsidRPr="0005135A">
        <w:rPr>
          <w:color w:val="000000" w:themeColor="text1"/>
        </w:rPr>
        <w:t>Because there is an under-estimation of time requirements the group needs to work better at maximizing the time that they do have together. Things like being better prepared for every meeting and participating on the project’s Wiki will help.</w:t>
      </w:r>
    </w:p>
    <w:p w:rsidR="0005135A" w:rsidRPr="0005135A" w:rsidRDefault="0005135A" w:rsidP="0005135A">
      <w:pPr>
        <w:pStyle w:val="ListParagraph"/>
        <w:numPr>
          <w:ilvl w:val="0"/>
          <w:numId w:val="3"/>
        </w:numPr>
        <w:rPr>
          <w:color w:val="000000" w:themeColor="text1"/>
        </w:rPr>
      </w:pPr>
      <w:r w:rsidRPr="0005135A">
        <w:rPr>
          <w:color w:val="000000" w:themeColor="text1"/>
        </w:rPr>
        <w:t>Requirements changing and not being able to adequately allocate time</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Lack of skill could require additional learning to implement goals</w:t>
      </w:r>
    </w:p>
    <w:p w:rsidR="0005135A" w:rsidRPr="0005135A" w:rsidRDefault="0005135A" w:rsidP="0005135A">
      <w:pPr>
        <w:pStyle w:val="ListParagraph"/>
        <w:numPr>
          <w:ilvl w:val="1"/>
          <w:numId w:val="3"/>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3"/>
        </w:numPr>
        <w:rPr>
          <w:color w:val="000000" w:themeColor="text1"/>
        </w:rPr>
      </w:pPr>
      <w:r w:rsidRPr="0005135A">
        <w:rPr>
          <w:color w:val="000000" w:themeColor="text1"/>
        </w:rPr>
        <w:t>Tool failure, like SVN, or difficulties with NetBeans or Java Server</w:t>
      </w:r>
    </w:p>
    <w:p w:rsidR="0005135A" w:rsidRPr="0005135A" w:rsidRDefault="0005135A" w:rsidP="0005135A">
      <w:pPr>
        <w:pStyle w:val="ListParagraph"/>
        <w:numPr>
          <w:ilvl w:val="1"/>
          <w:numId w:val="3"/>
        </w:numPr>
        <w:rPr>
          <w:color w:val="000000" w:themeColor="text1"/>
        </w:rPr>
      </w:pPr>
      <w:r w:rsidRPr="0005135A">
        <w:rPr>
          <w:color w:val="000000" w:themeColor="text1"/>
        </w:rPr>
        <w:t>This has been the team’s single biggest hurdle. SVN has given Team Effort headache’s and the issue took weeks to resolve, and the resolution is still a little ‘iffy’. In the migration to GitHub there have also been difficulties as learning on the fly how to use a new version control system is not ideal.</w:t>
      </w:r>
    </w:p>
    <w:p w:rsidR="0005135A" w:rsidRPr="0005135A" w:rsidRDefault="0005135A" w:rsidP="0005135A">
      <w:pPr>
        <w:pStyle w:val="ListParagraph"/>
        <w:numPr>
          <w:ilvl w:val="0"/>
          <w:numId w:val="3"/>
        </w:numPr>
        <w:rPr>
          <w:color w:val="000000" w:themeColor="text1"/>
        </w:rPr>
      </w:pPr>
      <w:r w:rsidRPr="0005135A">
        <w:rPr>
          <w:color w:val="000000" w:themeColor="text1"/>
        </w:rPr>
        <w:t>Lack of knowledge of tools</w:t>
      </w:r>
    </w:p>
    <w:p w:rsidR="0005135A" w:rsidRPr="0005135A" w:rsidRDefault="0005135A" w:rsidP="0005135A">
      <w:pPr>
        <w:pStyle w:val="ListParagraph"/>
        <w:numPr>
          <w:ilvl w:val="1"/>
          <w:numId w:val="3"/>
        </w:numPr>
        <w:rPr>
          <w:color w:val="000000" w:themeColor="text1"/>
        </w:rPr>
      </w:pPr>
      <w:r w:rsidRPr="0005135A">
        <w:rPr>
          <w:color w:val="000000" w:themeColor="text1"/>
        </w:rPr>
        <w:t>The project management tools that Team Effort would like to are all to new to the group. So time will have to be allocated for individual members (and the group as a whole) to learn the new tools in order to implement them into the project.</w:t>
      </w:r>
    </w:p>
    <w:p w:rsidR="0005135A" w:rsidRPr="0005135A" w:rsidRDefault="0005135A" w:rsidP="0005135A">
      <w:pPr>
        <w:rPr>
          <w:i/>
          <w:color w:val="000000" w:themeColor="text1"/>
        </w:rPr>
      </w:pPr>
      <w:r w:rsidRPr="0005135A">
        <w:rPr>
          <w:i/>
          <w:color w:val="000000" w:themeColor="text1"/>
        </w:rPr>
        <w:t>Software Quality Risks</w:t>
      </w:r>
    </w:p>
    <w:p w:rsidR="0005135A" w:rsidRPr="0005135A" w:rsidRDefault="0005135A" w:rsidP="0005135A">
      <w:pPr>
        <w:pStyle w:val="ListParagraph"/>
        <w:numPr>
          <w:ilvl w:val="0"/>
          <w:numId w:val="4"/>
        </w:numPr>
        <w:rPr>
          <w:color w:val="000000" w:themeColor="text1"/>
        </w:rPr>
      </w:pPr>
      <w:r w:rsidRPr="0005135A">
        <w:rPr>
          <w:color w:val="000000" w:themeColor="text1"/>
        </w:rPr>
        <w:t>Improper or lack of design documentation</w:t>
      </w:r>
    </w:p>
    <w:p w:rsidR="0005135A" w:rsidRPr="0005135A" w:rsidRDefault="0005135A" w:rsidP="0005135A">
      <w:pPr>
        <w:pStyle w:val="ListParagraph"/>
        <w:numPr>
          <w:ilvl w:val="1"/>
          <w:numId w:val="4"/>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4"/>
        </w:numPr>
        <w:rPr>
          <w:color w:val="000000" w:themeColor="text1"/>
        </w:rPr>
      </w:pPr>
      <w:r w:rsidRPr="0005135A">
        <w:rPr>
          <w:color w:val="000000" w:themeColor="text1"/>
        </w:rPr>
        <w:t>Unrealistic scheduling leading to lack of testing and deploying bug filled application</w:t>
      </w:r>
    </w:p>
    <w:p w:rsidR="0005135A" w:rsidRPr="0005135A" w:rsidRDefault="0005135A" w:rsidP="0005135A">
      <w:pPr>
        <w:pStyle w:val="ListParagraph"/>
        <w:numPr>
          <w:ilvl w:val="1"/>
          <w:numId w:val="4"/>
        </w:numPr>
        <w:rPr>
          <w:color w:val="000000" w:themeColor="text1"/>
        </w:rPr>
      </w:pPr>
      <w:r w:rsidRPr="0005135A">
        <w:rPr>
          <w:color w:val="000000" w:themeColor="text1"/>
        </w:rPr>
        <w:t>Not a problem</w:t>
      </w:r>
    </w:p>
    <w:p w:rsidR="0005135A" w:rsidRPr="0005135A" w:rsidRDefault="0005135A" w:rsidP="0005135A">
      <w:pPr>
        <w:pStyle w:val="ListParagraph"/>
        <w:numPr>
          <w:ilvl w:val="0"/>
          <w:numId w:val="4"/>
        </w:numPr>
        <w:rPr>
          <w:color w:val="000000" w:themeColor="text1"/>
        </w:rPr>
      </w:pPr>
      <w:r w:rsidRPr="0005135A">
        <w:rPr>
          <w:color w:val="000000" w:themeColor="text1"/>
        </w:rPr>
        <w:t>Lack of knowledge leading to unforeseen bugs, errors, or unexpected results</w:t>
      </w:r>
    </w:p>
    <w:p w:rsidR="0005135A" w:rsidRPr="0005135A" w:rsidRDefault="0005135A" w:rsidP="0005135A">
      <w:pPr>
        <w:pStyle w:val="ListParagraph"/>
        <w:numPr>
          <w:ilvl w:val="1"/>
          <w:numId w:val="4"/>
        </w:numPr>
        <w:rPr>
          <w:color w:val="000000" w:themeColor="text1"/>
        </w:rPr>
      </w:pPr>
      <w:r w:rsidRPr="0005135A">
        <w:rPr>
          <w:color w:val="000000" w:themeColor="text1"/>
        </w:rPr>
        <w:t>The group has limited knowledge of new tools. The new tools that are being introduced to the project bring the possibility of introducing new errors, bugs, and unexpected results.</w:t>
      </w:r>
    </w:p>
    <w:p w:rsidR="0005135A" w:rsidRPr="0005135A" w:rsidRDefault="0005135A" w:rsidP="0005135A">
      <w:pPr>
        <w:pStyle w:val="ListParagraph"/>
        <w:numPr>
          <w:ilvl w:val="0"/>
          <w:numId w:val="4"/>
        </w:numPr>
        <w:rPr>
          <w:color w:val="000000" w:themeColor="text1"/>
        </w:rPr>
      </w:pPr>
      <w:r w:rsidRPr="0005135A">
        <w:rPr>
          <w:color w:val="000000" w:themeColor="text1"/>
        </w:rPr>
        <w:t>Application’s user interface not easy to use</w:t>
      </w:r>
    </w:p>
    <w:p w:rsidR="0005135A" w:rsidRPr="0005135A" w:rsidRDefault="0005135A" w:rsidP="0005135A">
      <w:pPr>
        <w:pStyle w:val="ListParagraph"/>
        <w:numPr>
          <w:ilvl w:val="1"/>
          <w:numId w:val="4"/>
        </w:numPr>
        <w:rPr>
          <w:color w:val="000000" w:themeColor="text1"/>
        </w:rPr>
      </w:pPr>
      <w:r w:rsidRPr="0005135A">
        <w:rPr>
          <w:color w:val="000000" w:themeColor="text1"/>
        </w:rPr>
        <w:t xml:space="preserve">This is a minor issue, however a navigation bar, would help to make the interface easier to use. For this reason, a navigation bar will be implemented in this milestone. </w:t>
      </w:r>
    </w:p>
    <w:p w:rsidR="0005135A" w:rsidRPr="0005135A" w:rsidRDefault="0005135A" w:rsidP="0005135A">
      <w:pPr>
        <w:rPr>
          <w:i/>
          <w:color w:val="000000" w:themeColor="text1"/>
        </w:rPr>
      </w:pPr>
      <w:r w:rsidRPr="0005135A">
        <w:rPr>
          <w:i/>
          <w:color w:val="000000" w:themeColor="text1"/>
        </w:rPr>
        <w:t>Team Risks</w:t>
      </w:r>
    </w:p>
    <w:p w:rsidR="0005135A" w:rsidRPr="0005135A" w:rsidRDefault="0005135A" w:rsidP="0005135A">
      <w:pPr>
        <w:pStyle w:val="ListParagraph"/>
        <w:numPr>
          <w:ilvl w:val="0"/>
          <w:numId w:val="5"/>
        </w:numPr>
        <w:rPr>
          <w:color w:val="000000" w:themeColor="text1"/>
        </w:rPr>
      </w:pPr>
      <w:r w:rsidRPr="0005135A">
        <w:rPr>
          <w:color w:val="000000" w:themeColor="text1"/>
        </w:rPr>
        <w:t>Lack of communication</w:t>
      </w:r>
    </w:p>
    <w:p w:rsidR="0005135A" w:rsidRPr="0005135A" w:rsidRDefault="0005135A" w:rsidP="0005135A">
      <w:pPr>
        <w:pStyle w:val="ListParagraph"/>
        <w:numPr>
          <w:ilvl w:val="1"/>
          <w:numId w:val="5"/>
        </w:numPr>
        <w:rPr>
          <w:color w:val="000000" w:themeColor="text1"/>
        </w:rPr>
      </w:pPr>
      <w:r w:rsidRPr="0005135A">
        <w:rPr>
          <w:color w:val="000000" w:themeColor="text1"/>
        </w:rPr>
        <w:t>Communication is becoming a problem. Participation in the Wiki is not as active as it could be, classes and meetings are not being attended by all, and outside of class, group meetings, and the Wiki sees little to no communication.</w:t>
      </w:r>
    </w:p>
    <w:p w:rsidR="0005135A" w:rsidRPr="0005135A" w:rsidRDefault="0005135A" w:rsidP="0005135A">
      <w:pPr>
        <w:pStyle w:val="ListParagraph"/>
        <w:numPr>
          <w:ilvl w:val="0"/>
          <w:numId w:val="5"/>
        </w:numPr>
        <w:rPr>
          <w:color w:val="000000" w:themeColor="text1"/>
        </w:rPr>
      </w:pPr>
      <w:r w:rsidRPr="0005135A">
        <w:rPr>
          <w:color w:val="000000" w:themeColor="text1"/>
        </w:rPr>
        <w:t>Scheduling conflicts</w:t>
      </w:r>
    </w:p>
    <w:p w:rsidR="0005135A" w:rsidRPr="0005135A" w:rsidRDefault="0005135A" w:rsidP="0005135A">
      <w:pPr>
        <w:pStyle w:val="ListParagraph"/>
        <w:numPr>
          <w:ilvl w:val="1"/>
          <w:numId w:val="5"/>
        </w:numPr>
        <w:rPr>
          <w:color w:val="000000" w:themeColor="text1"/>
        </w:rPr>
      </w:pPr>
      <w:r w:rsidRPr="0005135A">
        <w:rPr>
          <w:color w:val="000000" w:themeColor="text1"/>
        </w:rPr>
        <w:t>It has been very difficult for Team Effort to arrange any meeting times outside of the already scheduled weekly meeting.</w:t>
      </w:r>
    </w:p>
    <w:p w:rsidR="0005135A" w:rsidRPr="0005135A" w:rsidRDefault="0005135A" w:rsidP="0005135A">
      <w:pPr>
        <w:pStyle w:val="ListParagraph"/>
        <w:numPr>
          <w:ilvl w:val="0"/>
          <w:numId w:val="5"/>
        </w:numPr>
        <w:rPr>
          <w:color w:val="000000" w:themeColor="text1"/>
        </w:rPr>
      </w:pPr>
      <w:r w:rsidRPr="0005135A">
        <w:rPr>
          <w:color w:val="000000" w:themeColor="text1"/>
        </w:rPr>
        <w:t>Lack of responsibility (ownership)</w:t>
      </w:r>
    </w:p>
    <w:p w:rsidR="0005135A" w:rsidRPr="0005135A" w:rsidRDefault="0005135A" w:rsidP="0005135A">
      <w:pPr>
        <w:pStyle w:val="ListParagraph"/>
        <w:numPr>
          <w:ilvl w:val="1"/>
          <w:numId w:val="5"/>
        </w:numPr>
        <w:rPr>
          <w:color w:val="000000" w:themeColor="text1"/>
        </w:rPr>
      </w:pPr>
      <w:r w:rsidRPr="0005135A">
        <w:rPr>
          <w:color w:val="000000" w:themeColor="text1"/>
        </w:rPr>
        <w:t>Those participating are taking ownership.</w:t>
      </w:r>
    </w:p>
    <w:p w:rsidR="0005135A" w:rsidRPr="0005135A" w:rsidRDefault="0005135A" w:rsidP="0005135A">
      <w:pPr>
        <w:rPr>
          <w:i/>
          <w:color w:val="000000" w:themeColor="text1"/>
        </w:rPr>
      </w:pPr>
      <w:r w:rsidRPr="0005135A">
        <w:rPr>
          <w:i/>
          <w:color w:val="000000" w:themeColor="text1"/>
        </w:rPr>
        <w:t>Software Business Risks</w:t>
      </w:r>
    </w:p>
    <w:p w:rsidR="0005135A" w:rsidRPr="0005135A" w:rsidRDefault="0005135A" w:rsidP="0005135A">
      <w:pPr>
        <w:pStyle w:val="ListParagraph"/>
        <w:numPr>
          <w:ilvl w:val="0"/>
          <w:numId w:val="3"/>
        </w:numPr>
        <w:rPr>
          <w:color w:val="000000" w:themeColor="text1"/>
        </w:rPr>
      </w:pPr>
      <w:r w:rsidRPr="0005135A">
        <w:rPr>
          <w:color w:val="000000" w:themeColor="text1"/>
        </w:rPr>
        <w:t>No one wants the application</w:t>
      </w:r>
    </w:p>
    <w:p w:rsidR="0005135A" w:rsidRPr="0005135A" w:rsidRDefault="0005135A" w:rsidP="0005135A">
      <w:pPr>
        <w:pStyle w:val="ListParagraph"/>
        <w:numPr>
          <w:ilvl w:val="1"/>
          <w:numId w:val="3"/>
        </w:numPr>
        <w:rPr>
          <w:color w:val="000000" w:themeColor="text1"/>
        </w:rPr>
      </w:pPr>
      <w:r w:rsidRPr="0005135A">
        <w:rPr>
          <w:color w:val="000000" w:themeColor="text1"/>
        </w:rPr>
        <w:t>This is not applicable as we are not trying to sell/distribute the application.</w:t>
      </w:r>
    </w:p>
    <w:p w:rsidR="0005135A" w:rsidRPr="0005135A" w:rsidRDefault="0005135A" w:rsidP="0005135A">
      <w:pPr>
        <w:pStyle w:val="ListParagraph"/>
        <w:numPr>
          <w:ilvl w:val="0"/>
          <w:numId w:val="3"/>
        </w:numPr>
        <w:rPr>
          <w:color w:val="000000" w:themeColor="text1"/>
        </w:rPr>
      </w:pPr>
      <w:r w:rsidRPr="0005135A">
        <w:rPr>
          <w:color w:val="000000" w:themeColor="text1"/>
        </w:rPr>
        <w:t>Budget failure (time or financial)</w:t>
      </w:r>
    </w:p>
    <w:p w:rsidR="0005135A" w:rsidRPr="0005135A" w:rsidRDefault="0005135A" w:rsidP="0005135A">
      <w:pPr>
        <w:pStyle w:val="ListParagraph"/>
        <w:numPr>
          <w:ilvl w:val="1"/>
          <w:numId w:val="3"/>
        </w:numPr>
        <w:rPr>
          <w:color w:val="000000" w:themeColor="text1"/>
        </w:rPr>
      </w:pPr>
      <w:r w:rsidRPr="0005135A">
        <w:rPr>
          <w:color w:val="000000" w:themeColor="text1"/>
        </w:rPr>
        <w:t>It remains unclear if the budgeted time we have given will create a project failure.</w:t>
      </w:r>
    </w:p>
    <w:p w:rsidR="0005135A" w:rsidRPr="0005135A" w:rsidRDefault="0005135A" w:rsidP="0005135A">
      <w:pPr>
        <w:pStyle w:val="ListParagraph"/>
        <w:numPr>
          <w:ilvl w:val="0"/>
          <w:numId w:val="3"/>
        </w:numPr>
        <w:rPr>
          <w:color w:val="000000" w:themeColor="text1"/>
        </w:rPr>
      </w:pPr>
      <w:r w:rsidRPr="0005135A">
        <w:rPr>
          <w:color w:val="000000" w:themeColor="text1"/>
        </w:rPr>
        <w:t>Distribution failure</w:t>
      </w:r>
    </w:p>
    <w:p w:rsidR="0005135A" w:rsidRPr="0005135A" w:rsidRDefault="0005135A" w:rsidP="0005135A">
      <w:pPr>
        <w:pStyle w:val="ListParagraph"/>
        <w:numPr>
          <w:ilvl w:val="1"/>
          <w:numId w:val="3"/>
        </w:numPr>
        <w:rPr>
          <w:color w:val="000000" w:themeColor="text1"/>
        </w:rPr>
      </w:pPr>
      <w:r w:rsidRPr="0005135A">
        <w:rPr>
          <w:color w:val="000000" w:themeColor="text1"/>
        </w:rPr>
        <w:t>Distribution will most likely not occur in the form of Developer to User.</w:t>
      </w:r>
    </w:p>
    <w:p w:rsidR="0005135A" w:rsidRDefault="0005135A" w:rsidP="0005135A">
      <w:pPr>
        <w:pStyle w:val="Heading2"/>
      </w:pPr>
      <w:bookmarkStart w:id="28" w:name="_Toc193291427"/>
      <w:r>
        <w:t>Risk Re-evaluation</w:t>
      </w:r>
      <w:bookmarkEnd w:id="28"/>
    </w:p>
    <w:p w:rsidR="0005135A" w:rsidRPr="00AA5502" w:rsidRDefault="0005135A" w:rsidP="0005135A">
      <w:r>
        <w:t xml:space="preserve">In light of our possible risks, the team will take a number of actions to ensure maximum risk avoidance.  The requirements will be outlined as complete as possible in the first Milestone, however, Team Effort will remain flexible in case new requirements, or requirement definitions are changed. Any requirements that are deemed to be too expensive or impossible to meet will be abandoned immediately and no more time will be allocated to those requirements. Team effort will always conservatively budget time to ensure time-cost over-runs are minimal. The team will also ensure sufficient time is allocated for testing. Through code reviews and TXL ‘pretty printing’ the software’s code, although written by multiple programmers, will all be uniform. </w:t>
      </w:r>
    </w:p>
    <w:p w:rsidR="006865E9" w:rsidRPr="006865E9" w:rsidRDefault="006865E9" w:rsidP="006865E9">
      <w:pPr>
        <w:pStyle w:val="Heading1"/>
      </w:pPr>
      <w:r>
        <w:br w:type="page"/>
      </w:r>
      <w:bookmarkStart w:id="29" w:name="_Toc193291428"/>
      <w:r>
        <w:t>Appendix B</w:t>
      </w:r>
      <w:bookmarkEnd w:id="29"/>
    </w:p>
    <w:p w:rsidR="000E14E1" w:rsidRDefault="000E14E1" w:rsidP="000E14E1">
      <w:pPr>
        <w:spacing w:after="0" w:line="240" w:lineRule="auto"/>
      </w:pPr>
      <w:r>
        <w:t>commit eb167fe6dbdcd01c3098c1934252bb1a8b04a13d</w:t>
      </w:r>
    </w:p>
    <w:p w:rsidR="000E14E1" w:rsidRDefault="000E14E1" w:rsidP="000E14E1">
      <w:pPr>
        <w:spacing w:after="0" w:line="240" w:lineRule="auto"/>
      </w:pPr>
      <w:r>
        <w:t>Author: Adam Mravnik &lt;a.mravnik@usask.ca&gt;</w:t>
      </w:r>
    </w:p>
    <w:p w:rsidR="000E14E1" w:rsidRDefault="000E14E1" w:rsidP="000E14E1">
      <w:pPr>
        <w:spacing w:after="0" w:line="240" w:lineRule="auto"/>
      </w:pPr>
      <w:r>
        <w:t>Date:   Sun Mar 11 20:12:03 2012 -0600</w:t>
      </w:r>
    </w:p>
    <w:p w:rsidR="000E14E1" w:rsidRDefault="000E14E1" w:rsidP="000E14E1">
      <w:pPr>
        <w:spacing w:after="0" w:line="240" w:lineRule="auto"/>
      </w:pPr>
    </w:p>
    <w:p w:rsidR="000E14E1" w:rsidRDefault="000E14E1" w:rsidP="000E14E1">
      <w:pPr>
        <w:spacing w:after="0" w:line="240" w:lineRule="auto"/>
      </w:pPr>
      <w:r>
        <w:t xml:space="preserve">    Wrote jmock tests for the more important servlet functions</w:t>
      </w:r>
    </w:p>
    <w:p w:rsidR="000E14E1" w:rsidRDefault="000E14E1" w:rsidP="000E14E1">
      <w:pPr>
        <w:spacing w:after="0" w:line="240" w:lineRule="auto"/>
      </w:pPr>
    </w:p>
    <w:p w:rsidR="000E14E1" w:rsidRDefault="000E14E1" w:rsidP="000E14E1">
      <w:pPr>
        <w:spacing w:after="0" w:line="240" w:lineRule="auto"/>
      </w:pPr>
      <w:r>
        <w:t>commit ff9260956481c1c018fb7ecd22c3719339f23c19</w:t>
      </w:r>
    </w:p>
    <w:p w:rsidR="000E14E1" w:rsidRDefault="000E14E1" w:rsidP="000E14E1">
      <w:pPr>
        <w:spacing w:after="0" w:line="240" w:lineRule="auto"/>
      </w:pPr>
      <w:r>
        <w:t>Author: Steven Hancock &lt;smh875@mail.usask.ca&gt;</w:t>
      </w:r>
    </w:p>
    <w:p w:rsidR="000E14E1" w:rsidRDefault="000E14E1" w:rsidP="000E14E1">
      <w:pPr>
        <w:spacing w:after="0" w:line="240" w:lineRule="auto"/>
      </w:pPr>
      <w:r>
        <w:t>Date:   Tue Mar 6 12:35:04 2012 -0600</w:t>
      </w:r>
    </w:p>
    <w:p w:rsidR="000E14E1" w:rsidRDefault="000E14E1" w:rsidP="000E14E1">
      <w:pPr>
        <w:spacing w:after="0" w:line="240" w:lineRule="auto"/>
      </w:pPr>
    </w:p>
    <w:p w:rsidR="000E14E1" w:rsidRDefault="000E14E1" w:rsidP="000E14E1">
      <w:pPr>
        <w:spacing w:after="0" w:line="240" w:lineRule="auto"/>
      </w:pPr>
      <w:r>
        <w:t xml:space="preserve">    Added Clone files</w:t>
      </w:r>
    </w:p>
    <w:p w:rsidR="000E14E1" w:rsidRDefault="000E14E1" w:rsidP="000E14E1">
      <w:pPr>
        <w:spacing w:after="0" w:line="240" w:lineRule="auto"/>
      </w:pPr>
    </w:p>
    <w:p w:rsidR="000E14E1" w:rsidRDefault="000E14E1" w:rsidP="000E14E1">
      <w:pPr>
        <w:spacing w:after="0" w:line="240" w:lineRule="auto"/>
      </w:pPr>
      <w:r>
        <w:t>commit 73d536f0b5509ac50b28fd4c6cb1db8024b64782</w:t>
      </w:r>
    </w:p>
    <w:p w:rsidR="000E14E1" w:rsidRDefault="000E14E1" w:rsidP="000E14E1">
      <w:pPr>
        <w:spacing w:after="0" w:line="240" w:lineRule="auto"/>
      </w:pPr>
      <w:r>
        <w:t>Author: Simon Fanner &lt;saf725@mail.usask.ca&gt;</w:t>
      </w:r>
    </w:p>
    <w:p w:rsidR="000E14E1" w:rsidRDefault="000E14E1" w:rsidP="000E14E1">
      <w:pPr>
        <w:spacing w:after="0" w:line="240" w:lineRule="auto"/>
      </w:pPr>
      <w:r>
        <w:t>Date:   Wed Feb 22 15:24:06 2012 -0600</w:t>
      </w:r>
    </w:p>
    <w:p w:rsidR="000E14E1" w:rsidRDefault="000E14E1" w:rsidP="000E14E1">
      <w:pPr>
        <w:spacing w:after="0" w:line="240" w:lineRule="auto"/>
      </w:pPr>
    </w:p>
    <w:p w:rsidR="000E14E1" w:rsidRDefault="000E14E1" w:rsidP="000E14E1">
      <w:pPr>
        <w:spacing w:after="0" w:line="240" w:lineRule="auto"/>
      </w:pPr>
      <w:r>
        <w:t xml:space="preserve">    Testing Github yet again 1</w:t>
      </w:r>
    </w:p>
    <w:p w:rsidR="000E14E1" w:rsidRDefault="000E14E1" w:rsidP="000E14E1">
      <w:pPr>
        <w:spacing w:after="0" w:line="240" w:lineRule="auto"/>
      </w:pPr>
    </w:p>
    <w:p w:rsidR="000E14E1" w:rsidRDefault="000E14E1" w:rsidP="000E14E1">
      <w:pPr>
        <w:spacing w:after="0" w:line="240" w:lineRule="auto"/>
      </w:pPr>
      <w:r>
        <w:t>commit 6cd1b08f08706240a119a39ebf346588b7bd006d</w:t>
      </w:r>
    </w:p>
    <w:p w:rsidR="000E14E1" w:rsidRDefault="000E14E1" w:rsidP="000E14E1">
      <w:pPr>
        <w:spacing w:after="0" w:line="240" w:lineRule="auto"/>
      </w:pPr>
      <w:r>
        <w:t>Author: Simon Fanner &lt;saf725@mail.usask.ca&gt;</w:t>
      </w:r>
    </w:p>
    <w:p w:rsidR="000E14E1" w:rsidRDefault="000E14E1" w:rsidP="000E14E1">
      <w:pPr>
        <w:spacing w:after="0" w:line="240" w:lineRule="auto"/>
      </w:pPr>
      <w:r>
        <w:t>Date:   Wed Feb 22 14:58:57 2012 -0600</w:t>
      </w:r>
    </w:p>
    <w:p w:rsidR="000E14E1" w:rsidRDefault="000E14E1" w:rsidP="000E14E1">
      <w:pPr>
        <w:spacing w:after="0" w:line="240" w:lineRule="auto"/>
      </w:pPr>
    </w:p>
    <w:p w:rsidR="000E14E1" w:rsidRDefault="000E14E1" w:rsidP="000E14E1">
      <w:pPr>
        <w:spacing w:after="0" w:line="240" w:lineRule="auto"/>
      </w:pPr>
      <w:r>
        <w:t xml:space="preserve">    Testing Github yet again</w:t>
      </w:r>
    </w:p>
    <w:p w:rsidR="000E14E1" w:rsidRDefault="000E14E1" w:rsidP="000E14E1">
      <w:pPr>
        <w:spacing w:after="0" w:line="240" w:lineRule="auto"/>
      </w:pPr>
    </w:p>
    <w:p w:rsidR="000E14E1" w:rsidRDefault="000E14E1" w:rsidP="000E14E1">
      <w:pPr>
        <w:spacing w:after="0" w:line="240" w:lineRule="auto"/>
      </w:pPr>
      <w:r>
        <w:t>commit 71bd967cf9409b3e876f937ddc87ca666774526a</w:t>
      </w:r>
    </w:p>
    <w:p w:rsidR="000E14E1" w:rsidRDefault="000E14E1" w:rsidP="000E14E1">
      <w:pPr>
        <w:spacing w:after="0" w:line="240" w:lineRule="auto"/>
      </w:pPr>
      <w:r>
        <w:t>Author: Steven Hancock &lt;smh875@mail.usask.ca&gt;</w:t>
      </w:r>
    </w:p>
    <w:p w:rsidR="000E14E1" w:rsidRDefault="000E14E1" w:rsidP="000E14E1">
      <w:pPr>
        <w:spacing w:after="0" w:line="240" w:lineRule="auto"/>
      </w:pPr>
      <w:r>
        <w:t>Date:   Sat Feb 18 20:12:51 2012 -0600</w:t>
      </w:r>
    </w:p>
    <w:p w:rsidR="000E14E1" w:rsidRDefault="000E14E1" w:rsidP="000E14E1">
      <w:pPr>
        <w:spacing w:after="0" w:line="240" w:lineRule="auto"/>
      </w:pPr>
    </w:p>
    <w:p w:rsidR="000E14E1" w:rsidRDefault="000E14E1" w:rsidP="000E14E1">
      <w:pPr>
        <w:spacing w:after="0" w:line="240" w:lineRule="auto"/>
      </w:pPr>
      <w:r>
        <w:t xml:space="preserve">    Finished report</w:t>
      </w:r>
    </w:p>
    <w:p w:rsidR="000E14E1" w:rsidRDefault="000E14E1" w:rsidP="000E14E1">
      <w:pPr>
        <w:spacing w:after="0" w:line="240" w:lineRule="auto"/>
      </w:pPr>
    </w:p>
    <w:p w:rsidR="006865E9" w:rsidRDefault="006865E9" w:rsidP="006865E9">
      <w:pPr>
        <w:spacing w:after="0" w:line="240" w:lineRule="auto"/>
      </w:pPr>
      <w:r>
        <w:t>commit ae28b42630266daa71c6f171b0ddfb7b2e64854c</w:t>
      </w:r>
    </w:p>
    <w:p w:rsidR="006865E9" w:rsidRDefault="006865E9" w:rsidP="006865E9">
      <w:pPr>
        <w:spacing w:after="0" w:line="240" w:lineRule="auto"/>
      </w:pPr>
      <w:r>
        <w:t>Author: Adam Mravnik &lt;a.mravnik@usask.ca&gt;</w:t>
      </w:r>
    </w:p>
    <w:p w:rsidR="006865E9" w:rsidRDefault="006865E9" w:rsidP="006865E9">
      <w:pPr>
        <w:spacing w:after="0" w:line="240" w:lineRule="auto"/>
      </w:pPr>
      <w:r>
        <w:t>Date:   Sat Feb 18 11:42:24 2012 -0600</w:t>
      </w:r>
    </w:p>
    <w:p w:rsidR="006865E9" w:rsidRDefault="006865E9" w:rsidP="006865E9">
      <w:pPr>
        <w:spacing w:after="0" w:line="240" w:lineRule="auto"/>
      </w:pPr>
    </w:p>
    <w:p w:rsidR="006865E9" w:rsidRDefault="006865E9" w:rsidP="006865E9">
      <w:pPr>
        <w:spacing w:after="0" w:line="240" w:lineRule="auto"/>
      </w:pPr>
      <w:r>
        <w:t xml:space="preserve">    Wrote the userBean tests</w:t>
      </w:r>
    </w:p>
    <w:p w:rsidR="006865E9" w:rsidRDefault="006865E9" w:rsidP="006865E9">
      <w:pPr>
        <w:spacing w:after="0" w:line="240" w:lineRule="auto"/>
      </w:pPr>
    </w:p>
    <w:p w:rsidR="006865E9" w:rsidRDefault="006865E9" w:rsidP="006865E9">
      <w:pPr>
        <w:spacing w:after="0" w:line="240" w:lineRule="auto"/>
      </w:pPr>
      <w:r>
        <w:t>commit 587d4b85d84a91937e0afd899fd75b91f015e50b</w:t>
      </w:r>
    </w:p>
    <w:p w:rsidR="006865E9" w:rsidRDefault="006865E9" w:rsidP="006865E9">
      <w:pPr>
        <w:spacing w:after="0" w:line="240" w:lineRule="auto"/>
      </w:pPr>
      <w:r>
        <w:t>Author: Adam Mravnik &lt;a.mravnik@usask.ca&gt;</w:t>
      </w:r>
    </w:p>
    <w:p w:rsidR="006865E9" w:rsidRDefault="006865E9" w:rsidP="006865E9">
      <w:pPr>
        <w:spacing w:after="0" w:line="240" w:lineRule="auto"/>
      </w:pPr>
      <w:r>
        <w:t>Date:   Fri Feb 17 21:59:02 2012 -0600</w:t>
      </w:r>
    </w:p>
    <w:p w:rsidR="006865E9" w:rsidRDefault="006865E9" w:rsidP="006865E9">
      <w:pPr>
        <w:spacing w:after="0" w:line="240" w:lineRule="auto"/>
      </w:pPr>
    </w:p>
    <w:p w:rsidR="006865E9" w:rsidRDefault="006865E9" w:rsidP="006865E9">
      <w:pPr>
        <w:spacing w:after="0" w:line="240" w:lineRule="auto"/>
      </w:pPr>
      <w:r>
        <w:t xml:space="preserve">    Added stats tests and moved it in with the edit schedule tests because it is necessary to know what game I am working on</w:t>
      </w:r>
    </w:p>
    <w:p w:rsidR="006865E9" w:rsidRDefault="006865E9" w:rsidP="006865E9">
      <w:pPr>
        <w:spacing w:after="0" w:line="240" w:lineRule="auto"/>
      </w:pPr>
    </w:p>
    <w:p w:rsidR="006865E9" w:rsidRDefault="006865E9" w:rsidP="006865E9">
      <w:pPr>
        <w:spacing w:after="0" w:line="240" w:lineRule="auto"/>
      </w:pPr>
      <w:r>
        <w:t>commit df1ff82e6dfe8b558306d561246c396c90acb35a</w:t>
      </w:r>
    </w:p>
    <w:p w:rsidR="006865E9" w:rsidRDefault="006865E9" w:rsidP="006865E9">
      <w:pPr>
        <w:spacing w:after="0" w:line="240" w:lineRule="auto"/>
      </w:pPr>
      <w:r>
        <w:t>Author: Adam Mravnik &lt;a.mravnik@usask.ca&gt;</w:t>
      </w:r>
    </w:p>
    <w:p w:rsidR="006865E9" w:rsidRDefault="006865E9" w:rsidP="006865E9">
      <w:pPr>
        <w:spacing w:after="0" w:line="240" w:lineRule="auto"/>
      </w:pPr>
      <w:r>
        <w:t>Date:   Fri Feb 17 21:39:22 2012 -0600</w:t>
      </w:r>
    </w:p>
    <w:p w:rsidR="006865E9" w:rsidRDefault="006865E9" w:rsidP="006865E9">
      <w:pPr>
        <w:spacing w:after="0" w:line="240" w:lineRule="auto"/>
      </w:pPr>
    </w:p>
    <w:p w:rsidR="006865E9" w:rsidRDefault="006865E9" w:rsidP="006865E9">
      <w:pPr>
        <w:spacing w:after="0" w:line="240" w:lineRule="auto"/>
      </w:pPr>
      <w:r>
        <w:t xml:space="preserve">    Wrote editSchedule Tests</w:t>
      </w:r>
    </w:p>
    <w:p w:rsidR="006865E9" w:rsidRDefault="006865E9" w:rsidP="006865E9">
      <w:pPr>
        <w:spacing w:after="0" w:line="240" w:lineRule="auto"/>
      </w:pPr>
    </w:p>
    <w:p w:rsidR="006865E9" w:rsidRDefault="006865E9" w:rsidP="006865E9">
      <w:pPr>
        <w:spacing w:after="0" w:line="240" w:lineRule="auto"/>
      </w:pPr>
      <w:r>
        <w:t>commit 8c537180301e90d4d3096d557f8750573f6f29d9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Fri Feb 17 09:34:22 2012 -0600</w:t>
      </w:r>
    </w:p>
    <w:p w:rsidR="006865E9" w:rsidRDefault="006865E9" w:rsidP="006865E9">
      <w:pPr>
        <w:spacing w:after="0" w:line="240" w:lineRule="auto"/>
      </w:pPr>
    </w:p>
    <w:p w:rsidR="006865E9" w:rsidRDefault="006865E9" w:rsidP="006865E9">
      <w:pPr>
        <w:spacing w:after="0" w:line="240" w:lineRule="auto"/>
      </w:pPr>
      <w:r>
        <w:t xml:space="preserve">    Added menu</w:t>
      </w:r>
    </w:p>
    <w:p w:rsidR="006865E9" w:rsidRDefault="006865E9" w:rsidP="006865E9">
      <w:pPr>
        <w:spacing w:after="0" w:line="240" w:lineRule="auto"/>
      </w:pPr>
    </w:p>
    <w:p w:rsidR="006865E9" w:rsidRDefault="006865E9" w:rsidP="006865E9">
      <w:pPr>
        <w:spacing w:after="0" w:line="240" w:lineRule="auto"/>
      </w:pPr>
      <w:r>
        <w:t>commit a0449dc2a4a432bd762342326094d4bf0b20f07e</w:t>
      </w:r>
    </w:p>
    <w:p w:rsidR="006865E9" w:rsidRDefault="006865E9" w:rsidP="006865E9">
      <w:pPr>
        <w:spacing w:after="0" w:line="240" w:lineRule="auto"/>
      </w:pPr>
      <w:r>
        <w:t>Author: paw818 &lt;paw818@peon32.usask.ca&gt;</w:t>
      </w:r>
    </w:p>
    <w:p w:rsidR="006865E9" w:rsidRDefault="006865E9" w:rsidP="006865E9">
      <w:pPr>
        <w:spacing w:after="0" w:line="240" w:lineRule="auto"/>
      </w:pPr>
      <w:r>
        <w:t>Date:   Thu Feb 16 19:59:47 2012 -0600</w:t>
      </w:r>
    </w:p>
    <w:p w:rsidR="006865E9" w:rsidRDefault="006865E9" w:rsidP="006865E9">
      <w:pPr>
        <w:spacing w:after="0" w:line="240" w:lineRule="auto"/>
      </w:pPr>
    </w:p>
    <w:p w:rsidR="006865E9" w:rsidRDefault="006865E9" w:rsidP="006865E9">
      <w:pPr>
        <w:spacing w:after="0" w:line="240" w:lineRule="auto"/>
      </w:pPr>
      <w:r>
        <w:t xml:space="preserve">    Created a test class for editRoster.java and wrote some tests for it.</w:t>
      </w:r>
    </w:p>
    <w:p w:rsidR="006865E9" w:rsidRDefault="006865E9" w:rsidP="006865E9">
      <w:pPr>
        <w:spacing w:after="0" w:line="240" w:lineRule="auto"/>
      </w:pPr>
    </w:p>
    <w:p w:rsidR="006865E9" w:rsidRDefault="006865E9" w:rsidP="006865E9">
      <w:pPr>
        <w:spacing w:after="0" w:line="240" w:lineRule="auto"/>
      </w:pPr>
      <w:r>
        <w:t>commit 04472a9d2d45e28a2a192d103204a462ca8636f2</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16 18:58:01 2012 -0600</w:t>
      </w:r>
    </w:p>
    <w:p w:rsidR="006865E9" w:rsidRDefault="006865E9" w:rsidP="006865E9">
      <w:pPr>
        <w:spacing w:after="0" w:line="240" w:lineRule="auto"/>
      </w:pPr>
    </w:p>
    <w:p w:rsidR="006865E9" w:rsidRDefault="006865E9" w:rsidP="006865E9">
      <w:pPr>
        <w:spacing w:after="0" w:line="240" w:lineRule="auto"/>
      </w:pPr>
      <w:r>
        <w:t xml:space="preserve">    Report almost finished</w:t>
      </w:r>
    </w:p>
    <w:p w:rsidR="006865E9" w:rsidRDefault="006865E9" w:rsidP="006865E9">
      <w:pPr>
        <w:spacing w:after="0" w:line="240" w:lineRule="auto"/>
      </w:pPr>
    </w:p>
    <w:p w:rsidR="006865E9" w:rsidRDefault="006865E9" w:rsidP="006865E9">
      <w:pPr>
        <w:spacing w:after="0" w:line="240" w:lineRule="auto"/>
      </w:pPr>
      <w:r>
        <w:t>commit 33851d2be9849567fc578b065fc8761a3ed80d69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Wed Feb 15 19:00:11 2012 -0600</w:t>
      </w:r>
    </w:p>
    <w:p w:rsidR="006865E9" w:rsidRDefault="006865E9" w:rsidP="006865E9">
      <w:pPr>
        <w:spacing w:after="0" w:line="240" w:lineRule="auto"/>
      </w:pPr>
    </w:p>
    <w:p w:rsidR="006865E9" w:rsidRDefault="006865E9" w:rsidP="006865E9">
      <w:pPr>
        <w:spacing w:after="0" w:line="240" w:lineRule="auto"/>
      </w:pPr>
      <w:r>
        <w:t xml:space="preserve">    Filled out the Risks part</w:t>
      </w:r>
    </w:p>
    <w:p w:rsidR="006865E9" w:rsidRDefault="006865E9" w:rsidP="006865E9">
      <w:pPr>
        <w:spacing w:after="0" w:line="240" w:lineRule="auto"/>
      </w:pPr>
    </w:p>
    <w:p w:rsidR="006865E9" w:rsidRDefault="006865E9" w:rsidP="006865E9">
      <w:pPr>
        <w:spacing w:after="0" w:line="240" w:lineRule="auto"/>
      </w:pPr>
      <w:r>
        <w:t>commit 407314afd397d2ca98e58da08a16f2f16f22f7f1</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Wed Feb 15 17:16:03 2012 -0600</w:t>
      </w:r>
    </w:p>
    <w:p w:rsidR="006865E9" w:rsidRDefault="006865E9" w:rsidP="006865E9">
      <w:pPr>
        <w:spacing w:after="0" w:line="240" w:lineRule="auto"/>
      </w:pPr>
    </w:p>
    <w:p w:rsidR="006865E9" w:rsidRDefault="006865E9" w:rsidP="006865E9">
      <w:pPr>
        <w:spacing w:after="0" w:line="240" w:lineRule="auto"/>
      </w:pPr>
      <w:r>
        <w:t xml:space="preserve">    Removing old cmpt370 directory</w:t>
      </w:r>
    </w:p>
    <w:p w:rsidR="006865E9" w:rsidRDefault="006865E9" w:rsidP="006865E9">
      <w:pPr>
        <w:spacing w:after="0" w:line="240" w:lineRule="auto"/>
      </w:pPr>
    </w:p>
    <w:p w:rsidR="006865E9" w:rsidRDefault="006865E9" w:rsidP="006865E9">
      <w:pPr>
        <w:spacing w:after="0" w:line="240" w:lineRule="auto"/>
      </w:pPr>
      <w:r>
        <w:t>commit b553f9e13a9601dbd7f7fd208ec999112f23b8b5</w:t>
      </w:r>
    </w:p>
    <w:p w:rsidR="006865E9" w:rsidRDefault="006865E9" w:rsidP="006865E9">
      <w:pPr>
        <w:spacing w:after="0" w:line="240" w:lineRule="auto"/>
      </w:pPr>
      <w:r>
        <w:t>Author: simonfanner &lt;simonfanner@10.226.160.136&gt;</w:t>
      </w:r>
    </w:p>
    <w:p w:rsidR="006865E9" w:rsidRDefault="006865E9" w:rsidP="006865E9">
      <w:pPr>
        <w:spacing w:after="0" w:line="240" w:lineRule="auto"/>
      </w:pPr>
      <w:r>
        <w:t>Date:   Wed Feb 15 16:28:47 2012 -0600</w:t>
      </w:r>
    </w:p>
    <w:p w:rsidR="006865E9" w:rsidRDefault="006865E9" w:rsidP="006865E9">
      <w:pPr>
        <w:spacing w:after="0" w:line="240" w:lineRule="auto"/>
      </w:pPr>
    </w:p>
    <w:p w:rsidR="006865E9" w:rsidRDefault="006865E9" w:rsidP="006865E9">
      <w:pPr>
        <w:spacing w:after="0" w:line="240" w:lineRule="auto"/>
      </w:pPr>
      <w:r>
        <w:t xml:space="preserve">    Updated the Project Name to reflect CMPT 371.</w:t>
      </w:r>
    </w:p>
    <w:p w:rsidR="006865E9" w:rsidRDefault="006865E9" w:rsidP="006865E9">
      <w:pPr>
        <w:spacing w:after="0" w:line="240" w:lineRule="auto"/>
      </w:pPr>
      <w:r>
        <w:t xml:space="preserve">    </w:t>
      </w:r>
    </w:p>
    <w:p w:rsidR="006865E9" w:rsidRDefault="006865E9" w:rsidP="006865E9">
      <w:pPr>
        <w:spacing w:after="0" w:line="240" w:lineRule="auto"/>
      </w:pPr>
      <w:r>
        <w:t xml:space="preserve">    (Also testing to make sure I have git set up properly.  Hopefully this doesn't blow up)</w:t>
      </w:r>
    </w:p>
    <w:p w:rsidR="006865E9" w:rsidRDefault="006865E9" w:rsidP="006865E9">
      <w:pPr>
        <w:spacing w:after="0" w:line="240" w:lineRule="auto"/>
      </w:pPr>
    </w:p>
    <w:p w:rsidR="006865E9" w:rsidRDefault="006865E9" w:rsidP="006865E9">
      <w:pPr>
        <w:spacing w:after="0" w:line="240" w:lineRule="auto"/>
      </w:pPr>
      <w:r>
        <w:t>commit 3a5eb742762e9c8ea7e5d76251e2c4ae7d4898ba</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Tue Feb 14 19:36:10 2012 -0600</w:t>
      </w:r>
    </w:p>
    <w:p w:rsidR="006865E9" w:rsidRDefault="006865E9" w:rsidP="006865E9">
      <w:pPr>
        <w:spacing w:after="0" w:line="240" w:lineRule="auto"/>
      </w:pPr>
    </w:p>
    <w:p w:rsidR="006865E9" w:rsidRDefault="006865E9" w:rsidP="006865E9">
      <w:pPr>
        <w:spacing w:after="0" w:line="240" w:lineRule="auto"/>
      </w:pPr>
      <w:r>
        <w:t xml:space="preserve">    Added to Milestone2's report</w:t>
      </w:r>
    </w:p>
    <w:p w:rsidR="006865E9" w:rsidRDefault="006865E9" w:rsidP="006865E9">
      <w:pPr>
        <w:spacing w:after="0" w:line="240" w:lineRule="auto"/>
      </w:pPr>
    </w:p>
    <w:p w:rsidR="006865E9" w:rsidRDefault="006865E9" w:rsidP="006865E9">
      <w:pPr>
        <w:spacing w:after="0" w:line="240" w:lineRule="auto"/>
      </w:pPr>
      <w:r>
        <w:t>commit 885b16956b6368e015a36fa891289e095f0b5d87</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22:48:29 2012 -0600</w:t>
      </w:r>
    </w:p>
    <w:p w:rsidR="006865E9" w:rsidRDefault="006865E9" w:rsidP="006865E9">
      <w:pPr>
        <w:spacing w:after="0" w:line="240" w:lineRule="auto"/>
      </w:pPr>
    </w:p>
    <w:p w:rsidR="006865E9" w:rsidRDefault="006865E9" w:rsidP="006865E9">
      <w:pPr>
        <w:spacing w:after="0" w:line="240" w:lineRule="auto"/>
      </w:pPr>
      <w:r>
        <w:t xml:space="preserve">    Added Milestone2-Report and filled out some sections and have the skeleton for others</w:t>
      </w:r>
    </w:p>
    <w:p w:rsidR="006865E9" w:rsidRDefault="006865E9" w:rsidP="006865E9">
      <w:pPr>
        <w:spacing w:after="0" w:line="240" w:lineRule="auto"/>
      </w:pPr>
    </w:p>
    <w:p w:rsidR="006865E9" w:rsidRDefault="006865E9" w:rsidP="006865E9">
      <w:pPr>
        <w:spacing w:after="0" w:line="240" w:lineRule="auto"/>
      </w:pPr>
      <w:r>
        <w:t>commit edeb2cca86a58a7ed4fc30203f1db43adc5f8b8c</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15:48:31 2012 -0600</w:t>
      </w:r>
    </w:p>
    <w:p w:rsidR="006865E9" w:rsidRDefault="006865E9" w:rsidP="006865E9">
      <w:pPr>
        <w:spacing w:after="0" w:line="240" w:lineRule="auto"/>
      </w:pPr>
    </w:p>
    <w:p w:rsidR="006865E9" w:rsidRDefault="006865E9" w:rsidP="006865E9">
      <w:pPr>
        <w:spacing w:after="0" w:line="240" w:lineRule="auto"/>
      </w:pPr>
      <w:r>
        <w:t xml:space="preserve">    Added a mysql dump</w:t>
      </w:r>
    </w:p>
    <w:p w:rsidR="006865E9" w:rsidRDefault="006865E9" w:rsidP="006865E9">
      <w:pPr>
        <w:spacing w:after="0" w:line="240" w:lineRule="auto"/>
      </w:pPr>
    </w:p>
    <w:p w:rsidR="006865E9" w:rsidRDefault="006865E9" w:rsidP="006865E9">
      <w:pPr>
        <w:spacing w:after="0" w:line="240" w:lineRule="auto"/>
      </w:pPr>
      <w:r>
        <w:t>commit 6a24f77266506da465521da0940dfd24719ee8b5</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15:29:41 2012 -0600</w:t>
      </w:r>
    </w:p>
    <w:p w:rsidR="006865E9" w:rsidRDefault="006865E9" w:rsidP="006865E9">
      <w:pPr>
        <w:spacing w:after="0" w:line="240" w:lineRule="auto"/>
      </w:pPr>
    </w:p>
    <w:p w:rsidR="006865E9" w:rsidRDefault="006865E9" w:rsidP="006865E9">
      <w:pPr>
        <w:spacing w:after="0" w:line="240" w:lineRule="auto"/>
      </w:pPr>
      <w:r>
        <w:t xml:space="preserve">    Cleaning up working directory and adding breif outline for milestone2</w:t>
      </w:r>
    </w:p>
    <w:p w:rsidR="006865E9" w:rsidRDefault="006865E9" w:rsidP="006865E9">
      <w:pPr>
        <w:spacing w:after="0" w:line="240" w:lineRule="auto"/>
      </w:pPr>
    </w:p>
    <w:p w:rsidR="006865E9" w:rsidRDefault="006865E9" w:rsidP="006865E9">
      <w:pPr>
        <w:spacing w:after="0" w:line="240" w:lineRule="auto"/>
      </w:pPr>
      <w:r>
        <w:t>commit a238e12e9d02de54d9cf56e1a38f1f4d42409cd9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Mon Feb 13 12:20:20 2012 -0600</w:t>
      </w:r>
    </w:p>
    <w:p w:rsidR="006865E9" w:rsidRDefault="006865E9" w:rsidP="006865E9">
      <w:pPr>
        <w:spacing w:after="0" w:line="240" w:lineRule="auto"/>
      </w:pPr>
    </w:p>
    <w:p w:rsidR="006865E9" w:rsidRDefault="006865E9" w:rsidP="006865E9">
      <w:pPr>
        <w:spacing w:after="0" w:line="240" w:lineRule="auto"/>
      </w:pPr>
      <w:r>
        <w:t xml:space="preserve">    Renamed M1 Final Report</w:t>
      </w:r>
    </w:p>
    <w:p w:rsidR="006865E9" w:rsidRDefault="006865E9" w:rsidP="006865E9">
      <w:pPr>
        <w:spacing w:after="0" w:line="240" w:lineRule="auto"/>
      </w:pPr>
    </w:p>
    <w:p w:rsidR="006865E9" w:rsidRDefault="006865E9" w:rsidP="006865E9">
      <w:pPr>
        <w:spacing w:after="0" w:line="240" w:lineRule="auto"/>
      </w:pPr>
      <w:r>
        <w:t>commit b967aed46a5a93453fea7d936ac46199f512accf</w:t>
      </w:r>
    </w:p>
    <w:p w:rsidR="006865E9" w:rsidRDefault="006865E9" w:rsidP="006865E9">
      <w:pPr>
        <w:spacing w:after="0" w:line="240" w:lineRule="auto"/>
      </w:pPr>
      <w:r>
        <w:t>Author: smh875smh &lt;smh875@mail.usask.ca&gt;</w:t>
      </w:r>
    </w:p>
    <w:p w:rsidR="006865E9" w:rsidRDefault="006865E9" w:rsidP="006865E9">
      <w:pPr>
        <w:spacing w:after="0" w:line="240" w:lineRule="auto"/>
      </w:pPr>
      <w:r>
        <w:t>Date:   Thu Feb 9 14:48:23 2012 -0600</w:t>
      </w:r>
    </w:p>
    <w:p w:rsidR="006865E9" w:rsidRDefault="006865E9" w:rsidP="006865E9">
      <w:pPr>
        <w:spacing w:after="0" w:line="240" w:lineRule="auto"/>
      </w:pPr>
    </w:p>
    <w:p w:rsidR="006865E9" w:rsidRDefault="006865E9" w:rsidP="006865E9">
      <w:pPr>
        <w:spacing w:after="0" w:line="240" w:lineRule="auto"/>
      </w:pPr>
      <w:r>
        <w:t xml:space="preserve">    Update README</w:t>
      </w:r>
    </w:p>
    <w:p w:rsidR="006865E9" w:rsidRDefault="006865E9" w:rsidP="006865E9">
      <w:pPr>
        <w:spacing w:after="0" w:line="240" w:lineRule="auto"/>
      </w:pPr>
    </w:p>
    <w:p w:rsidR="006865E9" w:rsidRDefault="006865E9" w:rsidP="006865E9">
      <w:pPr>
        <w:spacing w:after="0" w:line="240" w:lineRule="auto"/>
      </w:pPr>
      <w:r>
        <w:t>commit 1a132ea0ca00e12d02e5d4c6acae2bcfe0eef629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14:39:14 2012 -0600</w:t>
      </w:r>
    </w:p>
    <w:p w:rsidR="006865E9" w:rsidRDefault="006865E9" w:rsidP="006865E9">
      <w:pPr>
        <w:spacing w:after="0" w:line="240" w:lineRule="auto"/>
      </w:pPr>
    </w:p>
    <w:p w:rsidR="006865E9" w:rsidRDefault="006865E9" w:rsidP="006865E9">
      <w:pPr>
        <w:spacing w:after="0" w:line="240" w:lineRule="auto"/>
      </w:pPr>
      <w:r>
        <w:t xml:space="preserve">    Updated README</w:t>
      </w:r>
    </w:p>
    <w:p w:rsidR="006865E9" w:rsidRDefault="006865E9" w:rsidP="006865E9">
      <w:pPr>
        <w:spacing w:after="0" w:line="240" w:lineRule="auto"/>
      </w:pPr>
    </w:p>
    <w:p w:rsidR="006865E9" w:rsidRDefault="006865E9" w:rsidP="006865E9">
      <w:pPr>
        <w:spacing w:after="0" w:line="240" w:lineRule="auto"/>
      </w:pPr>
      <w:r>
        <w:t>commit 25a86e06d319d293939e8d55775a90c3e96c5071</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12:35:51 2012 -0600</w:t>
      </w:r>
    </w:p>
    <w:p w:rsidR="006865E9" w:rsidRDefault="006865E9" w:rsidP="006865E9">
      <w:pPr>
        <w:spacing w:after="0" w:line="240" w:lineRule="auto"/>
      </w:pPr>
    </w:p>
    <w:p w:rsidR="006865E9" w:rsidRDefault="006865E9" w:rsidP="006865E9">
      <w:pPr>
        <w:spacing w:after="0" w:line="240" w:lineRule="auto"/>
      </w:pPr>
      <w:r>
        <w:t xml:space="preserve">    Re-organized image and css files.</w:t>
      </w:r>
    </w:p>
    <w:p w:rsidR="006865E9" w:rsidRDefault="006865E9" w:rsidP="006865E9">
      <w:pPr>
        <w:spacing w:after="0" w:line="240" w:lineRule="auto"/>
      </w:pPr>
    </w:p>
    <w:p w:rsidR="006865E9" w:rsidRDefault="006865E9" w:rsidP="006865E9">
      <w:pPr>
        <w:spacing w:after="0" w:line="240" w:lineRule="auto"/>
      </w:pPr>
      <w:r>
        <w:t>commit 7a4ff7bc89bcfd6a86d32d0e70600680749d0bd1</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12:17:25 2012 -0600</w:t>
      </w:r>
    </w:p>
    <w:p w:rsidR="006865E9" w:rsidRDefault="006865E9" w:rsidP="006865E9">
      <w:pPr>
        <w:spacing w:after="0" w:line="240" w:lineRule="auto"/>
      </w:pPr>
    </w:p>
    <w:p w:rsidR="006865E9" w:rsidRDefault="006865E9" w:rsidP="006865E9">
      <w:pPr>
        <w:spacing w:after="0" w:line="240" w:lineRule="auto"/>
      </w:pPr>
      <w:r>
        <w:t xml:space="preserve">    Re-organized image and css files.</w:t>
      </w:r>
    </w:p>
    <w:p w:rsidR="006865E9" w:rsidRDefault="006865E9" w:rsidP="006865E9">
      <w:pPr>
        <w:spacing w:after="0" w:line="240" w:lineRule="auto"/>
      </w:pPr>
    </w:p>
    <w:p w:rsidR="006865E9" w:rsidRDefault="006865E9" w:rsidP="006865E9">
      <w:pPr>
        <w:spacing w:after="0" w:line="240" w:lineRule="auto"/>
      </w:pPr>
      <w:r>
        <w:t>commit bd848d021367087d2c16fef6b833f999f61ef22a</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12:16:33 2012 -0600</w:t>
      </w:r>
    </w:p>
    <w:p w:rsidR="006865E9" w:rsidRDefault="006865E9" w:rsidP="006865E9">
      <w:pPr>
        <w:spacing w:after="0" w:line="240" w:lineRule="auto"/>
      </w:pPr>
    </w:p>
    <w:p w:rsidR="006865E9" w:rsidRDefault="006865E9" w:rsidP="006865E9">
      <w:pPr>
        <w:spacing w:after="0" w:line="240" w:lineRule="auto"/>
      </w:pPr>
      <w:r>
        <w:t xml:space="preserve">    Re-organized image and css files.</w:t>
      </w:r>
    </w:p>
    <w:p w:rsidR="006865E9" w:rsidRDefault="006865E9" w:rsidP="006865E9">
      <w:pPr>
        <w:spacing w:after="0" w:line="240" w:lineRule="auto"/>
      </w:pPr>
    </w:p>
    <w:p w:rsidR="006865E9" w:rsidRDefault="006865E9" w:rsidP="006865E9">
      <w:pPr>
        <w:spacing w:after="0" w:line="240" w:lineRule="auto"/>
      </w:pPr>
      <w:r>
        <w:t>commit bfe447e78b5cd246d6894cbbd23c6c9f339bd113</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11:58:10 2012 -0600</w:t>
      </w:r>
    </w:p>
    <w:p w:rsidR="006865E9" w:rsidRDefault="006865E9" w:rsidP="006865E9">
      <w:pPr>
        <w:spacing w:after="0" w:line="240" w:lineRule="auto"/>
      </w:pPr>
    </w:p>
    <w:p w:rsidR="006865E9" w:rsidRDefault="006865E9" w:rsidP="006865E9">
      <w:pPr>
        <w:spacing w:after="0" w:line="240" w:lineRule="auto"/>
      </w:pPr>
      <w:r>
        <w:t xml:space="preserve">    Re-organized image and css files.</w:t>
      </w:r>
    </w:p>
    <w:p w:rsidR="006865E9" w:rsidRDefault="006865E9" w:rsidP="006865E9">
      <w:pPr>
        <w:spacing w:after="0" w:line="240" w:lineRule="auto"/>
      </w:pPr>
    </w:p>
    <w:p w:rsidR="006865E9" w:rsidRDefault="006865E9" w:rsidP="006865E9">
      <w:pPr>
        <w:spacing w:after="0" w:line="240" w:lineRule="auto"/>
      </w:pPr>
      <w:r>
        <w:t>commit 6ca5833510dc7d237c7c26fe02161c5261d84759</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Thu Feb 9 08:30:43 2012 -0600</w:t>
      </w:r>
    </w:p>
    <w:p w:rsidR="006865E9" w:rsidRDefault="006865E9" w:rsidP="006865E9">
      <w:pPr>
        <w:spacing w:after="0" w:line="240" w:lineRule="auto"/>
      </w:pPr>
    </w:p>
    <w:p w:rsidR="006865E9" w:rsidRDefault="006865E9" w:rsidP="006865E9">
      <w:pPr>
        <w:spacing w:after="0" w:line="240" w:lineRule="auto"/>
      </w:pPr>
      <w:r>
        <w:t xml:space="preserve">    Initial import of project</w:t>
      </w:r>
    </w:p>
    <w:p w:rsidR="006865E9" w:rsidRDefault="006865E9" w:rsidP="006865E9">
      <w:pPr>
        <w:spacing w:after="0" w:line="240" w:lineRule="auto"/>
      </w:pPr>
    </w:p>
    <w:p w:rsidR="006865E9" w:rsidRDefault="006865E9" w:rsidP="006865E9">
      <w:pPr>
        <w:spacing w:after="0" w:line="240" w:lineRule="auto"/>
      </w:pPr>
      <w:r>
        <w:t>commit 3c849c9156f165b466c2c92e25a55b525cbbcba3</w:t>
      </w:r>
    </w:p>
    <w:p w:rsidR="006865E9" w:rsidRDefault="006865E9" w:rsidP="006865E9">
      <w:pPr>
        <w:spacing w:after="0" w:line="240" w:lineRule="auto"/>
      </w:pPr>
      <w:r>
        <w:t>Author: Steven Hancock &lt;smh875@mail.usask.ca&gt;</w:t>
      </w:r>
    </w:p>
    <w:p w:rsidR="006865E9" w:rsidRDefault="006865E9" w:rsidP="006865E9">
      <w:pPr>
        <w:spacing w:after="0" w:line="240" w:lineRule="auto"/>
      </w:pPr>
      <w:r>
        <w:t>Date:   Wed Jan 25 15:00:33 2012 -0600</w:t>
      </w:r>
    </w:p>
    <w:p w:rsidR="006865E9" w:rsidRDefault="006865E9" w:rsidP="006865E9">
      <w:pPr>
        <w:spacing w:after="0" w:line="240" w:lineRule="auto"/>
      </w:pPr>
    </w:p>
    <w:p w:rsidR="006865E9" w:rsidRDefault="006865E9" w:rsidP="006865E9">
      <w:pPr>
        <w:spacing w:after="0" w:line="240" w:lineRule="auto"/>
      </w:pPr>
      <w:r>
        <w:t xml:space="preserve">    First Commit</w:t>
      </w:r>
    </w:p>
    <w:p w:rsidR="006865E9" w:rsidRDefault="006865E9" w:rsidP="006865E9">
      <w:pPr>
        <w:spacing w:after="0" w:line="240" w:lineRule="auto"/>
      </w:pPr>
    </w:p>
    <w:p w:rsidR="00F37D73" w:rsidRPr="00F37D73" w:rsidRDefault="006865E9" w:rsidP="00F37D73">
      <w:pPr>
        <w:pStyle w:val="Heading1"/>
      </w:pPr>
      <w:r>
        <w:br w:type="page"/>
      </w:r>
      <w:bookmarkStart w:id="30" w:name="_Toc193291429"/>
      <w:r>
        <w:t>Appendix C</w:t>
      </w:r>
      <w:bookmarkEnd w:id="30"/>
    </w:p>
    <w:p w:rsidR="000E14E1" w:rsidRDefault="000E14E1" w:rsidP="000E14E1">
      <w:pPr>
        <w:spacing w:after="0" w:line="240" w:lineRule="auto"/>
        <w:ind w:left="284" w:hanging="142"/>
      </w:pPr>
      <w:r>
        <w:t>Hours sheet - by Luke Brisebois - about 2 hours ago</w:t>
      </w:r>
    </w:p>
    <w:p w:rsidR="000E14E1" w:rsidRDefault="000E14E1" w:rsidP="000E14E1">
      <w:pPr>
        <w:spacing w:after="0" w:line="240" w:lineRule="auto"/>
        <w:ind w:left="284" w:hanging="142"/>
      </w:pPr>
      <w:r>
        <w:t>Hours sheet - by Thomas Wetzel - about 4 hours ago</w:t>
      </w:r>
    </w:p>
    <w:p w:rsidR="000E14E1" w:rsidRDefault="000E14E1" w:rsidP="000E14E1">
      <w:pPr>
        <w:spacing w:after="0" w:line="240" w:lineRule="auto"/>
        <w:ind w:left="284" w:hanging="142"/>
      </w:pPr>
      <w:r>
        <w:t>Hours sheet - by Steven Hancock - about 4 hours ago</w:t>
      </w:r>
    </w:p>
    <w:p w:rsidR="000E14E1" w:rsidRDefault="000E14E1" w:rsidP="000E14E1">
      <w:pPr>
        <w:spacing w:after="0" w:line="240" w:lineRule="auto"/>
        <w:ind w:left="284" w:hanging="142"/>
      </w:pPr>
      <w:r>
        <w:t>VisCad - by Steven Hancock - about 4 hours ago</w:t>
      </w:r>
    </w:p>
    <w:p w:rsidR="000E14E1" w:rsidRDefault="000E14E1" w:rsidP="000E14E1">
      <w:pPr>
        <w:spacing w:after="0" w:line="240" w:lineRule="auto"/>
        <w:ind w:left="284" w:hanging="142"/>
      </w:pPr>
      <w:r>
        <w:t>Roles - by Simon Fanner - about 5 hours ago</w:t>
      </w:r>
    </w:p>
    <w:p w:rsidR="000E14E1" w:rsidRDefault="000E14E1" w:rsidP="000E14E1">
      <w:pPr>
        <w:spacing w:after="0" w:line="240" w:lineRule="auto"/>
        <w:ind w:left="284" w:hanging="142"/>
      </w:pPr>
      <w:r>
        <w:t>Mini Milestone for Milestone 3 - by Simon Fanner - about 5 hours ago</w:t>
      </w:r>
    </w:p>
    <w:p w:rsidR="000E14E1" w:rsidRDefault="000E14E1" w:rsidP="000E14E1">
      <w:pPr>
        <w:spacing w:after="0" w:line="240" w:lineRule="auto"/>
        <w:ind w:left="284" w:hanging="142"/>
      </w:pPr>
      <w:r>
        <w:t>Hours sheet - by Simon Fanner - about 15 hours ago</w:t>
      </w:r>
    </w:p>
    <w:p w:rsidR="000E14E1" w:rsidRDefault="000E14E1" w:rsidP="000E14E1">
      <w:pPr>
        <w:spacing w:after="0" w:line="240" w:lineRule="auto"/>
        <w:ind w:left="284" w:hanging="142"/>
      </w:pPr>
      <w:r>
        <w:t>Risk-driven Incremental Delivery -  by Simon Fanner - 15 hours ago</w:t>
      </w:r>
    </w:p>
    <w:p w:rsidR="000E14E1" w:rsidRDefault="000E14E1" w:rsidP="000E14E1">
      <w:pPr>
        <w:spacing w:after="0" w:line="240" w:lineRule="auto"/>
        <w:ind w:left="284" w:hanging="142"/>
      </w:pPr>
      <w:r>
        <w:t>Best Practices -  by Simon Fanner - 16 hours ago</w:t>
      </w:r>
    </w:p>
    <w:p w:rsidR="000E14E1" w:rsidRDefault="000E14E1" w:rsidP="000E14E1">
      <w:pPr>
        <w:spacing w:after="0" w:line="240" w:lineRule="auto"/>
        <w:ind w:left="284" w:hanging="142"/>
      </w:pPr>
      <w:r>
        <w:t>JetBRAINS - TeamCity 7 - by Simon Fanner - about 16 hours ago</w:t>
      </w:r>
    </w:p>
    <w:p w:rsidR="000E14E1" w:rsidRDefault="000E14E1" w:rsidP="000E14E1">
      <w:pPr>
        <w:spacing w:after="0" w:line="240" w:lineRule="auto"/>
        <w:ind w:left="284" w:hanging="142"/>
      </w:pPr>
      <w:r>
        <w:t>5.png - by Simon Fanner - 16 hours ago</w:t>
      </w:r>
    </w:p>
    <w:p w:rsidR="000E14E1" w:rsidRDefault="000E14E1" w:rsidP="000E14E1">
      <w:pPr>
        <w:spacing w:after="0" w:line="240" w:lineRule="auto"/>
        <w:ind w:left="284" w:hanging="142"/>
      </w:pPr>
      <w:r>
        <w:t>4.png - by Simon Fanner - 16 hours ago</w:t>
      </w:r>
    </w:p>
    <w:p w:rsidR="000E14E1" w:rsidRDefault="000E14E1" w:rsidP="000E14E1">
      <w:pPr>
        <w:spacing w:after="0" w:line="240" w:lineRule="auto"/>
        <w:ind w:left="284" w:hanging="142"/>
      </w:pPr>
      <w:r>
        <w:t>3.png - by Simon Fanner - 16 hours ago</w:t>
      </w:r>
    </w:p>
    <w:p w:rsidR="000E14E1" w:rsidRDefault="000E14E1" w:rsidP="000E14E1">
      <w:pPr>
        <w:spacing w:after="0" w:line="240" w:lineRule="auto"/>
        <w:ind w:left="284" w:hanging="142"/>
      </w:pPr>
      <w:r>
        <w:t>2.png - by Simon Fanner - 16 hours ago</w:t>
      </w:r>
    </w:p>
    <w:p w:rsidR="000E14E1" w:rsidRDefault="000E14E1" w:rsidP="000E14E1">
      <w:pPr>
        <w:spacing w:after="0" w:line="240" w:lineRule="auto"/>
        <w:ind w:left="284" w:hanging="142"/>
      </w:pPr>
      <w:r>
        <w:t>1.png - by Simon Fanner - 16 hours ago</w:t>
      </w:r>
    </w:p>
    <w:p w:rsidR="000E14E1" w:rsidRDefault="000E14E1" w:rsidP="000E14E1">
      <w:pPr>
        <w:spacing w:after="0" w:line="240" w:lineRule="auto"/>
        <w:ind w:left="284" w:hanging="142"/>
      </w:pPr>
      <w:r>
        <w:t>Hours sheet - by Adam Mravnik - yesterday at 09:59 PM</w:t>
      </w:r>
    </w:p>
    <w:p w:rsidR="000E14E1" w:rsidRDefault="000E14E1" w:rsidP="000E14E1">
      <w:pPr>
        <w:spacing w:after="0" w:line="240" w:lineRule="auto"/>
        <w:ind w:left="284" w:hanging="142"/>
      </w:pPr>
      <w:r>
        <w:t>EMMA Code Coverage - by Patrick Weckworth - yesterday at 05:06 PM</w:t>
      </w:r>
    </w:p>
    <w:p w:rsidR="000E14E1" w:rsidRDefault="000E14E1" w:rsidP="000E14E1">
      <w:pPr>
        <w:spacing w:after="0" w:line="240" w:lineRule="auto"/>
        <w:ind w:left="284" w:hanging="142"/>
      </w:pPr>
      <w:r>
        <w:t>Maven - by Drake Zarowny - yesterday at 04:54 PM</w:t>
      </w:r>
    </w:p>
    <w:p w:rsidR="000E14E1" w:rsidRDefault="000E14E1" w:rsidP="000E14E1">
      <w:pPr>
        <w:spacing w:after="0" w:line="240" w:lineRule="auto"/>
        <w:ind w:left="284" w:hanging="142"/>
      </w:pPr>
      <w:r>
        <w:t>Mini Milestone for Milestone 3 - by Thomas Wetzel - yesterday at 04:41 PM</w:t>
      </w:r>
    </w:p>
    <w:p w:rsidR="000E14E1" w:rsidRDefault="000E14E1" w:rsidP="000E14E1">
      <w:pPr>
        <w:spacing w:after="0" w:line="240" w:lineRule="auto"/>
        <w:ind w:left="284" w:hanging="142"/>
      </w:pPr>
      <w:r>
        <w:t>Hours sheet - by Drake Zarowny - yesterday at 03:56 PM</w:t>
      </w:r>
    </w:p>
    <w:p w:rsidR="000E14E1" w:rsidRDefault="000E14E1" w:rsidP="000E14E1">
      <w:pPr>
        <w:spacing w:after="0" w:line="240" w:lineRule="auto"/>
        <w:ind w:left="284" w:hanging="142"/>
      </w:pPr>
      <w:r>
        <w:t>Log4J Report - by Adam Mravnik - Mar 11</w:t>
      </w:r>
    </w:p>
    <w:p w:rsidR="000E14E1" w:rsidRDefault="000E14E1" w:rsidP="000E14E1">
      <w:pPr>
        <w:spacing w:after="0" w:line="240" w:lineRule="auto"/>
        <w:ind w:left="284" w:hanging="142"/>
      </w:pPr>
      <w:r>
        <w:t>JMock Report - by Adam Mravnik - Mar 11</w:t>
      </w:r>
    </w:p>
    <w:p w:rsidR="000E14E1" w:rsidRDefault="000E14E1" w:rsidP="000E14E1">
      <w:pPr>
        <w:spacing w:after="0" w:line="240" w:lineRule="auto"/>
        <w:ind w:left="284" w:hanging="142"/>
      </w:pPr>
      <w:r>
        <w:t>NiCad - by Steven Hancock - Mar 11</w:t>
      </w:r>
    </w:p>
    <w:p w:rsidR="000E14E1" w:rsidRDefault="000E14E1" w:rsidP="000E14E1">
      <w:pPr>
        <w:spacing w:after="0" w:line="240" w:lineRule="auto"/>
        <w:ind w:left="284" w:hanging="142"/>
      </w:pPr>
      <w:r>
        <w:t>Hours sheet - by Patrick Weckworth - Mar 10</w:t>
      </w:r>
    </w:p>
    <w:p w:rsidR="000E14E1" w:rsidRDefault="000E14E1" w:rsidP="000E14E1">
      <w:pPr>
        <w:spacing w:after="0" w:line="240" w:lineRule="auto"/>
        <w:ind w:left="284" w:hanging="142"/>
      </w:pPr>
      <w:r>
        <w:t>viewCoverage.jpg - by Patrick Weckworth - Mar 10</w:t>
      </w:r>
    </w:p>
    <w:p w:rsidR="000E14E1" w:rsidRDefault="000E14E1" w:rsidP="000E14E1">
      <w:pPr>
        <w:spacing w:after="0" w:line="240" w:lineRule="auto"/>
        <w:ind w:left="284" w:hanging="142"/>
      </w:pPr>
      <w:r>
        <w:t>runTest.jpg - by Patrick Weckworth - Mar 10</w:t>
      </w:r>
    </w:p>
    <w:p w:rsidR="000E14E1" w:rsidRDefault="000E14E1" w:rsidP="000E14E1">
      <w:pPr>
        <w:spacing w:after="0" w:line="240" w:lineRule="auto"/>
        <w:ind w:left="284" w:hanging="142"/>
      </w:pPr>
      <w:r>
        <w:t>activate.jpg - by Patrick Weckworth - Mar 10</w:t>
      </w:r>
    </w:p>
    <w:p w:rsidR="000E14E1" w:rsidRDefault="000E14E1" w:rsidP="000E14E1">
      <w:pPr>
        <w:spacing w:after="0" w:line="240" w:lineRule="auto"/>
        <w:ind w:left="284" w:hanging="142"/>
      </w:pPr>
      <w:r>
        <w:t>Roles - by Amin Shaker - Mar 08</w:t>
      </w:r>
    </w:p>
    <w:p w:rsidR="000E14E1" w:rsidRDefault="000E14E1" w:rsidP="000E14E1">
      <w:pPr>
        <w:spacing w:after="0" w:line="240" w:lineRule="auto"/>
        <w:ind w:left="284" w:hanging="142"/>
      </w:pPr>
      <w:r>
        <w:t>Mini Milestone for Milestone 3 - by Steven Hancock - Mar 08</w:t>
      </w:r>
    </w:p>
    <w:p w:rsidR="000E14E1" w:rsidRDefault="000E14E1" w:rsidP="000E14E1">
      <w:pPr>
        <w:spacing w:after="0" w:line="240" w:lineRule="auto"/>
        <w:ind w:left="284" w:hanging="142"/>
      </w:pPr>
      <w:r>
        <w:t>Roles - by Patrick Weckworth - Mar 07</w:t>
      </w:r>
    </w:p>
    <w:p w:rsidR="000E14E1" w:rsidRDefault="000E14E1" w:rsidP="000E14E1">
      <w:pPr>
        <w:spacing w:after="0" w:line="240" w:lineRule="auto"/>
        <w:ind w:left="284" w:hanging="142"/>
      </w:pPr>
      <w:r>
        <w:t>Meeting Minutes - by Adam Mravnik - Mar 07</w:t>
      </w:r>
    </w:p>
    <w:p w:rsidR="000E14E1" w:rsidRDefault="000E14E1" w:rsidP="000E14E1">
      <w:pPr>
        <w:spacing w:after="0" w:line="240" w:lineRule="auto"/>
        <w:ind w:left="284" w:hanging="142"/>
      </w:pPr>
      <w:r>
        <w:t>Roles - by Luke Brisebois - Mar 07</w:t>
      </w:r>
    </w:p>
    <w:p w:rsidR="000E14E1" w:rsidRDefault="000E14E1" w:rsidP="000E14E1">
      <w:pPr>
        <w:spacing w:after="0" w:line="240" w:lineRule="auto"/>
        <w:ind w:left="284" w:hanging="142"/>
      </w:pPr>
      <w:r>
        <w:t>Roles - by Adam Mravnik - Mar 06</w:t>
      </w:r>
    </w:p>
    <w:p w:rsidR="000E14E1" w:rsidRDefault="000E14E1" w:rsidP="000E14E1">
      <w:pPr>
        <w:spacing w:after="0" w:line="240" w:lineRule="auto"/>
        <w:ind w:left="284" w:hanging="142"/>
      </w:pPr>
      <w:r>
        <w:t>Roles - by Drake Zarowny - Mar 06</w:t>
      </w:r>
    </w:p>
    <w:p w:rsidR="000E14E1" w:rsidRDefault="000E14E1" w:rsidP="000E14E1">
      <w:pPr>
        <w:spacing w:after="0" w:line="240" w:lineRule="auto"/>
        <w:ind w:left="284" w:hanging="142"/>
      </w:pPr>
      <w:r>
        <w:t>HierarchicalDependencyGraph.png - by Steven Hancock - Mar 06</w:t>
      </w:r>
    </w:p>
    <w:p w:rsidR="000E14E1" w:rsidRDefault="000E14E1" w:rsidP="000E14E1">
      <w:pPr>
        <w:spacing w:after="0" w:line="240" w:lineRule="auto"/>
        <w:ind w:left="284" w:hanging="142"/>
      </w:pPr>
      <w:r>
        <w:t>codeClones.png - by Steven Hancock - Mar 06</w:t>
      </w:r>
    </w:p>
    <w:p w:rsidR="000E14E1" w:rsidRDefault="000E14E1" w:rsidP="000E14E1">
      <w:pPr>
        <w:spacing w:after="0" w:line="240" w:lineRule="auto"/>
        <w:ind w:left="284" w:hanging="142"/>
      </w:pPr>
      <w:r>
        <w:t>fileCloneSnippets.png - by Steven Hancock - Mar 06</w:t>
      </w:r>
    </w:p>
    <w:p w:rsidR="000E14E1" w:rsidRDefault="000E14E1" w:rsidP="000E14E1">
      <w:pPr>
        <w:spacing w:after="0" w:line="240" w:lineRule="auto"/>
        <w:ind w:left="284" w:hanging="142"/>
      </w:pPr>
      <w:r>
        <w:t>TreeMap.png - by Steven Hancock - Mar 06</w:t>
      </w:r>
    </w:p>
    <w:p w:rsidR="000E14E1" w:rsidRDefault="000E14E1" w:rsidP="000E14E1">
      <w:pPr>
        <w:spacing w:after="0" w:line="240" w:lineRule="auto"/>
        <w:ind w:left="284" w:hanging="142"/>
      </w:pPr>
      <w:r>
        <w:t>cloneDistribution.png - by Steven Hancock - Mar 06</w:t>
      </w:r>
    </w:p>
    <w:p w:rsidR="000E14E1" w:rsidRDefault="000E14E1" w:rsidP="000E14E1">
      <w:pPr>
        <w:spacing w:after="0" w:line="240" w:lineRule="auto"/>
        <w:ind w:left="284" w:hanging="142"/>
      </w:pPr>
      <w:r>
        <w:t>Tools -  by Steven Hancock - Mar 04</w:t>
      </w:r>
    </w:p>
    <w:p w:rsidR="000E14E1" w:rsidRDefault="000E14E1" w:rsidP="000E14E1">
      <w:pPr>
        <w:spacing w:after="0" w:line="240" w:lineRule="auto"/>
        <w:ind w:left="284" w:hanging="142"/>
      </w:pPr>
      <w:r>
        <w:t>Bugzilla How To - by Steven Hancock - Mar 04</w:t>
      </w:r>
    </w:p>
    <w:p w:rsidR="000E14E1" w:rsidRDefault="000E14E1" w:rsidP="000E14E1">
      <w:pPr>
        <w:spacing w:after="0" w:line="240" w:lineRule="auto"/>
        <w:ind w:left="284" w:hanging="142"/>
      </w:pPr>
      <w:r>
        <w:t>Bugs - by Steven Hancock - Mar 03</w:t>
      </w:r>
    </w:p>
    <w:p w:rsidR="000E14E1" w:rsidRDefault="000E14E1" w:rsidP="000E14E1">
      <w:pPr>
        <w:spacing w:after="0" w:line="240" w:lineRule="auto"/>
        <w:ind w:left="284" w:hanging="142"/>
      </w:pPr>
      <w:r>
        <w:t>Roles - by Steven Hancock - Mar 01</w:t>
      </w:r>
    </w:p>
    <w:p w:rsidR="000E14E1" w:rsidRDefault="000E14E1" w:rsidP="000E14E1">
      <w:pPr>
        <w:spacing w:after="0" w:line="240" w:lineRule="auto"/>
        <w:ind w:left="284" w:hanging="142"/>
      </w:pPr>
      <w:r>
        <w:t>Meeting Minutes - by Simon Fanner - Feb 29</w:t>
      </w:r>
    </w:p>
    <w:p w:rsidR="000E14E1" w:rsidRDefault="000E14E1" w:rsidP="000E14E1">
      <w:pPr>
        <w:spacing w:after="0" w:line="240" w:lineRule="auto"/>
        <w:ind w:left="284" w:hanging="142"/>
      </w:pPr>
      <w:r>
        <w:t>Roles - by Thomas Wetzel - Feb 29</w:t>
      </w:r>
    </w:p>
    <w:p w:rsidR="000E14E1" w:rsidRDefault="000E14E1" w:rsidP="000E14E1">
      <w:pPr>
        <w:spacing w:after="0" w:line="240" w:lineRule="auto"/>
        <w:ind w:left="284" w:hanging="142"/>
      </w:pPr>
      <w:r>
        <w:t>Presentations -  by Steven Hancock - Feb 25</w:t>
      </w:r>
    </w:p>
    <w:p w:rsidR="000E14E1" w:rsidRDefault="000E14E1" w:rsidP="000E14E1">
      <w:pPr>
        <w:spacing w:after="0" w:line="240" w:lineRule="auto"/>
        <w:ind w:left="284" w:hanging="142"/>
      </w:pPr>
      <w:r>
        <w:t>GitHub and Database Access Info - by Simon Fanner - Feb 22</w:t>
      </w:r>
    </w:p>
    <w:p w:rsidR="000E14E1" w:rsidRDefault="000E14E1" w:rsidP="000E14E1">
      <w:pPr>
        <w:spacing w:after="0" w:line="240" w:lineRule="auto"/>
        <w:ind w:left="284" w:hanging="142"/>
      </w:pPr>
      <w:r>
        <w:t>Password Case Bug - by Adam Mravnik - Feb 18</w:t>
      </w:r>
    </w:p>
    <w:p w:rsidR="000E14E1" w:rsidRDefault="000E14E1" w:rsidP="000E14E1">
      <w:pPr>
        <w:spacing w:after="0" w:line="240" w:lineRule="auto"/>
        <w:ind w:left="284" w:hanging="142"/>
      </w:pPr>
      <w:r>
        <w:t>Table Display Formatting - by Simon Fanner - Feb 17</w:t>
      </w:r>
    </w:p>
    <w:p w:rsidR="000E14E1" w:rsidRDefault="000E14E1" w:rsidP="000E14E1">
      <w:pPr>
        <w:spacing w:after="0" w:line="240" w:lineRule="auto"/>
        <w:ind w:left="284" w:hanging="142"/>
      </w:pPr>
      <w:r>
        <w:t>Password Case Bug - by Simon Fanner - Feb 17</w:t>
      </w:r>
    </w:p>
    <w:p w:rsidR="000E14E1" w:rsidRDefault="000E14E1" w:rsidP="000E14E1">
      <w:pPr>
        <w:spacing w:after="0" w:line="240" w:lineRule="auto"/>
        <w:ind w:left="284" w:hanging="142"/>
      </w:pPr>
      <w:r>
        <w:t>Meeting Minutes - by Steven Hancock - Feb 17</w:t>
      </w:r>
    </w:p>
    <w:p w:rsidR="00254358" w:rsidRDefault="000E14E1" w:rsidP="000E14E1">
      <w:pPr>
        <w:spacing w:after="0" w:line="240" w:lineRule="auto"/>
      </w:pPr>
      <w:r>
        <w:t xml:space="preserve">    </w:t>
      </w:r>
      <w:r w:rsidR="00254358">
        <w:t>Hours sheet - by Patrick Weckworth - Feb 16</w:t>
      </w:r>
    </w:p>
    <w:p w:rsidR="00254358" w:rsidRDefault="00254358" w:rsidP="00254358">
      <w:pPr>
        <w:spacing w:after="0" w:line="240" w:lineRule="auto"/>
      </w:pPr>
      <w:r>
        <w:t xml:space="preserve">    editRoster addUser( false team) - active - created by Patrick Weckworth - Feb 16</w:t>
      </w:r>
    </w:p>
    <w:p w:rsidR="00254358" w:rsidRDefault="00254358" w:rsidP="00254358">
      <w:pPr>
        <w:spacing w:after="0" w:line="240" w:lineRule="auto"/>
      </w:pPr>
      <w:r>
        <w:t xml:space="preserve">    tests errors - created by Amin Shaker - Feb 16</w:t>
      </w:r>
    </w:p>
    <w:p w:rsidR="00254358" w:rsidRDefault="00254358" w:rsidP="00254358">
      <w:pPr>
        <w:spacing w:after="0" w:line="240" w:lineRule="auto"/>
      </w:pPr>
      <w:r>
        <w:t xml:space="preserve">    GitHub and Database Access Info - commented by Patrick Weckworth - Feb 16</w:t>
      </w:r>
    </w:p>
    <w:p w:rsidR="00254358" w:rsidRDefault="00254358" w:rsidP="00254358">
      <w:pPr>
        <w:spacing w:after="0" w:line="240" w:lineRule="auto"/>
      </w:pPr>
      <w:r>
        <w:t xml:space="preserve">    Hours sheet - by Amin Shaker  - Feb 16</w:t>
      </w:r>
    </w:p>
    <w:p w:rsidR="00254358" w:rsidRDefault="00254358" w:rsidP="00254358">
      <w:pPr>
        <w:spacing w:after="0" w:line="240" w:lineRule="auto"/>
      </w:pPr>
      <w:r>
        <w:t xml:space="preserve">    GitHub and Database Access Info - commented by Steven Hancock - Feb 15</w:t>
      </w:r>
    </w:p>
    <w:p w:rsidR="00254358" w:rsidRDefault="00254358" w:rsidP="00254358">
      <w:pPr>
        <w:spacing w:after="0" w:line="240" w:lineRule="auto"/>
      </w:pPr>
      <w:r>
        <w:t xml:space="preserve">    GitHub and Database Access Info - commented by Thomas Wetzel - Feb 15</w:t>
      </w:r>
    </w:p>
    <w:p w:rsidR="00254358" w:rsidRDefault="00254358" w:rsidP="00254358">
      <w:pPr>
        <w:spacing w:after="0" w:line="240" w:lineRule="auto"/>
      </w:pPr>
      <w:r>
        <w:t xml:space="preserve">    Roles - by Thomas Wetzel  - Feb 15</w:t>
      </w:r>
    </w:p>
    <w:p w:rsidR="00254358" w:rsidRDefault="00254358" w:rsidP="00254358">
      <w:pPr>
        <w:spacing w:after="0" w:line="240" w:lineRule="auto"/>
      </w:pPr>
      <w:r>
        <w:t xml:space="preserve">    Bugs - by Steven Hancock  - Feb 14</w:t>
      </w:r>
    </w:p>
    <w:p w:rsidR="00254358" w:rsidRDefault="00254358" w:rsidP="00254358">
      <w:pPr>
        <w:spacing w:after="0" w:line="240" w:lineRule="auto"/>
      </w:pPr>
      <w:r>
        <w:t xml:space="preserve">    GitHub and Database Access Info - by Steven Hancock  - Feb 13</w:t>
      </w:r>
    </w:p>
    <w:p w:rsidR="00254358" w:rsidRDefault="00254358" w:rsidP="00254358">
      <w:pPr>
        <w:spacing w:after="0" w:line="240" w:lineRule="auto"/>
      </w:pPr>
      <w:r>
        <w:t xml:space="preserve">    Roles - by Simon Fanner  - Feb 09</w:t>
      </w:r>
    </w:p>
    <w:p w:rsidR="00254358" w:rsidRDefault="00254358" w:rsidP="00254358">
      <w:pPr>
        <w:spacing w:after="0" w:line="240" w:lineRule="auto"/>
      </w:pPr>
      <w:r>
        <w:t xml:space="preserve">    Roles - by Steven Hancock  - Feb 09</w:t>
      </w:r>
    </w:p>
    <w:p w:rsidR="00254358" w:rsidRDefault="00254358" w:rsidP="00254358">
      <w:pPr>
        <w:spacing w:after="0" w:line="240" w:lineRule="auto"/>
      </w:pPr>
      <w:r>
        <w:t xml:space="preserve">    Roles - by Amin Shaker  - Feb 08</w:t>
      </w:r>
    </w:p>
    <w:p w:rsidR="00254358" w:rsidRDefault="00254358" w:rsidP="00254358">
      <w:pPr>
        <w:spacing w:after="0" w:line="240" w:lineRule="auto"/>
      </w:pPr>
      <w:r>
        <w:t xml:space="preserve">    Roles - by Adam Mravnik  - Feb 08</w:t>
      </w:r>
    </w:p>
    <w:p w:rsidR="00254358" w:rsidRDefault="00254358" w:rsidP="00254358">
      <w:pPr>
        <w:spacing w:after="0" w:line="240" w:lineRule="auto"/>
      </w:pPr>
      <w:r>
        <w:t xml:space="preserve">    Hours sheet - by Luke Brisebois  - Feb 08</w:t>
      </w:r>
    </w:p>
    <w:p w:rsidR="00254358" w:rsidRDefault="00254358" w:rsidP="00254358">
      <w:pPr>
        <w:spacing w:after="0" w:line="240" w:lineRule="auto"/>
      </w:pPr>
      <w:r>
        <w:t xml:space="preserve">    TXL Pretty Printing - by Steven Hancock  - Feb 03</w:t>
      </w:r>
    </w:p>
    <w:p w:rsidR="00254358" w:rsidRDefault="00254358" w:rsidP="00254358">
      <w:pPr>
        <w:spacing w:after="0" w:line="240" w:lineRule="auto"/>
      </w:pPr>
      <w:r>
        <w:t xml:space="preserve">    PP-KeepStruct.tar.gz - attached by Steven Hancock - Feb 03</w:t>
      </w:r>
    </w:p>
    <w:p w:rsidR="00254358" w:rsidRDefault="00254358" w:rsidP="00254358">
      <w:pPr>
        <w:spacing w:after="0" w:line="240" w:lineRule="auto"/>
      </w:pPr>
      <w:r>
        <w:t xml:space="preserve">    Objectives - by Thomas Wetzel  - Feb 02</w:t>
      </w:r>
    </w:p>
    <w:p w:rsidR="00254358" w:rsidRDefault="00254358" w:rsidP="00254358">
      <w:pPr>
        <w:spacing w:after="0" w:line="240" w:lineRule="auto"/>
      </w:pPr>
      <w:r>
        <w:t xml:space="preserve">    Bugs - by Adam Mravnik  - Feb 02</w:t>
      </w:r>
    </w:p>
    <w:p w:rsidR="00254358" w:rsidRDefault="00254358" w:rsidP="00254358">
      <w:pPr>
        <w:spacing w:after="0" w:line="240" w:lineRule="auto"/>
      </w:pPr>
      <w:r>
        <w:t xml:space="preserve">    Hours sheet - by Thomas Wetzel  - Feb 02</w:t>
      </w:r>
    </w:p>
    <w:p w:rsidR="00254358" w:rsidRDefault="00254358" w:rsidP="00254358">
      <w:pPr>
        <w:spacing w:after="0" w:line="240" w:lineRule="auto"/>
      </w:pPr>
      <w:r>
        <w:t xml:space="preserve">    PrettyPrinting.tgz - attached by Steven Hancock - Feb 01</w:t>
      </w:r>
    </w:p>
    <w:p w:rsidR="00254358" w:rsidRDefault="00254358" w:rsidP="00254358">
      <w:pPr>
        <w:spacing w:after="0" w:line="240" w:lineRule="auto"/>
      </w:pPr>
      <w:r>
        <w:t xml:space="preserve">    SVN and Database Access Info - commented by Steven Hancock - Jan 31</w:t>
      </w:r>
    </w:p>
    <w:p w:rsidR="00254358" w:rsidRDefault="00254358" w:rsidP="00254358">
      <w:pPr>
        <w:spacing w:after="0" w:line="240" w:lineRule="auto"/>
      </w:pPr>
      <w:r>
        <w:t xml:space="preserve">    Group Admin - created by Adam Mravnik - Jan 31</w:t>
      </w:r>
    </w:p>
    <w:p w:rsidR="00254358" w:rsidRDefault="00254358" w:rsidP="00254358">
      <w:pPr>
        <w:spacing w:after="0" w:line="240" w:lineRule="auto"/>
      </w:pPr>
      <w:r>
        <w:t xml:space="preserve">    GitHub and Database Access Info - created by Adam Mravnik - Jan 31</w:t>
      </w:r>
    </w:p>
    <w:p w:rsidR="00254358" w:rsidRDefault="00254358" w:rsidP="00254358">
      <w:pPr>
        <w:spacing w:after="0" w:line="240" w:lineRule="auto"/>
      </w:pPr>
      <w:r>
        <w:t xml:space="preserve">    Tentative Meeting Attendance - created by Adam Mravnik - Jan 26</w:t>
      </w:r>
    </w:p>
    <w:p w:rsidR="00254358" w:rsidRDefault="00254358" w:rsidP="00254358">
      <w:pPr>
        <w:spacing w:after="0" w:line="240" w:lineRule="auto"/>
      </w:pPr>
      <w:r>
        <w:t xml:space="preserve">    Home - by Luke Brisebois  - Jan 25</w:t>
      </w:r>
    </w:p>
    <w:p w:rsidR="00254358" w:rsidRDefault="00254358" w:rsidP="00254358">
      <w:pPr>
        <w:spacing w:after="0" w:line="240" w:lineRule="auto"/>
      </w:pPr>
      <w:r>
        <w:t xml:space="preserve">    Home - by Michael Fulton  - Jan 25</w:t>
      </w:r>
    </w:p>
    <w:p w:rsidR="00254358" w:rsidRDefault="00254358" w:rsidP="00254358">
      <w:pPr>
        <w:spacing w:after="0" w:line="240" w:lineRule="auto"/>
      </w:pPr>
      <w:r>
        <w:t xml:space="preserve">    Bugs - created by Michael Fulton - Jan 25</w:t>
      </w:r>
    </w:p>
    <w:p w:rsidR="00254358" w:rsidRDefault="00254358" w:rsidP="00254358">
      <w:pPr>
        <w:spacing w:after="0" w:line="240" w:lineRule="auto"/>
      </w:pPr>
      <w:r>
        <w:t xml:space="preserve">    Roles - by Michael Fulton  - Jan 24</w:t>
      </w:r>
    </w:p>
    <w:p w:rsidR="00254358" w:rsidRDefault="00254358" w:rsidP="00254358">
      <w:pPr>
        <w:spacing w:after="0" w:line="240" w:lineRule="auto"/>
      </w:pPr>
      <w:r>
        <w:t xml:space="preserve">    Roles - by Luke Brisebois  - Jan 24</w:t>
      </w:r>
    </w:p>
    <w:p w:rsidR="00254358" w:rsidRDefault="00254358" w:rsidP="00254358">
      <w:pPr>
        <w:spacing w:after="0" w:line="240" w:lineRule="auto"/>
      </w:pPr>
      <w:r>
        <w:t xml:space="preserve">    Home - commented by Steven Hancock - Jan 19</w:t>
      </w:r>
    </w:p>
    <w:p w:rsidR="00254358" w:rsidRDefault="00254358" w:rsidP="00254358">
      <w:pPr>
        <w:spacing w:after="0" w:line="240" w:lineRule="auto"/>
      </w:pPr>
      <w:r>
        <w:t xml:space="preserve">    Roles - by Drake Zarowny  - Jan 19</w:t>
      </w:r>
    </w:p>
    <w:p w:rsidR="00254358" w:rsidRDefault="00254358" w:rsidP="00254358">
      <w:pPr>
        <w:spacing w:after="0" w:line="240" w:lineRule="auto"/>
      </w:pPr>
      <w:r>
        <w:t xml:space="preserve">    Objectives - by Steven Hancock  - Jan 18</w:t>
      </w:r>
    </w:p>
    <w:p w:rsidR="00254358" w:rsidRDefault="00254358" w:rsidP="00254358">
      <w:pPr>
        <w:spacing w:after="0" w:line="240" w:lineRule="auto"/>
      </w:pPr>
      <w:r>
        <w:t xml:space="preserve">    TeamEffort - attached by Adam Mravnik - Jan 17</w:t>
      </w:r>
    </w:p>
    <w:p w:rsidR="00254358" w:rsidRDefault="00254358" w:rsidP="00254358">
      <w:pPr>
        <w:spacing w:after="0" w:line="240" w:lineRule="auto"/>
      </w:pPr>
      <w:r>
        <w:t xml:space="preserve">    CMPT 371 - Team Effort - created by Adam Mravnik - Jan 17</w:t>
      </w:r>
    </w:p>
    <w:p w:rsidR="00C36696" w:rsidRDefault="00254358" w:rsidP="00254358">
      <w:pPr>
        <w:spacing w:after="0" w:line="240" w:lineRule="auto"/>
      </w:pPr>
      <w:r>
        <w:t xml:space="preserve">    Home - created by Adam Mravnik - Jan 17</w:t>
      </w:r>
    </w:p>
    <w:p w:rsidR="00C36696" w:rsidRDefault="00C36696"/>
    <w:p w:rsidR="00C36696" w:rsidRDefault="00C36696">
      <w:pPr>
        <w:rPr>
          <w:rFonts w:asciiTheme="majorHAnsi" w:eastAsiaTheme="majorEastAsia" w:hAnsiTheme="majorHAnsi" w:cstheme="majorBidi"/>
          <w:b/>
          <w:bCs/>
          <w:color w:val="365F91" w:themeColor="accent1" w:themeShade="BF"/>
          <w:sz w:val="28"/>
          <w:szCs w:val="28"/>
        </w:rPr>
      </w:pPr>
    </w:p>
    <w:p w:rsidR="00C36696" w:rsidRDefault="00C36696" w:rsidP="00C36696">
      <w:pPr>
        <w:pStyle w:val="Heading1"/>
      </w:pPr>
      <w:bookmarkStart w:id="31" w:name="_Toc193291430"/>
      <w:r>
        <w:t>Appendix D</w:t>
      </w:r>
      <w:bookmarkEnd w:id="31"/>
    </w:p>
    <w:p w:rsidR="00C36696" w:rsidRDefault="00C36696" w:rsidP="00C36696">
      <w:pPr>
        <w:rPr>
          <w:b/>
        </w:rPr>
      </w:pPr>
      <w:r w:rsidRPr="0066214F">
        <w:rPr>
          <w:b/>
        </w:rPr>
        <w:t>Executive Summary</w:t>
      </w:r>
    </w:p>
    <w:p w:rsidR="00C36696" w:rsidRDefault="00C36696" w:rsidP="00C36696">
      <w:pPr>
        <w:jc w:val="both"/>
        <w:rPr>
          <w:rFonts w:cs="Helvetica"/>
        </w:rPr>
      </w:pPr>
      <w:r w:rsidRPr="00C15112">
        <w:rPr>
          <w:rFonts w:cs="Helvetica"/>
        </w:rPr>
        <w:t xml:space="preserve">The best practice being implemented for my </w:t>
      </w:r>
      <w:r>
        <w:rPr>
          <w:rFonts w:cs="Helvetica"/>
        </w:rPr>
        <w:t>portion of Milestone 3 is the use of Binary Mini M</w:t>
      </w:r>
      <w:r w:rsidRPr="00C15112">
        <w:rPr>
          <w:rFonts w:cs="Helvetica"/>
        </w:rPr>
        <w:t xml:space="preserve">ilestones and estimation practices. These two best practices will mainly focus on the administration and management sides of our project and our group. Both of these tools are extremely helpful in keeping projects on track. They allow for ways to monitor and estimate time requirements for tasks and the completion of these tasks. I will look at how changing to </w:t>
      </w:r>
      <w:r>
        <w:rPr>
          <w:rFonts w:cs="Helvetica"/>
        </w:rPr>
        <w:t>Binary Mini M</w:t>
      </w:r>
      <w:r w:rsidRPr="00C15112">
        <w:rPr>
          <w:rFonts w:cs="Helvetica"/>
        </w:rPr>
        <w:t>ilestones have changed our group dynamic and how they will help us improve production, time management and risk analysis. Using the key best practice of estimation will help estimate time and risk requirements for the rest of the project this term</w:t>
      </w:r>
      <w:r>
        <w:rPr>
          <w:rFonts w:cs="Helvetica"/>
        </w:rPr>
        <w:t>.</w:t>
      </w:r>
    </w:p>
    <w:p w:rsidR="00C36696" w:rsidRPr="00BC134D" w:rsidRDefault="00C36696" w:rsidP="00C36696">
      <w:pPr>
        <w:jc w:val="both"/>
        <w:rPr>
          <w:b/>
        </w:rPr>
      </w:pPr>
      <w:r w:rsidRPr="0066214F">
        <w:rPr>
          <w:b/>
        </w:rPr>
        <w:t>Binary Mini Milestones</w:t>
      </w:r>
    </w:p>
    <w:p w:rsidR="00C36696" w:rsidRDefault="00C36696" w:rsidP="00C36696">
      <w:pPr>
        <w:jc w:val="both"/>
      </w:pPr>
      <w:r>
        <w:t xml:space="preserve">To help better manage our team, we have implemented Binary Mini Milestones for this Milestone 3.  These Binary Mini Milestones will help better define each group members tasks and specific work and will also provide an easy and accurate way in which to monitor our progress for this milestone.  The </w:t>
      </w:r>
      <w:r w:rsidR="00BC134D">
        <w:t>Mini Milestones are as follows:</w:t>
      </w:r>
    </w:p>
    <w:p w:rsidR="00C36696" w:rsidRDefault="00C36696" w:rsidP="00C36696">
      <w:pPr>
        <w:pStyle w:val="ListParagraph"/>
        <w:numPr>
          <w:ilvl w:val="0"/>
          <w:numId w:val="13"/>
        </w:numPr>
        <w:spacing w:after="0" w:line="240" w:lineRule="auto"/>
        <w:jc w:val="both"/>
      </w:pPr>
      <w:r w:rsidRPr="0066214F">
        <w:rPr>
          <w:i/>
        </w:rPr>
        <w:t>Drake</w:t>
      </w:r>
      <w:r>
        <w:t xml:space="preserve"> – Download and install Maven to become familiar with its project object model file format and get the project working in netbeans.</w:t>
      </w:r>
    </w:p>
    <w:p w:rsidR="00C36696" w:rsidRDefault="00C36696" w:rsidP="00BC134D">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Adam</w:t>
      </w:r>
      <w:r>
        <w:rPr>
          <w:b/>
        </w:rPr>
        <w:t xml:space="preserve"> </w:t>
      </w:r>
      <w:r>
        <w:t>– Learn and implement JMock and Log4J which both help for the best practice of rigorous risk driven testing.</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Simon</w:t>
      </w:r>
      <w:r>
        <w:rPr>
          <w:b/>
        </w:rPr>
        <w:t xml:space="preserve"> </w:t>
      </w:r>
      <w:r>
        <w:t>– Investigate daily build, continuous integration, and smoke tests to be implemented into the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Luke</w:t>
      </w:r>
      <w:r>
        <w:rPr>
          <w:b/>
        </w:rPr>
        <w:t xml:space="preserve"> </w:t>
      </w:r>
      <w:r>
        <w:t>– Implement Binary Mini Milestones to set goals and tasks for each team member and look at the estimation practices to help focus on team management.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Patrick</w:t>
      </w:r>
      <w:r>
        <w:rPr>
          <w:b/>
        </w:rPr>
        <w:t xml:space="preserve"> </w:t>
      </w:r>
      <w:r>
        <w:t>– Learn and Implement EMMA, a free java code coverage testing tool, for our project.</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Steven</w:t>
      </w:r>
      <w:r>
        <w:rPr>
          <w:b/>
        </w:rPr>
        <w:t xml:space="preserve"> </w:t>
      </w:r>
      <w:r>
        <w:t>– Learn and implement VisCad and NiCad, both of which are excellent tools for clone detection.</w:t>
      </w:r>
    </w:p>
    <w:p w:rsidR="00C36696" w:rsidRPr="00C36696" w:rsidRDefault="00C36696" w:rsidP="00C36696">
      <w:pPr>
        <w:jc w:val="center"/>
      </w:pPr>
      <w:r>
        <w:t xml:space="preserve">Evaluation: </w:t>
      </w:r>
      <w:r>
        <w:tab/>
        <w:t>Complete</w:t>
      </w:r>
      <w:r>
        <w:tab/>
        <w:t>Incomplete</w:t>
      </w:r>
    </w:p>
    <w:p w:rsidR="00C36696" w:rsidRPr="00C36696" w:rsidRDefault="00C36696" w:rsidP="00C36696">
      <w:pPr>
        <w:pStyle w:val="ListParagraph"/>
        <w:numPr>
          <w:ilvl w:val="0"/>
          <w:numId w:val="13"/>
        </w:numPr>
        <w:spacing w:after="0" w:line="240" w:lineRule="auto"/>
        <w:jc w:val="both"/>
        <w:rPr>
          <w:b/>
        </w:rPr>
      </w:pPr>
      <w:r w:rsidRPr="0066214F">
        <w:rPr>
          <w:i/>
        </w:rPr>
        <w:t>Tom</w:t>
      </w:r>
      <w:r>
        <w:rPr>
          <w:b/>
        </w:rPr>
        <w:t xml:space="preserve"> </w:t>
      </w:r>
      <w:r>
        <w:t>– Peer Review each team members work to be compile mini reports with helpful insight into how to improve individual work.</w:t>
      </w:r>
    </w:p>
    <w:p w:rsidR="00C36696" w:rsidRPr="00C15112" w:rsidRDefault="00C36696" w:rsidP="00C36696">
      <w:pPr>
        <w:jc w:val="center"/>
      </w:pPr>
      <w:r>
        <w:t xml:space="preserve">Evaluation: </w:t>
      </w:r>
      <w:r>
        <w:tab/>
        <w:t>Complete</w:t>
      </w:r>
      <w:r>
        <w:tab/>
        <w:t>Incomplete</w:t>
      </w:r>
    </w:p>
    <w:p w:rsidR="00C36696" w:rsidRDefault="00C36696" w:rsidP="00C36696">
      <w:pPr>
        <w:jc w:val="both"/>
        <w:rPr>
          <w:b/>
          <w:u w:val="single"/>
        </w:rPr>
      </w:pPr>
    </w:p>
    <w:p w:rsidR="00C36696" w:rsidRDefault="00C36696" w:rsidP="00C36696">
      <w:pPr>
        <w:rPr>
          <w:b/>
        </w:rPr>
      </w:pPr>
      <w:r>
        <w:rPr>
          <w:b/>
        </w:rPr>
        <w:br w:type="page"/>
      </w:r>
    </w:p>
    <w:p w:rsidR="00C36696" w:rsidRDefault="00C36696" w:rsidP="00C36696">
      <w:pPr>
        <w:jc w:val="both"/>
      </w:pPr>
      <w:r w:rsidRPr="0066214F">
        <w:rPr>
          <w:b/>
        </w:rPr>
        <w:t>Estimation</w:t>
      </w:r>
    </w:p>
    <w:p w:rsidR="00C36696" w:rsidRDefault="00C36696" w:rsidP="00C36696">
      <w:pPr>
        <w:jc w:val="both"/>
      </w:pPr>
      <w:r>
        <w:tab/>
        <w:t xml:space="preserve">For Milestone 3, Range Estimates were chosen for the numerous benefits they will provide.  They explicitly differentiate best vs most likely vs worst case scenarios for each task.  They will make it less likely that individual group members mistake worst case as a most likely case.  Range estimates provide our client with important information regarding the uncertainty of estimates and will decrease the risk that an estimate is considered to be a commitment.  </w:t>
      </w:r>
    </w:p>
    <w:p w:rsidR="00C36696" w:rsidRDefault="00C36696" w:rsidP="00C36696">
      <w:pPr>
        <w:ind w:firstLine="360"/>
        <w:jc w:val="both"/>
      </w:pPr>
      <w:r>
        <w:t>For this milestone, all estimation practices will focus specifically on this milestone and each of the previous Binary Mini Milestones that are outlined above.  There are four key rules of thumb to consider for large software projects.  These rules of thumb are as follows:</w:t>
      </w:r>
    </w:p>
    <w:p w:rsidR="00C36696" w:rsidRDefault="00C36696" w:rsidP="00C36696">
      <w:pPr>
        <w:pStyle w:val="ListParagraph"/>
        <w:numPr>
          <w:ilvl w:val="0"/>
          <w:numId w:val="14"/>
        </w:numPr>
        <w:spacing w:after="0" w:line="240" w:lineRule="auto"/>
        <w:jc w:val="both"/>
      </w:pPr>
      <w:r>
        <w:rPr>
          <w:i/>
        </w:rPr>
        <w:t xml:space="preserve">Rule of Thirds – </w:t>
      </w:r>
      <w:r>
        <w:t>requirements/design, testing and developing all require roughly the same time.</w:t>
      </w:r>
    </w:p>
    <w:p w:rsidR="00C36696" w:rsidRDefault="00C36696" w:rsidP="00C36696">
      <w:pPr>
        <w:pStyle w:val="ListParagraph"/>
        <w:numPr>
          <w:ilvl w:val="0"/>
          <w:numId w:val="14"/>
        </w:numPr>
        <w:spacing w:after="0" w:line="240" w:lineRule="auto"/>
        <w:jc w:val="both"/>
      </w:pPr>
      <w:r>
        <w:rPr>
          <w:i/>
        </w:rPr>
        <w:t>Rule of Three –</w:t>
      </w:r>
      <w:r>
        <w:t xml:space="preserve"> if you can’t think of three circumstances in which the design might fail, you haven’t thought about it enough.</w:t>
      </w:r>
    </w:p>
    <w:p w:rsidR="00C36696" w:rsidRDefault="00C36696" w:rsidP="00C36696">
      <w:pPr>
        <w:pStyle w:val="ListParagraph"/>
        <w:numPr>
          <w:ilvl w:val="0"/>
          <w:numId w:val="14"/>
        </w:numPr>
        <w:spacing w:after="0" w:line="240" w:lineRule="auto"/>
        <w:jc w:val="both"/>
      </w:pPr>
      <w:r>
        <w:rPr>
          <w:i/>
        </w:rPr>
        <w:t>Paradox Rule –</w:t>
      </w:r>
      <w:r>
        <w:t xml:space="preserve"> if there is no paradox that the design must resolve, you don’t understand the problem.</w:t>
      </w:r>
    </w:p>
    <w:p w:rsidR="00C36696" w:rsidRDefault="00C36696" w:rsidP="00C36696">
      <w:pPr>
        <w:pStyle w:val="ListParagraph"/>
        <w:numPr>
          <w:ilvl w:val="0"/>
          <w:numId w:val="14"/>
        </w:numPr>
        <w:spacing w:after="0" w:line="240" w:lineRule="auto"/>
        <w:jc w:val="both"/>
      </w:pPr>
      <w:r>
        <w:rPr>
          <w:i/>
        </w:rPr>
        <w:t>Law of Insatiable Appetite –</w:t>
      </w:r>
      <w:r>
        <w:t xml:space="preserve"> the last ten percent of performance generates one-third of the cost and two-thirds of the problems.</w:t>
      </w:r>
    </w:p>
    <w:p w:rsidR="00C36696" w:rsidRDefault="00C36696" w:rsidP="00C36696">
      <w:pPr>
        <w:jc w:val="both"/>
      </w:pPr>
    </w:p>
    <w:tbl>
      <w:tblPr>
        <w:tblStyle w:val="LightShading"/>
        <w:tblW w:w="0" w:type="auto"/>
        <w:tblLook w:val="04A0"/>
      </w:tblPr>
      <w:tblGrid>
        <w:gridCol w:w="1476"/>
        <w:gridCol w:w="1516"/>
        <w:gridCol w:w="1476"/>
        <w:gridCol w:w="1476"/>
        <w:gridCol w:w="1476"/>
        <w:gridCol w:w="1476"/>
      </w:tblGrid>
      <w:tr w:rsidR="00C36696">
        <w:trPr>
          <w:cnfStyle w:val="100000000000"/>
        </w:trPr>
        <w:tc>
          <w:tcPr>
            <w:cnfStyle w:val="001000000000"/>
            <w:tcW w:w="1476" w:type="dxa"/>
          </w:tcPr>
          <w:p w:rsidR="00C36696" w:rsidRDefault="00C36696" w:rsidP="00C36696">
            <w:pPr>
              <w:jc w:val="both"/>
            </w:pPr>
            <w:bookmarkStart w:id="32" w:name="_GoBack"/>
          </w:p>
        </w:tc>
        <w:tc>
          <w:tcPr>
            <w:tcW w:w="7380" w:type="dxa"/>
            <w:gridSpan w:val="5"/>
          </w:tcPr>
          <w:p w:rsidR="00C36696" w:rsidRDefault="00C36696" w:rsidP="00C36696">
            <w:pPr>
              <w:jc w:val="center"/>
              <w:cnfStyle w:val="100000000000"/>
            </w:pPr>
            <w:r>
              <w:t>Hours to Complete</w:t>
            </w:r>
          </w:p>
        </w:tc>
      </w:tr>
      <w:tr w:rsidR="00C36696">
        <w:trPr>
          <w:cnfStyle w:val="000000100000"/>
        </w:trPr>
        <w:tc>
          <w:tcPr>
            <w:cnfStyle w:val="001000000000"/>
            <w:tcW w:w="1476" w:type="dxa"/>
          </w:tcPr>
          <w:p w:rsidR="00C36696" w:rsidRDefault="00C36696" w:rsidP="00C36696">
            <w:pPr>
              <w:jc w:val="both"/>
            </w:pPr>
          </w:p>
          <w:p w:rsidR="00C36696" w:rsidRDefault="00C36696" w:rsidP="00C36696">
            <w:pPr>
              <w:jc w:val="both"/>
            </w:pPr>
            <w:r>
              <w:t>Name</w:t>
            </w:r>
          </w:p>
        </w:tc>
        <w:tc>
          <w:tcPr>
            <w:tcW w:w="1476" w:type="dxa"/>
          </w:tcPr>
          <w:p w:rsidR="00C36696" w:rsidRDefault="00C36696" w:rsidP="00C36696">
            <w:pPr>
              <w:jc w:val="both"/>
              <w:cnfStyle w:val="000000100000"/>
            </w:pPr>
          </w:p>
          <w:p w:rsidR="00C36696" w:rsidRDefault="00C36696" w:rsidP="00C36696">
            <w:pPr>
              <w:jc w:val="both"/>
              <w:cnfStyle w:val="000000100000"/>
            </w:pPr>
            <w:r>
              <w:t>Item</w:t>
            </w:r>
          </w:p>
        </w:tc>
        <w:tc>
          <w:tcPr>
            <w:tcW w:w="1476" w:type="dxa"/>
          </w:tcPr>
          <w:p w:rsidR="00C36696" w:rsidRDefault="00C36696" w:rsidP="00C36696">
            <w:pPr>
              <w:jc w:val="both"/>
              <w:cnfStyle w:val="000000100000"/>
            </w:pPr>
            <w:r>
              <w:t>Best Case (25%)</w:t>
            </w:r>
          </w:p>
        </w:tc>
        <w:tc>
          <w:tcPr>
            <w:tcW w:w="1476" w:type="dxa"/>
          </w:tcPr>
          <w:p w:rsidR="00C36696" w:rsidRDefault="00C36696" w:rsidP="00C36696">
            <w:pPr>
              <w:jc w:val="both"/>
              <w:cnfStyle w:val="000000100000"/>
            </w:pPr>
            <w:r>
              <w:t>Most Likely Case</w:t>
            </w:r>
          </w:p>
        </w:tc>
        <w:tc>
          <w:tcPr>
            <w:tcW w:w="1476" w:type="dxa"/>
          </w:tcPr>
          <w:p w:rsidR="00C36696" w:rsidRDefault="00C36696" w:rsidP="00C36696">
            <w:pPr>
              <w:jc w:val="both"/>
              <w:cnfStyle w:val="000000100000"/>
            </w:pPr>
            <w:r>
              <w:t>Worst Case</w:t>
            </w:r>
          </w:p>
          <w:p w:rsidR="00C36696" w:rsidRDefault="00C36696" w:rsidP="00C36696">
            <w:pPr>
              <w:jc w:val="both"/>
              <w:cnfStyle w:val="000000100000"/>
            </w:pPr>
            <w:r>
              <w:t>(25%)</w:t>
            </w:r>
          </w:p>
        </w:tc>
        <w:tc>
          <w:tcPr>
            <w:tcW w:w="1476" w:type="dxa"/>
          </w:tcPr>
          <w:p w:rsidR="00C36696" w:rsidRDefault="00C36696" w:rsidP="00C36696">
            <w:pPr>
              <w:jc w:val="both"/>
              <w:cnfStyle w:val="000000100000"/>
            </w:pPr>
            <w:r>
              <w:t>Expected Case (50%)</w:t>
            </w:r>
          </w:p>
        </w:tc>
      </w:tr>
      <w:tr w:rsidR="00C36696">
        <w:tc>
          <w:tcPr>
            <w:cnfStyle w:val="001000000000"/>
            <w:tcW w:w="1476" w:type="dxa"/>
          </w:tcPr>
          <w:p w:rsidR="00C36696" w:rsidRDefault="00C36696" w:rsidP="00C36696">
            <w:pPr>
              <w:jc w:val="both"/>
            </w:pPr>
            <w:r>
              <w:t>Drake</w:t>
            </w:r>
          </w:p>
        </w:tc>
        <w:tc>
          <w:tcPr>
            <w:tcW w:w="1476" w:type="dxa"/>
          </w:tcPr>
          <w:p w:rsidR="00C36696" w:rsidRDefault="00C36696" w:rsidP="00C36696">
            <w:pPr>
              <w:jc w:val="both"/>
              <w:cnfStyle w:val="000000000000"/>
            </w:pPr>
            <w:r>
              <w:t>Maven</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2.5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3.16</w:t>
            </w:r>
          </w:p>
        </w:tc>
      </w:tr>
      <w:tr w:rsidR="00C36696">
        <w:trPr>
          <w:cnfStyle w:val="000000100000"/>
        </w:trPr>
        <w:tc>
          <w:tcPr>
            <w:cnfStyle w:val="001000000000"/>
            <w:tcW w:w="1476" w:type="dxa"/>
          </w:tcPr>
          <w:p w:rsidR="00C36696" w:rsidRDefault="00C36696" w:rsidP="00C36696">
            <w:pPr>
              <w:jc w:val="both"/>
            </w:pPr>
            <w:r>
              <w:t>Adam</w:t>
            </w:r>
          </w:p>
        </w:tc>
        <w:tc>
          <w:tcPr>
            <w:tcW w:w="1476" w:type="dxa"/>
          </w:tcPr>
          <w:p w:rsidR="00C36696" w:rsidRDefault="00C36696" w:rsidP="00C36696">
            <w:pPr>
              <w:jc w:val="both"/>
              <w:cnfStyle w:val="000000100000"/>
            </w:pPr>
            <w:r>
              <w:t>JMock/Log4J</w:t>
            </w:r>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4.67</w:t>
            </w:r>
          </w:p>
        </w:tc>
      </w:tr>
      <w:tr w:rsidR="00C36696">
        <w:tc>
          <w:tcPr>
            <w:cnfStyle w:val="001000000000"/>
            <w:tcW w:w="1476" w:type="dxa"/>
          </w:tcPr>
          <w:p w:rsidR="00C36696" w:rsidRDefault="00C36696" w:rsidP="00C36696">
            <w:pPr>
              <w:jc w:val="both"/>
            </w:pPr>
            <w:r>
              <w:t>Simon</w:t>
            </w:r>
          </w:p>
        </w:tc>
        <w:tc>
          <w:tcPr>
            <w:tcW w:w="1476" w:type="dxa"/>
          </w:tcPr>
          <w:p w:rsidR="00C36696" w:rsidRDefault="00C36696" w:rsidP="00C36696">
            <w:pPr>
              <w:jc w:val="both"/>
              <w:cnfStyle w:val="000000000000"/>
            </w:pPr>
            <w:r>
              <w:t>DB/CI/ST</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3.5</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3.5</w:t>
            </w:r>
          </w:p>
        </w:tc>
      </w:tr>
      <w:tr w:rsidR="00C36696">
        <w:trPr>
          <w:cnfStyle w:val="000000100000"/>
        </w:trPr>
        <w:tc>
          <w:tcPr>
            <w:cnfStyle w:val="001000000000"/>
            <w:tcW w:w="1476" w:type="dxa"/>
          </w:tcPr>
          <w:p w:rsidR="00C36696" w:rsidRDefault="00C36696" w:rsidP="00C36696">
            <w:pPr>
              <w:jc w:val="both"/>
            </w:pPr>
            <w:r>
              <w:t>Luke</w:t>
            </w:r>
          </w:p>
        </w:tc>
        <w:tc>
          <w:tcPr>
            <w:tcW w:w="1476" w:type="dxa"/>
          </w:tcPr>
          <w:p w:rsidR="00C36696" w:rsidRDefault="00C36696" w:rsidP="00C36696">
            <w:pPr>
              <w:jc w:val="both"/>
              <w:cnfStyle w:val="000000100000"/>
            </w:pPr>
            <w:r>
              <w:t>Mini MS/Est</w:t>
            </w:r>
          </w:p>
        </w:tc>
        <w:tc>
          <w:tcPr>
            <w:tcW w:w="1476" w:type="dxa"/>
          </w:tcPr>
          <w:p w:rsidR="00C36696" w:rsidRDefault="00C36696" w:rsidP="00C36696">
            <w:pPr>
              <w:jc w:val="both"/>
              <w:cnfStyle w:val="000000100000"/>
            </w:pPr>
            <w:r>
              <w:t>3</w:t>
            </w:r>
          </w:p>
        </w:tc>
        <w:tc>
          <w:tcPr>
            <w:tcW w:w="1476" w:type="dxa"/>
          </w:tcPr>
          <w:p w:rsidR="00C36696" w:rsidRDefault="00C36696" w:rsidP="00C36696">
            <w:pPr>
              <w:jc w:val="both"/>
              <w:cnfStyle w:val="000000100000"/>
            </w:pPr>
            <w:r>
              <w:t>3.5</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3.5</w:t>
            </w:r>
          </w:p>
        </w:tc>
      </w:tr>
      <w:tr w:rsidR="00C36696">
        <w:tc>
          <w:tcPr>
            <w:cnfStyle w:val="001000000000"/>
            <w:tcW w:w="1476" w:type="dxa"/>
          </w:tcPr>
          <w:p w:rsidR="00C36696" w:rsidRDefault="00C36696" w:rsidP="00C36696">
            <w:pPr>
              <w:jc w:val="both"/>
            </w:pPr>
            <w:r>
              <w:t>Patrick</w:t>
            </w:r>
          </w:p>
        </w:tc>
        <w:tc>
          <w:tcPr>
            <w:tcW w:w="1476" w:type="dxa"/>
          </w:tcPr>
          <w:p w:rsidR="00C36696" w:rsidRDefault="00C36696" w:rsidP="00C36696">
            <w:pPr>
              <w:jc w:val="both"/>
              <w:cnfStyle w:val="000000000000"/>
            </w:pPr>
            <w:r>
              <w:t>EMMA</w:t>
            </w:r>
          </w:p>
        </w:tc>
        <w:tc>
          <w:tcPr>
            <w:tcW w:w="1476" w:type="dxa"/>
          </w:tcPr>
          <w:p w:rsidR="00C36696" w:rsidRDefault="00C36696" w:rsidP="00C36696">
            <w:pPr>
              <w:jc w:val="both"/>
              <w:cnfStyle w:val="000000000000"/>
            </w:pPr>
            <w:r>
              <w:t>4</w:t>
            </w:r>
          </w:p>
        </w:tc>
        <w:tc>
          <w:tcPr>
            <w:tcW w:w="1476" w:type="dxa"/>
          </w:tcPr>
          <w:p w:rsidR="00C36696" w:rsidRDefault="00C36696" w:rsidP="00C36696">
            <w:pPr>
              <w:jc w:val="both"/>
              <w:cnfStyle w:val="000000000000"/>
            </w:pPr>
            <w:r>
              <w:t>4.5</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4.5</w:t>
            </w:r>
          </w:p>
        </w:tc>
      </w:tr>
      <w:tr w:rsidR="00C36696">
        <w:trPr>
          <w:cnfStyle w:val="000000100000"/>
        </w:trPr>
        <w:tc>
          <w:tcPr>
            <w:cnfStyle w:val="001000000000"/>
            <w:tcW w:w="1476" w:type="dxa"/>
          </w:tcPr>
          <w:p w:rsidR="00C36696" w:rsidRDefault="00C36696" w:rsidP="00C36696">
            <w:pPr>
              <w:jc w:val="both"/>
            </w:pPr>
            <w:r>
              <w:t>Steven</w:t>
            </w:r>
          </w:p>
        </w:tc>
        <w:tc>
          <w:tcPr>
            <w:tcW w:w="1476" w:type="dxa"/>
          </w:tcPr>
          <w:p w:rsidR="00C36696" w:rsidRDefault="00C36696" w:rsidP="00C36696">
            <w:pPr>
              <w:jc w:val="both"/>
              <w:cnfStyle w:val="000000100000"/>
            </w:pPr>
            <w:r>
              <w:t>VisCad/Nicad</w:t>
            </w:r>
          </w:p>
        </w:tc>
        <w:tc>
          <w:tcPr>
            <w:tcW w:w="1476" w:type="dxa"/>
          </w:tcPr>
          <w:p w:rsidR="00C36696" w:rsidRDefault="00C36696" w:rsidP="00C36696">
            <w:pPr>
              <w:jc w:val="both"/>
              <w:cnfStyle w:val="000000100000"/>
            </w:pPr>
            <w:r>
              <w:t>4</w:t>
            </w:r>
          </w:p>
        </w:tc>
        <w:tc>
          <w:tcPr>
            <w:tcW w:w="1476" w:type="dxa"/>
          </w:tcPr>
          <w:p w:rsidR="00C36696" w:rsidRDefault="00C36696" w:rsidP="00C36696">
            <w:pPr>
              <w:jc w:val="both"/>
              <w:cnfStyle w:val="000000100000"/>
            </w:pPr>
            <w:r>
              <w:t>5</w:t>
            </w:r>
          </w:p>
        </w:tc>
        <w:tc>
          <w:tcPr>
            <w:tcW w:w="1476" w:type="dxa"/>
          </w:tcPr>
          <w:p w:rsidR="00C36696" w:rsidRDefault="00C36696" w:rsidP="00C36696">
            <w:pPr>
              <w:jc w:val="both"/>
              <w:cnfStyle w:val="000000100000"/>
            </w:pPr>
            <w:r>
              <w:t>7</w:t>
            </w:r>
          </w:p>
        </w:tc>
        <w:tc>
          <w:tcPr>
            <w:tcW w:w="1476" w:type="dxa"/>
          </w:tcPr>
          <w:p w:rsidR="00C36696" w:rsidRDefault="00C36696" w:rsidP="00C36696">
            <w:pPr>
              <w:jc w:val="both"/>
              <w:cnfStyle w:val="000000100000"/>
            </w:pPr>
            <w:r>
              <w:t>5.33</w:t>
            </w:r>
          </w:p>
        </w:tc>
      </w:tr>
      <w:tr w:rsidR="00C36696">
        <w:tc>
          <w:tcPr>
            <w:cnfStyle w:val="001000000000"/>
            <w:tcW w:w="1476" w:type="dxa"/>
          </w:tcPr>
          <w:p w:rsidR="00C36696" w:rsidRDefault="00C36696" w:rsidP="00C36696">
            <w:pPr>
              <w:jc w:val="both"/>
            </w:pPr>
            <w:r>
              <w:t>Tom</w:t>
            </w:r>
          </w:p>
        </w:tc>
        <w:tc>
          <w:tcPr>
            <w:tcW w:w="1476" w:type="dxa"/>
          </w:tcPr>
          <w:p w:rsidR="00C36696" w:rsidRDefault="00C36696" w:rsidP="00C36696">
            <w:pPr>
              <w:jc w:val="both"/>
              <w:cnfStyle w:val="000000000000"/>
            </w:pPr>
            <w:r>
              <w:t>Peer Review</w:t>
            </w:r>
          </w:p>
        </w:tc>
        <w:tc>
          <w:tcPr>
            <w:tcW w:w="1476" w:type="dxa"/>
          </w:tcPr>
          <w:p w:rsidR="00C36696" w:rsidRDefault="00C36696" w:rsidP="00C36696">
            <w:pPr>
              <w:jc w:val="both"/>
              <w:cnfStyle w:val="000000000000"/>
            </w:pPr>
            <w:r>
              <w:t>2</w:t>
            </w:r>
          </w:p>
        </w:tc>
        <w:tc>
          <w:tcPr>
            <w:tcW w:w="1476" w:type="dxa"/>
          </w:tcPr>
          <w:p w:rsidR="00C36696" w:rsidRDefault="00C36696" w:rsidP="00C36696">
            <w:pPr>
              <w:jc w:val="both"/>
              <w:cnfStyle w:val="000000000000"/>
            </w:pPr>
            <w:r>
              <w:t>3</w:t>
            </w:r>
          </w:p>
        </w:tc>
        <w:tc>
          <w:tcPr>
            <w:tcW w:w="1476" w:type="dxa"/>
          </w:tcPr>
          <w:p w:rsidR="00C36696" w:rsidRDefault="00C36696" w:rsidP="00C36696">
            <w:pPr>
              <w:jc w:val="both"/>
              <w:cnfStyle w:val="000000000000"/>
            </w:pPr>
            <w:r>
              <w:t>5</w:t>
            </w:r>
          </w:p>
        </w:tc>
        <w:tc>
          <w:tcPr>
            <w:tcW w:w="1476" w:type="dxa"/>
          </w:tcPr>
          <w:p w:rsidR="00C36696" w:rsidRDefault="00C36696" w:rsidP="00C36696">
            <w:pPr>
              <w:jc w:val="both"/>
              <w:cnfStyle w:val="000000000000"/>
            </w:pPr>
            <w:r>
              <w:t>3.33</w:t>
            </w:r>
          </w:p>
        </w:tc>
      </w:tr>
      <w:bookmarkEnd w:id="32"/>
    </w:tbl>
    <w:p w:rsidR="00C36696" w:rsidRDefault="00C36696" w:rsidP="00C36696">
      <w:pPr>
        <w:jc w:val="both"/>
      </w:pPr>
    </w:p>
    <w:p w:rsidR="00C36696" w:rsidRPr="009114EC" w:rsidRDefault="00C36696" w:rsidP="00C36696">
      <w:pPr>
        <w:jc w:val="center"/>
      </w:pPr>
      <w:r>
        <w:t>Figure 1. Range Estimate for Milestone 3</w:t>
      </w:r>
    </w:p>
    <w:p w:rsidR="00C31C64" w:rsidRPr="00C31C64" w:rsidRDefault="00A83E80" w:rsidP="00C31C64">
      <w:pPr>
        <w:rPr>
          <w:b/>
        </w:rPr>
      </w:pPr>
      <w:r>
        <w:br w:type="page"/>
      </w:r>
      <w:r w:rsidR="00C31C64">
        <w:rPr>
          <w:b/>
        </w:rPr>
        <w:t>Because of the amount of images in the following appendixes, the appendixes have been migrated to separate PDF documents.</w:t>
      </w:r>
    </w:p>
    <w:p w:rsidR="0063408C" w:rsidRDefault="00A83E80" w:rsidP="0063408C">
      <w:pPr>
        <w:pStyle w:val="Heading1"/>
      </w:pPr>
      <w:bookmarkStart w:id="33" w:name="_Toc193291431"/>
      <w:r>
        <w:t>A</w:t>
      </w:r>
      <w:r w:rsidR="0063408C">
        <w:t>ppendix E</w:t>
      </w:r>
      <w:bookmarkEnd w:id="33"/>
    </w:p>
    <w:p w:rsidR="002D0244" w:rsidRDefault="00A40993" w:rsidP="0063408C">
      <w:r>
        <w:t>For information about Team City please s</w:t>
      </w:r>
      <w:r w:rsidR="0063408C">
        <w:t xml:space="preserve">ee </w:t>
      </w:r>
      <w:r w:rsidR="0063408C" w:rsidRPr="0063408C">
        <w:t>AppendixE.pdf</w:t>
      </w:r>
    </w:p>
    <w:p w:rsidR="002D0244" w:rsidRDefault="002D0244" w:rsidP="002D0244">
      <w:pPr>
        <w:pStyle w:val="Heading1"/>
      </w:pPr>
      <w:bookmarkStart w:id="34" w:name="_Toc193291432"/>
      <w:r>
        <w:t>Appendix F</w:t>
      </w:r>
      <w:bookmarkEnd w:id="34"/>
    </w:p>
    <w:p w:rsidR="002D0244" w:rsidRDefault="00A40993" w:rsidP="002D0244">
      <w:r>
        <w:t>For information about NiCad please s</w:t>
      </w:r>
      <w:r w:rsidR="002D0244">
        <w:t xml:space="preserve">ee </w:t>
      </w:r>
      <w:r w:rsidR="002D0244" w:rsidRPr="0063408C">
        <w:t>Appendix</w:t>
      </w:r>
      <w:r>
        <w:t>F</w:t>
      </w:r>
      <w:r w:rsidR="002D0244" w:rsidRPr="0063408C">
        <w:t>.pdf</w:t>
      </w:r>
    </w:p>
    <w:p w:rsidR="002D0244" w:rsidRDefault="002D0244" w:rsidP="002D0244">
      <w:pPr>
        <w:pStyle w:val="Heading1"/>
      </w:pPr>
      <w:bookmarkStart w:id="35" w:name="_Toc193291433"/>
      <w:r>
        <w:t>Appendix G</w:t>
      </w:r>
      <w:bookmarkEnd w:id="35"/>
    </w:p>
    <w:p w:rsidR="00C31C64" w:rsidRDefault="00A40993" w:rsidP="00C31C64">
      <w:r>
        <w:t>For information about VisCad please s</w:t>
      </w:r>
      <w:r w:rsidR="002D0244">
        <w:t xml:space="preserve">ee </w:t>
      </w:r>
      <w:r w:rsidR="002D0244" w:rsidRPr="0063408C">
        <w:t>Appendix</w:t>
      </w:r>
      <w:r w:rsidR="002D0244">
        <w:t>G</w:t>
      </w:r>
      <w:r w:rsidR="002D0244" w:rsidRPr="0063408C">
        <w:t>.pdf</w:t>
      </w:r>
    </w:p>
    <w:p w:rsidR="00C31C64" w:rsidRDefault="00C31C64" w:rsidP="00C31C64">
      <w:pPr>
        <w:pStyle w:val="Heading1"/>
      </w:pPr>
      <w:bookmarkStart w:id="36" w:name="_Toc193291434"/>
      <w:r>
        <w:t>Appendix H</w:t>
      </w:r>
      <w:bookmarkEnd w:id="36"/>
    </w:p>
    <w:p w:rsidR="00F753C6" w:rsidRPr="00F753C6" w:rsidRDefault="00C31C64" w:rsidP="00F753C6">
      <w:r>
        <w:t xml:space="preserve">For information about VisCad please see </w:t>
      </w:r>
      <w:r w:rsidRPr="0063408C">
        <w:t>Appendix</w:t>
      </w:r>
      <w:r>
        <w:t>H</w:t>
      </w:r>
      <w:r w:rsidRPr="0063408C">
        <w:t>.pdf</w:t>
      </w:r>
    </w:p>
    <w:p w:rsidR="00F753C6" w:rsidRDefault="00F753C6" w:rsidP="00F753C6">
      <w:pPr>
        <w:pStyle w:val="Heading1"/>
      </w:pPr>
      <w:bookmarkStart w:id="37" w:name="_Toc193291435"/>
      <w:r>
        <w:t xml:space="preserve">Appendix </w:t>
      </w:r>
      <w:bookmarkEnd w:id="37"/>
      <w:r w:rsidR="00647012">
        <w:t>I</w:t>
      </w:r>
    </w:p>
    <w:p w:rsidR="00F753C6" w:rsidRPr="00F753C6" w:rsidRDefault="00F753C6" w:rsidP="00F753C6">
      <w:r>
        <w:t xml:space="preserve">For information about Maven please see </w:t>
      </w:r>
      <w:r w:rsidRPr="0063408C">
        <w:t>Appendix</w:t>
      </w:r>
      <w:r>
        <w:t>I</w:t>
      </w:r>
      <w:r w:rsidRPr="0063408C">
        <w:t>.pdf</w:t>
      </w:r>
    </w:p>
    <w:p w:rsidR="00C31C64" w:rsidRDefault="00C31C64" w:rsidP="00C31C64"/>
    <w:p w:rsidR="002D0244" w:rsidRDefault="002D0244" w:rsidP="002D0244"/>
    <w:p w:rsidR="002D0244" w:rsidRDefault="002D0244" w:rsidP="002D0244"/>
    <w:p w:rsidR="0063408C" w:rsidRDefault="0063408C" w:rsidP="0063408C"/>
    <w:p w:rsidR="0063408C" w:rsidRDefault="002D0244" w:rsidP="002D0244">
      <w:pPr>
        <w:pStyle w:val="Heading1"/>
      </w:pPr>
      <w:r>
        <w:br w:type="page"/>
      </w:r>
      <w:bookmarkStart w:id="38" w:name="_Toc193291436"/>
      <w:r w:rsidR="0063408C">
        <w:t>Appendix</w:t>
      </w:r>
      <w:r w:rsidR="00F753C6">
        <w:t xml:space="preserve"> J</w:t>
      </w:r>
      <w:bookmarkEnd w:id="38"/>
    </w:p>
    <w:p w:rsidR="002D0244" w:rsidRPr="006F7526" w:rsidRDefault="002D0244" w:rsidP="0028296B">
      <w:pPr>
        <w:spacing w:beforeLines="1" w:afterLines="1"/>
        <w:outlineLvl w:val="1"/>
        <w:rPr>
          <w:rFonts w:ascii="Calibri" w:hAnsi="Calibri"/>
          <w:b/>
          <w:sz w:val="36"/>
          <w:szCs w:val="20"/>
        </w:rPr>
      </w:pPr>
      <w:r w:rsidRPr="006F7526">
        <w:rPr>
          <w:rFonts w:ascii="Calibri" w:hAnsi="Calibri"/>
          <w:b/>
          <w:sz w:val="36"/>
          <w:szCs w:val="20"/>
        </w:rPr>
        <w:t>JMock - An Expressive Mock Object Library for Java - Report</w:t>
      </w:r>
    </w:p>
    <w:p w:rsidR="002D0244" w:rsidRPr="006F7526" w:rsidRDefault="002D0244" w:rsidP="0028296B">
      <w:pPr>
        <w:spacing w:beforeLines="1" w:afterLines="1"/>
        <w:outlineLvl w:val="1"/>
        <w:rPr>
          <w:rFonts w:ascii="Calibri" w:hAnsi="Calibri"/>
          <w:b/>
          <w:sz w:val="36"/>
          <w:szCs w:val="20"/>
        </w:rPr>
      </w:pPr>
      <w:bookmarkStart w:id="39" w:name="JMockReport-Installation"/>
      <w:bookmarkEnd w:id="39"/>
      <w:r w:rsidRPr="006F7526">
        <w:rPr>
          <w:rFonts w:ascii="Calibri" w:hAnsi="Calibri"/>
          <w:b/>
          <w:sz w:val="36"/>
          <w:szCs w:val="20"/>
        </w:rPr>
        <w:t>Installation</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xml:space="preserve">Download the most stable and recent Binary JAR files and Javadocs from </w:t>
      </w:r>
      <w:hyperlink r:id="rId5" w:history="1">
        <w:r w:rsidRPr="006F7526">
          <w:rPr>
            <w:rFonts w:ascii="Calibri" w:hAnsi="Calibri" w:cs="Times New Roman"/>
            <w:color w:val="0000FF"/>
            <w:sz w:val="20"/>
            <w:szCs w:val="20"/>
            <w:u w:val="single"/>
          </w:rPr>
          <w:t>http://www.jmock.org/download.html</w:t>
        </w:r>
      </w:hyperlink>
      <w:r w:rsidRPr="006F7526">
        <w:rPr>
          <w:rFonts w:ascii="Calibri" w:hAnsi="Calibri" w:cs="Times New Roman"/>
          <w:sz w:val="20"/>
          <w:szCs w:val="20"/>
        </w:rPr>
        <w:t>.</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Extract jmock-*.jars.zip. </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Open your Java IDE and follow standard procedure for adding them to your project.</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xml:space="preserve">Download the most recent version of JUnit from </w:t>
      </w:r>
      <w:hyperlink r:id="rId6" w:history="1">
        <w:r w:rsidRPr="006F7526">
          <w:rPr>
            <w:rFonts w:ascii="Calibri" w:hAnsi="Calibri" w:cs="Times New Roman"/>
            <w:color w:val="0000FF"/>
            <w:sz w:val="20"/>
            <w:szCs w:val="20"/>
            <w:u w:val="single"/>
          </w:rPr>
          <w:t>https://github.com/KentBeck/junit/downloads</w:t>
        </w:r>
      </w:hyperlink>
      <w:r w:rsidRPr="006F7526">
        <w:rPr>
          <w:rFonts w:ascii="Calibri" w:hAnsi="Calibri" w:cs="Times New Roman"/>
          <w:sz w:val="20"/>
          <w:szCs w:val="20"/>
        </w:rPr>
        <w:t>.</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Extract junit*.zip to your project directory and add the Jar files using your Java IDE.</w:t>
      </w:r>
    </w:p>
    <w:p w:rsidR="002D0244" w:rsidRPr="006F7526" w:rsidRDefault="002D0244" w:rsidP="0028296B">
      <w:pPr>
        <w:spacing w:beforeLines="1" w:afterLines="1"/>
        <w:outlineLvl w:val="1"/>
        <w:rPr>
          <w:rFonts w:ascii="Calibri" w:hAnsi="Calibri"/>
          <w:b/>
          <w:sz w:val="36"/>
          <w:szCs w:val="20"/>
        </w:rPr>
      </w:pPr>
      <w:bookmarkStart w:id="40" w:name="JMockReport-UsageAndExplanation"/>
      <w:bookmarkEnd w:id="40"/>
      <w:r w:rsidRPr="006F7526">
        <w:rPr>
          <w:rFonts w:ascii="Calibri" w:hAnsi="Calibri"/>
          <w:b/>
          <w:sz w:val="36"/>
          <w:szCs w:val="20"/>
        </w:rPr>
        <w:t>Usage And Explanation</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JMock allows developers to create “Mock Objects” that simulate real objects in Java. The main benefit of this is that it can allow classes to simulate other classes and can help to avoid dependency issues when testing. A further example would be if Class A depends on Class B but Class A is what needs to be tested, then “Mock Objects” can mimic the behavior of Class B without needing to use Class B and thus resolving dependency issues.</w:t>
      </w:r>
    </w:p>
    <w:p w:rsidR="002D0244" w:rsidRPr="006F7526" w:rsidRDefault="002D0244" w:rsidP="0028296B">
      <w:pPr>
        <w:spacing w:beforeLines="1" w:afterLines="1"/>
        <w:outlineLvl w:val="3"/>
        <w:rPr>
          <w:rFonts w:ascii="Calibri" w:hAnsi="Calibri"/>
          <w:b/>
          <w:szCs w:val="20"/>
        </w:rPr>
      </w:pPr>
      <w:bookmarkStart w:id="41" w:name="JMockReport-BasicsofIntegratingJMockwith"/>
      <w:bookmarkEnd w:id="41"/>
      <w:r w:rsidRPr="006F7526">
        <w:rPr>
          <w:rFonts w:ascii="Calibri" w:hAnsi="Calibri"/>
          <w:b/>
          <w:szCs w:val="20"/>
        </w:rPr>
        <w:t>Basics of Integrating JMock with JUnit Tests</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1) In your unit test create a field called</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private Mockery mockContext = new Mockery();  </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The Mockery represents the context in which the testing class exists. The context mocks out the objects that the class collaborates with and checks that they are used correctly during the test.</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2) When writing your test and you have a dependency you wish to Mock you can do the following where “Object” is your actual object.</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final Object myObject = mockContext.mock(Object.class);</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3) Now you need to set Expectations. Expectations are what the Mock checks in your test. Below is an example from one of my own testing files, Expectations have a huge amount of commands associated with them that can be found in the JavaDoc. The easiest to use is “oneOf “and “will” which will make sure that object exists and then verify what it’s value is.</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mockContext.checking(new Expectations() { {</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oneOf(response).setContentType("text/html;charset=UTF-8");</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ignoring(response);</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oneOf(request).getParameter("buttonPressed");</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will(returnValue("Add/Remove Team"));</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will(returnValue("Add/Remove User"));</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will(returnValue("Edit Rosters"));</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will(returnValue("Edit Schedule"));</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will(returnValue("Update Stats"));</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will(returnValue("Post Announcement"));</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will(returnValue(""));</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oneOf(request).getParameter("Season");</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will(returnValue(""));</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oneOf(request).getParameter("Season");</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ignoring(response).getWriter();</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        }});</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4) Run your JUnit tests and see if your object was Mocked correctly!</w:t>
      </w:r>
    </w:p>
    <w:p w:rsidR="002D0244" w:rsidRPr="006F7526" w:rsidRDefault="002D0244" w:rsidP="0028296B">
      <w:pPr>
        <w:spacing w:beforeLines="1" w:afterLines="1"/>
        <w:outlineLvl w:val="1"/>
        <w:rPr>
          <w:rFonts w:ascii="Calibri" w:hAnsi="Calibri"/>
          <w:b/>
          <w:sz w:val="36"/>
          <w:szCs w:val="20"/>
        </w:rPr>
      </w:pPr>
      <w:bookmarkStart w:id="42" w:name="JMockReport-ActualProjectUsageandExperie"/>
      <w:bookmarkEnd w:id="42"/>
      <w:r w:rsidRPr="006F7526">
        <w:rPr>
          <w:rFonts w:ascii="Calibri" w:hAnsi="Calibri"/>
          <w:b/>
          <w:sz w:val="36"/>
          <w:szCs w:val="20"/>
        </w:rPr>
        <w:t>Actual Project Usage and Experience</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JMock is a tool that allows you to apply mock objects in JUnit for test-driven development. It is particularly useful for testing things with external components and is great at speeding up Unit Tests by mocking out heavy dependencies. </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JMock was used in this project mock out connections required to run some of the more important servlets. Servlets are normally a pain to unit test but by using JMock as seen in the code paste above we were able to test that the structure of servlets stay consistent.</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An intereting point to note would be that JMocking servlets is a little bit counter intuitive. It is very hard to write tests before hand for a servlet in this way because one would have to know absolutely everything they were going to write and not just the logic behind it. However, in the end it proved to be an essential tool in testing the servlets in this project by checking for consistent values and structure of the code while not needing to send and receive actual HTTP requests.</w:t>
      </w:r>
    </w:p>
    <w:p w:rsidR="002D0244" w:rsidRPr="006F752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In summary, JMock is a great tool. It speeds up test-driven development and allows certain aspects of code to be tested that is usually more difficult with traditional methods.</w:t>
      </w:r>
    </w:p>
    <w:p w:rsidR="002D0244" w:rsidRPr="006F7526" w:rsidRDefault="002D0244" w:rsidP="0028296B">
      <w:pPr>
        <w:spacing w:beforeLines="1" w:afterLines="1"/>
        <w:outlineLvl w:val="1"/>
        <w:rPr>
          <w:rFonts w:ascii="Calibri" w:hAnsi="Calibri"/>
          <w:b/>
          <w:sz w:val="36"/>
          <w:szCs w:val="20"/>
        </w:rPr>
      </w:pPr>
      <w:bookmarkStart w:id="43" w:name="JMockReport-FutureUsageIdeas"/>
      <w:bookmarkEnd w:id="43"/>
      <w:r w:rsidRPr="006F7526">
        <w:rPr>
          <w:rFonts w:ascii="Calibri" w:hAnsi="Calibri"/>
          <w:b/>
          <w:sz w:val="36"/>
          <w:szCs w:val="20"/>
        </w:rPr>
        <w:t>Future Usage Ideas</w:t>
      </w:r>
    </w:p>
    <w:p w:rsidR="00F753C6" w:rsidRDefault="002D0244" w:rsidP="0028296B">
      <w:pPr>
        <w:spacing w:beforeLines="1" w:afterLines="1"/>
        <w:rPr>
          <w:rFonts w:ascii="Calibri" w:hAnsi="Calibri" w:cs="Times New Roman"/>
          <w:sz w:val="20"/>
          <w:szCs w:val="20"/>
        </w:rPr>
      </w:pPr>
      <w:r w:rsidRPr="006F7526">
        <w:rPr>
          <w:rFonts w:ascii="Calibri" w:hAnsi="Calibri" w:cs="Times New Roman"/>
          <w:sz w:val="20"/>
          <w:szCs w:val="20"/>
        </w:rPr>
        <w:t>After seeing how well JMock went with servlets it will be considered using it to test JDBC SQL connections and tasks so that the database is not physically modified with entries during unit testing. </w:t>
      </w:r>
    </w:p>
    <w:sectPr w:rsidR="00F753C6" w:rsidSect="00520D7B">
      <w:headerReference w:type="default" r:id="rId7"/>
      <w:footerReference w:type="default" r:id="rId8"/>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Wingdings 2">
    <w:panose1 w:val="05020102010507070707"/>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charset w:val="00"/>
    <w:family w:val="auto"/>
    <w:pitch w:val="variable"/>
    <w:sig w:usb0="00000000" w:usb1="00000000" w:usb2="00000000" w:usb3="00000000" w:csb0="00000000" w:csb1="00000000"/>
  </w:font>
  <w:font w:name="Mangal">
    <w:charset w:val="00"/>
    <w:family w:val="auto"/>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701AD" w:rsidRPr="009B2FAF" w:rsidRDefault="00C701AD">
    <w:pPr>
      <w:pStyle w:val="Footer"/>
      <w:rPr>
        <w:lang w:val="en-US"/>
      </w:rPr>
    </w:pPr>
    <w:r>
      <w:rPr>
        <w:lang w:val="en-US"/>
      </w:rPr>
      <w:tab/>
    </w:r>
    <w:r w:rsidRPr="009B2FAF">
      <w:rPr>
        <w:rFonts w:ascii="Times New Roman" w:hAnsi="Times New Roman"/>
        <w:sz w:val="24"/>
        <w:szCs w:val="24"/>
        <w:lang w:val="en-US"/>
      </w:rPr>
      <w:t xml:space="preserve">- </w:t>
    </w:r>
    <w:r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sidRPr="009B2FAF">
      <w:rPr>
        <w:rFonts w:ascii="Times New Roman" w:hAnsi="Times New Roman"/>
        <w:sz w:val="24"/>
        <w:szCs w:val="24"/>
        <w:lang w:val="en-US"/>
      </w:rPr>
      <w:fldChar w:fldCharType="separate"/>
    </w:r>
    <w:r w:rsidR="00C46E0D">
      <w:rPr>
        <w:rFonts w:ascii="Times New Roman" w:hAnsi="Times New Roman"/>
        <w:noProof/>
        <w:sz w:val="24"/>
        <w:szCs w:val="24"/>
        <w:lang w:val="en-US"/>
      </w:rPr>
      <w:t>15</w:t>
    </w:r>
    <w:r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701AD" w:rsidRDefault="00C701AD">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C701AD" w:rsidRPr="009B2FAF" w:rsidRDefault="00C701AD">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tab/>
    </w:r>
    <w:r>
      <w:tab/>
      <w:t>2012-03-13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Calibri" w:hAnsi="Calibri" w:cs="Time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4">
    <w:nsid w:val="002543A5"/>
    <w:multiLevelType w:val="multilevel"/>
    <w:tmpl w:val="C774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423948"/>
    <w:multiLevelType w:val="hybridMultilevel"/>
    <w:tmpl w:val="8378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7">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8">
    <w:nsid w:val="16805D1D"/>
    <w:multiLevelType w:val="hybridMultilevel"/>
    <w:tmpl w:val="CE84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86266"/>
    <w:multiLevelType w:val="hybridMultilevel"/>
    <w:tmpl w:val="62FE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E5F68"/>
    <w:multiLevelType w:val="multilevel"/>
    <w:tmpl w:val="D1C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BF7F5D"/>
    <w:multiLevelType w:val="hybridMultilevel"/>
    <w:tmpl w:val="CCCE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B675D"/>
    <w:multiLevelType w:val="multilevel"/>
    <w:tmpl w:val="5758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6E6A33"/>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14">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5">
    <w:nsid w:val="586F570F"/>
    <w:multiLevelType w:val="hybridMultilevel"/>
    <w:tmpl w:val="2F66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7">
    <w:nsid w:val="68E978A1"/>
    <w:multiLevelType w:val="hybridMultilevel"/>
    <w:tmpl w:val="120A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1B099F"/>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19">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9"/>
  </w:num>
  <w:num w:numId="4">
    <w:abstractNumId w:val="7"/>
  </w:num>
  <w:num w:numId="5">
    <w:abstractNumId w:val="16"/>
  </w:num>
  <w:num w:numId="6">
    <w:abstractNumId w:val="0"/>
  </w:num>
  <w:num w:numId="7">
    <w:abstractNumId w:val="1"/>
  </w:num>
  <w:num w:numId="8">
    <w:abstractNumId w:val="2"/>
  </w:num>
  <w:num w:numId="9">
    <w:abstractNumId w:val="3"/>
  </w:num>
  <w:num w:numId="10">
    <w:abstractNumId w:val="18"/>
  </w:num>
  <w:num w:numId="11">
    <w:abstractNumId w:val="13"/>
  </w:num>
  <w:num w:numId="12">
    <w:abstractNumId w:val="8"/>
  </w:num>
  <w:num w:numId="13">
    <w:abstractNumId w:val="9"/>
  </w:num>
  <w:num w:numId="14">
    <w:abstractNumId w:val="5"/>
  </w:num>
  <w:num w:numId="15">
    <w:abstractNumId w:val="10"/>
  </w:num>
  <w:num w:numId="16">
    <w:abstractNumId w:val="17"/>
  </w:num>
  <w:num w:numId="17">
    <w:abstractNumId w:val="15"/>
  </w:num>
  <w:num w:numId="18">
    <w:abstractNumId w:val="12"/>
  </w:num>
  <w:num w:numId="19">
    <w:abstractNumId w:val="4"/>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0004"/>
  <w:doNotTrackMoves/>
  <w:defaultTabStop w:val="720"/>
  <w:drawingGridHorizontalSpacing w:val="110"/>
  <w:displayHorizontalDrawingGridEvery w:val="2"/>
  <w:characterSpacingControl w:val="doNotCompress"/>
  <w:savePreviewPicture/>
  <w:hdrShapeDefaults>
    <o:shapedefaults v:ext="edit" spidmax="2054"/>
    <o:shapelayout v:ext="edit">
      <o:idmap v:ext="edit" data="2"/>
    </o:shapelayout>
  </w:hdrShapeDefaults>
  <w:compat/>
  <w:rsids>
    <w:rsidRoot w:val="00E82C44"/>
    <w:rsid w:val="00025FD9"/>
    <w:rsid w:val="0005135A"/>
    <w:rsid w:val="00094090"/>
    <w:rsid w:val="000B119B"/>
    <w:rsid w:val="000B766E"/>
    <w:rsid w:val="000D26A5"/>
    <w:rsid w:val="000E06DB"/>
    <w:rsid w:val="000E14E1"/>
    <w:rsid w:val="000E400D"/>
    <w:rsid w:val="000E5174"/>
    <w:rsid w:val="000E6A3B"/>
    <w:rsid w:val="0011162A"/>
    <w:rsid w:val="00194E83"/>
    <w:rsid w:val="001A77CE"/>
    <w:rsid w:val="001D3B60"/>
    <w:rsid w:val="001E1944"/>
    <w:rsid w:val="001F6AA9"/>
    <w:rsid w:val="00220A43"/>
    <w:rsid w:val="00254358"/>
    <w:rsid w:val="0028296B"/>
    <w:rsid w:val="00283551"/>
    <w:rsid w:val="002946ED"/>
    <w:rsid w:val="002A1812"/>
    <w:rsid w:val="002C382D"/>
    <w:rsid w:val="002D0244"/>
    <w:rsid w:val="002D565A"/>
    <w:rsid w:val="002D5E20"/>
    <w:rsid w:val="002E1239"/>
    <w:rsid w:val="002F255A"/>
    <w:rsid w:val="002F2A5A"/>
    <w:rsid w:val="0035133C"/>
    <w:rsid w:val="003947A4"/>
    <w:rsid w:val="003D1BDC"/>
    <w:rsid w:val="003D35DB"/>
    <w:rsid w:val="003F2B9C"/>
    <w:rsid w:val="0044298E"/>
    <w:rsid w:val="00450E2F"/>
    <w:rsid w:val="00453E1C"/>
    <w:rsid w:val="004627D3"/>
    <w:rsid w:val="00467BFD"/>
    <w:rsid w:val="00491CA6"/>
    <w:rsid w:val="004B1D69"/>
    <w:rsid w:val="004B64D7"/>
    <w:rsid w:val="004E0FC9"/>
    <w:rsid w:val="004F1BFD"/>
    <w:rsid w:val="005016AA"/>
    <w:rsid w:val="00505CB5"/>
    <w:rsid w:val="00520D7B"/>
    <w:rsid w:val="00546B45"/>
    <w:rsid w:val="0055695A"/>
    <w:rsid w:val="005719AD"/>
    <w:rsid w:val="005D0579"/>
    <w:rsid w:val="005D1199"/>
    <w:rsid w:val="006053B2"/>
    <w:rsid w:val="00620753"/>
    <w:rsid w:val="0063408C"/>
    <w:rsid w:val="00634FC7"/>
    <w:rsid w:val="00647012"/>
    <w:rsid w:val="006860E6"/>
    <w:rsid w:val="006865E9"/>
    <w:rsid w:val="006F362D"/>
    <w:rsid w:val="00704B3C"/>
    <w:rsid w:val="00713335"/>
    <w:rsid w:val="00723525"/>
    <w:rsid w:val="00725657"/>
    <w:rsid w:val="0073500F"/>
    <w:rsid w:val="007F2FD7"/>
    <w:rsid w:val="00801167"/>
    <w:rsid w:val="00802183"/>
    <w:rsid w:val="0080540E"/>
    <w:rsid w:val="00811B60"/>
    <w:rsid w:val="00817A56"/>
    <w:rsid w:val="0084588C"/>
    <w:rsid w:val="0086590D"/>
    <w:rsid w:val="00893A90"/>
    <w:rsid w:val="008958AD"/>
    <w:rsid w:val="008A219E"/>
    <w:rsid w:val="008A4375"/>
    <w:rsid w:val="008F0CD4"/>
    <w:rsid w:val="00926869"/>
    <w:rsid w:val="00927B1F"/>
    <w:rsid w:val="0095478C"/>
    <w:rsid w:val="009B2FAF"/>
    <w:rsid w:val="009C53DF"/>
    <w:rsid w:val="009C5C89"/>
    <w:rsid w:val="009D7931"/>
    <w:rsid w:val="00A02A85"/>
    <w:rsid w:val="00A03FC4"/>
    <w:rsid w:val="00A2258B"/>
    <w:rsid w:val="00A40993"/>
    <w:rsid w:val="00A44D07"/>
    <w:rsid w:val="00A60FD4"/>
    <w:rsid w:val="00A7160E"/>
    <w:rsid w:val="00A76967"/>
    <w:rsid w:val="00A83E80"/>
    <w:rsid w:val="00A85E2E"/>
    <w:rsid w:val="00AA13D4"/>
    <w:rsid w:val="00AA5502"/>
    <w:rsid w:val="00AE6651"/>
    <w:rsid w:val="00AF3AC2"/>
    <w:rsid w:val="00AF65DC"/>
    <w:rsid w:val="00B032B8"/>
    <w:rsid w:val="00B032B9"/>
    <w:rsid w:val="00B26670"/>
    <w:rsid w:val="00B44A8F"/>
    <w:rsid w:val="00B57945"/>
    <w:rsid w:val="00B662F7"/>
    <w:rsid w:val="00B913E0"/>
    <w:rsid w:val="00BA35FD"/>
    <w:rsid w:val="00BC134D"/>
    <w:rsid w:val="00C10957"/>
    <w:rsid w:val="00C276C0"/>
    <w:rsid w:val="00C31C64"/>
    <w:rsid w:val="00C36696"/>
    <w:rsid w:val="00C402DE"/>
    <w:rsid w:val="00C46E0D"/>
    <w:rsid w:val="00C52EC8"/>
    <w:rsid w:val="00C57861"/>
    <w:rsid w:val="00C701AD"/>
    <w:rsid w:val="00C77E62"/>
    <w:rsid w:val="00C9565C"/>
    <w:rsid w:val="00C9592C"/>
    <w:rsid w:val="00CA49AE"/>
    <w:rsid w:val="00CB2428"/>
    <w:rsid w:val="00CB5E6C"/>
    <w:rsid w:val="00CC1600"/>
    <w:rsid w:val="00CC349B"/>
    <w:rsid w:val="00CC7AF9"/>
    <w:rsid w:val="00CD2989"/>
    <w:rsid w:val="00CF7E8A"/>
    <w:rsid w:val="00D031E5"/>
    <w:rsid w:val="00D25366"/>
    <w:rsid w:val="00D34A29"/>
    <w:rsid w:val="00D67699"/>
    <w:rsid w:val="00D80C38"/>
    <w:rsid w:val="00D84C9C"/>
    <w:rsid w:val="00D84EC7"/>
    <w:rsid w:val="00DC540A"/>
    <w:rsid w:val="00E15826"/>
    <w:rsid w:val="00E82178"/>
    <w:rsid w:val="00E82C44"/>
    <w:rsid w:val="00E879FD"/>
    <w:rsid w:val="00EB7E7D"/>
    <w:rsid w:val="00ED1D39"/>
    <w:rsid w:val="00ED324F"/>
    <w:rsid w:val="00ED748C"/>
    <w:rsid w:val="00F37D73"/>
    <w:rsid w:val="00F553B1"/>
    <w:rsid w:val="00F753C6"/>
    <w:rsid w:val="00F95D86"/>
    <w:rsid w:val="00F95EE6"/>
    <w:rsid w:val="00F9666B"/>
    <w:rsid w:val="00F9721D"/>
    <w:rsid w:val="00FB0F12"/>
    <w:rsid w:val="00FB6620"/>
    <w:rsid w:val="00FC4B19"/>
    <w:rsid w:val="00FF3585"/>
  </w:rsids>
  <m:mathPr>
    <m:mathFont m:val="OpenSymbol"/>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Emphasis" w:uiPriority="20"/>
    <w:lsdException w:name="Normal (Web)" w:uiPriority="99"/>
    <w:lsdException w:name="Light Shading" w:uiPriority="60"/>
    <w:lsdException w:name="List Paragraph" w:uiPriority="34" w:qFormat="1"/>
  </w:latentStyles>
  <w:style w:type="paragraph" w:default="1" w:styleId="Normal">
    <w:name w:val="Normal"/>
    <w:qFormat/>
    <w:rsid w:val="00F753C6"/>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366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basedOn w:val="Normal"/>
    <w:next w:val="BodyText"/>
    <w:rsid w:val="00C10957"/>
    <w:pPr>
      <w:suppressAutoHyphens/>
      <w:spacing w:after="120" w:line="240" w:lineRule="auto"/>
    </w:pPr>
    <w:rPr>
      <w:rFonts w:ascii="Times New Roman" w:eastAsia="SimSun" w:hAnsi="Times New Roman" w:cs="Mangal"/>
      <w:kern w:val="1"/>
      <w:sz w:val="24"/>
      <w:szCs w:val="24"/>
      <w:lang w:eastAsia="hi-IN" w:bidi="hi-IN"/>
    </w:rPr>
  </w:style>
  <w:style w:type="paragraph" w:styleId="BodyText">
    <w:name w:val="Body Text"/>
    <w:basedOn w:val="Normal"/>
    <w:link w:val="BodyTextChar"/>
    <w:uiPriority w:val="99"/>
    <w:unhideWhenUsed/>
    <w:rsid w:val="00C10957"/>
    <w:pPr>
      <w:spacing w:after="120"/>
    </w:pPr>
  </w:style>
  <w:style w:type="character" w:customStyle="1" w:styleId="BodyTextChar">
    <w:name w:val="Body Text Char"/>
    <w:basedOn w:val="DefaultParagraphFont"/>
    <w:link w:val="BodyText"/>
    <w:uiPriority w:val="99"/>
    <w:rsid w:val="00C10957"/>
  </w:style>
  <w:style w:type="paragraph" w:styleId="NormalWeb">
    <w:name w:val="Normal (Web)"/>
    <w:basedOn w:val="Normal"/>
    <w:uiPriority w:val="99"/>
    <w:rsid w:val="004B64D7"/>
    <w:pPr>
      <w:spacing w:beforeLines="1" w:afterLines="1" w:line="240" w:lineRule="auto"/>
    </w:pPr>
    <w:rPr>
      <w:rFonts w:ascii="Times" w:hAnsi="Times" w:cs="Times New Roman"/>
      <w:sz w:val="20"/>
      <w:szCs w:val="20"/>
      <w:lang w:val="en-US"/>
    </w:rPr>
  </w:style>
  <w:style w:type="character" w:styleId="Emphasis">
    <w:name w:val="Emphasis"/>
    <w:basedOn w:val="DefaultParagraphFont"/>
    <w:uiPriority w:val="20"/>
    <w:rsid w:val="004B64D7"/>
    <w:rPr>
      <w:i/>
    </w:rPr>
  </w:style>
  <w:style w:type="table" w:styleId="MediumGrid2-Accent3">
    <w:name w:val="Medium Grid 2 Accent 3"/>
    <w:basedOn w:val="TableNormal"/>
    <w:uiPriority w:val="68"/>
    <w:rsid w:val="00520D7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customStyle="1" w:styleId="icon-containercontent-type-page">
    <w:name w:val="icon-container content-type-page"/>
    <w:basedOn w:val="DefaultParagraphFont"/>
    <w:rsid w:val="00F37D73"/>
  </w:style>
  <w:style w:type="character" w:styleId="FollowedHyperlink">
    <w:name w:val="FollowedHyperlink"/>
    <w:basedOn w:val="DefaultParagraphFont"/>
    <w:uiPriority w:val="99"/>
    <w:rsid w:val="00F37D73"/>
    <w:rPr>
      <w:color w:val="0000FF"/>
      <w:u w:val="single"/>
    </w:rPr>
  </w:style>
  <w:style w:type="character" w:customStyle="1" w:styleId="icon-containercontent-type-comment">
    <w:name w:val="icon-container content-type-comment"/>
    <w:basedOn w:val="DefaultParagraphFont"/>
    <w:rsid w:val="00F37D73"/>
  </w:style>
  <w:style w:type="character" w:customStyle="1" w:styleId="icon-containercontent-type-attachment-file">
    <w:name w:val="icon-container content-type-attachment-file"/>
    <w:basedOn w:val="DefaultParagraphFont"/>
    <w:rsid w:val="00F37D73"/>
  </w:style>
  <w:style w:type="character" w:customStyle="1" w:styleId="icon-containercontent-type-attachment-image">
    <w:name w:val="icon-container content-type-attachment-image"/>
    <w:basedOn w:val="DefaultParagraphFont"/>
    <w:rsid w:val="00F37D73"/>
  </w:style>
  <w:style w:type="character" w:customStyle="1" w:styleId="icon-containercontent-type-spacedesc">
    <w:name w:val="icon-container content-type-spacedesc"/>
    <w:basedOn w:val="DefaultParagraphFont"/>
    <w:rsid w:val="00F37D73"/>
  </w:style>
  <w:style w:type="character" w:customStyle="1" w:styleId="Heading3Char">
    <w:name w:val="Heading 3 Char"/>
    <w:basedOn w:val="DefaultParagraphFont"/>
    <w:link w:val="Heading3"/>
    <w:rsid w:val="00C3669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C36696"/>
    <w:pPr>
      <w:spacing w:after="0" w:line="240" w:lineRule="auto"/>
    </w:pPr>
    <w:rPr>
      <w:rFonts w:eastAsiaTheme="minorEastAsia"/>
      <w:color w:val="000000" w:themeColor="text1" w:themeShade="BF"/>
      <w:sz w:val="24"/>
      <w:szCs w:val="24"/>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rsid w:val="00BC134D"/>
    <w:pPr>
      <w:spacing w:after="100"/>
      <w:ind w:left="440"/>
    </w:pPr>
  </w:style>
  <w:style w:type="paragraph" w:styleId="TOC4">
    <w:name w:val="toc 4"/>
    <w:basedOn w:val="Normal"/>
    <w:next w:val="Normal"/>
    <w:autoRedefine/>
    <w:uiPriority w:val="39"/>
    <w:unhideWhenUsed/>
    <w:rsid w:val="00220A43"/>
    <w:pPr>
      <w:spacing w:after="100" w:line="240" w:lineRule="auto"/>
      <w:ind w:left="720"/>
    </w:pPr>
    <w:rPr>
      <w:rFonts w:eastAsiaTheme="minorEastAsia"/>
      <w:sz w:val="24"/>
      <w:szCs w:val="24"/>
      <w:lang w:val="en-US"/>
    </w:rPr>
  </w:style>
  <w:style w:type="paragraph" w:styleId="TOC5">
    <w:name w:val="toc 5"/>
    <w:basedOn w:val="Normal"/>
    <w:next w:val="Normal"/>
    <w:autoRedefine/>
    <w:uiPriority w:val="39"/>
    <w:unhideWhenUsed/>
    <w:rsid w:val="00220A43"/>
    <w:pPr>
      <w:spacing w:after="100" w:line="240" w:lineRule="auto"/>
      <w:ind w:left="960"/>
    </w:pPr>
    <w:rPr>
      <w:rFonts w:eastAsiaTheme="minorEastAsia"/>
      <w:sz w:val="24"/>
      <w:szCs w:val="24"/>
      <w:lang w:val="en-US"/>
    </w:rPr>
  </w:style>
  <w:style w:type="paragraph" w:styleId="TOC6">
    <w:name w:val="toc 6"/>
    <w:basedOn w:val="Normal"/>
    <w:next w:val="Normal"/>
    <w:autoRedefine/>
    <w:uiPriority w:val="39"/>
    <w:unhideWhenUsed/>
    <w:rsid w:val="00220A43"/>
    <w:pPr>
      <w:spacing w:after="100" w:line="240" w:lineRule="auto"/>
      <w:ind w:left="1200"/>
    </w:pPr>
    <w:rPr>
      <w:rFonts w:eastAsiaTheme="minorEastAsia"/>
      <w:sz w:val="24"/>
      <w:szCs w:val="24"/>
      <w:lang w:val="en-US"/>
    </w:rPr>
  </w:style>
  <w:style w:type="paragraph" w:styleId="TOC7">
    <w:name w:val="toc 7"/>
    <w:basedOn w:val="Normal"/>
    <w:next w:val="Normal"/>
    <w:autoRedefine/>
    <w:uiPriority w:val="39"/>
    <w:unhideWhenUsed/>
    <w:rsid w:val="00220A43"/>
    <w:pPr>
      <w:spacing w:after="100" w:line="240" w:lineRule="auto"/>
      <w:ind w:left="1440"/>
    </w:pPr>
    <w:rPr>
      <w:rFonts w:eastAsiaTheme="minorEastAsia"/>
      <w:sz w:val="24"/>
      <w:szCs w:val="24"/>
      <w:lang w:val="en-US"/>
    </w:rPr>
  </w:style>
  <w:style w:type="paragraph" w:styleId="TOC8">
    <w:name w:val="toc 8"/>
    <w:basedOn w:val="Normal"/>
    <w:next w:val="Normal"/>
    <w:autoRedefine/>
    <w:uiPriority w:val="39"/>
    <w:unhideWhenUsed/>
    <w:rsid w:val="00220A43"/>
    <w:pPr>
      <w:spacing w:after="100" w:line="240" w:lineRule="auto"/>
      <w:ind w:left="1680"/>
    </w:pPr>
    <w:rPr>
      <w:rFonts w:eastAsiaTheme="minorEastAsia"/>
      <w:sz w:val="24"/>
      <w:szCs w:val="24"/>
      <w:lang w:val="en-US"/>
    </w:rPr>
  </w:style>
  <w:style w:type="paragraph" w:styleId="TOC9">
    <w:name w:val="toc 9"/>
    <w:basedOn w:val="Normal"/>
    <w:next w:val="Normal"/>
    <w:autoRedefine/>
    <w:uiPriority w:val="39"/>
    <w:unhideWhenUsed/>
    <w:rsid w:val="00220A43"/>
    <w:pPr>
      <w:spacing w:after="100" w:line="240" w:lineRule="auto"/>
      <w:ind w:left="1920"/>
    </w:pPr>
    <w:rPr>
      <w:rFonts w:eastAsiaTheme="minorEastAsia"/>
      <w:sz w:val="24"/>
      <w:szCs w:val="24"/>
      <w:lang w:val="en-US"/>
    </w:rPr>
  </w:style>
</w:styles>
</file>

<file path=word/webSettings.xml><?xml version="1.0" encoding="utf-8"?>
<w:webSettings xmlns:r="http://schemas.openxmlformats.org/officeDocument/2006/relationships" xmlns:w="http://schemas.openxmlformats.org/wordprocessingml/2006/main">
  <w:divs>
    <w:div w:id="35660683">
      <w:bodyDiv w:val="1"/>
      <w:marLeft w:val="0"/>
      <w:marRight w:val="0"/>
      <w:marTop w:val="0"/>
      <w:marBottom w:val="0"/>
      <w:divBdr>
        <w:top w:val="none" w:sz="0" w:space="0" w:color="auto"/>
        <w:left w:val="none" w:sz="0" w:space="0" w:color="auto"/>
        <w:bottom w:val="none" w:sz="0" w:space="0" w:color="auto"/>
        <w:right w:val="none" w:sz="0" w:space="0" w:color="auto"/>
      </w:divBdr>
      <w:divsChild>
        <w:div w:id="1373771397">
          <w:marLeft w:val="0"/>
          <w:marRight w:val="0"/>
          <w:marTop w:val="0"/>
          <w:marBottom w:val="0"/>
          <w:divBdr>
            <w:top w:val="none" w:sz="0" w:space="0" w:color="auto"/>
            <w:left w:val="none" w:sz="0" w:space="0" w:color="auto"/>
            <w:bottom w:val="none" w:sz="0" w:space="0" w:color="auto"/>
            <w:right w:val="none" w:sz="0" w:space="0" w:color="auto"/>
          </w:divBdr>
          <w:divsChild>
            <w:div w:id="108548972">
              <w:marLeft w:val="0"/>
              <w:marRight w:val="0"/>
              <w:marTop w:val="0"/>
              <w:marBottom w:val="0"/>
              <w:divBdr>
                <w:top w:val="none" w:sz="0" w:space="0" w:color="auto"/>
                <w:left w:val="none" w:sz="0" w:space="0" w:color="auto"/>
                <w:bottom w:val="none" w:sz="0" w:space="0" w:color="auto"/>
                <w:right w:val="none" w:sz="0" w:space="0" w:color="auto"/>
              </w:divBdr>
              <w:divsChild>
                <w:div w:id="310450090">
                  <w:marLeft w:val="0"/>
                  <w:marRight w:val="0"/>
                  <w:marTop w:val="0"/>
                  <w:marBottom w:val="0"/>
                  <w:divBdr>
                    <w:top w:val="none" w:sz="0" w:space="0" w:color="auto"/>
                    <w:left w:val="none" w:sz="0" w:space="0" w:color="auto"/>
                    <w:bottom w:val="none" w:sz="0" w:space="0" w:color="auto"/>
                    <w:right w:val="none" w:sz="0" w:space="0" w:color="auto"/>
                  </w:divBdr>
                </w:div>
                <w:div w:id="1645507170">
                  <w:marLeft w:val="0"/>
                  <w:marRight w:val="0"/>
                  <w:marTop w:val="0"/>
                  <w:marBottom w:val="0"/>
                  <w:divBdr>
                    <w:top w:val="none" w:sz="0" w:space="0" w:color="auto"/>
                    <w:left w:val="none" w:sz="0" w:space="0" w:color="auto"/>
                    <w:bottom w:val="none" w:sz="0" w:space="0" w:color="auto"/>
                    <w:right w:val="none" w:sz="0" w:space="0" w:color="auto"/>
                  </w:divBdr>
                </w:div>
                <w:div w:id="1762332643">
                  <w:marLeft w:val="0"/>
                  <w:marRight w:val="0"/>
                  <w:marTop w:val="0"/>
                  <w:marBottom w:val="0"/>
                  <w:divBdr>
                    <w:top w:val="none" w:sz="0" w:space="0" w:color="auto"/>
                    <w:left w:val="none" w:sz="0" w:space="0" w:color="auto"/>
                    <w:bottom w:val="none" w:sz="0" w:space="0" w:color="auto"/>
                    <w:right w:val="none" w:sz="0" w:space="0" w:color="auto"/>
                  </w:divBdr>
                </w:div>
                <w:div w:id="273559159">
                  <w:marLeft w:val="0"/>
                  <w:marRight w:val="0"/>
                  <w:marTop w:val="0"/>
                  <w:marBottom w:val="0"/>
                  <w:divBdr>
                    <w:top w:val="none" w:sz="0" w:space="0" w:color="auto"/>
                    <w:left w:val="none" w:sz="0" w:space="0" w:color="auto"/>
                    <w:bottom w:val="none" w:sz="0" w:space="0" w:color="auto"/>
                    <w:right w:val="none" w:sz="0" w:space="0" w:color="auto"/>
                  </w:divBdr>
                </w:div>
                <w:div w:id="1651861351">
                  <w:marLeft w:val="0"/>
                  <w:marRight w:val="0"/>
                  <w:marTop w:val="0"/>
                  <w:marBottom w:val="0"/>
                  <w:divBdr>
                    <w:top w:val="none" w:sz="0" w:space="0" w:color="auto"/>
                    <w:left w:val="none" w:sz="0" w:space="0" w:color="auto"/>
                    <w:bottom w:val="none" w:sz="0" w:space="0" w:color="auto"/>
                    <w:right w:val="none" w:sz="0" w:space="0" w:color="auto"/>
                  </w:divBdr>
                </w:div>
              </w:divsChild>
            </w:div>
            <w:div w:id="1694332868">
              <w:marLeft w:val="0"/>
              <w:marRight w:val="0"/>
              <w:marTop w:val="0"/>
              <w:marBottom w:val="0"/>
              <w:divBdr>
                <w:top w:val="none" w:sz="0" w:space="0" w:color="auto"/>
                <w:left w:val="none" w:sz="0" w:space="0" w:color="auto"/>
                <w:bottom w:val="none" w:sz="0" w:space="0" w:color="auto"/>
                <w:right w:val="none" w:sz="0" w:space="0" w:color="auto"/>
              </w:divBdr>
              <w:divsChild>
                <w:div w:id="1685865055">
                  <w:marLeft w:val="0"/>
                  <w:marRight w:val="0"/>
                  <w:marTop w:val="0"/>
                  <w:marBottom w:val="0"/>
                  <w:divBdr>
                    <w:top w:val="none" w:sz="0" w:space="0" w:color="auto"/>
                    <w:left w:val="none" w:sz="0" w:space="0" w:color="auto"/>
                    <w:bottom w:val="none" w:sz="0" w:space="0" w:color="auto"/>
                    <w:right w:val="none" w:sz="0" w:space="0" w:color="auto"/>
                  </w:divBdr>
                </w:div>
                <w:div w:id="1302544007">
                  <w:marLeft w:val="0"/>
                  <w:marRight w:val="0"/>
                  <w:marTop w:val="0"/>
                  <w:marBottom w:val="0"/>
                  <w:divBdr>
                    <w:top w:val="none" w:sz="0" w:space="0" w:color="auto"/>
                    <w:left w:val="none" w:sz="0" w:space="0" w:color="auto"/>
                    <w:bottom w:val="none" w:sz="0" w:space="0" w:color="auto"/>
                    <w:right w:val="none" w:sz="0" w:space="0" w:color="auto"/>
                  </w:divBdr>
                </w:div>
              </w:divsChild>
            </w:div>
            <w:div w:id="13024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7644">
      <w:bodyDiv w:val="1"/>
      <w:marLeft w:val="0"/>
      <w:marRight w:val="0"/>
      <w:marTop w:val="0"/>
      <w:marBottom w:val="0"/>
      <w:divBdr>
        <w:top w:val="none" w:sz="0" w:space="0" w:color="auto"/>
        <w:left w:val="none" w:sz="0" w:space="0" w:color="auto"/>
        <w:bottom w:val="none" w:sz="0" w:space="0" w:color="auto"/>
        <w:right w:val="none" w:sz="0" w:space="0" w:color="auto"/>
      </w:divBdr>
    </w:div>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84837">
      <w:bodyDiv w:val="1"/>
      <w:marLeft w:val="0"/>
      <w:marRight w:val="0"/>
      <w:marTop w:val="0"/>
      <w:marBottom w:val="0"/>
      <w:divBdr>
        <w:top w:val="none" w:sz="0" w:space="0" w:color="auto"/>
        <w:left w:val="none" w:sz="0" w:space="0" w:color="auto"/>
        <w:bottom w:val="none" w:sz="0" w:space="0" w:color="auto"/>
        <w:right w:val="none" w:sz="0" w:space="0" w:color="auto"/>
      </w:divBdr>
    </w:div>
    <w:div w:id="708190344">
      <w:bodyDiv w:val="1"/>
      <w:marLeft w:val="0"/>
      <w:marRight w:val="0"/>
      <w:marTop w:val="0"/>
      <w:marBottom w:val="0"/>
      <w:divBdr>
        <w:top w:val="none" w:sz="0" w:space="0" w:color="auto"/>
        <w:left w:val="none" w:sz="0" w:space="0" w:color="auto"/>
        <w:bottom w:val="none" w:sz="0" w:space="0" w:color="auto"/>
        <w:right w:val="none" w:sz="0" w:space="0" w:color="auto"/>
      </w:divBdr>
      <w:divsChild>
        <w:div w:id="824052745">
          <w:marLeft w:val="0"/>
          <w:marRight w:val="0"/>
          <w:marTop w:val="0"/>
          <w:marBottom w:val="0"/>
          <w:divBdr>
            <w:top w:val="none" w:sz="0" w:space="0" w:color="auto"/>
            <w:left w:val="none" w:sz="0" w:space="0" w:color="auto"/>
            <w:bottom w:val="none" w:sz="0" w:space="0" w:color="auto"/>
            <w:right w:val="none" w:sz="0" w:space="0" w:color="auto"/>
          </w:divBdr>
        </w:div>
        <w:div w:id="1085297071">
          <w:marLeft w:val="0"/>
          <w:marRight w:val="0"/>
          <w:marTop w:val="0"/>
          <w:marBottom w:val="0"/>
          <w:divBdr>
            <w:top w:val="none" w:sz="0" w:space="0" w:color="auto"/>
            <w:left w:val="none" w:sz="0" w:space="0" w:color="auto"/>
            <w:bottom w:val="none" w:sz="0" w:space="0" w:color="auto"/>
            <w:right w:val="none" w:sz="0" w:space="0" w:color="auto"/>
          </w:divBdr>
        </w:div>
        <w:div w:id="1117066689">
          <w:marLeft w:val="0"/>
          <w:marRight w:val="0"/>
          <w:marTop w:val="0"/>
          <w:marBottom w:val="0"/>
          <w:divBdr>
            <w:top w:val="none" w:sz="0" w:space="0" w:color="auto"/>
            <w:left w:val="none" w:sz="0" w:space="0" w:color="auto"/>
            <w:bottom w:val="none" w:sz="0" w:space="0" w:color="auto"/>
            <w:right w:val="none" w:sz="0" w:space="0" w:color="auto"/>
          </w:divBdr>
        </w:div>
        <w:div w:id="344747659">
          <w:marLeft w:val="0"/>
          <w:marRight w:val="0"/>
          <w:marTop w:val="0"/>
          <w:marBottom w:val="0"/>
          <w:divBdr>
            <w:top w:val="none" w:sz="0" w:space="0" w:color="auto"/>
            <w:left w:val="none" w:sz="0" w:space="0" w:color="auto"/>
            <w:bottom w:val="none" w:sz="0" w:space="0" w:color="auto"/>
            <w:right w:val="none" w:sz="0" w:space="0" w:color="auto"/>
          </w:divBdr>
        </w:div>
        <w:div w:id="1789205526">
          <w:marLeft w:val="0"/>
          <w:marRight w:val="0"/>
          <w:marTop w:val="0"/>
          <w:marBottom w:val="0"/>
          <w:divBdr>
            <w:top w:val="none" w:sz="0" w:space="0" w:color="auto"/>
            <w:left w:val="none" w:sz="0" w:space="0" w:color="auto"/>
            <w:bottom w:val="none" w:sz="0" w:space="0" w:color="auto"/>
            <w:right w:val="none" w:sz="0" w:space="0" w:color="auto"/>
          </w:divBdr>
        </w:div>
        <w:div w:id="2036224227">
          <w:marLeft w:val="0"/>
          <w:marRight w:val="0"/>
          <w:marTop w:val="0"/>
          <w:marBottom w:val="0"/>
          <w:divBdr>
            <w:top w:val="none" w:sz="0" w:space="0" w:color="auto"/>
            <w:left w:val="none" w:sz="0" w:space="0" w:color="auto"/>
            <w:bottom w:val="none" w:sz="0" w:space="0" w:color="auto"/>
            <w:right w:val="none" w:sz="0" w:space="0" w:color="auto"/>
          </w:divBdr>
        </w:div>
        <w:div w:id="819351964">
          <w:marLeft w:val="0"/>
          <w:marRight w:val="0"/>
          <w:marTop w:val="0"/>
          <w:marBottom w:val="0"/>
          <w:divBdr>
            <w:top w:val="none" w:sz="0" w:space="0" w:color="auto"/>
            <w:left w:val="none" w:sz="0" w:space="0" w:color="auto"/>
            <w:bottom w:val="none" w:sz="0" w:space="0" w:color="auto"/>
            <w:right w:val="none" w:sz="0" w:space="0" w:color="auto"/>
          </w:divBdr>
        </w:div>
        <w:div w:id="1660499944">
          <w:marLeft w:val="0"/>
          <w:marRight w:val="0"/>
          <w:marTop w:val="0"/>
          <w:marBottom w:val="0"/>
          <w:divBdr>
            <w:top w:val="none" w:sz="0" w:space="0" w:color="auto"/>
            <w:left w:val="none" w:sz="0" w:space="0" w:color="auto"/>
            <w:bottom w:val="none" w:sz="0" w:space="0" w:color="auto"/>
            <w:right w:val="none" w:sz="0" w:space="0" w:color="auto"/>
          </w:divBdr>
        </w:div>
        <w:div w:id="1361324769">
          <w:marLeft w:val="0"/>
          <w:marRight w:val="0"/>
          <w:marTop w:val="0"/>
          <w:marBottom w:val="0"/>
          <w:divBdr>
            <w:top w:val="none" w:sz="0" w:space="0" w:color="auto"/>
            <w:left w:val="none" w:sz="0" w:space="0" w:color="auto"/>
            <w:bottom w:val="none" w:sz="0" w:space="0" w:color="auto"/>
            <w:right w:val="none" w:sz="0" w:space="0" w:color="auto"/>
          </w:divBdr>
        </w:div>
        <w:div w:id="92408185">
          <w:marLeft w:val="0"/>
          <w:marRight w:val="0"/>
          <w:marTop w:val="0"/>
          <w:marBottom w:val="0"/>
          <w:divBdr>
            <w:top w:val="none" w:sz="0" w:space="0" w:color="auto"/>
            <w:left w:val="none" w:sz="0" w:space="0" w:color="auto"/>
            <w:bottom w:val="none" w:sz="0" w:space="0" w:color="auto"/>
            <w:right w:val="none" w:sz="0" w:space="0" w:color="auto"/>
          </w:divBdr>
        </w:div>
        <w:div w:id="1806655216">
          <w:marLeft w:val="0"/>
          <w:marRight w:val="0"/>
          <w:marTop w:val="0"/>
          <w:marBottom w:val="0"/>
          <w:divBdr>
            <w:top w:val="none" w:sz="0" w:space="0" w:color="auto"/>
            <w:left w:val="none" w:sz="0" w:space="0" w:color="auto"/>
            <w:bottom w:val="none" w:sz="0" w:space="0" w:color="auto"/>
            <w:right w:val="none" w:sz="0" w:space="0" w:color="auto"/>
          </w:divBdr>
        </w:div>
        <w:div w:id="1411582405">
          <w:marLeft w:val="0"/>
          <w:marRight w:val="0"/>
          <w:marTop w:val="0"/>
          <w:marBottom w:val="0"/>
          <w:divBdr>
            <w:top w:val="none" w:sz="0" w:space="0" w:color="auto"/>
            <w:left w:val="none" w:sz="0" w:space="0" w:color="auto"/>
            <w:bottom w:val="none" w:sz="0" w:space="0" w:color="auto"/>
            <w:right w:val="none" w:sz="0" w:space="0" w:color="auto"/>
          </w:divBdr>
        </w:div>
        <w:div w:id="1752774094">
          <w:marLeft w:val="0"/>
          <w:marRight w:val="0"/>
          <w:marTop w:val="0"/>
          <w:marBottom w:val="0"/>
          <w:divBdr>
            <w:top w:val="none" w:sz="0" w:space="0" w:color="auto"/>
            <w:left w:val="none" w:sz="0" w:space="0" w:color="auto"/>
            <w:bottom w:val="none" w:sz="0" w:space="0" w:color="auto"/>
            <w:right w:val="none" w:sz="0" w:space="0" w:color="auto"/>
          </w:divBdr>
        </w:div>
        <w:div w:id="965283355">
          <w:marLeft w:val="0"/>
          <w:marRight w:val="0"/>
          <w:marTop w:val="0"/>
          <w:marBottom w:val="0"/>
          <w:divBdr>
            <w:top w:val="none" w:sz="0" w:space="0" w:color="auto"/>
            <w:left w:val="none" w:sz="0" w:space="0" w:color="auto"/>
            <w:bottom w:val="none" w:sz="0" w:space="0" w:color="auto"/>
            <w:right w:val="none" w:sz="0" w:space="0" w:color="auto"/>
          </w:divBdr>
        </w:div>
        <w:div w:id="612328534">
          <w:marLeft w:val="0"/>
          <w:marRight w:val="0"/>
          <w:marTop w:val="0"/>
          <w:marBottom w:val="0"/>
          <w:divBdr>
            <w:top w:val="none" w:sz="0" w:space="0" w:color="auto"/>
            <w:left w:val="none" w:sz="0" w:space="0" w:color="auto"/>
            <w:bottom w:val="none" w:sz="0" w:space="0" w:color="auto"/>
            <w:right w:val="none" w:sz="0" w:space="0" w:color="auto"/>
          </w:divBdr>
        </w:div>
        <w:div w:id="1615093203">
          <w:marLeft w:val="0"/>
          <w:marRight w:val="0"/>
          <w:marTop w:val="0"/>
          <w:marBottom w:val="0"/>
          <w:divBdr>
            <w:top w:val="none" w:sz="0" w:space="0" w:color="auto"/>
            <w:left w:val="none" w:sz="0" w:space="0" w:color="auto"/>
            <w:bottom w:val="none" w:sz="0" w:space="0" w:color="auto"/>
            <w:right w:val="none" w:sz="0" w:space="0" w:color="auto"/>
          </w:divBdr>
        </w:div>
        <w:div w:id="29192203">
          <w:marLeft w:val="0"/>
          <w:marRight w:val="0"/>
          <w:marTop w:val="0"/>
          <w:marBottom w:val="0"/>
          <w:divBdr>
            <w:top w:val="none" w:sz="0" w:space="0" w:color="auto"/>
            <w:left w:val="none" w:sz="0" w:space="0" w:color="auto"/>
            <w:bottom w:val="none" w:sz="0" w:space="0" w:color="auto"/>
            <w:right w:val="none" w:sz="0" w:space="0" w:color="auto"/>
          </w:divBdr>
        </w:div>
        <w:div w:id="73550187">
          <w:marLeft w:val="0"/>
          <w:marRight w:val="0"/>
          <w:marTop w:val="0"/>
          <w:marBottom w:val="0"/>
          <w:divBdr>
            <w:top w:val="none" w:sz="0" w:space="0" w:color="auto"/>
            <w:left w:val="none" w:sz="0" w:space="0" w:color="auto"/>
            <w:bottom w:val="none" w:sz="0" w:space="0" w:color="auto"/>
            <w:right w:val="none" w:sz="0" w:space="0" w:color="auto"/>
          </w:divBdr>
        </w:div>
        <w:div w:id="1035039739">
          <w:marLeft w:val="0"/>
          <w:marRight w:val="0"/>
          <w:marTop w:val="0"/>
          <w:marBottom w:val="0"/>
          <w:divBdr>
            <w:top w:val="none" w:sz="0" w:space="0" w:color="auto"/>
            <w:left w:val="none" w:sz="0" w:space="0" w:color="auto"/>
            <w:bottom w:val="none" w:sz="0" w:space="0" w:color="auto"/>
            <w:right w:val="none" w:sz="0" w:space="0" w:color="auto"/>
          </w:divBdr>
        </w:div>
        <w:div w:id="307518230">
          <w:marLeft w:val="0"/>
          <w:marRight w:val="0"/>
          <w:marTop w:val="0"/>
          <w:marBottom w:val="0"/>
          <w:divBdr>
            <w:top w:val="none" w:sz="0" w:space="0" w:color="auto"/>
            <w:left w:val="none" w:sz="0" w:space="0" w:color="auto"/>
            <w:bottom w:val="none" w:sz="0" w:space="0" w:color="auto"/>
            <w:right w:val="none" w:sz="0" w:space="0" w:color="auto"/>
          </w:divBdr>
        </w:div>
        <w:div w:id="2080251634">
          <w:marLeft w:val="0"/>
          <w:marRight w:val="0"/>
          <w:marTop w:val="0"/>
          <w:marBottom w:val="0"/>
          <w:divBdr>
            <w:top w:val="none" w:sz="0" w:space="0" w:color="auto"/>
            <w:left w:val="none" w:sz="0" w:space="0" w:color="auto"/>
            <w:bottom w:val="none" w:sz="0" w:space="0" w:color="auto"/>
            <w:right w:val="none" w:sz="0" w:space="0" w:color="auto"/>
          </w:divBdr>
        </w:div>
        <w:div w:id="1131022652">
          <w:marLeft w:val="0"/>
          <w:marRight w:val="0"/>
          <w:marTop w:val="0"/>
          <w:marBottom w:val="0"/>
          <w:divBdr>
            <w:top w:val="none" w:sz="0" w:space="0" w:color="auto"/>
            <w:left w:val="none" w:sz="0" w:space="0" w:color="auto"/>
            <w:bottom w:val="none" w:sz="0" w:space="0" w:color="auto"/>
            <w:right w:val="none" w:sz="0" w:space="0" w:color="auto"/>
          </w:divBdr>
        </w:div>
        <w:div w:id="1068041032">
          <w:marLeft w:val="0"/>
          <w:marRight w:val="0"/>
          <w:marTop w:val="0"/>
          <w:marBottom w:val="0"/>
          <w:divBdr>
            <w:top w:val="none" w:sz="0" w:space="0" w:color="auto"/>
            <w:left w:val="none" w:sz="0" w:space="0" w:color="auto"/>
            <w:bottom w:val="none" w:sz="0" w:space="0" w:color="auto"/>
            <w:right w:val="none" w:sz="0" w:space="0" w:color="auto"/>
          </w:divBdr>
        </w:div>
        <w:div w:id="1673532618">
          <w:marLeft w:val="0"/>
          <w:marRight w:val="0"/>
          <w:marTop w:val="0"/>
          <w:marBottom w:val="0"/>
          <w:divBdr>
            <w:top w:val="none" w:sz="0" w:space="0" w:color="auto"/>
            <w:left w:val="none" w:sz="0" w:space="0" w:color="auto"/>
            <w:bottom w:val="none" w:sz="0" w:space="0" w:color="auto"/>
            <w:right w:val="none" w:sz="0" w:space="0" w:color="auto"/>
          </w:divBdr>
        </w:div>
        <w:div w:id="338193107">
          <w:marLeft w:val="0"/>
          <w:marRight w:val="0"/>
          <w:marTop w:val="0"/>
          <w:marBottom w:val="0"/>
          <w:divBdr>
            <w:top w:val="none" w:sz="0" w:space="0" w:color="auto"/>
            <w:left w:val="none" w:sz="0" w:space="0" w:color="auto"/>
            <w:bottom w:val="none" w:sz="0" w:space="0" w:color="auto"/>
            <w:right w:val="none" w:sz="0" w:space="0" w:color="auto"/>
          </w:divBdr>
        </w:div>
        <w:div w:id="914507367">
          <w:marLeft w:val="0"/>
          <w:marRight w:val="0"/>
          <w:marTop w:val="0"/>
          <w:marBottom w:val="0"/>
          <w:divBdr>
            <w:top w:val="none" w:sz="0" w:space="0" w:color="auto"/>
            <w:left w:val="none" w:sz="0" w:space="0" w:color="auto"/>
            <w:bottom w:val="none" w:sz="0" w:space="0" w:color="auto"/>
            <w:right w:val="none" w:sz="0" w:space="0" w:color="auto"/>
          </w:divBdr>
        </w:div>
        <w:div w:id="1857764035">
          <w:marLeft w:val="0"/>
          <w:marRight w:val="0"/>
          <w:marTop w:val="0"/>
          <w:marBottom w:val="0"/>
          <w:divBdr>
            <w:top w:val="none" w:sz="0" w:space="0" w:color="auto"/>
            <w:left w:val="none" w:sz="0" w:space="0" w:color="auto"/>
            <w:bottom w:val="none" w:sz="0" w:space="0" w:color="auto"/>
            <w:right w:val="none" w:sz="0" w:space="0" w:color="auto"/>
          </w:divBdr>
        </w:div>
        <w:div w:id="1731613658">
          <w:marLeft w:val="0"/>
          <w:marRight w:val="0"/>
          <w:marTop w:val="0"/>
          <w:marBottom w:val="0"/>
          <w:divBdr>
            <w:top w:val="none" w:sz="0" w:space="0" w:color="auto"/>
            <w:left w:val="none" w:sz="0" w:space="0" w:color="auto"/>
            <w:bottom w:val="none" w:sz="0" w:space="0" w:color="auto"/>
            <w:right w:val="none" w:sz="0" w:space="0" w:color="auto"/>
          </w:divBdr>
        </w:div>
        <w:div w:id="32004646">
          <w:marLeft w:val="0"/>
          <w:marRight w:val="0"/>
          <w:marTop w:val="0"/>
          <w:marBottom w:val="0"/>
          <w:divBdr>
            <w:top w:val="none" w:sz="0" w:space="0" w:color="auto"/>
            <w:left w:val="none" w:sz="0" w:space="0" w:color="auto"/>
            <w:bottom w:val="none" w:sz="0" w:space="0" w:color="auto"/>
            <w:right w:val="none" w:sz="0" w:space="0" w:color="auto"/>
          </w:divBdr>
        </w:div>
        <w:div w:id="2116747901">
          <w:marLeft w:val="0"/>
          <w:marRight w:val="0"/>
          <w:marTop w:val="0"/>
          <w:marBottom w:val="0"/>
          <w:divBdr>
            <w:top w:val="none" w:sz="0" w:space="0" w:color="auto"/>
            <w:left w:val="none" w:sz="0" w:space="0" w:color="auto"/>
            <w:bottom w:val="none" w:sz="0" w:space="0" w:color="auto"/>
            <w:right w:val="none" w:sz="0" w:space="0" w:color="auto"/>
          </w:divBdr>
        </w:div>
        <w:div w:id="3679045">
          <w:marLeft w:val="0"/>
          <w:marRight w:val="0"/>
          <w:marTop w:val="0"/>
          <w:marBottom w:val="0"/>
          <w:divBdr>
            <w:top w:val="none" w:sz="0" w:space="0" w:color="auto"/>
            <w:left w:val="none" w:sz="0" w:space="0" w:color="auto"/>
            <w:bottom w:val="none" w:sz="0" w:space="0" w:color="auto"/>
            <w:right w:val="none" w:sz="0" w:space="0" w:color="auto"/>
          </w:divBdr>
        </w:div>
        <w:div w:id="488668209">
          <w:marLeft w:val="0"/>
          <w:marRight w:val="0"/>
          <w:marTop w:val="0"/>
          <w:marBottom w:val="0"/>
          <w:divBdr>
            <w:top w:val="none" w:sz="0" w:space="0" w:color="auto"/>
            <w:left w:val="none" w:sz="0" w:space="0" w:color="auto"/>
            <w:bottom w:val="none" w:sz="0" w:space="0" w:color="auto"/>
            <w:right w:val="none" w:sz="0" w:space="0" w:color="auto"/>
          </w:divBdr>
        </w:div>
        <w:div w:id="2139101056">
          <w:marLeft w:val="0"/>
          <w:marRight w:val="0"/>
          <w:marTop w:val="0"/>
          <w:marBottom w:val="0"/>
          <w:divBdr>
            <w:top w:val="none" w:sz="0" w:space="0" w:color="auto"/>
            <w:left w:val="none" w:sz="0" w:space="0" w:color="auto"/>
            <w:bottom w:val="none" w:sz="0" w:space="0" w:color="auto"/>
            <w:right w:val="none" w:sz="0" w:space="0" w:color="auto"/>
          </w:divBdr>
        </w:div>
        <w:div w:id="558903192">
          <w:marLeft w:val="0"/>
          <w:marRight w:val="0"/>
          <w:marTop w:val="0"/>
          <w:marBottom w:val="0"/>
          <w:divBdr>
            <w:top w:val="none" w:sz="0" w:space="0" w:color="auto"/>
            <w:left w:val="none" w:sz="0" w:space="0" w:color="auto"/>
            <w:bottom w:val="none" w:sz="0" w:space="0" w:color="auto"/>
            <w:right w:val="none" w:sz="0" w:space="0" w:color="auto"/>
          </w:divBdr>
        </w:div>
        <w:div w:id="1981302928">
          <w:marLeft w:val="0"/>
          <w:marRight w:val="0"/>
          <w:marTop w:val="0"/>
          <w:marBottom w:val="0"/>
          <w:divBdr>
            <w:top w:val="none" w:sz="0" w:space="0" w:color="auto"/>
            <w:left w:val="none" w:sz="0" w:space="0" w:color="auto"/>
            <w:bottom w:val="none" w:sz="0" w:space="0" w:color="auto"/>
            <w:right w:val="none" w:sz="0" w:space="0" w:color="auto"/>
          </w:divBdr>
        </w:div>
        <w:div w:id="1763377590">
          <w:marLeft w:val="0"/>
          <w:marRight w:val="0"/>
          <w:marTop w:val="0"/>
          <w:marBottom w:val="0"/>
          <w:divBdr>
            <w:top w:val="none" w:sz="0" w:space="0" w:color="auto"/>
            <w:left w:val="none" w:sz="0" w:space="0" w:color="auto"/>
            <w:bottom w:val="none" w:sz="0" w:space="0" w:color="auto"/>
            <w:right w:val="none" w:sz="0" w:space="0" w:color="auto"/>
          </w:divBdr>
        </w:div>
        <w:div w:id="862328641">
          <w:marLeft w:val="0"/>
          <w:marRight w:val="0"/>
          <w:marTop w:val="0"/>
          <w:marBottom w:val="0"/>
          <w:divBdr>
            <w:top w:val="none" w:sz="0" w:space="0" w:color="auto"/>
            <w:left w:val="none" w:sz="0" w:space="0" w:color="auto"/>
            <w:bottom w:val="none" w:sz="0" w:space="0" w:color="auto"/>
            <w:right w:val="none" w:sz="0" w:space="0" w:color="auto"/>
          </w:divBdr>
        </w:div>
        <w:div w:id="831798047">
          <w:marLeft w:val="0"/>
          <w:marRight w:val="0"/>
          <w:marTop w:val="0"/>
          <w:marBottom w:val="0"/>
          <w:divBdr>
            <w:top w:val="none" w:sz="0" w:space="0" w:color="auto"/>
            <w:left w:val="none" w:sz="0" w:space="0" w:color="auto"/>
            <w:bottom w:val="none" w:sz="0" w:space="0" w:color="auto"/>
            <w:right w:val="none" w:sz="0" w:space="0" w:color="auto"/>
          </w:divBdr>
        </w:div>
        <w:div w:id="627054434">
          <w:marLeft w:val="0"/>
          <w:marRight w:val="0"/>
          <w:marTop w:val="0"/>
          <w:marBottom w:val="0"/>
          <w:divBdr>
            <w:top w:val="none" w:sz="0" w:space="0" w:color="auto"/>
            <w:left w:val="none" w:sz="0" w:space="0" w:color="auto"/>
            <w:bottom w:val="none" w:sz="0" w:space="0" w:color="auto"/>
            <w:right w:val="none" w:sz="0" w:space="0" w:color="auto"/>
          </w:divBdr>
        </w:div>
        <w:div w:id="374090124">
          <w:marLeft w:val="0"/>
          <w:marRight w:val="0"/>
          <w:marTop w:val="0"/>
          <w:marBottom w:val="0"/>
          <w:divBdr>
            <w:top w:val="none" w:sz="0" w:space="0" w:color="auto"/>
            <w:left w:val="none" w:sz="0" w:space="0" w:color="auto"/>
            <w:bottom w:val="none" w:sz="0" w:space="0" w:color="auto"/>
            <w:right w:val="none" w:sz="0" w:space="0" w:color="auto"/>
          </w:divBdr>
        </w:div>
        <w:div w:id="2130202359">
          <w:marLeft w:val="0"/>
          <w:marRight w:val="0"/>
          <w:marTop w:val="0"/>
          <w:marBottom w:val="0"/>
          <w:divBdr>
            <w:top w:val="none" w:sz="0" w:space="0" w:color="auto"/>
            <w:left w:val="none" w:sz="0" w:space="0" w:color="auto"/>
            <w:bottom w:val="none" w:sz="0" w:space="0" w:color="auto"/>
            <w:right w:val="none" w:sz="0" w:space="0" w:color="auto"/>
          </w:divBdr>
        </w:div>
        <w:div w:id="1719471053">
          <w:marLeft w:val="0"/>
          <w:marRight w:val="0"/>
          <w:marTop w:val="0"/>
          <w:marBottom w:val="0"/>
          <w:divBdr>
            <w:top w:val="none" w:sz="0" w:space="0" w:color="auto"/>
            <w:left w:val="none" w:sz="0" w:space="0" w:color="auto"/>
            <w:bottom w:val="none" w:sz="0" w:space="0" w:color="auto"/>
            <w:right w:val="none" w:sz="0" w:space="0" w:color="auto"/>
          </w:divBdr>
        </w:div>
        <w:div w:id="908153352">
          <w:marLeft w:val="0"/>
          <w:marRight w:val="0"/>
          <w:marTop w:val="0"/>
          <w:marBottom w:val="0"/>
          <w:divBdr>
            <w:top w:val="none" w:sz="0" w:space="0" w:color="auto"/>
            <w:left w:val="none" w:sz="0" w:space="0" w:color="auto"/>
            <w:bottom w:val="none" w:sz="0" w:space="0" w:color="auto"/>
            <w:right w:val="none" w:sz="0" w:space="0" w:color="auto"/>
          </w:divBdr>
        </w:div>
        <w:div w:id="317342387">
          <w:marLeft w:val="0"/>
          <w:marRight w:val="0"/>
          <w:marTop w:val="0"/>
          <w:marBottom w:val="0"/>
          <w:divBdr>
            <w:top w:val="none" w:sz="0" w:space="0" w:color="auto"/>
            <w:left w:val="none" w:sz="0" w:space="0" w:color="auto"/>
            <w:bottom w:val="none" w:sz="0" w:space="0" w:color="auto"/>
            <w:right w:val="none" w:sz="0" w:space="0" w:color="auto"/>
          </w:divBdr>
        </w:div>
        <w:div w:id="1620061269">
          <w:marLeft w:val="0"/>
          <w:marRight w:val="0"/>
          <w:marTop w:val="0"/>
          <w:marBottom w:val="0"/>
          <w:divBdr>
            <w:top w:val="none" w:sz="0" w:space="0" w:color="auto"/>
            <w:left w:val="none" w:sz="0" w:space="0" w:color="auto"/>
            <w:bottom w:val="none" w:sz="0" w:space="0" w:color="auto"/>
            <w:right w:val="none" w:sz="0" w:space="0" w:color="auto"/>
          </w:divBdr>
        </w:div>
        <w:div w:id="1005590456">
          <w:marLeft w:val="0"/>
          <w:marRight w:val="0"/>
          <w:marTop w:val="0"/>
          <w:marBottom w:val="0"/>
          <w:divBdr>
            <w:top w:val="none" w:sz="0" w:space="0" w:color="auto"/>
            <w:left w:val="none" w:sz="0" w:space="0" w:color="auto"/>
            <w:bottom w:val="none" w:sz="0" w:space="0" w:color="auto"/>
            <w:right w:val="none" w:sz="0" w:space="0" w:color="auto"/>
          </w:divBdr>
        </w:div>
        <w:div w:id="2080863571">
          <w:marLeft w:val="0"/>
          <w:marRight w:val="0"/>
          <w:marTop w:val="0"/>
          <w:marBottom w:val="0"/>
          <w:divBdr>
            <w:top w:val="none" w:sz="0" w:space="0" w:color="auto"/>
            <w:left w:val="none" w:sz="0" w:space="0" w:color="auto"/>
            <w:bottom w:val="none" w:sz="0" w:space="0" w:color="auto"/>
            <w:right w:val="none" w:sz="0" w:space="0" w:color="auto"/>
          </w:divBdr>
        </w:div>
        <w:div w:id="741491767">
          <w:marLeft w:val="0"/>
          <w:marRight w:val="0"/>
          <w:marTop w:val="0"/>
          <w:marBottom w:val="0"/>
          <w:divBdr>
            <w:top w:val="none" w:sz="0" w:space="0" w:color="auto"/>
            <w:left w:val="none" w:sz="0" w:space="0" w:color="auto"/>
            <w:bottom w:val="none" w:sz="0" w:space="0" w:color="auto"/>
            <w:right w:val="none" w:sz="0" w:space="0" w:color="auto"/>
          </w:divBdr>
        </w:div>
        <w:div w:id="281033512">
          <w:marLeft w:val="0"/>
          <w:marRight w:val="0"/>
          <w:marTop w:val="0"/>
          <w:marBottom w:val="0"/>
          <w:divBdr>
            <w:top w:val="none" w:sz="0" w:space="0" w:color="auto"/>
            <w:left w:val="none" w:sz="0" w:space="0" w:color="auto"/>
            <w:bottom w:val="none" w:sz="0" w:space="0" w:color="auto"/>
            <w:right w:val="none" w:sz="0" w:space="0" w:color="auto"/>
          </w:divBdr>
        </w:div>
        <w:div w:id="2049718949">
          <w:marLeft w:val="0"/>
          <w:marRight w:val="0"/>
          <w:marTop w:val="0"/>
          <w:marBottom w:val="0"/>
          <w:divBdr>
            <w:top w:val="none" w:sz="0" w:space="0" w:color="auto"/>
            <w:left w:val="none" w:sz="0" w:space="0" w:color="auto"/>
            <w:bottom w:val="none" w:sz="0" w:space="0" w:color="auto"/>
            <w:right w:val="none" w:sz="0" w:space="0" w:color="auto"/>
          </w:divBdr>
        </w:div>
        <w:div w:id="1581595750">
          <w:marLeft w:val="0"/>
          <w:marRight w:val="0"/>
          <w:marTop w:val="0"/>
          <w:marBottom w:val="0"/>
          <w:divBdr>
            <w:top w:val="none" w:sz="0" w:space="0" w:color="auto"/>
            <w:left w:val="none" w:sz="0" w:space="0" w:color="auto"/>
            <w:bottom w:val="none" w:sz="0" w:space="0" w:color="auto"/>
            <w:right w:val="none" w:sz="0" w:space="0" w:color="auto"/>
          </w:divBdr>
        </w:div>
        <w:div w:id="889461454">
          <w:marLeft w:val="0"/>
          <w:marRight w:val="0"/>
          <w:marTop w:val="0"/>
          <w:marBottom w:val="0"/>
          <w:divBdr>
            <w:top w:val="none" w:sz="0" w:space="0" w:color="auto"/>
            <w:left w:val="none" w:sz="0" w:space="0" w:color="auto"/>
            <w:bottom w:val="none" w:sz="0" w:space="0" w:color="auto"/>
            <w:right w:val="none" w:sz="0" w:space="0" w:color="auto"/>
          </w:divBdr>
        </w:div>
        <w:div w:id="1879853102">
          <w:marLeft w:val="0"/>
          <w:marRight w:val="0"/>
          <w:marTop w:val="0"/>
          <w:marBottom w:val="0"/>
          <w:divBdr>
            <w:top w:val="none" w:sz="0" w:space="0" w:color="auto"/>
            <w:left w:val="none" w:sz="0" w:space="0" w:color="auto"/>
            <w:bottom w:val="none" w:sz="0" w:space="0" w:color="auto"/>
            <w:right w:val="none" w:sz="0" w:space="0" w:color="auto"/>
          </w:divBdr>
        </w:div>
        <w:div w:id="495658120">
          <w:marLeft w:val="0"/>
          <w:marRight w:val="0"/>
          <w:marTop w:val="0"/>
          <w:marBottom w:val="0"/>
          <w:divBdr>
            <w:top w:val="none" w:sz="0" w:space="0" w:color="auto"/>
            <w:left w:val="none" w:sz="0" w:space="0" w:color="auto"/>
            <w:bottom w:val="none" w:sz="0" w:space="0" w:color="auto"/>
            <w:right w:val="none" w:sz="0" w:space="0" w:color="auto"/>
          </w:divBdr>
        </w:div>
        <w:div w:id="171651989">
          <w:marLeft w:val="0"/>
          <w:marRight w:val="0"/>
          <w:marTop w:val="0"/>
          <w:marBottom w:val="0"/>
          <w:divBdr>
            <w:top w:val="none" w:sz="0" w:space="0" w:color="auto"/>
            <w:left w:val="none" w:sz="0" w:space="0" w:color="auto"/>
            <w:bottom w:val="none" w:sz="0" w:space="0" w:color="auto"/>
            <w:right w:val="none" w:sz="0" w:space="0" w:color="auto"/>
          </w:divBdr>
        </w:div>
        <w:div w:id="2111578646">
          <w:marLeft w:val="0"/>
          <w:marRight w:val="0"/>
          <w:marTop w:val="0"/>
          <w:marBottom w:val="0"/>
          <w:divBdr>
            <w:top w:val="none" w:sz="0" w:space="0" w:color="auto"/>
            <w:left w:val="none" w:sz="0" w:space="0" w:color="auto"/>
            <w:bottom w:val="none" w:sz="0" w:space="0" w:color="auto"/>
            <w:right w:val="none" w:sz="0" w:space="0" w:color="auto"/>
          </w:divBdr>
        </w:div>
        <w:div w:id="1149979550">
          <w:marLeft w:val="0"/>
          <w:marRight w:val="0"/>
          <w:marTop w:val="0"/>
          <w:marBottom w:val="0"/>
          <w:divBdr>
            <w:top w:val="none" w:sz="0" w:space="0" w:color="auto"/>
            <w:left w:val="none" w:sz="0" w:space="0" w:color="auto"/>
            <w:bottom w:val="none" w:sz="0" w:space="0" w:color="auto"/>
            <w:right w:val="none" w:sz="0" w:space="0" w:color="auto"/>
          </w:divBdr>
        </w:div>
        <w:div w:id="329793415">
          <w:marLeft w:val="0"/>
          <w:marRight w:val="0"/>
          <w:marTop w:val="0"/>
          <w:marBottom w:val="0"/>
          <w:divBdr>
            <w:top w:val="none" w:sz="0" w:space="0" w:color="auto"/>
            <w:left w:val="none" w:sz="0" w:space="0" w:color="auto"/>
            <w:bottom w:val="none" w:sz="0" w:space="0" w:color="auto"/>
            <w:right w:val="none" w:sz="0" w:space="0" w:color="auto"/>
          </w:divBdr>
        </w:div>
        <w:div w:id="885527592">
          <w:marLeft w:val="0"/>
          <w:marRight w:val="0"/>
          <w:marTop w:val="0"/>
          <w:marBottom w:val="0"/>
          <w:divBdr>
            <w:top w:val="none" w:sz="0" w:space="0" w:color="auto"/>
            <w:left w:val="none" w:sz="0" w:space="0" w:color="auto"/>
            <w:bottom w:val="none" w:sz="0" w:space="0" w:color="auto"/>
            <w:right w:val="none" w:sz="0" w:space="0" w:color="auto"/>
          </w:divBdr>
        </w:div>
        <w:div w:id="1139961408">
          <w:marLeft w:val="0"/>
          <w:marRight w:val="0"/>
          <w:marTop w:val="0"/>
          <w:marBottom w:val="0"/>
          <w:divBdr>
            <w:top w:val="none" w:sz="0" w:space="0" w:color="auto"/>
            <w:left w:val="none" w:sz="0" w:space="0" w:color="auto"/>
            <w:bottom w:val="none" w:sz="0" w:space="0" w:color="auto"/>
            <w:right w:val="none" w:sz="0" w:space="0" w:color="auto"/>
          </w:divBdr>
        </w:div>
        <w:div w:id="700472098">
          <w:marLeft w:val="0"/>
          <w:marRight w:val="0"/>
          <w:marTop w:val="0"/>
          <w:marBottom w:val="0"/>
          <w:divBdr>
            <w:top w:val="none" w:sz="0" w:space="0" w:color="auto"/>
            <w:left w:val="none" w:sz="0" w:space="0" w:color="auto"/>
            <w:bottom w:val="none" w:sz="0" w:space="0" w:color="auto"/>
            <w:right w:val="none" w:sz="0" w:space="0" w:color="auto"/>
          </w:divBdr>
        </w:div>
        <w:div w:id="1312979015">
          <w:marLeft w:val="0"/>
          <w:marRight w:val="0"/>
          <w:marTop w:val="0"/>
          <w:marBottom w:val="0"/>
          <w:divBdr>
            <w:top w:val="none" w:sz="0" w:space="0" w:color="auto"/>
            <w:left w:val="none" w:sz="0" w:space="0" w:color="auto"/>
            <w:bottom w:val="none" w:sz="0" w:space="0" w:color="auto"/>
            <w:right w:val="none" w:sz="0" w:space="0" w:color="auto"/>
          </w:divBdr>
        </w:div>
        <w:div w:id="1943563684">
          <w:marLeft w:val="0"/>
          <w:marRight w:val="0"/>
          <w:marTop w:val="0"/>
          <w:marBottom w:val="0"/>
          <w:divBdr>
            <w:top w:val="none" w:sz="0" w:space="0" w:color="auto"/>
            <w:left w:val="none" w:sz="0" w:space="0" w:color="auto"/>
            <w:bottom w:val="none" w:sz="0" w:space="0" w:color="auto"/>
            <w:right w:val="none" w:sz="0" w:space="0" w:color="auto"/>
          </w:divBdr>
        </w:div>
        <w:div w:id="1631938606">
          <w:marLeft w:val="0"/>
          <w:marRight w:val="0"/>
          <w:marTop w:val="0"/>
          <w:marBottom w:val="0"/>
          <w:divBdr>
            <w:top w:val="none" w:sz="0" w:space="0" w:color="auto"/>
            <w:left w:val="none" w:sz="0" w:space="0" w:color="auto"/>
            <w:bottom w:val="none" w:sz="0" w:space="0" w:color="auto"/>
            <w:right w:val="none" w:sz="0" w:space="0" w:color="auto"/>
          </w:divBdr>
        </w:div>
        <w:div w:id="1276403637">
          <w:marLeft w:val="0"/>
          <w:marRight w:val="0"/>
          <w:marTop w:val="0"/>
          <w:marBottom w:val="0"/>
          <w:divBdr>
            <w:top w:val="none" w:sz="0" w:space="0" w:color="auto"/>
            <w:left w:val="none" w:sz="0" w:space="0" w:color="auto"/>
            <w:bottom w:val="none" w:sz="0" w:space="0" w:color="auto"/>
            <w:right w:val="none" w:sz="0" w:space="0" w:color="auto"/>
          </w:divBdr>
        </w:div>
        <w:div w:id="1133913192">
          <w:marLeft w:val="0"/>
          <w:marRight w:val="0"/>
          <w:marTop w:val="0"/>
          <w:marBottom w:val="0"/>
          <w:divBdr>
            <w:top w:val="none" w:sz="0" w:space="0" w:color="auto"/>
            <w:left w:val="none" w:sz="0" w:space="0" w:color="auto"/>
            <w:bottom w:val="none" w:sz="0" w:space="0" w:color="auto"/>
            <w:right w:val="none" w:sz="0" w:space="0" w:color="auto"/>
          </w:divBdr>
        </w:div>
        <w:div w:id="1155755136">
          <w:marLeft w:val="0"/>
          <w:marRight w:val="0"/>
          <w:marTop w:val="0"/>
          <w:marBottom w:val="0"/>
          <w:divBdr>
            <w:top w:val="none" w:sz="0" w:space="0" w:color="auto"/>
            <w:left w:val="none" w:sz="0" w:space="0" w:color="auto"/>
            <w:bottom w:val="none" w:sz="0" w:space="0" w:color="auto"/>
            <w:right w:val="none" w:sz="0" w:space="0" w:color="auto"/>
          </w:divBdr>
        </w:div>
        <w:div w:id="382603185">
          <w:marLeft w:val="0"/>
          <w:marRight w:val="0"/>
          <w:marTop w:val="0"/>
          <w:marBottom w:val="0"/>
          <w:divBdr>
            <w:top w:val="none" w:sz="0" w:space="0" w:color="auto"/>
            <w:left w:val="none" w:sz="0" w:space="0" w:color="auto"/>
            <w:bottom w:val="none" w:sz="0" w:space="0" w:color="auto"/>
            <w:right w:val="none" w:sz="0" w:space="0" w:color="auto"/>
          </w:divBdr>
        </w:div>
        <w:div w:id="145517807">
          <w:marLeft w:val="0"/>
          <w:marRight w:val="0"/>
          <w:marTop w:val="0"/>
          <w:marBottom w:val="0"/>
          <w:divBdr>
            <w:top w:val="none" w:sz="0" w:space="0" w:color="auto"/>
            <w:left w:val="none" w:sz="0" w:space="0" w:color="auto"/>
            <w:bottom w:val="none" w:sz="0" w:space="0" w:color="auto"/>
            <w:right w:val="none" w:sz="0" w:space="0" w:color="auto"/>
          </w:divBdr>
        </w:div>
        <w:div w:id="907882102">
          <w:marLeft w:val="0"/>
          <w:marRight w:val="0"/>
          <w:marTop w:val="0"/>
          <w:marBottom w:val="0"/>
          <w:divBdr>
            <w:top w:val="none" w:sz="0" w:space="0" w:color="auto"/>
            <w:left w:val="none" w:sz="0" w:space="0" w:color="auto"/>
            <w:bottom w:val="none" w:sz="0" w:space="0" w:color="auto"/>
            <w:right w:val="none" w:sz="0" w:space="0" w:color="auto"/>
          </w:divBdr>
        </w:div>
        <w:div w:id="1782994212">
          <w:marLeft w:val="0"/>
          <w:marRight w:val="0"/>
          <w:marTop w:val="0"/>
          <w:marBottom w:val="0"/>
          <w:divBdr>
            <w:top w:val="none" w:sz="0" w:space="0" w:color="auto"/>
            <w:left w:val="none" w:sz="0" w:space="0" w:color="auto"/>
            <w:bottom w:val="none" w:sz="0" w:space="0" w:color="auto"/>
            <w:right w:val="none" w:sz="0" w:space="0" w:color="auto"/>
          </w:divBdr>
        </w:div>
        <w:div w:id="1525746677">
          <w:marLeft w:val="0"/>
          <w:marRight w:val="0"/>
          <w:marTop w:val="0"/>
          <w:marBottom w:val="0"/>
          <w:divBdr>
            <w:top w:val="none" w:sz="0" w:space="0" w:color="auto"/>
            <w:left w:val="none" w:sz="0" w:space="0" w:color="auto"/>
            <w:bottom w:val="none" w:sz="0" w:space="0" w:color="auto"/>
            <w:right w:val="none" w:sz="0" w:space="0" w:color="auto"/>
          </w:divBdr>
        </w:div>
        <w:div w:id="1336497973">
          <w:marLeft w:val="0"/>
          <w:marRight w:val="0"/>
          <w:marTop w:val="0"/>
          <w:marBottom w:val="0"/>
          <w:divBdr>
            <w:top w:val="none" w:sz="0" w:space="0" w:color="auto"/>
            <w:left w:val="none" w:sz="0" w:space="0" w:color="auto"/>
            <w:bottom w:val="none" w:sz="0" w:space="0" w:color="auto"/>
            <w:right w:val="none" w:sz="0" w:space="0" w:color="auto"/>
          </w:divBdr>
        </w:div>
        <w:div w:id="659038981">
          <w:marLeft w:val="0"/>
          <w:marRight w:val="0"/>
          <w:marTop w:val="0"/>
          <w:marBottom w:val="0"/>
          <w:divBdr>
            <w:top w:val="none" w:sz="0" w:space="0" w:color="auto"/>
            <w:left w:val="none" w:sz="0" w:space="0" w:color="auto"/>
            <w:bottom w:val="none" w:sz="0" w:space="0" w:color="auto"/>
            <w:right w:val="none" w:sz="0" w:space="0" w:color="auto"/>
          </w:divBdr>
        </w:div>
        <w:div w:id="2123765866">
          <w:marLeft w:val="0"/>
          <w:marRight w:val="0"/>
          <w:marTop w:val="0"/>
          <w:marBottom w:val="0"/>
          <w:divBdr>
            <w:top w:val="none" w:sz="0" w:space="0" w:color="auto"/>
            <w:left w:val="none" w:sz="0" w:space="0" w:color="auto"/>
            <w:bottom w:val="none" w:sz="0" w:space="0" w:color="auto"/>
            <w:right w:val="none" w:sz="0" w:space="0" w:color="auto"/>
          </w:divBdr>
        </w:div>
        <w:div w:id="584607608">
          <w:marLeft w:val="0"/>
          <w:marRight w:val="0"/>
          <w:marTop w:val="0"/>
          <w:marBottom w:val="0"/>
          <w:divBdr>
            <w:top w:val="none" w:sz="0" w:space="0" w:color="auto"/>
            <w:left w:val="none" w:sz="0" w:space="0" w:color="auto"/>
            <w:bottom w:val="none" w:sz="0" w:space="0" w:color="auto"/>
            <w:right w:val="none" w:sz="0" w:space="0" w:color="auto"/>
          </w:divBdr>
        </w:div>
        <w:div w:id="483744992">
          <w:marLeft w:val="0"/>
          <w:marRight w:val="0"/>
          <w:marTop w:val="0"/>
          <w:marBottom w:val="0"/>
          <w:divBdr>
            <w:top w:val="none" w:sz="0" w:space="0" w:color="auto"/>
            <w:left w:val="none" w:sz="0" w:space="0" w:color="auto"/>
            <w:bottom w:val="none" w:sz="0" w:space="0" w:color="auto"/>
            <w:right w:val="none" w:sz="0" w:space="0" w:color="auto"/>
          </w:divBdr>
        </w:div>
        <w:div w:id="587272015">
          <w:marLeft w:val="0"/>
          <w:marRight w:val="0"/>
          <w:marTop w:val="0"/>
          <w:marBottom w:val="0"/>
          <w:divBdr>
            <w:top w:val="none" w:sz="0" w:space="0" w:color="auto"/>
            <w:left w:val="none" w:sz="0" w:space="0" w:color="auto"/>
            <w:bottom w:val="none" w:sz="0" w:space="0" w:color="auto"/>
            <w:right w:val="none" w:sz="0" w:space="0" w:color="auto"/>
          </w:divBdr>
        </w:div>
        <w:div w:id="1585652795">
          <w:marLeft w:val="0"/>
          <w:marRight w:val="0"/>
          <w:marTop w:val="0"/>
          <w:marBottom w:val="0"/>
          <w:divBdr>
            <w:top w:val="none" w:sz="0" w:space="0" w:color="auto"/>
            <w:left w:val="none" w:sz="0" w:space="0" w:color="auto"/>
            <w:bottom w:val="none" w:sz="0" w:space="0" w:color="auto"/>
            <w:right w:val="none" w:sz="0" w:space="0" w:color="auto"/>
          </w:divBdr>
        </w:div>
        <w:div w:id="157967820">
          <w:marLeft w:val="0"/>
          <w:marRight w:val="0"/>
          <w:marTop w:val="0"/>
          <w:marBottom w:val="0"/>
          <w:divBdr>
            <w:top w:val="none" w:sz="0" w:space="0" w:color="auto"/>
            <w:left w:val="none" w:sz="0" w:space="0" w:color="auto"/>
            <w:bottom w:val="none" w:sz="0" w:space="0" w:color="auto"/>
            <w:right w:val="none" w:sz="0" w:space="0" w:color="auto"/>
          </w:divBdr>
        </w:div>
        <w:div w:id="1760519607">
          <w:marLeft w:val="0"/>
          <w:marRight w:val="0"/>
          <w:marTop w:val="0"/>
          <w:marBottom w:val="0"/>
          <w:divBdr>
            <w:top w:val="none" w:sz="0" w:space="0" w:color="auto"/>
            <w:left w:val="none" w:sz="0" w:space="0" w:color="auto"/>
            <w:bottom w:val="none" w:sz="0" w:space="0" w:color="auto"/>
            <w:right w:val="none" w:sz="0" w:space="0" w:color="auto"/>
          </w:divBdr>
        </w:div>
        <w:div w:id="1318724239">
          <w:marLeft w:val="0"/>
          <w:marRight w:val="0"/>
          <w:marTop w:val="0"/>
          <w:marBottom w:val="0"/>
          <w:divBdr>
            <w:top w:val="none" w:sz="0" w:space="0" w:color="auto"/>
            <w:left w:val="none" w:sz="0" w:space="0" w:color="auto"/>
            <w:bottom w:val="none" w:sz="0" w:space="0" w:color="auto"/>
            <w:right w:val="none" w:sz="0" w:space="0" w:color="auto"/>
          </w:divBdr>
        </w:div>
        <w:div w:id="1441678086">
          <w:marLeft w:val="0"/>
          <w:marRight w:val="0"/>
          <w:marTop w:val="0"/>
          <w:marBottom w:val="0"/>
          <w:divBdr>
            <w:top w:val="none" w:sz="0" w:space="0" w:color="auto"/>
            <w:left w:val="none" w:sz="0" w:space="0" w:color="auto"/>
            <w:bottom w:val="none" w:sz="0" w:space="0" w:color="auto"/>
            <w:right w:val="none" w:sz="0" w:space="0" w:color="auto"/>
          </w:divBdr>
        </w:div>
        <w:div w:id="1808665452">
          <w:marLeft w:val="0"/>
          <w:marRight w:val="0"/>
          <w:marTop w:val="0"/>
          <w:marBottom w:val="0"/>
          <w:divBdr>
            <w:top w:val="none" w:sz="0" w:space="0" w:color="auto"/>
            <w:left w:val="none" w:sz="0" w:space="0" w:color="auto"/>
            <w:bottom w:val="none" w:sz="0" w:space="0" w:color="auto"/>
            <w:right w:val="none" w:sz="0" w:space="0" w:color="auto"/>
          </w:divBdr>
        </w:div>
        <w:div w:id="667489969">
          <w:marLeft w:val="0"/>
          <w:marRight w:val="0"/>
          <w:marTop w:val="0"/>
          <w:marBottom w:val="0"/>
          <w:divBdr>
            <w:top w:val="none" w:sz="0" w:space="0" w:color="auto"/>
            <w:left w:val="none" w:sz="0" w:space="0" w:color="auto"/>
            <w:bottom w:val="none" w:sz="0" w:space="0" w:color="auto"/>
            <w:right w:val="none" w:sz="0" w:space="0" w:color="auto"/>
          </w:divBdr>
        </w:div>
        <w:div w:id="536427910">
          <w:marLeft w:val="0"/>
          <w:marRight w:val="0"/>
          <w:marTop w:val="0"/>
          <w:marBottom w:val="0"/>
          <w:divBdr>
            <w:top w:val="none" w:sz="0" w:space="0" w:color="auto"/>
            <w:left w:val="none" w:sz="0" w:space="0" w:color="auto"/>
            <w:bottom w:val="none" w:sz="0" w:space="0" w:color="auto"/>
            <w:right w:val="none" w:sz="0" w:space="0" w:color="auto"/>
          </w:divBdr>
        </w:div>
        <w:div w:id="1330329807">
          <w:marLeft w:val="0"/>
          <w:marRight w:val="0"/>
          <w:marTop w:val="0"/>
          <w:marBottom w:val="0"/>
          <w:divBdr>
            <w:top w:val="none" w:sz="0" w:space="0" w:color="auto"/>
            <w:left w:val="none" w:sz="0" w:space="0" w:color="auto"/>
            <w:bottom w:val="none" w:sz="0" w:space="0" w:color="auto"/>
            <w:right w:val="none" w:sz="0" w:space="0" w:color="auto"/>
          </w:divBdr>
        </w:div>
        <w:div w:id="1740636631">
          <w:marLeft w:val="0"/>
          <w:marRight w:val="0"/>
          <w:marTop w:val="0"/>
          <w:marBottom w:val="0"/>
          <w:divBdr>
            <w:top w:val="none" w:sz="0" w:space="0" w:color="auto"/>
            <w:left w:val="none" w:sz="0" w:space="0" w:color="auto"/>
            <w:bottom w:val="none" w:sz="0" w:space="0" w:color="auto"/>
            <w:right w:val="none" w:sz="0" w:space="0" w:color="auto"/>
          </w:divBdr>
        </w:div>
        <w:div w:id="509217774">
          <w:marLeft w:val="0"/>
          <w:marRight w:val="0"/>
          <w:marTop w:val="0"/>
          <w:marBottom w:val="0"/>
          <w:divBdr>
            <w:top w:val="none" w:sz="0" w:space="0" w:color="auto"/>
            <w:left w:val="none" w:sz="0" w:space="0" w:color="auto"/>
            <w:bottom w:val="none" w:sz="0" w:space="0" w:color="auto"/>
            <w:right w:val="none" w:sz="0" w:space="0" w:color="auto"/>
          </w:divBdr>
        </w:div>
        <w:div w:id="867177729">
          <w:marLeft w:val="0"/>
          <w:marRight w:val="0"/>
          <w:marTop w:val="0"/>
          <w:marBottom w:val="0"/>
          <w:divBdr>
            <w:top w:val="none" w:sz="0" w:space="0" w:color="auto"/>
            <w:left w:val="none" w:sz="0" w:space="0" w:color="auto"/>
            <w:bottom w:val="none" w:sz="0" w:space="0" w:color="auto"/>
            <w:right w:val="none" w:sz="0" w:space="0" w:color="auto"/>
          </w:divBdr>
        </w:div>
        <w:div w:id="1325551157">
          <w:marLeft w:val="0"/>
          <w:marRight w:val="0"/>
          <w:marTop w:val="0"/>
          <w:marBottom w:val="0"/>
          <w:divBdr>
            <w:top w:val="none" w:sz="0" w:space="0" w:color="auto"/>
            <w:left w:val="none" w:sz="0" w:space="0" w:color="auto"/>
            <w:bottom w:val="none" w:sz="0" w:space="0" w:color="auto"/>
            <w:right w:val="none" w:sz="0" w:space="0" w:color="auto"/>
          </w:divBdr>
        </w:div>
        <w:div w:id="1436056589">
          <w:marLeft w:val="0"/>
          <w:marRight w:val="0"/>
          <w:marTop w:val="0"/>
          <w:marBottom w:val="0"/>
          <w:divBdr>
            <w:top w:val="none" w:sz="0" w:space="0" w:color="auto"/>
            <w:left w:val="none" w:sz="0" w:space="0" w:color="auto"/>
            <w:bottom w:val="none" w:sz="0" w:space="0" w:color="auto"/>
            <w:right w:val="none" w:sz="0" w:space="0" w:color="auto"/>
          </w:divBdr>
        </w:div>
        <w:div w:id="961376782">
          <w:marLeft w:val="0"/>
          <w:marRight w:val="0"/>
          <w:marTop w:val="0"/>
          <w:marBottom w:val="0"/>
          <w:divBdr>
            <w:top w:val="none" w:sz="0" w:space="0" w:color="auto"/>
            <w:left w:val="none" w:sz="0" w:space="0" w:color="auto"/>
            <w:bottom w:val="none" w:sz="0" w:space="0" w:color="auto"/>
            <w:right w:val="none" w:sz="0" w:space="0" w:color="auto"/>
          </w:divBdr>
        </w:div>
        <w:div w:id="601498843">
          <w:marLeft w:val="0"/>
          <w:marRight w:val="0"/>
          <w:marTop w:val="0"/>
          <w:marBottom w:val="0"/>
          <w:divBdr>
            <w:top w:val="none" w:sz="0" w:space="0" w:color="auto"/>
            <w:left w:val="none" w:sz="0" w:space="0" w:color="auto"/>
            <w:bottom w:val="none" w:sz="0" w:space="0" w:color="auto"/>
            <w:right w:val="none" w:sz="0" w:space="0" w:color="auto"/>
          </w:divBdr>
        </w:div>
        <w:div w:id="1723409124">
          <w:marLeft w:val="0"/>
          <w:marRight w:val="0"/>
          <w:marTop w:val="0"/>
          <w:marBottom w:val="0"/>
          <w:divBdr>
            <w:top w:val="none" w:sz="0" w:space="0" w:color="auto"/>
            <w:left w:val="none" w:sz="0" w:space="0" w:color="auto"/>
            <w:bottom w:val="none" w:sz="0" w:space="0" w:color="auto"/>
            <w:right w:val="none" w:sz="0" w:space="0" w:color="auto"/>
          </w:divBdr>
        </w:div>
        <w:div w:id="535430113">
          <w:marLeft w:val="0"/>
          <w:marRight w:val="0"/>
          <w:marTop w:val="0"/>
          <w:marBottom w:val="0"/>
          <w:divBdr>
            <w:top w:val="none" w:sz="0" w:space="0" w:color="auto"/>
            <w:left w:val="none" w:sz="0" w:space="0" w:color="auto"/>
            <w:bottom w:val="none" w:sz="0" w:space="0" w:color="auto"/>
            <w:right w:val="none" w:sz="0" w:space="0" w:color="auto"/>
          </w:divBdr>
        </w:div>
        <w:div w:id="1785879016">
          <w:marLeft w:val="0"/>
          <w:marRight w:val="0"/>
          <w:marTop w:val="0"/>
          <w:marBottom w:val="0"/>
          <w:divBdr>
            <w:top w:val="none" w:sz="0" w:space="0" w:color="auto"/>
            <w:left w:val="none" w:sz="0" w:space="0" w:color="auto"/>
            <w:bottom w:val="none" w:sz="0" w:space="0" w:color="auto"/>
            <w:right w:val="none" w:sz="0" w:space="0" w:color="auto"/>
          </w:divBdr>
        </w:div>
        <w:div w:id="1197234918">
          <w:marLeft w:val="0"/>
          <w:marRight w:val="0"/>
          <w:marTop w:val="0"/>
          <w:marBottom w:val="0"/>
          <w:divBdr>
            <w:top w:val="none" w:sz="0" w:space="0" w:color="auto"/>
            <w:left w:val="none" w:sz="0" w:space="0" w:color="auto"/>
            <w:bottom w:val="none" w:sz="0" w:space="0" w:color="auto"/>
            <w:right w:val="none" w:sz="0" w:space="0" w:color="auto"/>
          </w:divBdr>
        </w:div>
        <w:div w:id="964965298">
          <w:marLeft w:val="0"/>
          <w:marRight w:val="0"/>
          <w:marTop w:val="0"/>
          <w:marBottom w:val="0"/>
          <w:divBdr>
            <w:top w:val="none" w:sz="0" w:space="0" w:color="auto"/>
            <w:left w:val="none" w:sz="0" w:space="0" w:color="auto"/>
            <w:bottom w:val="none" w:sz="0" w:space="0" w:color="auto"/>
            <w:right w:val="none" w:sz="0" w:space="0" w:color="auto"/>
          </w:divBdr>
        </w:div>
        <w:div w:id="1058477617">
          <w:marLeft w:val="0"/>
          <w:marRight w:val="0"/>
          <w:marTop w:val="0"/>
          <w:marBottom w:val="0"/>
          <w:divBdr>
            <w:top w:val="none" w:sz="0" w:space="0" w:color="auto"/>
            <w:left w:val="none" w:sz="0" w:space="0" w:color="auto"/>
            <w:bottom w:val="none" w:sz="0" w:space="0" w:color="auto"/>
            <w:right w:val="none" w:sz="0" w:space="0" w:color="auto"/>
          </w:divBdr>
        </w:div>
        <w:div w:id="1744719431">
          <w:marLeft w:val="0"/>
          <w:marRight w:val="0"/>
          <w:marTop w:val="0"/>
          <w:marBottom w:val="0"/>
          <w:divBdr>
            <w:top w:val="none" w:sz="0" w:space="0" w:color="auto"/>
            <w:left w:val="none" w:sz="0" w:space="0" w:color="auto"/>
            <w:bottom w:val="none" w:sz="0" w:space="0" w:color="auto"/>
            <w:right w:val="none" w:sz="0" w:space="0" w:color="auto"/>
          </w:divBdr>
        </w:div>
        <w:div w:id="528492651">
          <w:marLeft w:val="0"/>
          <w:marRight w:val="0"/>
          <w:marTop w:val="0"/>
          <w:marBottom w:val="0"/>
          <w:divBdr>
            <w:top w:val="none" w:sz="0" w:space="0" w:color="auto"/>
            <w:left w:val="none" w:sz="0" w:space="0" w:color="auto"/>
            <w:bottom w:val="none" w:sz="0" w:space="0" w:color="auto"/>
            <w:right w:val="none" w:sz="0" w:space="0" w:color="auto"/>
          </w:divBdr>
        </w:div>
        <w:div w:id="877737233">
          <w:marLeft w:val="0"/>
          <w:marRight w:val="0"/>
          <w:marTop w:val="0"/>
          <w:marBottom w:val="0"/>
          <w:divBdr>
            <w:top w:val="none" w:sz="0" w:space="0" w:color="auto"/>
            <w:left w:val="none" w:sz="0" w:space="0" w:color="auto"/>
            <w:bottom w:val="none" w:sz="0" w:space="0" w:color="auto"/>
            <w:right w:val="none" w:sz="0" w:space="0" w:color="auto"/>
          </w:divBdr>
        </w:div>
        <w:div w:id="1579708827">
          <w:marLeft w:val="0"/>
          <w:marRight w:val="0"/>
          <w:marTop w:val="0"/>
          <w:marBottom w:val="0"/>
          <w:divBdr>
            <w:top w:val="none" w:sz="0" w:space="0" w:color="auto"/>
            <w:left w:val="none" w:sz="0" w:space="0" w:color="auto"/>
            <w:bottom w:val="none" w:sz="0" w:space="0" w:color="auto"/>
            <w:right w:val="none" w:sz="0" w:space="0" w:color="auto"/>
          </w:divBdr>
        </w:div>
        <w:div w:id="51806143">
          <w:marLeft w:val="0"/>
          <w:marRight w:val="0"/>
          <w:marTop w:val="0"/>
          <w:marBottom w:val="0"/>
          <w:divBdr>
            <w:top w:val="none" w:sz="0" w:space="0" w:color="auto"/>
            <w:left w:val="none" w:sz="0" w:space="0" w:color="auto"/>
            <w:bottom w:val="none" w:sz="0" w:space="0" w:color="auto"/>
            <w:right w:val="none" w:sz="0" w:space="0" w:color="auto"/>
          </w:divBdr>
        </w:div>
        <w:div w:id="2065057228">
          <w:marLeft w:val="0"/>
          <w:marRight w:val="0"/>
          <w:marTop w:val="0"/>
          <w:marBottom w:val="0"/>
          <w:divBdr>
            <w:top w:val="none" w:sz="0" w:space="0" w:color="auto"/>
            <w:left w:val="none" w:sz="0" w:space="0" w:color="auto"/>
            <w:bottom w:val="none" w:sz="0" w:space="0" w:color="auto"/>
            <w:right w:val="none" w:sz="0" w:space="0" w:color="auto"/>
          </w:divBdr>
        </w:div>
        <w:div w:id="1284194852">
          <w:marLeft w:val="0"/>
          <w:marRight w:val="0"/>
          <w:marTop w:val="0"/>
          <w:marBottom w:val="0"/>
          <w:divBdr>
            <w:top w:val="none" w:sz="0" w:space="0" w:color="auto"/>
            <w:left w:val="none" w:sz="0" w:space="0" w:color="auto"/>
            <w:bottom w:val="none" w:sz="0" w:space="0" w:color="auto"/>
            <w:right w:val="none" w:sz="0" w:space="0" w:color="auto"/>
          </w:divBdr>
        </w:div>
        <w:div w:id="89353823">
          <w:marLeft w:val="0"/>
          <w:marRight w:val="0"/>
          <w:marTop w:val="0"/>
          <w:marBottom w:val="0"/>
          <w:divBdr>
            <w:top w:val="none" w:sz="0" w:space="0" w:color="auto"/>
            <w:left w:val="none" w:sz="0" w:space="0" w:color="auto"/>
            <w:bottom w:val="none" w:sz="0" w:space="0" w:color="auto"/>
            <w:right w:val="none" w:sz="0" w:space="0" w:color="auto"/>
          </w:divBdr>
        </w:div>
        <w:div w:id="1361012181">
          <w:marLeft w:val="0"/>
          <w:marRight w:val="0"/>
          <w:marTop w:val="0"/>
          <w:marBottom w:val="0"/>
          <w:divBdr>
            <w:top w:val="none" w:sz="0" w:space="0" w:color="auto"/>
            <w:left w:val="none" w:sz="0" w:space="0" w:color="auto"/>
            <w:bottom w:val="none" w:sz="0" w:space="0" w:color="auto"/>
            <w:right w:val="none" w:sz="0" w:space="0" w:color="auto"/>
          </w:divBdr>
        </w:div>
        <w:div w:id="1212183649">
          <w:marLeft w:val="0"/>
          <w:marRight w:val="0"/>
          <w:marTop w:val="0"/>
          <w:marBottom w:val="0"/>
          <w:divBdr>
            <w:top w:val="none" w:sz="0" w:space="0" w:color="auto"/>
            <w:left w:val="none" w:sz="0" w:space="0" w:color="auto"/>
            <w:bottom w:val="none" w:sz="0" w:space="0" w:color="auto"/>
            <w:right w:val="none" w:sz="0" w:space="0" w:color="auto"/>
          </w:divBdr>
        </w:div>
        <w:div w:id="1327787766">
          <w:marLeft w:val="0"/>
          <w:marRight w:val="0"/>
          <w:marTop w:val="0"/>
          <w:marBottom w:val="0"/>
          <w:divBdr>
            <w:top w:val="none" w:sz="0" w:space="0" w:color="auto"/>
            <w:left w:val="none" w:sz="0" w:space="0" w:color="auto"/>
            <w:bottom w:val="none" w:sz="0" w:space="0" w:color="auto"/>
            <w:right w:val="none" w:sz="0" w:space="0" w:color="auto"/>
          </w:divBdr>
        </w:div>
        <w:div w:id="1949434264">
          <w:marLeft w:val="0"/>
          <w:marRight w:val="0"/>
          <w:marTop w:val="0"/>
          <w:marBottom w:val="0"/>
          <w:divBdr>
            <w:top w:val="none" w:sz="0" w:space="0" w:color="auto"/>
            <w:left w:val="none" w:sz="0" w:space="0" w:color="auto"/>
            <w:bottom w:val="none" w:sz="0" w:space="0" w:color="auto"/>
            <w:right w:val="none" w:sz="0" w:space="0" w:color="auto"/>
          </w:divBdr>
        </w:div>
        <w:div w:id="1006713832">
          <w:marLeft w:val="0"/>
          <w:marRight w:val="0"/>
          <w:marTop w:val="0"/>
          <w:marBottom w:val="0"/>
          <w:divBdr>
            <w:top w:val="none" w:sz="0" w:space="0" w:color="auto"/>
            <w:left w:val="none" w:sz="0" w:space="0" w:color="auto"/>
            <w:bottom w:val="none" w:sz="0" w:space="0" w:color="auto"/>
            <w:right w:val="none" w:sz="0" w:space="0" w:color="auto"/>
          </w:divBdr>
        </w:div>
        <w:div w:id="1284073410">
          <w:marLeft w:val="0"/>
          <w:marRight w:val="0"/>
          <w:marTop w:val="0"/>
          <w:marBottom w:val="0"/>
          <w:divBdr>
            <w:top w:val="none" w:sz="0" w:space="0" w:color="auto"/>
            <w:left w:val="none" w:sz="0" w:space="0" w:color="auto"/>
            <w:bottom w:val="none" w:sz="0" w:space="0" w:color="auto"/>
            <w:right w:val="none" w:sz="0" w:space="0" w:color="auto"/>
          </w:divBdr>
        </w:div>
        <w:div w:id="317463815">
          <w:marLeft w:val="0"/>
          <w:marRight w:val="0"/>
          <w:marTop w:val="0"/>
          <w:marBottom w:val="0"/>
          <w:divBdr>
            <w:top w:val="none" w:sz="0" w:space="0" w:color="auto"/>
            <w:left w:val="none" w:sz="0" w:space="0" w:color="auto"/>
            <w:bottom w:val="none" w:sz="0" w:space="0" w:color="auto"/>
            <w:right w:val="none" w:sz="0" w:space="0" w:color="auto"/>
          </w:divBdr>
        </w:div>
        <w:div w:id="886337933">
          <w:marLeft w:val="0"/>
          <w:marRight w:val="0"/>
          <w:marTop w:val="0"/>
          <w:marBottom w:val="0"/>
          <w:divBdr>
            <w:top w:val="none" w:sz="0" w:space="0" w:color="auto"/>
            <w:left w:val="none" w:sz="0" w:space="0" w:color="auto"/>
            <w:bottom w:val="none" w:sz="0" w:space="0" w:color="auto"/>
            <w:right w:val="none" w:sz="0" w:space="0" w:color="auto"/>
          </w:divBdr>
        </w:div>
        <w:div w:id="1366061333">
          <w:marLeft w:val="0"/>
          <w:marRight w:val="0"/>
          <w:marTop w:val="0"/>
          <w:marBottom w:val="0"/>
          <w:divBdr>
            <w:top w:val="none" w:sz="0" w:space="0" w:color="auto"/>
            <w:left w:val="none" w:sz="0" w:space="0" w:color="auto"/>
            <w:bottom w:val="none" w:sz="0" w:space="0" w:color="auto"/>
            <w:right w:val="none" w:sz="0" w:space="0" w:color="auto"/>
          </w:divBdr>
        </w:div>
        <w:div w:id="1278296769">
          <w:marLeft w:val="0"/>
          <w:marRight w:val="0"/>
          <w:marTop w:val="0"/>
          <w:marBottom w:val="0"/>
          <w:divBdr>
            <w:top w:val="none" w:sz="0" w:space="0" w:color="auto"/>
            <w:left w:val="none" w:sz="0" w:space="0" w:color="auto"/>
            <w:bottom w:val="none" w:sz="0" w:space="0" w:color="auto"/>
            <w:right w:val="none" w:sz="0" w:space="0" w:color="auto"/>
          </w:divBdr>
        </w:div>
        <w:div w:id="24405428">
          <w:marLeft w:val="0"/>
          <w:marRight w:val="0"/>
          <w:marTop w:val="0"/>
          <w:marBottom w:val="0"/>
          <w:divBdr>
            <w:top w:val="none" w:sz="0" w:space="0" w:color="auto"/>
            <w:left w:val="none" w:sz="0" w:space="0" w:color="auto"/>
            <w:bottom w:val="none" w:sz="0" w:space="0" w:color="auto"/>
            <w:right w:val="none" w:sz="0" w:space="0" w:color="auto"/>
          </w:divBdr>
        </w:div>
        <w:div w:id="1162621106">
          <w:marLeft w:val="0"/>
          <w:marRight w:val="0"/>
          <w:marTop w:val="0"/>
          <w:marBottom w:val="0"/>
          <w:divBdr>
            <w:top w:val="none" w:sz="0" w:space="0" w:color="auto"/>
            <w:left w:val="none" w:sz="0" w:space="0" w:color="auto"/>
            <w:bottom w:val="none" w:sz="0" w:space="0" w:color="auto"/>
            <w:right w:val="none" w:sz="0" w:space="0" w:color="auto"/>
          </w:divBdr>
        </w:div>
        <w:div w:id="553925564">
          <w:marLeft w:val="0"/>
          <w:marRight w:val="0"/>
          <w:marTop w:val="0"/>
          <w:marBottom w:val="0"/>
          <w:divBdr>
            <w:top w:val="none" w:sz="0" w:space="0" w:color="auto"/>
            <w:left w:val="none" w:sz="0" w:space="0" w:color="auto"/>
            <w:bottom w:val="none" w:sz="0" w:space="0" w:color="auto"/>
            <w:right w:val="none" w:sz="0" w:space="0" w:color="auto"/>
          </w:divBdr>
        </w:div>
        <w:div w:id="1176530295">
          <w:marLeft w:val="0"/>
          <w:marRight w:val="0"/>
          <w:marTop w:val="0"/>
          <w:marBottom w:val="0"/>
          <w:divBdr>
            <w:top w:val="none" w:sz="0" w:space="0" w:color="auto"/>
            <w:left w:val="none" w:sz="0" w:space="0" w:color="auto"/>
            <w:bottom w:val="none" w:sz="0" w:space="0" w:color="auto"/>
            <w:right w:val="none" w:sz="0" w:space="0" w:color="auto"/>
          </w:divBdr>
        </w:div>
        <w:div w:id="446893826">
          <w:marLeft w:val="0"/>
          <w:marRight w:val="0"/>
          <w:marTop w:val="0"/>
          <w:marBottom w:val="0"/>
          <w:divBdr>
            <w:top w:val="none" w:sz="0" w:space="0" w:color="auto"/>
            <w:left w:val="none" w:sz="0" w:space="0" w:color="auto"/>
            <w:bottom w:val="none" w:sz="0" w:space="0" w:color="auto"/>
            <w:right w:val="none" w:sz="0" w:space="0" w:color="auto"/>
          </w:divBdr>
        </w:div>
        <w:div w:id="1576235569">
          <w:marLeft w:val="0"/>
          <w:marRight w:val="0"/>
          <w:marTop w:val="0"/>
          <w:marBottom w:val="0"/>
          <w:divBdr>
            <w:top w:val="none" w:sz="0" w:space="0" w:color="auto"/>
            <w:left w:val="none" w:sz="0" w:space="0" w:color="auto"/>
            <w:bottom w:val="none" w:sz="0" w:space="0" w:color="auto"/>
            <w:right w:val="none" w:sz="0" w:space="0" w:color="auto"/>
          </w:divBdr>
        </w:div>
        <w:div w:id="1954243800">
          <w:marLeft w:val="0"/>
          <w:marRight w:val="0"/>
          <w:marTop w:val="0"/>
          <w:marBottom w:val="0"/>
          <w:divBdr>
            <w:top w:val="none" w:sz="0" w:space="0" w:color="auto"/>
            <w:left w:val="none" w:sz="0" w:space="0" w:color="auto"/>
            <w:bottom w:val="none" w:sz="0" w:space="0" w:color="auto"/>
            <w:right w:val="none" w:sz="0" w:space="0" w:color="auto"/>
          </w:divBdr>
        </w:div>
        <w:div w:id="1598293824">
          <w:marLeft w:val="0"/>
          <w:marRight w:val="0"/>
          <w:marTop w:val="0"/>
          <w:marBottom w:val="0"/>
          <w:divBdr>
            <w:top w:val="none" w:sz="0" w:space="0" w:color="auto"/>
            <w:left w:val="none" w:sz="0" w:space="0" w:color="auto"/>
            <w:bottom w:val="none" w:sz="0" w:space="0" w:color="auto"/>
            <w:right w:val="none" w:sz="0" w:space="0" w:color="auto"/>
          </w:divBdr>
        </w:div>
        <w:div w:id="625816241">
          <w:marLeft w:val="0"/>
          <w:marRight w:val="0"/>
          <w:marTop w:val="0"/>
          <w:marBottom w:val="0"/>
          <w:divBdr>
            <w:top w:val="none" w:sz="0" w:space="0" w:color="auto"/>
            <w:left w:val="none" w:sz="0" w:space="0" w:color="auto"/>
            <w:bottom w:val="none" w:sz="0" w:space="0" w:color="auto"/>
            <w:right w:val="none" w:sz="0" w:space="0" w:color="auto"/>
          </w:divBdr>
        </w:div>
        <w:div w:id="1320963463">
          <w:marLeft w:val="0"/>
          <w:marRight w:val="0"/>
          <w:marTop w:val="0"/>
          <w:marBottom w:val="0"/>
          <w:divBdr>
            <w:top w:val="none" w:sz="0" w:space="0" w:color="auto"/>
            <w:left w:val="none" w:sz="0" w:space="0" w:color="auto"/>
            <w:bottom w:val="none" w:sz="0" w:space="0" w:color="auto"/>
            <w:right w:val="none" w:sz="0" w:space="0" w:color="auto"/>
          </w:divBdr>
        </w:div>
        <w:div w:id="1155299268">
          <w:marLeft w:val="0"/>
          <w:marRight w:val="0"/>
          <w:marTop w:val="0"/>
          <w:marBottom w:val="0"/>
          <w:divBdr>
            <w:top w:val="none" w:sz="0" w:space="0" w:color="auto"/>
            <w:left w:val="none" w:sz="0" w:space="0" w:color="auto"/>
            <w:bottom w:val="none" w:sz="0" w:space="0" w:color="auto"/>
            <w:right w:val="none" w:sz="0" w:space="0" w:color="auto"/>
          </w:divBdr>
        </w:div>
        <w:div w:id="1070617603">
          <w:marLeft w:val="0"/>
          <w:marRight w:val="0"/>
          <w:marTop w:val="0"/>
          <w:marBottom w:val="0"/>
          <w:divBdr>
            <w:top w:val="none" w:sz="0" w:space="0" w:color="auto"/>
            <w:left w:val="none" w:sz="0" w:space="0" w:color="auto"/>
            <w:bottom w:val="none" w:sz="0" w:space="0" w:color="auto"/>
            <w:right w:val="none" w:sz="0" w:space="0" w:color="auto"/>
          </w:divBdr>
        </w:div>
        <w:div w:id="201526790">
          <w:marLeft w:val="0"/>
          <w:marRight w:val="0"/>
          <w:marTop w:val="0"/>
          <w:marBottom w:val="0"/>
          <w:divBdr>
            <w:top w:val="none" w:sz="0" w:space="0" w:color="auto"/>
            <w:left w:val="none" w:sz="0" w:space="0" w:color="auto"/>
            <w:bottom w:val="none" w:sz="0" w:space="0" w:color="auto"/>
            <w:right w:val="none" w:sz="0" w:space="0" w:color="auto"/>
          </w:divBdr>
        </w:div>
        <w:div w:id="203180698">
          <w:marLeft w:val="0"/>
          <w:marRight w:val="0"/>
          <w:marTop w:val="0"/>
          <w:marBottom w:val="0"/>
          <w:divBdr>
            <w:top w:val="none" w:sz="0" w:space="0" w:color="auto"/>
            <w:left w:val="none" w:sz="0" w:space="0" w:color="auto"/>
            <w:bottom w:val="none" w:sz="0" w:space="0" w:color="auto"/>
            <w:right w:val="none" w:sz="0" w:space="0" w:color="auto"/>
          </w:divBdr>
        </w:div>
        <w:div w:id="539170949">
          <w:marLeft w:val="0"/>
          <w:marRight w:val="0"/>
          <w:marTop w:val="0"/>
          <w:marBottom w:val="0"/>
          <w:divBdr>
            <w:top w:val="none" w:sz="0" w:space="0" w:color="auto"/>
            <w:left w:val="none" w:sz="0" w:space="0" w:color="auto"/>
            <w:bottom w:val="none" w:sz="0" w:space="0" w:color="auto"/>
            <w:right w:val="none" w:sz="0" w:space="0" w:color="auto"/>
          </w:divBdr>
        </w:div>
      </w:divsChild>
    </w:div>
    <w:div w:id="748503348">
      <w:bodyDiv w:val="1"/>
      <w:marLeft w:val="0"/>
      <w:marRight w:val="0"/>
      <w:marTop w:val="0"/>
      <w:marBottom w:val="0"/>
      <w:divBdr>
        <w:top w:val="none" w:sz="0" w:space="0" w:color="auto"/>
        <w:left w:val="none" w:sz="0" w:space="0" w:color="auto"/>
        <w:bottom w:val="none" w:sz="0" w:space="0" w:color="auto"/>
        <w:right w:val="none" w:sz="0" w:space="0" w:color="auto"/>
      </w:divBdr>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802817083">
      <w:bodyDiv w:val="1"/>
      <w:marLeft w:val="0"/>
      <w:marRight w:val="0"/>
      <w:marTop w:val="0"/>
      <w:marBottom w:val="0"/>
      <w:divBdr>
        <w:top w:val="none" w:sz="0" w:space="0" w:color="auto"/>
        <w:left w:val="none" w:sz="0" w:space="0" w:color="auto"/>
        <w:bottom w:val="none" w:sz="0" w:space="0" w:color="auto"/>
        <w:right w:val="none" w:sz="0" w:space="0" w:color="auto"/>
      </w:divBdr>
      <w:divsChild>
        <w:div w:id="650135395">
          <w:marLeft w:val="0"/>
          <w:marRight w:val="0"/>
          <w:marTop w:val="0"/>
          <w:marBottom w:val="0"/>
          <w:divBdr>
            <w:top w:val="none" w:sz="0" w:space="0" w:color="auto"/>
            <w:left w:val="none" w:sz="0" w:space="0" w:color="auto"/>
            <w:bottom w:val="none" w:sz="0" w:space="0" w:color="auto"/>
            <w:right w:val="none" w:sz="0" w:space="0" w:color="auto"/>
          </w:divBdr>
          <w:divsChild>
            <w:div w:id="221062951">
              <w:marLeft w:val="0"/>
              <w:marRight w:val="0"/>
              <w:marTop w:val="0"/>
              <w:marBottom w:val="0"/>
              <w:divBdr>
                <w:top w:val="none" w:sz="0" w:space="0" w:color="auto"/>
                <w:left w:val="none" w:sz="0" w:space="0" w:color="auto"/>
                <w:bottom w:val="none" w:sz="0" w:space="0" w:color="auto"/>
                <w:right w:val="none" w:sz="0" w:space="0" w:color="auto"/>
              </w:divBdr>
              <w:divsChild>
                <w:div w:id="960498453">
                  <w:marLeft w:val="0"/>
                  <w:marRight w:val="0"/>
                  <w:marTop w:val="0"/>
                  <w:marBottom w:val="0"/>
                  <w:divBdr>
                    <w:top w:val="none" w:sz="0" w:space="0" w:color="auto"/>
                    <w:left w:val="none" w:sz="0" w:space="0" w:color="auto"/>
                    <w:bottom w:val="none" w:sz="0" w:space="0" w:color="auto"/>
                    <w:right w:val="none" w:sz="0" w:space="0" w:color="auto"/>
                  </w:divBdr>
                </w:div>
                <w:div w:id="649094546">
                  <w:marLeft w:val="0"/>
                  <w:marRight w:val="0"/>
                  <w:marTop w:val="0"/>
                  <w:marBottom w:val="0"/>
                  <w:divBdr>
                    <w:top w:val="none" w:sz="0" w:space="0" w:color="auto"/>
                    <w:left w:val="none" w:sz="0" w:space="0" w:color="auto"/>
                    <w:bottom w:val="none" w:sz="0" w:space="0" w:color="auto"/>
                    <w:right w:val="none" w:sz="0" w:space="0" w:color="auto"/>
                  </w:divBdr>
                </w:div>
                <w:div w:id="1075005473">
                  <w:marLeft w:val="0"/>
                  <w:marRight w:val="0"/>
                  <w:marTop w:val="0"/>
                  <w:marBottom w:val="0"/>
                  <w:divBdr>
                    <w:top w:val="none" w:sz="0" w:space="0" w:color="auto"/>
                    <w:left w:val="none" w:sz="0" w:space="0" w:color="auto"/>
                    <w:bottom w:val="none" w:sz="0" w:space="0" w:color="auto"/>
                    <w:right w:val="none" w:sz="0" w:space="0" w:color="auto"/>
                  </w:divBdr>
                </w:div>
                <w:div w:id="1126581241">
                  <w:marLeft w:val="0"/>
                  <w:marRight w:val="0"/>
                  <w:marTop w:val="0"/>
                  <w:marBottom w:val="0"/>
                  <w:divBdr>
                    <w:top w:val="none" w:sz="0" w:space="0" w:color="auto"/>
                    <w:left w:val="none" w:sz="0" w:space="0" w:color="auto"/>
                    <w:bottom w:val="none" w:sz="0" w:space="0" w:color="auto"/>
                    <w:right w:val="none" w:sz="0" w:space="0" w:color="auto"/>
                  </w:divBdr>
                </w:div>
                <w:div w:id="873075218">
                  <w:marLeft w:val="0"/>
                  <w:marRight w:val="0"/>
                  <w:marTop w:val="0"/>
                  <w:marBottom w:val="0"/>
                  <w:divBdr>
                    <w:top w:val="none" w:sz="0" w:space="0" w:color="auto"/>
                    <w:left w:val="none" w:sz="0" w:space="0" w:color="auto"/>
                    <w:bottom w:val="none" w:sz="0" w:space="0" w:color="auto"/>
                    <w:right w:val="none" w:sz="0" w:space="0" w:color="auto"/>
                  </w:divBdr>
                </w:div>
                <w:div w:id="1036583206">
                  <w:marLeft w:val="0"/>
                  <w:marRight w:val="0"/>
                  <w:marTop w:val="0"/>
                  <w:marBottom w:val="0"/>
                  <w:divBdr>
                    <w:top w:val="none" w:sz="0" w:space="0" w:color="auto"/>
                    <w:left w:val="none" w:sz="0" w:space="0" w:color="auto"/>
                    <w:bottom w:val="none" w:sz="0" w:space="0" w:color="auto"/>
                    <w:right w:val="none" w:sz="0" w:space="0" w:color="auto"/>
                  </w:divBdr>
                </w:div>
                <w:div w:id="338428551">
                  <w:marLeft w:val="0"/>
                  <w:marRight w:val="0"/>
                  <w:marTop w:val="0"/>
                  <w:marBottom w:val="0"/>
                  <w:divBdr>
                    <w:top w:val="none" w:sz="0" w:space="0" w:color="auto"/>
                    <w:left w:val="none" w:sz="0" w:space="0" w:color="auto"/>
                    <w:bottom w:val="none" w:sz="0" w:space="0" w:color="auto"/>
                    <w:right w:val="none" w:sz="0" w:space="0" w:color="auto"/>
                  </w:divBdr>
                </w:div>
                <w:div w:id="1835603254">
                  <w:marLeft w:val="0"/>
                  <w:marRight w:val="0"/>
                  <w:marTop w:val="0"/>
                  <w:marBottom w:val="0"/>
                  <w:divBdr>
                    <w:top w:val="none" w:sz="0" w:space="0" w:color="auto"/>
                    <w:left w:val="none" w:sz="0" w:space="0" w:color="auto"/>
                    <w:bottom w:val="none" w:sz="0" w:space="0" w:color="auto"/>
                    <w:right w:val="none" w:sz="0" w:space="0" w:color="auto"/>
                  </w:divBdr>
                </w:div>
                <w:div w:id="1482428953">
                  <w:marLeft w:val="0"/>
                  <w:marRight w:val="0"/>
                  <w:marTop w:val="0"/>
                  <w:marBottom w:val="0"/>
                  <w:divBdr>
                    <w:top w:val="none" w:sz="0" w:space="0" w:color="auto"/>
                    <w:left w:val="none" w:sz="0" w:space="0" w:color="auto"/>
                    <w:bottom w:val="none" w:sz="0" w:space="0" w:color="auto"/>
                    <w:right w:val="none" w:sz="0" w:space="0" w:color="auto"/>
                  </w:divBdr>
                </w:div>
                <w:div w:id="1377387567">
                  <w:marLeft w:val="0"/>
                  <w:marRight w:val="0"/>
                  <w:marTop w:val="0"/>
                  <w:marBottom w:val="0"/>
                  <w:divBdr>
                    <w:top w:val="none" w:sz="0" w:space="0" w:color="auto"/>
                    <w:left w:val="none" w:sz="0" w:space="0" w:color="auto"/>
                    <w:bottom w:val="none" w:sz="0" w:space="0" w:color="auto"/>
                    <w:right w:val="none" w:sz="0" w:space="0" w:color="auto"/>
                  </w:divBdr>
                </w:div>
                <w:div w:id="1570728257">
                  <w:marLeft w:val="0"/>
                  <w:marRight w:val="0"/>
                  <w:marTop w:val="0"/>
                  <w:marBottom w:val="0"/>
                  <w:divBdr>
                    <w:top w:val="none" w:sz="0" w:space="0" w:color="auto"/>
                    <w:left w:val="none" w:sz="0" w:space="0" w:color="auto"/>
                    <w:bottom w:val="none" w:sz="0" w:space="0" w:color="auto"/>
                    <w:right w:val="none" w:sz="0" w:space="0" w:color="auto"/>
                  </w:divBdr>
                </w:div>
                <w:div w:id="200630591">
                  <w:marLeft w:val="0"/>
                  <w:marRight w:val="0"/>
                  <w:marTop w:val="0"/>
                  <w:marBottom w:val="0"/>
                  <w:divBdr>
                    <w:top w:val="none" w:sz="0" w:space="0" w:color="auto"/>
                    <w:left w:val="none" w:sz="0" w:space="0" w:color="auto"/>
                    <w:bottom w:val="none" w:sz="0" w:space="0" w:color="auto"/>
                    <w:right w:val="none" w:sz="0" w:space="0" w:color="auto"/>
                  </w:divBdr>
                </w:div>
                <w:div w:id="1202716978">
                  <w:marLeft w:val="0"/>
                  <w:marRight w:val="0"/>
                  <w:marTop w:val="0"/>
                  <w:marBottom w:val="0"/>
                  <w:divBdr>
                    <w:top w:val="none" w:sz="0" w:space="0" w:color="auto"/>
                    <w:left w:val="none" w:sz="0" w:space="0" w:color="auto"/>
                    <w:bottom w:val="none" w:sz="0" w:space="0" w:color="auto"/>
                    <w:right w:val="none" w:sz="0" w:space="0" w:color="auto"/>
                  </w:divBdr>
                </w:div>
                <w:div w:id="1672832991">
                  <w:marLeft w:val="0"/>
                  <w:marRight w:val="0"/>
                  <w:marTop w:val="0"/>
                  <w:marBottom w:val="0"/>
                  <w:divBdr>
                    <w:top w:val="none" w:sz="0" w:space="0" w:color="auto"/>
                    <w:left w:val="none" w:sz="0" w:space="0" w:color="auto"/>
                    <w:bottom w:val="none" w:sz="0" w:space="0" w:color="auto"/>
                    <w:right w:val="none" w:sz="0" w:space="0" w:color="auto"/>
                  </w:divBdr>
                </w:div>
                <w:div w:id="1862232378">
                  <w:marLeft w:val="0"/>
                  <w:marRight w:val="0"/>
                  <w:marTop w:val="0"/>
                  <w:marBottom w:val="0"/>
                  <w:divBdr>
                    <w:top w:val="none" w:sz="0" w:space="0" w:color="auto"/>
                    <w:left w:val="none" w:sz="0" w:space="0" w:color="auto"/>
                    <w:bottom w:val="none" w:sz="0" w:space="0" w:color="auto"/>
                    <w:right w:val="none" w:sz="0" w:space="0" w:color="auto"/>
                  </w:divBdr>
                </w:div>
                <w:div w:id="252591857">
                  <w:marLeft w:val="0"/>
                  <w:marRight w:val="0"/>
                  <w:marTop w:val="0"/>
                  <w:marBottom w:val="0"/>
                  <w:divBdr>
                    <w:top w:val="none" w:sz="0" w:space="0" w:color="auto"/>
                    <w:left w:val="none" w:sz="0" w:space="0" w:color="auto"/>
                    <w:bottom w:val="none" w:sz="0" w:space="0" w:color="auto"/>
                    <w:right w:val="none" w:sz="0" w:space="0" w:color="auto"/>
                  </w:divBdr>
                </w:div>
                <w:div w:id="1365405287">
                  <w:marLeft w:val="0"/>
                  <w:marRight w:val="0"/>
                  <w:marTop w:val="0"/>
                  <w:marBottom w:val="0"/>
                  <w:divBdr>
                    <w:top w:val="none" w:sz="0" w:space="0" w:color="auto"/>
                    <w:left w:val="none" w:sz="0" w:space="0" w:color="auto"/>
                    <w:bottom w:val="none" w:sz="0" w:space="0" w:color="auto"/>
                    <w:right w:val="none" w:sz="0" w:space="0" w:color="auto"/>
                  </w:divBdr>
                </w:div>
                <w:div w:id="370884672">
                  <w:marLeft w:val="0"/>
                  <w:marRight w:val="0"/>
                  <w:marTop w:val="0"/>
                  <w:marBottom w:val="0"/>
                  <w:divBdr>
                    <w:top w:val="none" w:sz="0" w:space="0" w:color="auto"/>
                    <w:left w:val="none" w:sz="0" w:space="0" w:color="auto"/>
                    <w:bottom w:val="none" w:sz="0" w:space="0" w:color="auto"/>
                    <w:right w:val="none" w:sz="0" w:space="0" w:color="auto"/>
                  </w:divBdr>
                </w:div>
                <w:div w:id="1816412051">
                  <w:marLeft w:val="0"/>
                  <w:marRight w:val="0"/>
                  <w:marTop w:val="0"/>
                  <w:marBottom w:val="0"/>
                  <w:divBdr>
                    <w:top w:val="none" w:sz="0" w:space="0" w:color="auto"/>
                    <w:left w:val="none" w:sz="0" w:space="0" w:color="auto"/>
                    <w:bottom w:val="none" w:sz="0" w:space="0" w:color="auto"/>
                    <w:right w:val="none" w:sz="0" w:space="0" w:color="auto"/>
                  </w:divBdr>
                </w:div>
                <w:div w:id="2006743640">
                  <w:marLeft w:val="0"/>
                  <w:marRight w:val="0"/>
                  <w:marTop w:val="0"/>
                  <w:marBottom w:val="0"/>
                  <w:divBdr>
                    <w:top w:val="none" w:sz="0" w:space="0" w:color="auto"/>
                    <w:left w:val="none" w:sz="0" w:space="0" w:color="auto"/>
                    <w:bottom w:val="none" w:sz="0" w:space="0" w:color="auto"/>
                    <w:right w:val="none" w:sz="0" w:space="0" w:color="auto"/>
                  </w:divBdr>
                </w:div>
                <w:div w:id="485516806">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1378047706">
                  <w:marLeft w:val="0"/>
                  <w:marRight w:val="0"/>
                  <w:marTop w:val="0"/>
                  <w:marBottom w:val="0"/>
                  <w:divBdr>
                    <w:top w:val="none" w:sz="0" w:space="0" w:color="auto"/>
                    <w:left w:val="none" w:sz="0" w:space="0" w:color="auto"/>
                    <w:bottom w:val="none" w:sz="0" w:space="0" w:color="auto"/>
                    <w:right w:val="none" w:sz="0" w:space="0" w:color="auto"/>
                  </w:divBdr>
                </w:div>
                <w:div w:id="2082868981">
                  <w:marLeft w:val="0"/>
                  <w:marRight w:val="0"/>
                  <w:marTop w:val="0"/>
                  <w:marBottom w:val="0"/>
                  <w:divBdr>
                    <w:top w:val="none" w:sz="0" w:space="0" w:color="auto"/>
                    <w:left w:val="none" w:sz="0" w:space="0" w:color="auto"/>
                    <w:bottom w:val="none" w:sz="0" w:space="0" w:color="auto"/>
                    <w:right w:val="none" w:sz="0" w:space="0" w:color="auto"/>
                  </w:divBdr>
                </w:div>
                <w:div w:id="1611863210">
                  <w:marLeft w:val="0"/>
                  <w:marRight w:val="0"/>
                  <w:marTop w:val="0"/>
                  <w:marBottom w:val="0"/>
                  <w:divBdr>
                    <w:top w:val="none" w:sz="0" w:space="0" w:color="auto"/>
                    <w:left w:val="none" w:sz="0" w:space="0" w:color="auto"/>
                    <w:bottom w:val="none" w:sz="0" w:space="0" w:color="auto"/>
                    <w:right w:val="none" w:sz="0" w:space="0" w:color="auto"/>
                  </w:divBdr>
                </w:div>
                <w:div w:id="1592814830">
                  <w:marLeft w:val="0"/>
                  <w:marRight w:val="0"/>
                  <w:marTop w:val="0"/>
                  <w:marBottom w:val="0"/>
                  <w:divBdr>
                    <w:top w:val="none" w:sz="0" w:space="0" w:color="auto"/>
                    <w:left w:val="none" w:sz="0" w:space="0" w:color="auto"/>
                    <w:bottom w:val="none" w:sz="0" w:space="0" w:color="auto"/>
                    <w:right w:val="none" w:sz="0" w:space="0" w:color="auto"/>
                  </w:divBdr>
                </w:div>
                <w:div w:id="125441394">
                  <w:marLeft w:val="0"/>
                  <w:marRight w:val="0"/>
                  <w:marTop w:val="0"/>
                  <w:marBottom w:val="0"/>
                  <w:divBdr>
                    <w:top w:val="none" w:sz="0" w:space="0" w:color="auto"/>
                    <w:left w:val="none" w:sz="0" w:space="0" w:color="auto"/>
                    <w:bottom w:val="none" w:sz="0" w:space="0" w:color="auto"/>
                    <w:right w:val="none" w:sz="0" w:space="0" w:color="auto"/>
                  </w:divBdr>
                </w:div>
                <w:div w:id="1373379420">
                  <w:marLeft w:val="0"/>
                  <w:marRight w:val="0"/>
                  <w:marTop w:val="0"/>
                  <w:marBottom w:val="0"/>
                  <w:divBdr>
                    <w:top w:val="none" w:sz="0" w:space="0" w:color="auto"/>
                    <w:left w:val="none" w:sz="0" w:space="0" w:color="auto"/>
                    <w:bottom w:val="none" w:sz="0" w:space="0" w:color="auto"/>
                    <w:right w:val="none" w:sz="0" w:space="0" w:color="auto"/>
                  </w:divBdr>
                </w:div>
                <w:div w:id="818615482">
                  <w:marLeft w:val="0"/>
                  <w:marRight w:val="0"/>
                  <w:marTop w:val="0"/>
                  <w:marBottom w:val="0"/>
                  <w:divBdr>
                    <w:top w:val="none" w:sz="0" w:space="0" w:color="auto"/>
                    <w:left w:val="none" w:sz="0" w:space="0" w:color="auto"/>
                    <w:bottom w:val="none" w:sz="0" w:space="0" w:color="auto"/>
                    <w:right w:val="none" w:sz="0" w:space="0" w:color="auto"/>
                  </w:divBdr>
                </w:div>
                <w:div w:id="1001737475">
                  <w:marLeft w:val="0"/>
                  <w:marRight w:val="0"/>
                  <w:marTop w:val="0"/>
                  <w:marBottom w:val="0"/>
                  <w:divBdr>
                    <w:top w:val="none" w:sz="0" w:space="0" w:color="auto"/>
                    <w:left w:val="none" w:sz="0" w:space="0" w:color="auto"/>
                    <w:bottom w:val="none" w:sz="0" w:space="0" w:color="auto"/>
                    <w:right w:val="none" w:sz="0" w:space="0" w:color="auto"/>
                  </w:divBdr>
                </w:div>
                <w:div w:id="117457357">
                  <w:marLeft w:val="0"/>
                  <w:marRight w:val="0"/>
                  <w:marTop w:val="0"/>
                  <w:marBottom w:val="0"/>
                  <w:divBdr>
                    <w:top w:val="none" w:sz="0" w:space="0" w:color="auto"/>
                    <w:left w:val="none" w:sz="0" w:space="0" w:color="auto"/>
                    <w:bottom w:val="none" w:sz="0" w:space="0" w:color="auto"/>
                    <w:right w:val="none" w:sz="0" w:space="0" w:color="auto"/>
                  </w:divBdr>
                </w:div>
                <w:div w:id="1646618713">
                  <w:marLeft w:val="0"/>
                  <w:marRight w:val="0"/>
                  <w:marTop w:val="0"/>
                  <w:marBottom w:val="0"/>
                  <w:divBdr>
                    <w:top w:val="none" w:sz="0" w:space="0" w:color="auto"/>
                    <w:left w:val="none" w:sz="0" w:space="0" w:color="auto"/>
                    <w:bottom w:val="none" w:sz="0" w:space="0" w:color="auto"/>
                    <w:right w:val="none" w:sz="0" w:space="0" w:color="auto"/>
                  </w:divBdr>
                </w:div>
                <w:div w:id="1016424155">
                  <w:marLeft w:val="0"/>
                  <w:marRight w:val="0"/>
                  <w:marTop w:val="0"/>
                  <w:marBottom w:val="0"/>
                  <w:divBdr>
                    <w:top w:val="none" w:sz="0" w:space="0" w:color="auto"/>
                    <w:left w:val="none" w:sz="0" w:space="0" w:color="auto"/>
                    <w:bottom w:val="none" w:sz="0" w:space="0" w:color="auto"/>
                    <w:right w:val="none" w:sz="0" w:space="0" w:color="auto"/>
                  </w:divBdr>
                </w:div>
                <w:div w:id="348875438">
                  <w:marLeft w:val="0"/>
                  <w:marRight w:val="0"/>
                  <w:marTop w:val="0"/>
                  <w:marBottom w:val="0"/>
                  <w:divBdr>
                    <w:top w:val="none" w:sz="0" w:space="0" w:color="auto"/>
                    <w:left w:val="none" w:sz="0" w:space="0" w:color="auto"/>
                    <w:bottom w:val="none" w:sz="0" w:space="0" w:color="auto"/>
                    <w:right w:val="none" w:sz="0" w:space="0" w:color="auto"/>
                  </w:divBdr>
                </w:div>
                <w:div w:id="942766131">
                  <w:marLeft w:val="0"/>
                  <w:marRight w:val="0"/>
                  <w:marTop w:val="0"/>
                  <w:marBottom w:val="0"/>
                  <w:divBdr>
                    <w:top w:val="none" w:sz="0" w:space="0" w:color="auto"/>
                    <w:left w:val="none" w:sz="0" w:space="0" w:color="auto"/>
                    <w:bottom w:val="none" w:sz="0" w:space="0" w:color="auto"/>
                    <w:right w:val="none" w:sz="0" w:space="0" w:color="auto"/>
                  </w:divBdr>
                </w:div>
                <w:div w:id="2065905193">
                  <w:marLeft w:val="0"/>
                  <w:marRight w:val="0"/>
                  <w:marTop w:val="0"/>
                  <w:marBottom w:val="0"/>
                  <w:divBdr>
                    <w:top w:val="none" w:sz="0" w:space="0" w:color="auto"/>
                    <w:left w:val="none" w:sz="0" w:space="0" w:color="auto"/>
                    <w:bottom w:val="none" w:sz="0" w:space="0" w:color="auto"/>
                    <w:right w:val="none" w:sz="0" w:space="0" w:color="auto"/>
                  </w:divBdr>
                </w:div>
                <w:div w:id="1389573737">
                  <w:marLeft w:val="0"/>
                  <w:marRight w:val="0"/>
                  <w:marTop w:val="0"/>
                  <w:marBottom w:val="0"/>
                  <w:divBdr>
                    <w:top w:val="none" w:sz="0" w:space="0" w:color="auto"/>
                    <w:left w:val="none" w:sz="0" w:space="0" w:color="auto"/>
                    <w:bottom w:val="none" w:sz="0" w:space="0" w:color="auto"/>
                    <w:right w:val="none" w:sz="0" w:space="0" w:color="auto"/>
                  </w:divBdr>
                </w:div>
                <w:div w:id="1798984463">
                  <w:marLeft w:val="0"/>
                  <w:marRight w:val="0"/>
                  <w:marTop w:val="0"/>
                  <w:marBottom w:val="0"/>
                  <w:divBdr>
                    <w:top w:val="none" w:sz="0" w:space="0" w:color="auto"/>
                    <w:left w:val="none" w:sz="0" w:space="0" w:color="auto"/>
                    <w:bottom w:val="none" w:sz="0" w:space="0" w:color="auto"/>
                    <w:right w:val="none" w:sz="0" w:space="0" w:color="auto"/>
                  </w:divBdr>
                </w:div>
                <w:div w:id="2047827024">
                  <w:marLeft w:val="0"/>
                  <w:marRight w:val="0"/>
                  <w:marTop w:val="0"/>
                  <w:marBottom w:val="0"/>
                  <w:divBdr>
                    <w:top w:val="none" w:sz="0" w:space="0" w:color="auto"/>
                    <w:left w:val="none" w:sz="0" w:space="0" w:color="auto"/>
                    <w:bottom w:val="none" w:sz="0" w:space="0" w:color="auto"/>
                    <w:right w:val="none" w:sz="0" w:space="0" w:color="auto"/>
                  </w:divBdr>
                </w:div>
                <w:div w:id="379742320">
                  <w:marLeft w:val="0"/>
                  <w:marRight w:val="0"/>
                  <w:marTop w:val="0"/>
                  <w:marBottom w:val="0"/>
                  <w:divBdr>
                    <w:top w:val="none" w:sz="0" w:space="0" w:color="auto"/>
                    <w:left w:val="none" w:sz="0" w:space="0" w:color="auto"/>
                    <w:bottom w:val="none" w:sz="0" w:space="0" w:color="auto"/>
                    <w:right w:val="none" w:sz="0" w:space="0" w:color="auto"/>
                  </w:divBdr>
                </w:div>
                <w:div w:id="1238978161">
                  <w:marLeft w:val="0"/>
                  <w:marRight w:val="0"/>
                  <w:marTop w:val="0"/>
                  <w:marBottom w:val="0"/>
                  <w:divBdr>
                    <w:top w:val="none" w:sz="0" w:space="0" w:color="auto"/>
                    <w:left w:val="none" w:sz="0" w:space="0" w:color="auto"/>
                    <w:bottom w:val="none" w:sz="0" w:space="0" w:color="auto"/>
                    <w:right w:val="none" w:sz="0" w:space="0" w:color="auto"/>
                  </w:divBdr>
                </w:div>
                <w:div w:id="1625891477">
                  <w:marLeft w:val="0"/>
                  <w:marRight w:val="0"/>
                  <w:marTop w:val="0"/>
                  <w:marBottom w:val="0"/>
                  <w:divBdr>
                    <w:top w:val="none" w:sz="0" w:space="0" w:color="auto"/>
                    <w:left w:val="none" w:sz="0" w:space="0" w:color="auto"/>
                    <w:bottom w:val="none" w:sz="0" w:space="0" w:color="auto"/>
                    <w:right w:val="none" w:sz="0" w:space="0" w:color="auto"/>
                  </w:divBdr>
                </w:div>
                <w:div w:id="965503897">
                  <w:marLeft w:val="0"/>
                  <w:marRight w:val="0"/>
                  <w:marTop w:val="0"/>
                  <w:marBottom w:val="0"/>
                  <w:divBdr>
                    <w:top w:val="none" w:sz="0" w:space="0" w:color="auto"/>
                    <w:left w:val="none" w:sz="0" w:space="0" w:color="auto"/>
                    <w:bottom w:val="none" w:sz="0" w:space="0" w:color="auto"/>
                    <w:right w:val="none" w:sz="0" w:space="0" w:color="auto"/>
                  </w:divBdr>
                </w:div>
                <w:div w:id="1948076379">
                  <w:marLeft w:val="0"/>
                  <w:marRight w:val="0"/>
                  <w:marTop w:val="0"/>
                  <w:marBottom w:val="0"/>
                  <w:divBdr>
                    <w:top w:val="none" w:sz="0" w:space="0" w:color="auto"/>
                    <w:left w:val="none" w:sz="0" w:space="0" w:color="auto"/>
                    <w:bottom w:val="none" w:sz="0" w:space="0" w:color="auto"/>
                    <w:right w:val="none" w:sz="0" w:space="0" w:color="auto"/>
                  </w:divBdr>
                </w:div>
                <w:div w:id="1331102725">
                  <w:marLeft w:val="0"/>
                  <w:marRight w:val="0"/>
                  <w:marTop w:val="0"/>
                  <w:marBottom w:val="0"/>
                  <w:divBdr>
                    <w:top w:val="none" w:sz="0" w:space="0" w:color="auto"/>
                    <w:left w:val="none" w:sz="0" w:space="0" w:color="auto"/>
                    <w:bottom w:val="none" w:sz="0" w:space="0" w:color="auto"/>
                    <w:right w:val="none" w:sz="0" w:space="0" w:color="auto"/>
                  </w:divBdr>
                </w:div>
                <w:div w:id="1339582605">
                  <w:marLeft w:val="0"/>
                  <w:marRight w:val="0"/>
                  <w:marTop w:val="0"/>
                  <w:marBottom w:val="0"/>
                  <w:divBdr>
                    <w:top w:val="none" w:sz="0" w:space="0" w:color="auto"/>
                    <w:left w:val="none" w:sz="0" w:space="0" w:color="auto"/>
                    <w:bottom w:val="none" w:sz="0" w:space="0" w:color="auto"/>
                    <w:right w:val="none" w:sz="0" w:space="0" w:color="auto"/>
                  </w:divBdr>
                </w:div>
                <w:div w:id="498496424">
                  <w:marLeft w:val="0"/>
                  <w:marRight w:val="0"/>
                  <w:marTop w:val="0"/>
                  <w:marBottom w:val="0"/>
                  <w:divBdr>
                    <w:top w:val="none" w:sz="0" w:space="0" w:color="auto"/>
                    <w:left w:val="none" w:sz="0" w:space="0" w:color="auto"/>
                    <w:bottom w:val="none" w:sz="0" w:space="0" w:color="auto"/>
                    <w:right w:val="none" w:sz="0" w:space="0" w:color="auto"/>
                  </w:divBdr>
                </w:div>
                <w:div w:id="577639548">
                  <w:marLeft w:val="0"/>
                  <w:marRight w:val="0"/>
                  <w:marTop w:val="0"/>
                  <w:marBottom w:val="0"/>
                  <w:divBdr>
                    <w:top w:val="none" w:sz="0" w:space="0" w:color="auto"/>
                    <w:left w:val="none" w:sz="0" w:space="0" w:color="auto"/>
                    <w:bottom w:val="none" w:sz="0" w:space="0" w:color="auto"/>
                    <w:right w:val="none" w:sz="0" w:space="0" w:color="auto"/>
                  </w:divBdr>
                </w:div>
                <w:div w:id="1891379027">
                  <w:marLeft w:val="0"/>
                  <w:marRight w:val="0"/>
                  <w:marTop w:val="0"/>
                  <w:marBottom w:val="0"/>
                  <w:divBdr>
                    <w:top w:val="none" w:sz="0" w:space="0" w:color="auto"/>
                    <w:left w:val="none" w:sz="0" w:space="0" w:color="auto"/>
                    <w:bottom w:val="none" w:sz="0" w:space="0" w:color="auto"/>
                    <w:right w:val="none" w:sz="0" w:space="0" w:color="auto"/>
                  </w:divBdr>
                </w:div>
                <w:div w:id="530536046">
                  <w:marLeft w:val="0"/>
                  <w:marRight w:val="0"/>
                  <w:marTop w:val="0"/>
                  <w:marBottom w:val="0"/>
                  <w:divBdr>
                    <w:top w:val="none" w:sz="0" w:space="0" w:color="auto"/>
                    <w:left w:val="none" w:sz="0" w:space="0" w:color="auto"/>
                    <w:bottom w:val="none" w:sz="0" w:space="0" w:color="auto"/>
                    <w:right w:val="none" w:sz="0" w:space="0" w:color="auto"/>
                  </w:divBdr>
                </w:div>
                <w:div w:id="1712149752">
                  <w:marLeft w:val="0"/>
                  <w:marRight w:val="0"/>
                  <w:marTop w:val="0"/>
                  <w:marBottom w:val="0"/>
                  <w:divBdr>
                    <w:top w:val="none" w:sz="0" w:space="0" w:color="auto"/>
                    <w:left w:val="none" w:sz="0" w:space="0" w:color="auto"/>
                    <w:bottom w:val="none" w:sz="0" w:space="0" w:color="auto"/>
                    <w:right w:val="none" w:sz="0" w:space="0" w:color="auto"/>
                  </w:divBdr>
                </w:div>
                <w:div w:id="1547570982">
                  <w:marLeft w:val="0"/>
                  <w:marRight w:val="0"/>
                  <w:marTop w:val="0"/>
                  <w:marBottom w:val="0"/>
                  <w:divBdr>
                    <w:top w:val="none" w:sz="0" w:space="0" w:color="auto"/>
                    <w:left w:val="none" w:sz="0" w:space="0" w:color="auto"/>
                    <w:bottom w:val="none" w:sz="0" w:space="0" w:color="auto"/>
                    <w:right w:val="none" w:sz="0" w:space="0" w:color="auto"/>
                  </w:divBdr>
                </w:div>
                <w:div w:id="718289731">
                  <w:marLeft w:val="0"/>
                  <w:marRight w:val="0"/>
                  <w:marTop w:val="0"/>
                  <w:marBottom w:val="0"/>
                  <w:divBdr>
                    <w:top w:val="none" w:sz="0" w:space="0" w:color="auto"/>
                    <w:left w:val="none" w:sz="0" w:space="0" w:color="auto"/>
                    <w:bottom w:val="none" w:sz="0" w:space="0" w:color="auto"/>
                    <w:right w:val="none" w:sz="0" w:space="0" w:color="auto"/>
                  </w:divBdr>
                </w:div>
                <w:div w:id="355544722">
                  <w:marLeft w:val="0"/>
                  <w:marRight w:val="0"/>
                  <w:marTop w:val="0"/>
                  <w:marBottom w:val="0"/>
                  <w:divBdr>
                    <w:top w:val="none" w:sz="0" w:space="0" w:color="auto"/>
                    <w:left w:val="none" w:sz="0" w:space="0" w:color="auto"/>
                    <w:bottom w:val="none" w:sz="0" w:space="0" w:color="auto"/>
                    <w:right w:val="none" w:sz="0" w:space="0" w:color="auto"/>
                  </w:divBdr>
                </w:div>
                <w:div w:id="892929286">
                  <w:marLeft w:val="0"/>
                  <w:marRight w:val="0"/>
                  <w:marTop w:val="0"/>
                  <w:marBottom w:val="0"/>
                  <w:divBdr>
                    <w:top w:val="none" w:sz="0" w:space="0" w:color="auto"/>
                    <w:left w:val="none" w:sz="0" w:space="0" w:color="auto"/>
                    <w:bottom w:val="none" w:sz="0" w:space="0" w:color="auto"/>
                    <w:right w:val="none" w:sz="0" w:space="0" w:color="auto"/>
                  </w:divBdr>
                </w:div>
                <w:div w:id="898826449">
                  <w:marLeft w:val="0"/>
                  <w:marRight w:val="0"/>
                  <w:marTop w:val="0"/>
                  <w:marBottom w:val="0"/>
                  <w:divBdr>
                    <w:top w:val="none" w:sz="0" w:space="0" w:color="auto"/>
                    <w:left w:val="none" w:sz="0" w:space="0" w:color="auto"/>
                    <w:bottom w:val="none" w:sz="0" w:space="0" w:color="auto"/>
                    <w:right w:val="none" w:sz="0" w:space="0" w:color="auto"/>
                  </w:divBdr>
                </w:div>
                <w:div w:id="1309244690">
                  <w:marLeft w:val="0"/>
                  <w:marRight w:val="0"/>
                  <w:marTop w:val="0"/>
                  <w:marBottom w:val="0"/>
                  <w:divBdr>
                    <w:top w:val="none" w:sz="0" w:space="0" w:color="auto"/>
                    <w:left w:val="none" w:sz="0" w:space="0" w:color="auto"/>
                    <w:bottom w:val="none" w:sz="0" w:space="0" w:color="auto"/>
                    <w:right w:val="none" w:sz="0" w:space="0" w:color="auto"/>
                  </w:divBdr>
                </w:div>
                <w:div w:id="1358920974">
                  <w:marLeft w:val="0"/>
                  <w:marRight w:val="0"/>
                  <w:marTop w:val="0"/>
                  <w:marBottom w:val="0"/>
                  <w:divBdr>
                    <w:top w:val="none" w:sz="0" w:space="0" w:color="auto"/>
                    <w:left w:val="none" w:sz="0" w:space="0" w:color="auto"/>
                    <w:bottom w:val="none" w:sz="0" w:space="0" w:color="auto"/>
                    <w:right w:val="none" w:sz="0" w:space="0" w:color="auto"/>
                  </w:divBdr>
                </w:div>
                <w:div w:id="506986962">
                  <w:marLeft w:val="0"/>
                  <w:marRight w:val="0"/>
                  <w:marTop w:val="0"/>
                  <w:marBottom w:val="0"/>
                  <w:divBdr>
                    <w:top w:val="none" w:sz="0" w:space="0" w:color="auto"/>
                    <w:left w:val="none" w:sz="0" w:space="0" w:color="auto"/>
                    <w:bottom w:val="none" w:sz="0" w:space="0" w:color="auto"/>
                    <w:right w:val="none" w:sz="0" w:space="0" w:color="auto"/>
                  </w:divBdr>
                </w:div>
                <w:div w:id="1472097901">
                  <w:marLeft w:val="0"/>
                  <w:marRight w:val="0"/>
                  <w:marTop w:val="0"/>
                  <w:marBottom w:val="0"/>
                  <w:divBdr>
                    <w:top w:val="none" w:sz="0" w:space="0" w:color="auto"/>
                    <w:left w:val="none" w:sz="0" w:space="0" w:color="auto"/>
                    <w:bottom w:val="none" w:sz="0" w:space="0" w:color="auto"/>
                    <w:right w:val="none" w:sz="0" w:space="0" w:color="auto"/>
                  </w:divBdr>
                </w:div>
                <w:div w:id="1709333460">
                  <w:marLeft w:val="0"/>
                  <w:marRight w:val="0"/>
                  <w:marTop w:val="0"/>
                  <w:marBottom w:val="0"/>
                  <w:divBdr>
                    <w:top w:val="none" w:sz="0" w:space="0" w:color="auto"/>
                    <w:left w:val="none" w:sz="0" w:space="0" w:color="auto"/>
                    <w:bottom w:val="none" w:sz="0" w:space="0" w:color="auto"/>
                    <w:right w:val="none" w:sz="0" w:space="0" w:color="auto"/>
                  </w:divBdr>
                </w:div>
                <w:div w:id="149176282">
                  <w:marLeft w:val="0"/>
                  <w:marRight w:val="0"/>
                  <w:marTop w:val="0"/>
                  <w:marBottom w:val="0"/>
                  <w:divBdr>
                    <w:top w:val="none" w:sz="0" w:space="0" w:color="auto"/>
                    <w:left w:val="none" w:sz="0" w:space="0" w:color="auto"/>
                    <w:bottom w:val="none" w:sz="0" w:space="0" w:color="auto"/>
                    <w:right w:val="none" w:sz="0" w:space="0" w:color="auto"/>
                  </w:divBdr>
                </w:div>
                <w:div w:id="932783781">
                  <w:marLeft w:val="0"/>
                  <w:marRight w:val="0"/>
                  <w:marTop w:val="0"/>
                  <w:marBottom w:val="0"/>
                  <w:divBdr>
                    <w:top w:val="none" w:sz="0" w:space="0" w:color="auto"/>
                    <w:left w:val="none" w:sz="0" w:space="0" w:color="auto"/>
                    <w:bottom w:val="none" w:sz="0" w:space="0" w:color="auto"/>
                    <w:right w:val="none" w:sz="0" w:space="0" w:color="auto"/>
                  </w:divBdr>
                </w:div>
                <w:div w:id="333454076">
                  <w:marLeft w:val="0"/>
                  <w:marRight w:val="0"/>
                  <w:marTop w:val="0"/>
                  <w:marBottom w:val="0"/>
                  <w:divBdr>
                    <w:top w:val="none" w:sz="0" w:space="0" w:color="auto"/>
                    <w:left w:val="none" w:sz="0" w:space="0" w:color="auto"/>
                    <w:bottom w:val="none" w:sz="0" w:space="0" w:color="auto"/>
                    <w:right w:val="none" w:sz="0" w:space="0" w:color="auto"/>
                  </w:divBdr>
                </w:div>
                <w:div w:id="1030187558">
                  <w:marLeft w:val="0"/>
                  <w:marRight w:val="0"/>
                  <w:marTop w:val="0"/>
                  <w:marBottom w:val="0"/>
                  <w:divBdr>
                    <w:top w:val="none" w:sz="0" w:space="0" w:color="auto"/>
                    <w:left w:val="none" w:sz="0" w:space="0" w:color="auto"/>
                    <w:bottom w:val="none" w:sz="0" w:space="0" w:color="auto"/>
                    <w:right w:val="none" w:sz="0" w:space="0" w:color="auto"/>
                  </w:divBdr>
                </w:div>
                <w:div w:id="1367178612">
                  <w:marLeft w:val="0"/>
                  <w:marRight w:val="0"/>
                  <w:marTop w:val="0"/>
                  <w:marBottom w:val="0"/>
                  <w:divBdr>
                    <w:top w:val="none" w:sz="0" w:space="0" w:color="auto"/>
                    <w:left w:val="none" w:sz="0" w:space="0" w:color="auto"/>
                    <w:bottom w:val="none" w:sz="0" w:space="0" w:color="auto"/>
                    <w:right w:val="none" w:sz="0" w:space="0" w:color="auto"/>
                  </w:divBdr>
                </w:div>
                <w:div w:id="86924771">
                  <w:marLeft w:val="0"/>
                  <w:marRight w:val="0"/>
                  <w:marTop w:val="0"/>
                  <w:marBottom w:val="0"/>
                  <w:divBdr>
                    <w:top w:val="none" w:sz="0" w:space="0" w:color="auto"/>
                    <w:left w:val="none" w:sz="0" w:space="0" w:color="auto"/>
                    <w:bottom w:val="none" w:sz="0" w:space="0" w:color="auto"/>
                    <w:right w:val="none" w:sz="0" w:space="0" w:color="auto"/>
                  </w:divBdr>
                </w:div>
                <w:div w:id="2124418058">
                  <w:marLeft w:val="0"/>
                  <w:marRight w:val="0"/>
                  <w:marTop w:val="0"/>
                  <w:marBottom w:val="0"/>
                  <w:divBdr>
                    <w:top w:val="none" w:sz="0" w:space="0" w:color="auto"/>
                    <w:left w:val="none" w:sz="0" w:space="0" w:color="auto"/>
                    <w:bottom w:val="none" w:sz="0" w:space="0" w:color="auto"/>
                    <w:right w:val="none" w:sz="0" w:space="0" w:color="auto"/>
                  </w:divBdr>
                </w:div>
                <w:div w:id="1930650428">
                  <w:marLeft w:val="0"/>
                  <w:marRight w:val="0"/>
                  <w:marTop w:val="0"/>
                  <w:marBottom w:val="0"/>
                  <w:divBdr>
                    <w:top w:val="none" w:sz="0" w:space="0" w:color="auto"/>
                    <w:left w:val="none" w:sz="0" w:space="0" w:color="auto"/>
                    <w:bottom w:val="none" w:sz="0" w:space="0" w:color="auto"/>
                    <w:right w:val="none" w:sz="0" w:space="0" w:color="auto"/>
                  </w:divBdr>
                </w:div>
                <w:div w:id="182399380">
                  <w:marLeft w:val="0"/>
                  <w:marRight w:val="0"/>
                  <w:marTop w:val="0"/>
                  <w:marBottom w:val="0"/>
                  <w:divBdr>
                    <w:top w:val="none" w:sz="0" w:space="0" w:color="auto"/>
                    <w:left w:val="none" w:sz="0" w:space="0" w:color="auto"/>
                    <w:bottom w:val="none" w:sz="0" w:space="0" w:color="auto"/>
                    <w:right w:val="none" w:sz="0" w:space="0" w:color="auto"/>
                  </w:divBdr>
                </w:div>
                <w:div w:id="432166678">
                  <w:marLeft w:val="0"/>
                  <w:marRight w:val="0"/>
                  <w:marTop w:val="0"/>
                  <w:marBottom w:val="0"/>
                  <w:divBdr>
                    <w:top w:val="none" w:sz="0" w:space="0" w:color="auto"/>
                    <w:left w:val="none" w:sz="0" w:space="0" w:color="auto"/>
                    <w:bottom w:val="none" w:sz="0" w:space="0" w:color="auto"/>
                    <w:right w:val="none" w:sz="0" w:space="0" w:color="auto"/>
                  </w:divBdr>
                </w:div>
                <w:div w:id="2122913815">
                  <w:marLeft w:val="0"/>
                  <w:marRight w:val="0"/>
                  <w:marTop w:val="0"/>
                  <w:marBottom w:val="0"/>
                  <w:divBdr>
                    <w:top w:val="none" w:sz="0" w:space="0" w:color="auto"/>
                    <w:left w:val="none" w:sz="0" w:space="0" w:color="auto"/>
                    <w:bottom w:val="none" w:sz="0" w:space="0" w:color="auto"/>
                    <w:right w:val="none" w:sz="0" w:space="0" w:color="auto"/>
                  </w:divBdr>
                </w:div>
                <w:div w:id="1119370887">
                  <w:marLeft w:val="0"/>
                  <w:marRight w:val="0"/>
                  <w:marTop w:val="0"/>
                  <w:marBottom w:val="0"/>
                  <w:divBdr>
                    <w:top w:val="none" w:sz="0" w:space="0" w:color="auto"/>
                    <w:left w:val="none" w:sz="0" w:space="0" w:color="auto"/>
                    <w:bottom w:val="none" w:sz="0" w:space="0" w:color="auto"/>
                    <w:right w:val="none" w:sz="0" w:space="0" w:color="auto"/>
                  </w:divBdr>
                </w:div>
                <w:div w:id="1596094209">
                  <w:marLeft w:val="0"/>
                  <w:marRight w:val="0"/>
                  <w:marTop w:val="0"/>
                  <w:marBottom w:val="0"/>
                  <w:divBdr>
                    <w:top w:val="none" w:sz="0" w:space="0" w:color="auto"/>
                    <w:left w:val="none" w:sz="0" w:space="0" w:color="auto"/>
                    <w:bottom w:val="none" w:sz="0" w:space="0" w:color="auto"/>
                    <w:right w:val="none" w:sz="0" w:space="0" w:color="auto"/>
                  </w:divBdr>
                </w:div>
                <w:div w:id="346561258">
                  <w:marLeft w:val="0"/>
                  <w:marRight w:val="0"/>
                  <w:marTop w:val="0"/>
                  <w:marBottom w:val="0"/>
                  <w:divBdr>
                    <w:top w:val="none" w:sz="0" w:space="0" w:color="auto"/>
                    <w:left w:val="none" w:sz="0" w:space="0" w:color="auto"/>
                    <w:bottom w:val="none" w:sz="0" w:space="0" w:color="auto"/>
                    <w:right w:val="none" w:sz="0" w:space="0" w:color="auto"/>
                  </w:divBdr>
                </w:div>
                <w:div w:id="452099334">
                  <w:marLeft w:val="0"/>
                  <w:marRight w:val="0"/>
                  <w:marTop w:val="0"/>
                  <w:marBottom w:val="0"/>
                  <w:divBdr>
                    <w:top w:val="none" w:sz="0" w:space="0" w:color="auto"/>
                    <w:left w:val="none" w:sz="0" w:space="0" w:color="auto"/>
                    <w:bottom w:val="none" w:sz="0" w:space="0" w:color="auto"/>
                    <w:right w:val="none" w:sz="0" w:space="0" w:color="auto"/>
                  </w:divBdr>
                </w:div>
                <w:div w:id="197160285">
                  <w:marLeft w:val="0"/>
                  <w:marRight w:val="0"/>
                  <w:marTop w:val="0"/>
                  <w:marBottom w:val="0"/>
                  <w:divBdr>
                    <w:top w:val="none" w:sz="0" w:space="0" w:color="auto"/>
                    <w:left w:val="none" w:sz="0" w:space="0" w:color="auto"/>
                    <w:bottom w:val="none" w:sz="0" w:space="0" w:color="auto"/>
                    <w:right w:val="none" w:sz="0" w:space="0" w:color="auto"/>
                  </w:divBdr>
                </w:div>
                <w:div w:id="994920903">
                  <w:marLeft w:val="0"/>
                  <w:marRight w:val="0"/>
                  <w:marTop w:val="0"/>
                  <w:marBottom w:val="0"/>
                  <w:divBdr>
                    <w:top w:val="none" w:sz="0" w:space="0" w:color="auto"/>
                    <w:left w:val="none" w:sz="0" w:space="0" w:color="auto"/>
                    <w:bottom w:val="none" w:sz="0" w:space="0" w:color="auto"/>
                    <w:right w:val="none" w:sz="0" w:space="0" w:color="auto"/>
                  </w:divBdr>
                </w:div>
                <w:div w:id="2089575515">
                  <w:marLeft w:val="0"/>
                  <w:marRight w:val="0"/>
                  <w:marTop w:val="0"/>
                  <w:marBottom w:val="0"/>
                  <w:divBdr>
                    <w:top w:val="none" w:sz="0" w:space="0" w:color="auto"/>
                    <w:left w:val="none" w:sz="0" w:space="0" w:color="auto"/>
                    <w:bottom w:val="none" w:sz="0" w:space="0" w:color="auto"/>
                    <w:right w:val="none" w:sz="0" w:space="0" w:color="auto"/>
                  </w:divBdr>
                </w:div>
                <w:div w:id="270817930">
                  <w:marLeft w:val="0"/>
                  <w:marRight w:val="0"/>
                  <w:marTop w:val="0"/>
                  <w:marBottom w:val="0"/>
                  <w:divBdr>
                    <w:top w:val="none" w:sz="0" w:space="0" w:color="auto"/>
                    <w:left w:val="none" w:sz="0" w:space="0" w:color="auto"/>
                    <w:bottom w:val="none" w:sz="0" w:space="0" w:color="auto"/>
                    <w:right w:val="none" w:sz="0" w:space="0" w:color="auto"/>
                  </w:divBdr>
                </w:div>
                <w:div w:id="109782321">
                  <w:marLeft w:val="0"/>
                  <w:marRight w:val="0"/>
                  <w:marTop w:val="0"/>
                  <w:marBottom w:val="0"/>
                  <w:divBdr>
                    <w:top w:val="none" w:sz="0" w:space="0" w:color="auto"/>
                    <w:left w:val="none" w:sz="0" w:space="0" w:color="auto"/>
                    <w:bottom w:val="none" w:sz="0" w:space="0" w:color="auto"/>
                    <w:right w:val="none" w:sz="0" w:space="0" w:color="auto"/>
                  </w:divBdr>
                </w:div>
                <w:div w:id="1723169810">
                  <w:marLeft w:val="0"/>
                  <w:marRight w:val="0"/>
                  <w:marTop w:val="0"/>
                  <w:marBottom w:val="0"/>
                  <w:divBdr>
                    <w:top w:val="none" w:sz="0" w:space="0" w:color="auto"/>
                    <w:left w:val="none" w:sz="0" w:space="0" w:color="auto"/>
                    <w:bottom w:val="none" w:sz="0" w:space="0" w:color="auto"/>
                    <w:right w:val="none" w:sz="0" w:space="0" w:color="auto"/>
                  </w:divBdr>
                </w:div>
                <w:div w:id="1730689755">
                  <w:marLeft w:val="0"/>
                  <w:marRight w:val="0"/>
                  <w:marTop w:val="0"/>
                  <w:marBottom w:val="0"/>
                  <w:divBdr>
                    <w:top w:val="none" w:sz="0" w:space="0" w:color="auto"/>
                    <w:left w:val="none" w:sz="0" w:space="0" w:color="auto"/>
                    <w:bottom w:val="none" w:sz="0" w:space="0" w:color="auto"/>
                    <w:right w:val="none" w:sz="0" w:space="0" w:color="auto"/>
                  </w:divBdr>
                </w:div>
                <w:div w:id="163084298">
                  <w:marLeft w:val="0"/>
                  <w:marRight w:val="0"/>
                  <w:marTop w:val="0"/>
                  <w:marBottom w:val="0"/>
                  <w:divBdr>
                    <w:top w:val="none" w:sz="0" w:space="0" w:color="auto"/>
                    <w:left w:val="none" w:sz="0" w:space="0" w:color="auto"/>
                    <w:bottom w:val="none" w:sz="0" w:space="0" w:color="auto"/>
                    <w:right w:val="none" w:sz="0" w:space="0" w:color="auto"/>
                  </w:divBdr>
                </w:div>
                <w:div w:id="1027753176">
                  <w:marLeft w:val="0"/>
                  <w:marRight w:val="0"/>
                  <w:marTop w:val="0"/>
                  <w:marBottom w:val="0"/>
                  <w:divBdr>
                    <w:top w:val="none" w:sz="0" w:space="0" w:color="auto"/>
                    <w:left w:val="none" w:sz="0" w:space="0" w:color="auto"/>
                    <w:bottom w:val="none" w:sz="0" w:space="0" w:color="auto"/>
                    <w:right w:val="none" w:sz="0" w:space="0" w:color="auto"/>
                  </w:divBdr>
                </w:div>
                <w:div w:id="1035304783">
                  <w:marLeft w:val="0"/>
                  <w:marRight w:val="0"/>
                  <w:marTop w:val="0"/>
                  <w:marBottom w:val="0"/>
                  <w:divBdr>
                    <w:top w:val="none" w:sz="0" w:space="0" w:color="auto"/>
                    <w:left w:val="none" w:sz="0" w:space="0" w:color="auto"/>
                    <w:bottom w:val="none" w:sz="0" w:space="0" w:color="auto"/>
                    <w:right w:val="none" w:sz="0" w:space="0" w:color="auto"/>
                  </w:divBdr>
                </w:div>
                <w:div w:id="976036573">
                  <w:marLeft w:val="0"/>
                  <w:marRight w:val="0"/>
                  <w:marTop w:val="0"/>
                  <w:marBottom w:val="0"/>
                  <w:divBdr>
                    <w:top w:val="none" w:sz="0" w:space="0" w:color="auto"/>
                    <w:left w:val="none" w:sz="0" w:space="0" w:color="auto"/>
                    <w:bottom w:val="none" w:sz="0" w:space="0" w:color="auto"/>
                    <w:right w:val="none" w:sz="0" w:space="0" w:color="auto"/>
                  </w:divBdr>
                </w:div>
                <w:div w:id="473257787">
                  <w:marLeft w:val="0"/>
                  <w:marRight w:val="0"/>
                  <w:marTop w:val="0"/>
                  <w:marBottom w:val="0"/>
                  <w:divBdr>
                    <w:top w:val="none" w:sz="0" w:space="0" w:color="auto"/>
                    <w:left w:val="none" w:sz="0" w:space="0" w:color="auto"/>
                    <w:bottom w:val="none" w:sz="0" w:space="0" w:color="auto"/>
                    <w:right w:val="none" w:sz="0" w:space="0" w:color="auto"/>
                  </w:divBdr>
                </w:div>
                <w:div w:id="297761106">
                  <w:marLeft w:val="0"/>
                  <w:marRight w:val="0"/>
                  <w:marTop w:val="0"/>
                  <w:marBottom w:val="0"/>
                  <w:divBdr>
                    <w:top w:val="none" w:sz="0" w:space="0" w:color="auto"/>
                    <w:left w:val="none" w:sz="0" w:space="0" w:color="auto"/>
                    <w:bottom w:val="none" w:sz="0" w:space="0" w:color="auto"/>
                    <w:right w:val="none" w:sz="0" w:space="0" w:color="auto"/>
                  </w:divBdr>
                </w:div>
                <w:div w:id="1585992739">
                  <w:marLeft w:val="0"/>
                  <w:marRight w:val="0"/>
                  <w:marTop w:val="0"/>
                  <w:marBottom w:val="0"/>
                  <w:divBdr>
                    <w:top w:val="none" w:sz="0" w:space="0" w:color="auto"/>
                    <w:left w:val="none" w:sz="0" w:space="0" w:color="auto"/>
                    <w:bottom w:val="none" w:sz="0" w:space="0" w:color="auto"/>
                    <w:right w:val="none" w:sz="0" w:space="0" w:color="auto"/>
                  </w:divBdr>
                </w:div>
                <w:div w:id="1948195318">
                  <w:marLeft w:val="0"/>
                  <w:marRight w:val="0"/>
                  <w:marTop w:val="0"/>
                  <w:marBottom w:val="0"/>
                  <w:divBdr>
                    <w:top w:val="none" w:sz="0" w:space="0" w:color="auto"/>
                    <w:left w:val="none" w:sz="0" w:space="0" w:color="auto"/>
                    <w:bottom w:val="none" w:sz="0" w:space="0" w:color="auto"/>
                    <w:right w:val="none" w:sz="0" w:space="0" w:color="auto"/>
                  </w:divBdr>
                </w:div>
                <w:div w:id="194853132">
                  <w:marLeft w:val="0"/>
                  <w:marRight w:val="0"/>
                  <w:marTop w:val="0"/>
                  <w:marBottom w:val="0"/>
                  <w:divBdr>
                    <w:top w:val="none" w:sz="0" w:space="0" w:color="auto"/>
                    <w:left w:val="none" w:sz="0" w:space="0" w:color="auto"/>
                    <w:bottom w:val="none" w:sz="0" w:space="0" w:color="auto"/>
                    <w:right w:val="none" w:sz="0" w:space="0" w:color="auto"/>
                  </w:divBdr>
                </w:div>
                <w:div w:id="601884115">
                  <w:marLeft w:val="0"/>
                  <w:marRight w:val="0"/>
                  <w:marTop w:val="0"/>
                  <w:marBottom w:val="0"/>
                  <w:divBdr>
                    <w:top w:val="none" w:sz="0" w:space="0" w:color="auto"/>
                    <w:left w:val="none" w:sz="0" w:space="0" w:color="auto"/>
                    <w:bottom w:val="none" w:sz="0" w:space="0" w:color="auto"/>
                    <w:right w:val="none" w:sz="0" w:space="0" w:color="auto"/>
                  </w:divBdr>
                </w:div>
                <w:div w:id="2126345072">
                  <w:marLeft w:val="0"/>
                  <w:marRight w:val="0"/>
                  <w:marTop w:val="0"/>
                  <w:marBottom w:val="0"/>
                  <w:divBdr>
                    <w:top w:val="none" w:sz="0" w:space="0" w:color="auto"/>
                    <w:left w:val="none" w:sz="0" w:space="0" w:color="auto"/>
                    <w:bottom w:val="none" w:sz="0" w:space="0" w:color="auto"/>
                    <w:right w:val="none" w:sz="0" w:space="0" w:color="auto"/>
                  </w:divBdr>
                </w:div>
                <w:div w:id="858199527">
                  <w:marLeft w:val="0"/>
                  <w:marRight w:val="0"/>
                  <w:marTop w:val="0"/>
                  <w:marBottom w:val="0"/>
                  <w:divBdr>
                    <w:top w:val="none" w:sz="0" w:space="0" w:color="auto"/>
                    <w:left w:val="none" w:sz="0" w:space="0" w:color="auto"/>
                    <w:bottom w:val="none" w:sz="0" w:space="0" w:color="auto"/>
                    <w:right w:val="none" w:sz="0" w:space="0" w:color="auto"/>
                  </w:divBdr>
                </w:div>
                <w:div w:id="1556817625">
                  <w:marLeft w:val="0"/>
                  <w:marRight w:val="0"/>
                  <w:marTop w:val="0"/>
                  <w:marBottom w:val="0"/>
                  <w:divBdr>
                    <w:top w:val="none" w:sz="0" w:space="0" w:color="auto"/>
                    <w:left w:val="none" w:sz="0" w:space="0" w:color="auto"/>
                    <w:bottom w:val="none" w:sz="0" w:space="0" w:color="auto"/>
                    <w:right w:val="none" w:sz="0" w:space="0" w:color="auto"/>
                  </w:divBdr>
                </w:div>
                <w:div w:id="1844395360">
                  <w:marLeft w:val="0"/>
                  <w:marRight w:val="0"/>
                  <w:marTop w:val="0"/>
                  <w:marBottom w:val="0"/>
                  <w:divBdr>
                    <w:top w:val="none" w:sz="0" w:space="0" w:color="auto"/>
                    <w:left w:val="none" w:sz="0" w:space="0" w:color="auto"/>
                    <w:bottom w:val="none" w:sz="0" w:space="0" w:color="auto"/>
                    <w:right w:val="none" w:sz="0" w:space="0" w:color="auto"/>
                  </w:divBdr>
                </w:div>
                <w:div w:id="658123038">
                  <w:marLeft w:val="0"/>
                  <w:marRight w:val="0"/>
                  <w:marTop w:val="0"/>
                  <w:marBottom w:val="0"/>
                  <w:divBdr>
                    <w:top w:val="none" w:sz="0" w:space="0" w:color="auto"/>
                    <w:left w:val="none" w:sz="0" w:space="0" w:color="auto"/>
                    <w:bottom w:val="none" w:sz="0" w:space="0" w:color="auto"/>
                    <w:right w:val="none" w:sz="0" w:space="0" w:color="auto"/>
                  </w:divBdr>
                </w:div>
                <w:div w:id="1783527833">
                  <w:marLeft w:val="0"/>
                  <w:marRight w:val="0"/>
                  <w:marTop w:val="0"/>
                  <w:marBottom w:val="0"/>
                  <w:divBdr>
                    <w:top w:val="none" w:sz="0" w:space="0" w:color="auto"/>
                    <w:left w:val="none" w:sz="0" w:space="0" w:color="auto"/>
                    <w:bottom w:val="none" w:sz="0" w:space="0" w:color="auto"/>
                    <w:right w:val="none" w:sz="0" w:space="0" w:color="auto"/>
                  </w:divBdr>
                </w:div>
                <w:div w:id="126975122">
                  <w:marLeft w:val="0"/>
                  <w:marRight w:val="0"/>
                  <w:marTop w:val="0"/>
                  <w:marBottom w:val="0"/>
                  <w:divBdr>
                    <w:top w:val="none" w:sz="0" w:space="0" w:color="auto"/>
                    <w:left w:val="none" w:sz="0" w:space="0" w:color="auto"/>
                    <w:bottom w:val="none" w:sz="0" w:space="0" w:color="auto"/>
                    <w:right w:val="none" w:sz="0" w:space="0" w:color="auto"/>
                  </w:divBdr>
                </w:div>
                <w:div w:id="556818453">
                  <w:marLeft w:val="0"/>
                  <w:marRight w:val="0"/>
                  <w:marTop w:val="0"/>
                  <w:marBottom w:val="0"/>
                  <w:divBdr>
                    <w:top w:val="none" w:sz="0" w:space="0" w:color="auto"/>
                    <w:left w:val="none" w:sz="0" w:space="0" w:color="auto"/>
                    <w:bottom w:val="none" w:sz="0" w:space="0" w:color="auto"/>
                    <w:right w:val="none" w:sz="0" w:space="0" w:color="auto"/>
                  </w:divBdr>
                </w:div>
                <w:div w:id="1000038635">
                  <w:marLeft w:val="0"/>
                  <w:marRight w:val="0"/>
                  <w:marTop w:val="0"/>
                  <w:marBottom w:val="0"/>
                  <w:divBdr>
                    <w:top w:val="none" w:sz="0" w:space="0" w:color="auto"/>
                    <w:left w:val="none" w:sz="0" w:space="0" w:color="auto"/>
                    <w:bottom w:val="none" w:sz="0" w:space="0" w:color="auto"/>
                    <w:right w:val="none" w:sz="0" w:space="0" w:color="auto"/>
                  </w:divBdr>
                </w:div>
                <w:div w:id="953558104">
                  <w:marLeft w:val="0"/>
                  <w:marRight w:val="0"/>
                  <w:marTop w:val="0"/>
                  <w:marBottom w:val="0"/>
                  <w:divBdr>
                    <w:top w:val="none" w:sz="0" w:space="0" w:color="auto"/>
                    <w:left w:val="none" w:sz="0" w:space="0" w:color="auto"/>
                    <w:bottom w:val="none" w:sz="0" w:space="0" w:color="auto"/>
                    <w:right w:val="none" w:sz="0" w:space="0" w:color="auto"/>
                  </w:divBdr>
                </w:div>
                <w:div w:id="1583903899">
                  <w:marLeft w:val="0"/>
                  <w:marRight w:val="0"/>
                  <w:marTop w:val="0"/>
                  <w:marBottom w:val="0"/>
                  <w:divBdr>
                    <w:top w:val="none" w:sz="0" w:space="0" w:color="auto"/>
                    <w:left w:val="none" w:sz="0" w:space="0" w:color="auto"/>
                    <w:bottom w:val="none" w:sz="0" w:space="0" w:color="auto"/>
                    <w:right w:val="none" w:sz="0" w:space="0" w:color="auto"/>
                  </w:divBdr>
                </w:div>
                <w:div w:id="454636793">
                  <w:marLeft w:val="0"/>
                  <w:marRight w:val="0"/>
                  <w:marTop w:val="0"/>
                  <w:marBottom w:val="0"/>
                  <w:divBdr>
                    <w:top w:val="none" w:sz="0" w:space="0" w:color="auto"/>
                    <w:left w:val="none" w:sz="0" w:space="0" w:color="auto"/>
                    <w:bottom w:val="none" w:sz="0" w:space="0" w:color="auto"/>
                    <w:right w:val="none" w:sz="0" w:space="0" w:color="auto"/>
                  </w:divBdr>
                </w:div>
                <w:div w:id="1355502274">
                  <w:marLeft w:val="0"/>
                  <w:marRight w:val="0"/>
                  <w:marTop w:val="0"/>
                  <w:marBottom w:val="0"/>
                  <w:divBdr>
                    <w:top w:val="none" w:sz="0" w:space="0" w:color="auto"/>
                    <w:left w:val="none" w:sz="0" w:space="0" w:color="auto"/>
                    <w:bottom w:val="none" w:sz="0" w:space="0" w:color="auto"/>
                    <w:right w:val="none" w:sz="0" w:space="0" w:color="auto"/>
                  </w:divBdr>
                </w:div>
                <w:div w:id="2126074935">
                  <w:marLeft w:val="0"/>
                  <w:marRight w:val="0"/>
                  <w:marTop w:val="0"/>
                  <w:marBottom w:val="0"/>
                  <w:divBdr>
                    <w:top w:val="none" w:sz="0" w:space="0" w:color="auto"/>
                    <w:left w:val="none" w:sz="0" w:space="0" w:color="auto"/>
                    <w:bottom w:val="none" w:sz="0" w:space="0" w:color="auto"/>
                    <w:right w:val="none" w:sz="0" w:space="0" w:color="auto"/>
                  </w:divBdr>
                </w:div>
                <w:div w:id="1944914982">
                  <w:marLeft w:val="0"/>
                  <w:marRight w:val="0"/>
                  <w:marTop w:val="0"/>
                  <w:marBottom w:val="0"/>
                  <w:divBdr>
                    <w:top w:val="none" w:sz="0" w:space="0" w:color="auto"/>
                    <w:left w:val="none" w:sz="0" w:space="0" w:color="auto"/>
                    <w:bottom w:val="none" w:sz="0" w:space="0" w:color="auto"/>
                    <w:right w:val="none" w:sz="0" w:space="0" w:color="auto"/>
                  </w:divBdr>
                </w:div>
                <w:div w:id="263729085">
                  <w:marLeft w:val="0"/>
                  <w:marRight w:val="0"/>
                  <w:marTop w:val="0"/>
                  <w:marBottom w:val="0"/>
                  <w:divBdr>
                    <w:top w:val="none" w:sz="0" w:space="0" w:color="auto"/>
                    <w:left w:val="none" w:sz="0" w:space="0" w:color="auto"/>
                    <w:bottom w:val="none" w:sz="0" w:space="0" w:color="auto"/>
                    <w:right w:val="none" w:sz="0" w:space="0" w:color="auto"/>
                  </w:divBdr>
                </w:div>
                <w:div w:id="1982339911">
                  <w:marLeft w:val="0"/>
                  <w:marRight w:val="0"/>
                  <w:marTop w:val="0"/>
                  <w:marBottom w:val="0"/>
                  <w:divBdr>
                    <w:top w:val="none" w:sz="0" w:space="0" w:color="auto"/>
                    <w:left w:val="none" w:sz="0" w:space="0" w:color="auto"/>
                    <w:bottom w:val="none" w:sz="0" w:space="0" w:color="auto"/>
                    <w:right w:val="none" w:sz="0" w:space="0" w:color="auto"/>
                  </w:divBdr>
                </w:div>
                <w:div w:id="1991136399">
                  <w:marLeft w:val="0"/>
                  <w:marRight w:val="0"/>
                  <w:marTop w:val="0"/>
                  <w:marBottom w:val="0"/>
                  <w:divBdr>
                    <w:top w:val="none" w:sz="0" w:space="0" w:color="auto"/>
                    <w:left w:val="none" w:sz="0" w:space="0" w:color="auto"/>
                    <w:bottom w:val="none" w:sz="0" w:space="0" w:color="auto"/>
                    <w:right w:val="none" w:sz="0" w:space="0" w:color="auto"/>
                  </w:divBdr>
                </w:div>
                <w:div w:id="226040885">
                  <w:marLeft w:val="0"/>
                  <w:marRight w:val="0"/>
                  <w:marTop w:val="0"/>
                  <w:marBottom w:val="0"/>
                  <w:divBdr>
                    <w:top w:val="none" w:sz="0" w:space="0" w:color="auto"/>
                    <w:left w:val="none" w:sz="0" w:space="0" w:color="auto"/>
                    <w:bottom w:val="none" w:sz="0" w:space="0" w:color="auto"/>
                    <w:right w:val="none" w:sz="0" w:space="0" w:color="auto"/>
                  </w:divBdr>
                </w:div>
                <w:div w:id="976028713">
                  <w:marLeft w:val="0"/>
                  <w:marRight w:val="0"/>
                  <w:marTop w:val="0"/>
                  <w:marBottom w:val="0"/>
                  <w:divBdr>
                    <w:top w:val="none" w:sz="0" w:space="0" w:color="auto"/>
                    <w:left w:val="none" w:sz="0" w:space="0" w:color="auto"/>
                    <w:bottom w:val="none" w:sz="0" w:space="0" w:color="auto"/>
                    <w:right w:val="none" w:sz="0" w:space="0" w:color="auto"/>
                  </w:divBdr>
                </w:div>
                <w:div w:id="547839824">
                  <w:marLeft w:val="0"/>
                  <w:marRight w:val="0"/>
                  <w:marTop w:val="0"/>
                  <w:marBottom w:val="0"/>
                  <w:divBdr>
                    <w:top w:val="none" w:sz="0" w:space="0" w:color="auto"/>
                    <w:left w:val="none" w:sz="0" w:space="0" w:color="auto"/>
                    <w:bottom w:val="none" w:sz="0" w:space="0" w:color="auto"/>
                    <w:right w:val="none" w:sz="0" w:space="0" w:color="auto"/>
                  </w:divBdr>
                </w:div>
                <w:div w:id="7587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8864">
      <w:bodyDiv w:val="1"/>
      <w:marLeft w:val="0"/>
      <w:marRight w:val="0"/>
      <w:marTop w:val="0"/>
      <w:marBottom w:val="0"/>
      <w:divBdr>
        <w:top w:val="none" w:sz="0" w:space="0" w:color="auto"/>
        <w:left w:val="none" w:sz="0" w:space="0" w:color="auto"/>
        <w:bottom w:val="none" w:sz="0" w:space="0" w:color="auto"/>
        <w:right w:val="none" w:sz="0" w:space="0" w:color="auto"/>
      </w:divBdr>
    </w:div>
    <w:div w:id="897327989">
      <w:bodyDiv w:val="1"/>
      <w:marLeft w:val="0"/>
      <w:marRight w:val="0"/>
      <w:marTop w:val="0"/>
      <w:marBottom w:val="0"/>
      <w:divBdr>
        <w:top w:val="none" w:sz="0" w:space="0" w:color="auto"/>
        <w:left w:val="none" w:sz="0" w:space="0" w:color="auto"/>
        <w:bottom w:val="none" w:sz="0" w:space="0" w:color="auto"/>
        <w:right w:val="none" w:sz="0" w:space="0" w:color="auto"/>
      </w:divBdr>
    </w:div>
    <w:div w:id="941841515">
      <w:bodyDiv w:val="1"/>
      <w:marLeft w:val="0"/>
      <w:marRight w:val="0"/>
      <w:marTop w:val="0"/>
      <w:marBottom w:val="0"/>
      <w:divBdr>
        <w:top w:val="none" w:sz="0" w:space="0" w:color="auto"/>
        <w:left w:val="none" w:sz="0" w:space="0" w:color="auto"/>
        <w:bottom w:val="none" w:sz="0" w:space="0" w:color="auto"/>
        <w:right w:val="none" w:sz="0" w:space="0" w:color="auto"/>
      </w:divBdr>
    </w:div>
    <w:div w:id="1104811624">
      <w:bodyDiv w:val="1"/>
      <w:marLeft w:val="0"/>
      <w:marRight w:val="0"/>
      <w:marTop w:val="0"/>
      <w:marBottom w:val="0"/>
      <w:divBdr>
        <w:top w:val="none" w:sz="0" w:space="0" w:color="auto"/>
        <w:left w:val="none" w:sz="0" w:space="0" w:color="auto"/>
        <w:bottom w:val="none" w:sz="0" w:space="0" w:color="auto"/>
        <w:right w:val="none" w:sz="0" w:space="0" w:color="auto"/>
      </w:divBdr>
    </w:div>
    <w:div w:id="1115827485">
      <w:bodyDiv w:val="1"/>
      <w:marLeft w:val="0"/>
      <w:marRight w:val="0"/>
      <w:marTop w:val="0"/>
      <w:marBottom w:val="0"/>
      <w:divBdr>
        <w:top w:val="none" w:sz="0" w:space="0" w:color="auto"/>
        <w:left w:val="none" w:sz="0" w:space="0" w:color="auto"/>
        <w:bottom w:val="none" w:sz="0" w:space="0" w:color="auto"/>
        <w:right w:val="none" w:sz="0" w:space="0" w:color="auto"/>
      </w:divBdr>
    </w:div>
    <w:div w:id="1174806073">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475174819">
      <w:bodyDiv w:val="1"/>
      <w:marLeft w:val="0"/>
      <w:marRight w:val="0"/>
      <w:marTop w:val="0"/>
      <w:marBottom w:val="0"/>
      <w:divBdr>
        <w:top w:val="none" w:sz="0" w:space="0" w:color="auto"/>
        <w:left w:val="none" w:sz="0" w:space="0" w:color="auto"/>
        <w:bottom w:val="none" w:sz="0" w:space="0" w:color="auto"/>
        <w:right w:val="none" w:sz="0" w:space="0" w:color="auto"/>
      </w:divBdr>
    </w:div>
    <w:div w:id="1486895971">
      <w:bodyDiv w:val="1"/>
      <w:marLeft w:val="0"/>
      <w:marRight w:val="0"/>
      <w:marTop w:val="0"/>
      <w:marBottom w:val="0"/>
      <w:divBdr>
        <w:top w:val="none" w:sz="0" w:space="0" w:color="auto"/>
        <w:left w:val="none" w:sz="0" w:space="0" w:color="auto"/>
        <w:bottom w:val="none" w:sz="0" w:space="0" w:color="auto"/>
        <w:right w:val="none" w:sz="0" w:space="0" w:color="auto"/>
      </w:divBdr>
    </w:div>
    <w:div w:id="1654329150">
      <w:bodyDiv w:val="1"/>
      <w:marLeft w:val="0"/>
      <w:marRight w:val="0"/>
      <w:marTop w:val="0"/>
      <w:marBottom w:val="0"/>
      <w:divBdr>
        <w:top w:val="none" w:sz="0" w:space="0" w:color="auto"/>
        <w:left w:val="none" w:sz="0" w:space="0" w:color="auto"/>
        <w:bottom w:val="none" w:sz="0" w:space="0" w:color="auto"/>
        <w:right w:val="none" w:sz="0" w:space="0" w:color="auto"/>
      </w:divBdr>
      <w:divsChild>
        <w:div w:id="1582835634">
          <w:marLeft w:val="0"/>
          <w:marRight w:val="0"/>
          <w:marTop w:val="0"/>
          <w:marBottom w:val="0"/>
          <w:divBdr>
            <w:top w:val="none" w:sz="0" w:space="0" w:color="auto"/>
            <w:left w:val="none" w:sz="0" w:space="0" w:color="auto"/>
            <w:bottom w:val="none" w:sz="0" w:space="0" w:color="auto"/>
            <w:right w:val="none" w:sz="0" w:space="0" w:color="auto"/>
          </w:divBdr>
          <w:divsChild>
            <w:div w:id="797995062">
              <w:marLeft w:val="0"/>
              <w:marRight w:val="0"/>
              <w:marTop w:val="0"/>
              <w:marBottom w:val="0"/>
              <w:divBdr>
                <w:top w:val="none" w:sz="0" w:space="0" w:color="auto"/>
                <w:left w:val="none" w:sz="0" w:space="0" w:color="auto"/>
                <w:bottom w:val="none" w:sz="0" w:space="0" w:color="auto"/>
                <w:right w:val="none" w:sz="0" w:space="0" w:color="auto"/>
              </w:divBdr>
              <w:divsChild>
                <w:div w:id="570383822">
                  <w:marLeft w:val="0"/>
                  <w:marRight w:val="0"/>
                  <w:marTop w:val="0"/>
                  <w:marBottom w:val="0"/>
                  <w:divBdr>
                    <w:top w:val="none" w:sz="0" w:space="0" w:color="auto"/>
                    <w:left w:val="none" w:sz="0" w:space="0" w:color="auto"/>
                    <w:bottom w:val="none" w:sz="0" w:space="0" w:color="auto"/>
                    <w:right w:val="none" w:sz="0" w:space="0" w:color="auto"/>
                  </w:divBdr>
                </w:div>
                <w:div w:id="1072047702">
                  <w:marLeft w:val="0"/>
                  <w:marRight w:val="0"/>
                  <w:marTop w:val="0"/>
                  <w:marBottom w:val="0"/>
                  <w:divBdr>
                    <w:top w:val="none" w:sz="0" w:space="0" w:color="auto"/>
                    <w:left w:val="none" w:sz="0" w:space="0" w:color="auto"/>
                    <w:bottom w:val="none" w:sz="0" w:space="0" w:color="auto"/>
                    <w:right w:val="none" w:sz="0" w:space="0" w:color="auto"/>
                  </w:divBdr>
                </w:div>
                <w:div w:id="1316497909">
                  <w:marLeft w:val="0"/>
                  <w:marRight w:val="0"/>
                  <w:marTop w:val="0"/>
                  <w:marBottom w:val="0"/>
                  <w:divBdr>
                    <w:top w:val="none" w:sz="0" w:space="0" w:color="auto"/>
                    <w:left w:val="none" w:sz="0" w:space="0" w:color="auto"/>
                    <w:bottom w:val="none" w:sz="0" w:space="0" w:color="auto"/>
                    <w:right w:val="none" w:sz="0" w:space="0" w:color="auto"/>
                  </w:divBdr>
                </w:div>
                <w:div w:id="585771368">
                  <w:marLeft w:val="0"/>
                  <w:marRight w:val="0"/>
                  <w:marTop w:val="0"/>
                  <w:marBottom w:val="0"/>
                  <w:divBdr>
                    <w:top w:val="none" w:sz="0" w:space="0" w:color="auto"/>
                    <w:left w:val="none" w:sz="0" w:space="0" w:color="auto"/>
                    <w:bottom w:val="none" w:sz="0" w:space="0" w:color="auto"/>
                    <w:right w:val="none" w:sz="0" w:space="0" w:color="auto"/>
                  </w:divBdr>
                </w:div>
                <w:div w:id="369109571">
                  <w:marLeft w:val="0"/>
                  <w:marRight w:val="0"/>
                  <w:marTop w:val="0"/>
                  <w:marBottom w:val="0"/>
                  <w:divBdr>
                    <w:top w:val="none" w:sz="0" w:space="0" w:color="auto"/>
                    <w:left w:val="none" w:sz="0" w:space="0" w:color="auto"/>
                    <w:bottom w:val="none" w:sz="0" w:space="0" w:color="auto"/>
                    <w:right w:val="none" w:sz="0" w:space="0" w:color="auto"/>
                  </w:divBdr>
                </w:div>
                <w:div w:id="1812215125">
                  <w:marLeft w:val="0"/>
                  <w:marRight w:val="0"/>
                  <w:marTop w:val="0"/>
                  <w:marBottom w:val="0"/>
                  <w:divBdr>
                    <w:top w:val="none" w:sz="0" w:space="0" w:color="auto"/>
                    <w:left w:val="none" w:sz="0" w:space="0" w:color="auto"/>
                    <w:bottom w:val="none" w:sz="0" w:space="0" w:color="auto"/>
                    <w:right w:val="none" w:sz="0" w:space="0" w:color="auto"/>
                  </w:divBdr>
                </w:div>
                <w:div w:id="539056191">
                  <w:marLeft w:val="0"/>
                  <w:marRight w:val="0"/>
                  <w:marTop w:val="0"/>
                  <w:marBottom w:val="0"/>
                  <w:divBdr>
                    <w:top w:val="none" w:sz="0" w:space="0" w:color="auto"/>
                    <w:left w:val="none" w:sz="0" w:space="0" w:color="auto"/>
                    <w:bottom w:val="none" w:sz="0" w:space="0" w:color="auto"/>
                    <w:right w:val="none" w:sz="0" w:space="0" w:color="auto"/>
                  </w:divBdr>
                </w:div>
                <w:div w:id="490488588">
                  <w:marLeft w:val="0"/>
                  <w:marRight w:val="0"/>
                  <w:marTop w:val="0"/>
                  <w:marBottom w:val="0"/>
                  <w:divBdr>
                    <w:top w:val="none" w:sz="0" w:space="0" w:color="auto"/>
                    <w:left w:val="none" w:sz="0" w:space="0" w:color="auto"/>
                    <w:bottom w:val="none" w:sz="0" w:space="0" w:color="auto"/>
                    <w:right w:val="none" w:sz="0" w:space="0" w:color="auto"/>
                  </w:divBdr>
                </w:div>
                <w:div w:id="1255242965">
                  <w:marLeft w:val="0"/>
                  <w:marRight w:val="0"/>
                  <w:marTop w:val="0"/>
                  <w:marBottom w:val="0"/>
                  <w:divBdr>
                    <w:top w:val="none" w:sz="0" w:space="0" w:color="auto"/>
                    <w:left w:val="none" w:sz="0" w:space="0" w:color="auto"/>
                    <w:bottom w:val="none" w:sz="0" w:space="0" w:color="auto"/>
                    <w:right w:val="none" w:sz="0" w:space="0" w:color="auto"/>
                  </w:divBdr>
                </w:div>
                <w:div w:id="494956672">
                  <w:marLeft w:val="0"/>
                  <w:marRight w:val="0"/>
                  <w:marTop w:val="0"/>
                  <w:marBottom w:val="0"/>
                  <w:divBdr>
                    <w:top w:val="none" w:sz="0" w:space="0" w:color="auto"/>
                    <w:left w:val="none" w:sz="0" w:space="0" w:color="auto"/>
                    <w:bottom w:val="none" w:sz="0" w:space="0" w:color="auto"/>
                    <w:right w:val="none" w:sz="0" w:space="0" w:color="auto"/>
                  </w:divBdr>
                </w:div>
                <w:div w:id="2068213985">
                  <w:marLeft w:val="0"/>
                  <w:marRight w:val="0"/>
                  <w:marTop w:val="0"/>
                  <w:marBottom w:val="0"/>
                  <w:divBdr>
                    <w:top w:val="none" w:sz="0" w:space="0" w:color="auto"/>
                    <w:left w:val="none" w:sz="0" w:space="0" w:color="auto"/>
                    <w:bottom w:val="none" w:sz="0" w:space="0" w:color="auto"/>
                    <w:right w:val="none" w:sz="0" w:space="0" w:color="auto"/>
                  </w:divBdr>
                </w:div>
                <w:div w:id="21975519">
                  <w:marLeft w:val="0"/>
                  <w:marRight w:val="0"/>
                  <w:marTop w:val="0"/>
                  <w:marBottom w:val="0"/>
                  <w:divBdr>
                    <w:top w:val="none" w:sz="0" w:space="0" w:color="auto"/>
                    <w:left w:val="none" w:sz="0" w:space="0" w:color="auto"/>
                    <w:bottom w:val="none" w:sz="0" w:space="0" w:color="auto"/>
                    <w:right w:val="none" w:sz="0" w:space="0" w:color="auto"/>
                  </w:divBdr>
                </w:div>
                <w:div w:id="185102833">
                  <w:marLeft w:val="0"/>
                  <w:marRight w:val="0"/>
                  <w:marTop w:val="0"/>
                  <w:marBottom w:val="0"/>
                  <w:divBdr>
                    <w:top w:val="none" w:sz="0" w:space="0" w:color="auto"/>
                    <w:left w:val="none" w:sz="0" w:space="0" w:color="auto"/>
                    <w:bottom w:val="none" w:sz="0" w:space="0" w:color="auto"/>
                    <w:right w:val="none" w:sz="0" w:space="0" w:color="auto"/>
                  </w:divBdr>
                </w:div>
                <w:div w:id="1432434514">
                  <w:marLeft w:val="0"/>
                  <w:marRight w:val="0"/>
                  <w:marTop w:val="0"/>
                  <w:marBottom w:val="0"/>
                  <w:divBdr>
                    <w:top w:val="none" w:sz="0" w:space="0" w:color="auto"/>
                    <w:left w:val="none" w:sz="0" w:space="0" w:color="auto"/>
                    <w:bottom w:val="none" w:sz="0" w:space="0" w:color="auto"/>
                    <w:right w:val="none" w:sz="0" w:space="0" w:color="auto"/>
                  </w:divBdr>
                </w:div>
                <w:div w:id="1811941294">
                  <w:marLeft w:val="0"/>
                  <w:marRight w:val="0"/>
                  <w:marTop w:val="0"/>
                  <w:marBottom w:val="0"/>
                  <w:divBdr>
                    <w:top w:val="none" w:sz="0" w:space="0" w:color="auto"/>
                    <w:left w:val="none" w:sz="0" w:space="0" w:color="auto"/>
                    <w:bottom w:val="none" w:sz="0" w:space="0" w:color="auto"/>
                    <w:right w:val="none" w:sz="0" w:space="0" w:color="auto"/>
                  </w:divBdr>
                </w:div>
                <w:div w:id="816916408">
                  <w:marLeft w:val="0"/>
                  <w:marRight w:val="0"/>
                  <w:marTop w:val="0"/>
                  <w:marBottom w:val="0"/>
                  <w:divBdr>
                    <w:top w:val="none" w:sz="0" w:space="0" w:color="auto"/>
                    <w:left w:val="none" w:sz="0" w:space="0" w:color="auto"/>
                    <w:bottom w:val="none" w:sz="0" w:space="0" w:color="auto"/>
                    <w:right w:val="none" w:sz="0" w:space="0" w:color="auto"/>
                  </w:divBdr>
                </w:div>
                <w:div w:id="1131171220">
                  <w:marLeft w:val="0"/>
                  <w:marRight w:val="0"/>
                  <w:marTop w:val="0"/>
                  <w:marBottom w:val="0"/>
                  <w:divBdr>
                    <w:top w:val="none" w:sz="0" w:space="0" w:color="auto"/>
                    <w:left w:val="none" w:sz="0" w:space="0" w:color="auto"/>
                    <w:bottom w:val="none" w:sz="0" w:space="0" w:color="auto"/>
                    <w:right w:val="none" w:sz="0" w:space="0" w:color="auto"/>
                  </w:divBdr>
                </w:div>
                <w:div w:id="1211259331">
                  <w:marLeft w:val="0"/>
                  <w:marRight w:val="0"/>
                  <w:marTop w:val="0"/>
                  <w:marBottom w:val="0"/>
                  <w:divBdr>
                    <w:top w:val="none" w:sz="0" w:space="0" w:color="auto"/>
                    <w:left w:val="none" w:sz="0" w:space="0" w:color="auto"/>
                    <w:bottom w:val="none" w:sz="0" w:space="0" w:color="auto"/>
                    <w:right w:val="none" w:sz="0" w:space="0" w:color="auto"/>
                  </w:divBdr>
                </w:div>
                <w:div w:id="980843092">
                  <w:marLeft w:val="0"/>
                  <w:marRight w:val="0"/>
                  <w:marTop w:val="0"/>
                  <w:marBottom w:val="0"/>
                  <w:divBdr>
                    <w:top w:val="none" w:sz="0" w:space="0" w:color="auto"/>
                    <w:left w:val="none" w:sz="0" w:space="0" w:color="auto"/>
                    <w:bottom w:val="none" w:sz="0" w:space="0" w:color="auto"/>
                    <w:right w:val="none" w:sz="0" w:space="0" w:color="auto"/>
                  </w:divBdr>
                </w:div>
                <w:div w:id="39060805">
                  <w:marLeft w:val="0"/>
                  <w:marRight w:val="0"/>
                  <w:marTop w:val="0"/>
                  <w:marBottom w:val="0"/>
                  <w:divBdr>
                    <w:top w:val="none" w:sz="0" w:space="0" w:color="auto"/>
                    <w:left w:val="none" w:sz="0" w:space="0" w:color="auto"/>
                    <w:bottom w:val="none" w:sz="0" w:space="0" w:color="auto"/>
                    <w:right w:val="none" w:sz="0" w:space="0" w:color="auto"/>
                  </w:divBdr>
                </w:div>
                <w:div w:id="866869063">
                  <w:marLeft w:val="0"/>
                  <w:marRight w:val="0"/>
                  <w:marTop w:val="0"/>
                  <w:marBottom w:val="0"/>
                  <w:divBdr>
                    <w:top w:val="none" w:sz="0" w:space="0" w:color="auto"/>
                    <w:left w:val="none" w:sz="0" w:space="0" w:color="auto"/>
                    <w:bottom w:val="none" w:sz="0" w:space="0" w:color="auto"/>
                    <w:right w:val="none" w:sz="0" w:space="0" w:color="auto"/>
                  </w:divBdr>
                </w:div>
                <w:div w:id="995035217">
                  <w:marLeft w:val="0"/>
                  <w:marRight w:val="0"/>
                  <w:marTop w:val="0"/>
                  <w:marBottom w:val="0"/>
                  <w:divBdr>
                    <w:top w:val="none" w:sz="0" w:space="0" w:color="auto"/>
                    <w:left w:val="none" w:sz="0" w:space="0" w:color="auto"/>
                    <w:bottom w:val="none" w:sz="0" w:space="0" w:color="auto"/>
                    <w:right w:val="none" w:sz="0" w:space="0" w:color="auto"/>
                  </w:divBdr>
                </w:div>
                <w:div w:id="233856475">
                  <w:marLeft w:val="0"/>
                  <w:marRight w:val="0"/>
                  <w:marTop w:val="0"/>
                  <w:marBottom w:val="0"/>
                  <w:divBdr>
                    <w:top w:val="none" w:sz="0" w:space="0" w:color="auto"/>
                    <w:left w:val="none" w:sz="0" w:space="0" w:color="auto"/>
                    <w:bottom w:val="none" w:sz="0" w:space="0" w:color="auto"/>
                    <w:right w:val="none" w:sz="0" w:space="0" w:color="auto"/>
                  </w:divBdr>
                </w:div>
                <w:div w:id="885140405">
                  <w:marLeft w:val="0"/>
                  <w:marRight w:val="0"/>
                  <w:marTop w:val="0"/>
                  <w:marBottom w:val="0"/>
                  <w:divBdr>
                    <w:top w:val="none" w:sz="0" w:space="0" w:color="auto"/>
                    <w:left w:val="none" w:sz="0" w:space="0" w:color="auto"/>
                    <w:bottom w:val="none" w:sz="0" w:space="0" w:color="auto"/>
                    <w:right w:val="none" w:sz="0" w:space="0" w:color="auto"/>
                  </w:divBdr>
                </w:div>
                <w:div w:id="1475753950">
                  <w:marLeft w:val="0"/>
                  <w:marRight w:val="0"/>
                  <w:marTop w:val="0"/>
                  <w:marBottom w:val="0"/>
                  <w:divBdr>
                    <w:top w:val="none" w:sz="0" w:space="0" w:color="auto"/>
                    <w:left w:val="none" w:sz="0" w:space="0" w:color="auto"/>
                    <w:bottom w:val="none" w:sz="0" w:space="0" w:color="auto"/>
                    <w:right w:val="none" w:sz="0" w:space="0" w:color="auto"/>
                  </w:divBdr>
                </w:div>
                <w:div w:id="1291715687">
                  <w:marLeft w:val="0"/>
                  <w:marRight w:val="0"/>
                  <w:marTop w:val="0"/>
                  <w:marBottom w:val="0"/>
                  <w:divBdr>
                    <w:top w:val="none" w:sz="0" w:space="0" w:color="auto"/>
                    <w:left w:val="none" w:sz="0" w:space="0" w:color="auto"/>
                    <w:bottom w:val="none" w:sz="0" w:space="0" w:color="auto"/>
                    <w:right w:val="none" w:sz="0" w:space="0" w:color="auto"/>
                  </w:divBdr>
                </w:div>
                <w:div w:id="1563515748">
                  <w:marLeft w:val="0"/>
                  <w:marRight w:val="0"/>
                  <w:marTop w:val="0"/>
                  <w:marBottom w:val="0"/>
                  <w:divBdr>
                    <w:top w:val="none" w:sz="0" w:space="0" w:color="auto"/>
                    <w:left w:val="none" w:sz="0" w:space="0" w:color="auto"/>
                    <w:bottom w:val="none" w:sz="0" w:space="0" w:color="auto"/>
                    <w:right w:val="none" w:sz="0" w:space="0" w:color="auto"/>
                  </w:divBdr>
                </w:div>
                <w:div w:id="932132109">
                  <w:marLeft w:val="0"/>
                  <w:marRight w:val="0"/>
                  <w:marTop w:val="0"/>
                  <w:marBottom w:val="0"/>
                  <w:divBdr>
                    <w:top w:val="none" w:sz="0" w:space="0" w:color="auto"/>
                    <w:left w:val="none" w:sz="0" w:space="0" w:color="auto"/>
                    <w:bottom w:val="none" w:sz="0" w:space="0" w:color="auto"/>
                    <w:right w:val="none" w:sz="0" w:space="0" w:color="auto"/>
                  </w:divBdr>
                </w:div>
                <w:div w:id="1146967838">
                  <w:marLeft w:val="0"/>
                  <w:marRight w:val="0"/>
                  <w:marTop w:val="0"/>
                  <w:marBottom w:val="0"/>
                  <w:divBdr>
                    <w:top w:val="none" w:sz="0" w:space="0" w:color="auto"/>
                    <w:left w:val="none" w:sz="0" w:space="0" w:color="auto"/>
                    <w:bottom w:val="none" w:sz="0" w:space="0" w:color="auto"/>
                    <w:right w:val="none" w:sz="0" w:space="0" w:color="auto"/>
                  </w:divBdr>
                </w:div>
                <w:div w:id="1080058333">
                  <w:marLeft w:val="0"/>
                  <w:marRight w:val="0"/>
                  <w:marTop w:val="0"/>
                  <w:marBottom w:val="0"/>
                  <w:divBdr>
                    <w:top w:val="none" w:sz="0" w:space="0" w:color="auto"/>
                    <w:left w:val="none" w:sz="0" w:space="0" w:color="auto"/>
                    <w:bottom w:val="none" w:sz="0" w:space="0" w:color="auto"/>
                    <w:right w:val="none" w:sz="0" w:space="0" w:color="auto"/>
                  </w:divBdr>
                </w:div>
                <w:div w:id="2120252488">
                  <w:marLeft w:val="0"/>
                  <w:marRight w:val="0"/>
                  <w:marTop w:val="0"/>
                  <w:marBottom w:val="0"/>
                  <w:divBdr>
                    <w:top w:val="none" w:sz="0" w:space="0" w:color="auto"/>
                    <w:left w:val="none" w:sz="0" w:space="0" w:color="auto"/>
                    <w:bottom w:val="none" w:sz="0" w:space="0" w:color="auto"/>
                    <w:right w:val="none" w:sz="0" w:space="0" w:color="auto"/>
                  </w:divBdr>
                </w:div>
                <w:div w:id="60032336">
                  <w:marLeft w:val="0"/>
                  <w:marRight w:val="0"/>
                  <w:marTop w:val="0"/>
                  <w:marBottom w:val="0"/>
                  <w:divBdr>
                    <w:top w:val="none" w:sz="0" w:space="0" w:color="auto"/>
                    <w:left w:val="none" w:sz="0" w:space="0" w:color="auto"/>
                    <w:bottom w:val="none" w:sz="0" w:space="0" w:color="auto"/>
                    <w:right w:val="none" w:sz="0" w:space="0" w:color="auto"/>
                  </w:divBdr>
                </w:div>
                <w:div w:id="1486894212">
                  <w:marLeft w:val="0"/>
                  <w:marRight w:val="0"/>
                  <w:marTop w:val="0"/>
                  <w:marBottom w:val="0"/>
                  <w:divBdr>
                    <w:top w:val="none" w:sz="0" w:space="0" w:color="auto"/>
                    <w:left w:val="none" w:sz="0" w:space="0" w:color="auto"/>
                    <w:bottom w:val="none" w:sz="0" w:space="0" w:color="auto"/>
                    <w:right w:val="none" w:sz="0" w:space="0" w:color="auto"/>
                  </w:divBdr>
                </w:div>
                <w:div w:id="1444878476">
                  <w:marLeft w:val="0"/>
                  <w:marRight w:val="0"/>
                  <w:marTop w:val="0"/>
                  <w:marBottom w:val="0"/>
                  <w:divBdr>
                    <w:top w:val="none" w:sz="0" w:space="0" w:color="auto"/>
                    <w:left w:val="none" w:sz="0" w:space="0" w:color="auto"/>
                    <w:bottom w:val="none" w:sz="0" w:space="0" w:color="auto"/>
                    <w:right w:val="none" w:sz="0" w:space="0" w:color="auto"/>
                  </w:divBdr>
                </w:div>
                <w:div w:id="1117681077">
                  <w:marLeft w:val="0"/>
                  <w:marRight w:val="0"/>
                  <w:marTop w:val="0"/>
                  <w:marBottom w:val="0"/>
                  <w:divBdr>
                    <w:top w:val="none" w:sz="0" w:space="0" w:color="auto"/>
                    <w:left w:val="none" w:sz="0" w:space="0" w:color="auto"/>
                    <w:bottom w:val="none" w:sz="0" w:space="0" w:color="auto"/>
                    <w:right w:val="none" w:sz="0" w:space="0" w:color="auto"/>
                  </w:divBdr>
                </w:div>
                <w:div w:id="1507942732">
                  <w:marLeft w:val="0"/>
                  <w:marRight w:val="0"/>
                  <w:marTop w:val="0"/>
                  <w:marBottom w:val="0"/>
                  <w:divBdr>
                    <w:top w:val="none" w:sz="0" w:space="0" w:color="auto"/>
                    <w:left w:val="none" w:sz="0" w:space="0" w:color="auto"/>
                    <w:bottom w:val="none" w:sz="0" w:space="0" w:color="auto"/>
                    <w:right w:val="none" w:sz="0" w:space="0" w:color="auto"/>
                  </w:divBdr>
                </w:div>
                <w:div w:id="976838905">
                  <w:marLeft w:val="0"/>
                  <w:marRight w:val="0"/>
                  <w:marTop w:val="0"/>
                  <w:marBottom w:val="0"/>
                  <w:divBdr>
                    <w:top w:val="none" w:sz="0" w:space="0" w:color="auto"/>
                    <w:left w:val="none" w:sz="0" w:space="0" w:color="auto"/>
                    <w:bottom w:val="none" w:sz="0" w:space="0" w:color="auto"/>
                    <w:right w:val="none" w:sz="0" w:space="0" w:color="auto"/>
                  </w:divBdr>
                </w:div>
                <w:div w:id="1298873247">
                  <w:marLeft w:val="0"/>
                  <w:marRight w:val="0"/>
                  <w:marTop w:val="0"/>
                  <w:marBottom w:val="0"/>
                  <w:divBdr>
                    <w:top w:val="none" w:sz="0" w:space="0" w:color="auto"/>
                    <w:left w:val="none" w:sz="0" w:space="0" w:color="auto"/>
                    <w:bottom w:val="none" w:sz="0" w:space="0" w:color="auto"/>
                    <w:right w:val="none" w:sz="0" w:space="0" w:color="auto"/>
                  </w:divBdr>
                </w:div>
                <w:div w:id="1635015390">
                  <w:marLeft w:val="0"/>
                  <w:marRight w:val="0"/>
                  <w:marTop w:val="0"/>
                  <w:marBottom w:val="0"/>
                  <w:divBdr>
                    <w:top w:val="none" w:sz="0" w:space="0" w:color="auto"/>
                    <w:left w:val="none" w:sz="0" w:space="0" w:color="auto"/>
                    <w:bottom w:val="none" w:sz="0" w:space="0" w:color="auto"/>
                    <w:right w:val="none" w:sz="0" w:space="0" w:color="auto"/>
                  </w:divBdr>
                </w:div>
                <w:div w:id="387077500">
                  <w:marLeft w:val="0"/>
                  <w:marRight w:val="0"/>
                  <w:marTop w:val="0"/>
                  <w:marBottom w:val="0"/>
                  <w:divBdr>
                    <w:top w:val="none" w:sz="0" w:space="0" w:color="auto"/>
                    <w:left w:val="none" w:sz="0" w:space="0" w:color="auto"/>
                    <w:bottom w:val="none" w:sz="0" w:space="0" w:color="auto"/>
                    <w:right w:val="none" w:sz="0" w:space="0" w:color="auto"/>
                  </w:divBdr>
                </w:div>
                <w:div w:id="109518816">
                  <w:marLeft w:val="0"/>
                  <w:marRight w:val="0"/>
                  <w:marTop w:val="0"/>
                  <w:marBottom w:val="0"/>
                  <w:divBdr>
                    <w:top w:val="none" w:sz="0" w:space="0" w:color="auto"/>
                    <w:left w:val="none" w:sz="0" w:space="0" w:color="auto"/>
                    <w:bottom w:val="none" w:sz="0" w:space="0" w:color="auto"/>
                    <w:right w:val="none" w:sz="0" w:space="0" w:color="auto"/>
                  </w:divBdr>
                </w:div>
                <w:div w:id="1889491331">
                  <w:marLeft w:val="0"/>
                  <w:marRight w:val="0"/>
                  <w:marTop w:val="0"/>
                  <w:marBottom w:val="0"/>
                  <w:divBdr>
                    <w:top w:val="none" w:sz="0" w:space="0" w:color="auto"/>
                    <w:left w:val="none" w:sz="0" w:space="0" w:color="auto"/>
                    <w:bottom w:val="none" w:sz="0" w:space="0" w:color="auto"/>
                    <w:right w:val="none" w:sz="0" w:space="0" w:color="auto"/>
                  </w:divBdr>
                </w:div>
                <w:div w:id="741488443">
                  <w:marLeft w:val="0"/>
                  <w:marRight w:val="0"/>
                  <w:marTop w:val="0"/>
                  <w:marBottom w:val="0"/>
                  <w:divBdr>
                    <w:top w:val="none" w:sz="0" w:space="0" w:color="auto"/>
                    <w:left w:val="none" w:sz="0" w:space="0" w:color="auto"/>
                    <w:bottom w:val="none" w:sz="0" w:space="0" w:color="auto"/>
                    <w:right w:val="none" w:sz="0" w:space="0" w:color="auto"/>
                  </w:divBdr>
                </w:div>
                <w:div w:id="2008167683">
                  <w:marLeft w:val="0"/>
                  <w:marRight w:val="0"/>
                  <w:marTop w:val="0"/>
                  <w:marBottom w:val="0"/>
                  <w:divBdr>
                    <w:top w:val="none" w:sz="0" w:space="0" w:color="auto"/>
                    <w:left w:val="none" w:sz="0" w:space="0" w:color="auto"/>
                    <w:bottom w:val="none" w:sz="0" w:space="0" w:color="auto"/>
                    <w:right w:val="none" w:sz="0" w:space="0" w:color="auto"/>
                  </w:divBdr>
                </w:div>
                <w:div w:id="1230070649">
                  <w:marLeft w:val="0"/>
                  <w:marRight w:val="0"/>
                  <w:marTop w:val="0"/>
                  <w:marBottom w:val="0"/>
                  <w:divBdr>
                    <w:top w:val="none" w:sz="0" w:space="0" w:color="auto"/>
                    <w:left w:val="none" w:sz="0" w:space="0" w:color="auto"/>
                    <w:bottom w:val="none" w:sz="0" w:space="0" w:color="auto"/>
                    <w:right w:val="none" w:sz="0" w:space="0" w:color="auto"/>
                  </w:divBdr>
                </w:div>
                <w:div w:id="1279415629">
                  <w:marLeft w:val="0"/>
                  <w:marRight w:val="0"/>
                  <w:marTop w:val="0"/>
                  <w:marBottom w:val="0"/>
                  <w:divBdr>
                    <w:top w:val="none" w:sz="0" w:space="0" w:color="auto"/>
                    <w:left w:val="none" w:sz="0" w:space="0" w:color="auto"/>
                    <w:bottom w:val="none" w:sz="0" w:space="0" w:color="auto"/>
                    <w:right w:val="none" w:sz="0" w:space="0" w:color="auto"/>
                  </w:divBdr>
                </w:div>
                <w:div w:id="2095465721">
                  <w:marLeft w:val="0"/>
                  <w:marRight w:val="0"/>
                  <w:marTop w:val="0"/>
                  <w:marBottom w:val="0"/>
                  <w:divBdr>
                    <w:top w:val="none" w:sz="0" w:space="0" w:color="auto"/>
                    <w:left w:val="none" w:sz="0" w:space="0" w:color="auto"/>
                    <w:bottom w:val="none" w:sz="0" w:space="0" w:color="auto"/>
                    <w:right w:val="none" w:sz="0" w:space="0" w:color="auto"/>
                  </w:divBdr>
                </w:div>
                <w:div w:id="729227644">
                  <w:marLeft w:val="0"/>
                  <w:marRight w:val="0"/>
                  <w:marTop w:val="0"/>
                  <w:marBottom w:val="0"/>
                  <w:divBdr>
                    <w:top w:val="none" w:sz="0" w:space="0" w:color="auto"/>
                    <w:left w:val="none" w:sz="0" w:space="0" w:color="auto"/>
                    <w:bottom w:val="none" w:sz="0" w:space="0" w:color="auto"/>
                    <w:right w:val="none" w:sz="0" w:space="0" w:color="auto"/>
                  </w:divBdr>
                </w:div>
                <w:div w:id="449132050">
                  <w:marLeft w:val="0"/>
                  <w:marRight w:val="0"/>
                  <w:marTop w:val="0"/>
                  <w:marBottom w:val="0"/>
                  <w:divBdr>
                    <w:top w:val="none" w:sz="0" w:space="0" w:color="auto"/>
                    <w:left w:val="none" w:sz="0" w:space="0" w:color="auto"/>
                    <w:bottom w:val="none" w:sz="0" w:space="0" w:color="auto"/>
                    <w:right w:val="none" w:sz="0" w:space="0" w:color="auto"/>
                  </w:divBdr>
                </w:div>
                <w:div w:id="1893692435">
                  <w:marLeft w:val="0"/>
                  <w:marRight w:val="0"/>
                  <w:marTop w:val="0"/>
                  <w:marBottom w:val="0"/>
                  <w:divBdr>
                    <w:top w:val="none" w:sz="0" w:space="0" w:color="auto"/>
                    <w:left w:val="none" w:sz="0" w:space="0" w:color="auto"/>
                    <w:bottom w:val="none" w:sz="0" w:space="0" w:color="auto"/>
                    <w:right w:val="none" w:sz="0" w:space="0" w:color="auto"/>
                  </w:divBdr>
                </w:div>
                <w:div w:id="901989312">
                  <w:marLeft w:val="0"/>
                  <w:marRight w:val="0"/>
                  <w:marTop w:val="0"/>
                  <w:marBottom w:val="0"/>
                  <w:divBdr>
                    <w:top w:val="none" w:sz="0" w:space="0" w:color="auto"/>
                    <w:left w:val="none" w:sz="0" w:space="0" w:color="auto"/>
                    <w:bottom w:val="none" w:sz="0" w:space="0" w:color="auto"/>
                    <w:right w:val="none" w:sz="0" w:space="0" w:color="auto"/>
                  </w:divBdr>
                </w:div>
                <w:div w:id="1215852901">
                  <w:marLeft w:val="0"/>
                  <w:marRight w:val="0"/>
                  <w:marTop w:val="0"/>
                  <w:marBottom w:val="0"/>
                  <w:divBdr>
                    <w:top w:val="none" w:sz="0" w:space="0" w:color="auto"/>
                    <w:left w:val="none" w:sz="0" w:space="0" w:color="auto"/>
                    <w:bottom w:val="none" w:sz="0" w:space="0" w:color="auto"/>
                    <w:right w:val="none" w:sz="0" w:space="0" w:color="auto"/>
                  </w:divBdr>
                </w:div>
                <w:div w:id="1660965112">
                  <w:marLeft w:val="0"/>
                  <w:marRight w:val="0"/>
                  <w:marTop w:val="0"/>
                  <w:marBottom w:val="0"/>
                  <w:divBdr>
                    <w:top w:val="none" w:sz="0" w:space="0" w:color="auto"/>
                    <w:left w:val="none" w:sz="0" w:space="0" w:color="auto"/>
                    <w:bottom w:val="none" w:sz="0" w:space="0" w:color="auto"/>
                    <w:right w:val="none" w:sz="0" w:space="0" w:color="auto"/>
                  </w:divBdr>
                </w:div>
                <w:div w:id="1574007799">
                  <w:marLeft w:val="0"/>
                  <w:marRight w:val="0"/>
                  <w:marTop w:val="0"/>
                  <w:marBottom w:val="0"/>
                  <w:divBdr>
                    <w:top w:val="none" w:sz="0" w:space="0" w:color="auto"/>
                    <w:left w:val="none" w:sz="0" w:space="0" w:color="auto"/>
                    <w:bottom w:val="none" w:sz="0" w:space="0" w:color="auto"/>
                    <w:right w:val="none" w:sz="0" w:space="0" w:color="auto"/>
                  </w:divBdr>
                </w:div>
                <w:div w:id="35931234">
                  <w:marLeft w:val="0"/>
                  <w:marRight w:val="0"/>
                  <w:marTop w:val="0"/>
                  <w:marBottom w:val="0"/>
                  <w:divBdr>
                    <w:top w:val="none" w:sz="0" w:space="0" w:color="auto"/>
                    <w:left w:val="none" w:sz="0" w:space="0" w:color="auto"/>
                    <w:bottom w:val="none" w:sz="0" w:space="0" w:color="auto"/>
                    <w:right w:val="none" w:sz="0" w:space="0" w:color="auto"/>
                  </w:divBdr>
                </w:div>
                <w:div w:id="1996452261">
                  <w:marLeft w:val="0"/>
                  <w:marRight w:val="0"/>
                  <w:marTop w:val="0"/>
                  <w:marBottom w:val="0"/>
                  <w:divBdr>
                    <w:top w:val="none" w:sz="0" w:space="0" w:color="auto"/>
                    <w:left w:val="none" w:sz="0" w:space="0" w:color="auto"/>
                    <w:bottom w:val="none" w:sz="0" w:space="0" w:color="auto"/>
                    <w:right w:val="none" w:sz="0" w:space="0" w:color="auto"/>
                  </w:divBdr>
                </w:div>
                <w:div w:id="18511541">
                  <w:marLeft w:val="0"/>
                  <w:marRight w:val="0"/>
                  <w:marTop w:val="0"/>
                  <w:marBottom w:val="0"/>
                  <w:divBdr>
                    <w:top w:val="none" w:sz="0" w:space="0" w:color="auto"/>
                    <w:left w:val="none" w:sz="0" w:space="0" w:color="auto"/>
                    <w:bottom w:val="none" w:sz="0" w:space="0" w:color="auto"/>
                    <w:right w:val="none" w:sz="0" w:space="0" w:color="auto"/>
                  </w:divBdr>
                </w:div>
                <w:div w:id="835874868">
                  <w:marLeft w:val="0"/>
                  <w:marRight w:val="0"/>
                  <w:marTop w:val="0"/>
                  <w:marBottom w:val="0"/>
                  <w:divBdr>
                    <w:top w:val="none" w:sz="0" w:space="0" w:color="auto"/>
                    <w:left w:val="none" w:sz="0" w:space="0" w:color="auto"/>
                    <w:bottom w:val="none" w:sz="0" w:space="0" w:color="auto"/>
                    <w:right w:val="none" w:sz="0" w:space="0" w:color="auto"/>
                  </w:divBdr>
                </w:div>
                <w:div w:id="879825779">
                  <w:marLeft w:val="0"/>
                  <w:marRight w:val="0"/>
                  <w:marTop w:val="0"/>
                  <w:marBottom w:val="0"/>
                  <w:divBdr>
                    <w:top w:val="none" w:sz="0" w:space="0" w:color="auto"/>
                    <w:left w:val="none" w:sz="0" w:space="0" w:color="auto"/>
                    <w:bottom w:val="none" w:sz="0" w:space="0" w:color="auto"/>
                    <w:right w:val="none" w:sz="0" w:space="0" w:color="auto"/>
                  </w:divBdr>
                </w:div>
                <w:div w:id="1028721100">
                  <w:marLeft w:val="0"/>
                  <w:marRight w:val="0"/>
                  <w:marTop w:val="0"/>
                  <w:marBottom w:val="0"/>
                  <w:divBdr>
                    <w:top w:val="none" w:sz="0" w:space="0" w:color="auto"/>
                    <w:left w:val="none" w:sz="0" w:space="0" w:color="auto"/>
                    <w:bottom w:val="none" w:sz="0" w:space="0" w:color="auto"/>
                    <w:right w:val="none" w:sz="0" w:space="0" w:color="auto"/>
                  </w:divBdr>
                </w:div>
                <w:div w:id="1464233001">
                  <w:marLeft w:val="0"/>
                  <w:marRight w:val="0"/>
                  <w:marTop w:val="0"/>
                  <w:marBottom w:val="0"/>
                  <w:divBdr>
                    <w:top w:val="none" w:sz="0" w:space="0" w:color="auto"/>
                    <w:left w:val="none" w:sz="0" w:space="0" w:color="auto"/>
                    <w:bottom w:val="none" w:sz="0" w:space="0" w:color="auto"/>
                    <w:right w:val="none" w:sz="0" w:space="0" w:color="auto"/>
                  </w:divBdr>
                </w:div>
                <w:div w:id="2055961207">
                  <w:marLeft w:val="0"/>
                  <w:marRight w:val="0"/>
                  <w:marTop w:val="0"/>
                  <w:marBottom w:val="0"/>
                  <w:divBdr>
                    <w:top w:val="none" w:sz="0" w:space="0" w:color="auto"/>
                    <w:left w:val="none" w:sz="0" w:space="0" w:color="auto"/>
                    <w:bottom w:val="none" w:sz="0" w:space="0" w:color="auto"/>
                    <w:right w:val="none" w:sz="0" w:space="0" w:color="auto"/>
                  </w:divBdr>
                </w:div>
                <w:div w:id="1311444196">
                  <w:marLeft w:val="0"/>
                  <w:marRight w:val="0"/>
                  <w:marTop w:val="0"/>
                  <w:marBottom w:val="0"/>
                  <w:divBdr>
                    <w:top w:val="none" w:sz="0" w:space="0" w:color="auto"/>
                    <w:left w:val="none" w:sz="0" w:space="0" w:color="auto"/>
                    <w:bottom w:val="none" w:sz="0" w:space="0" w:color="auto"/>
                    <w:right w:val="none" w:sz="0" w:space="0" w:color="auto"/>
                  </w:divBdr>
                </w:div>
                <w:div w:id="253051666">
                  <w:marLeft w:val="0"/>
                  <w:marRight w:val="0"/>
                  <w:marTop w:val="0"/>
                  <w:marBottom w:val="0"/>
                  <w:divBdr>
                    <w:top w:val="none" w:sz="0" w:space="0" w:color="auto"/>
                    <w:left w:val="none" w:sz="0" w:space="0" w:color="auto"/>
                    <w:bottom w:val="none" w:sz="0" w:space="0" w:color="auto"/>
                    <w:right w:val="none" w:sz="0" w:space="0" w:color="auto"/>
                  </w:divBdr>
                </w:div>
                <w:div w:id="314602536">
                  <w:marLeft w:val="0"/>
                  <w:marRight w:val="0"/>
                  <w:marTop w:val="0"/>
                  <w:marBottom w:val="0"/>
                  <w:divBdr>
                    <w:top w:val="none" w:sz="0" w:space="0" w:color="auto"/>
                    <w:left w:val="none" w:sz="0" w:space="0" w:color="auto"/>
                    <w:bottom w:val="none" w:sz="0" w:space="0" w:color="auto"/>
                    <w:right w:val="none" w:sz="0" w:space="0" w:color="auto"/>
                  </w:divBdr>
                </w:div>
                <w:div w:id="1475567693">
                  <w:marLeft w:val="0"/>
                  <w:marRight w:val="0"/>
                  <w:marTop w:val="0"/>
                  <w:marBottom w:val="0"/>
                  <w:divBdr>
                    <w:top w:val="none" w:sz="0" w:space="0" w:color="auto"/>
                    <w:left w:val="none" w:sz="0" w:space="0" w:color="auto"/>
                    <w:bottom w:val="none" w:sz="0" w:space="0" w:color="auto"/>
                    <w:right w:val="none" w:sz="0" w:space="0" w:color="auto"/>
                  </w:divBdr>
                </w:div>
                <w:div w:id="14698058">
                  <w:marLeft w:val="0"/>
                  <w:marRight w:val="0"/>
                  <w:marTop w:val="0"/>
                  <w:marBottom w:val="0"/>
                  <w:divBdr>
                    <w:top w:val="none" w:sz="0" w:space="0" w:color="auto"/>
                    <w:left w:val="none" w:sz="0" w:space="0" w:color="auto"/>
                    <w:bottom w:val="none" w:sz="0" w:space="0" w:color="auto"/>
                    <w:right w:val="none" w:sz="0" w:space="0" w:color="auto"/>
                  </w:divBdr>
                </w:div>
                <w:div w:id="266278559">
                  <w:marLeft w:val="0"/>
                  <w:marRight w:val="0"/>
                  <w:marTop w:val="0"/>
                  <w:marBottom w:val="0"/>
                  <w:divBdr>
                    <w:top w:val="none" w:sz="0" w:space="0" w:color="auto"/>
                    <w:left w:val="none" w:sz="0" w:space="0" w:color="auto"/>
                    <w:bottom w:val="none" w:sz="0" w:space="0" w:color="auto"/>
                    <w:right w:val="none" w:sz="0" w:space="0" w:color="auto"/>
                  </w:divBdr>
                </w:div>
                <w:div w:id="1500920771">
                  <w:marLeft w:val="0"/>
                  <w:marRight w:val="0"/>
                  <w:marTop w:val="0"/>
                  <w:marBottom w:val="0"/>
                  <w:divBdr>
                    <w:top w:val="none" w:sz="0" w:space="0" w:color="auto"/>
                    <w:left w:val="none" w:sz="0" w:space="0" w:color="auto"/>
                    <w:bottom w:val="none" w:sz="0" w:space="0" w:color="auto"/>
                    <w:right w:val="none" w:sz="0" w:space="0" w:color="auto"/>
                  </w:divBdr>
                </w:div>
                <w:div w:id="1055273531">
                  <w:marLeft w:val="0"/>
                  <w:marRight w:val="0"/>
                  <w:marTop w:val="0"/>
                  <w:marBottom w:val="0"/>
                  <w:divBdr>
                    <w:top w:val="none" w:sz="0" w:space="0" w:color="auto"/>
                    <w:left w:val="none" w:sz="0" w:space="0" w:color="auto"/>
                    <w:bottom w:val="none" w:sz="0" w:space="0" w:color="auto"/>
                    <w:right w:val="none" w:sz="0" w:space="0" w:color="auto"/>
                  </w:divBdr>
                </w:div>
                <w:div w:id="591864338">
                  <w:marLeft w:val="0"/>
                  <w:marRight w:val="0"/>
                  <w:marTop w:val="0"/>
                  <w:marBottom w:val="0"/>
                  <w:divBdr>
                    <w:top w:val="none" w:sz="0" w:space="0" w:color="auto"/>
                    <w:left w:val="none" w:sz="0" w:space="0" w:color="auto"/>
                    <w:bottom w:val="none" w:sz="0" w:space="0" w:color="auto"/>
                    <w:right w:val="none" w:sz="0" w:space="0" w:color="auto"/>
                  </w:divBdr>
                </w:div>
                <w:div w:id="417870182">
                  <w:marLeft w:val="0"/>
                  <w:marRight w:val="0"/>
                  <w:marTop w:val="0"/>
                  <w:marBottom w:val="0"/>
                  <w:divBdr>
                    <w:top w:val="none" w:sz="0" w:space="0" w:color="auto"/>
                    <w:left w:val="none" w:sz="0" w:space="0" w:color="auto"/>
                    <w:bottom w:val="none" w:sz="0" w:space="0" w:color="auto"/>
                    <w:right w:val="none" w:sz="0" w:space="0" w:color="auto"/>
                  </w:divBdr>
                </w:div>
                <w:div w:id="634986825">
                  <w:marLeft w:val="0"/>
                  <w:marRight w:val="0"/>
                  <w:marTop w:val="0"/>
                  <w:marBottom w:val="0"/>
                  <w:divBdr>
                    <w:top w:val="none" w:sz="0" w:space="0" w:color="auto"/>
                    <w:left w:val="none" w:sz="0" w:space="0" w:color="auto"/>
                    <w:bottom w:val="none" w:sz="0" w:space="0" w:color="auto"/>
                    <w:right w:val="none" w:sz="0" w:space="0" w:color="auto"/>
                  </w:divBdr>
                </w:div>
                <w:div w:id="268241207">
                  <w:marLeft w:val="0"/>
                  <w:marRight w:val="0"/>
                  <w:marTop w:val="0"/>
                  <w:marBottom w:val="0"/>
                  <w:divBdr>
                    <w:top w:val="none" w:sz="0" w:space="0" w:color="auto"/>
                    <w:left w:val="none" w:sz="0" w:space="0" w:color="auto"/>
                    <w:bottom w:val="none" w:sz="0" w:space="0" w:color="auto"/>
                    <w:right w:val="none" w:sz="0" w:space="0" w:color="auto"/>
                  </w:divBdr>
                </w:div>
                <w:div w:id="453327178">
                  <w:marLeft w:val="0"/>
                  <w:marRight w:val="0"/>
                  <w:marTop w:val="0"/>
                  <w:marBottom w:val="0"/>
                  <w:divBdr>
                    <w:top w:val="none" w:sz="0" w:space="0" w:color="auto"/>
                    <w:left w:val="none" w:sz="0" w:space="0" w:color="auto"/>
                    <w:bottom w:val="none" w:sz="0" w:space="0" w:color="auto"/>
                    <w:right w:val="none" w:sz="0" w:space="0" w:color="auto"/>
                  </w:divBdr>
                </w:div>
                <w:div w:id="1830750334">
                  <w:marLeft w:val="0"/>
                  <w:marRight w:val="0"/>
                  <w:marTop w:val="0"/>
                  <w:marBottom w:val="0"/>
                  <w:divBdr>
                    <w:top w:val="none" w:sz="0" w:space="0" w:color="auto"/>
                    <w:left w:val="none" w:sz="0" w:space="0" w:color="auto"/>
                    <w:bottom w:val="none" w:sz="0" w:space="0" w:color="auto"/>
                    <w:right w:val="none" w:sz="0" w:space="0" w:color="auto"/>
                  </w:divBdr>
                </w:div>
                <w:div w:id="1539393784">
                  <w:marLeft w:val="0"/>
                  <w:marRight w:val="0"/>
                  <w:marTop w:val="0"/>
                  <w:marBottom w:val="0"/>
                  <w:divBdr>
                    <w:top w:val="none" w:sz="0" w:space="0" w:color="auto"/>
                    <w:left w:val="none" w:sz="0" w:space="0" w:color="auto"/>
                    <w:bottom w:val="none" w:sz="0" w:space="0" w:color="auto"/>
                    <w:right w:val="none" w:sz="0" w:space="0" w:color="auto"/>
                  </w:divBdr>
                </w:div>
                <w:div w:id="1887839340">
                  <w:marLeft w:val="0"/>
                  <w:marRight w:val="0"/>
                  <w:marTop w:val="0"/>
                  <w:marBottom w:val="0"/>
                  <w:divBdr>
                    <w:top w:val="none" w:sz="0" w:space="0" w:color="auto"/>
                    <w:left w:val="none" w:sz="0" w:space="0" w:color="auto"/>
                    <w:bottom w:val="none" w:sz="0" w:space="0" w:color="auto"/>
                    <w:right w:val="none" w:sz="0" w:space="0" w:color="auto"/>
                  </w:divBdr>
                </w:div>
                <w:div w:id="1122647233">
                  <w:marLeft w:val="0"/>
                  <w:marRight w:val="0"/>
                  <w:marTop w:val="0"/>
                  <w:marBottom w:val="0"/>
                  <w:divBdr>
                    <w:top w:val="none" w:sz="0" w:space="0" w:color="auto"/>
                    <w:left w:val="none" w:sz="0" w:space="0" w:color="auto"/>
                    <w:bottom w:val="none" w:sz="0" w:space="0" w:color="auto"/>
                    <w:right w:val="none" w:sz="0" w:space="0" w:color="auto"/>
                  </w:divBdr>
                </w:div>
                <w:div w:id="1485899215">
                  <w:marLeft w:val="0"/>
                  <w:marRight w:val="0"/>
                  <w:marTop w:val="0"/>
                  <w:marBottom w:val="0"/>
                  <w:divBdr>
                    <w:top w:val="none" w:sz="0" w:space="0" w:color="auto"/>
                    <w:left w:val="none" w:sz="0" w:space="0" w:color="auto"/>
                    <w:bottom w:val="none" w:sz="0" w:space="0" w:color="auto"/>
                    <w:right w:val="none" w:sz="0" w:space="0" w:color="auto"/>
                  </w:divBdr>
                </w:div>
                <w:div w:id="1441879818">
                  <w:marLeft w:val="0"/>
                  <w:marRight w:val="0"/>
                  <w:marTop w:val="0"/>
                  <w:marBottom w:val="0"/>
                  <w:divBdr>
                    <w:top w:val="none" w:sz="0" w:space="0" w:color="auto"/>
                    <w:left w:val="none" w:sz="0" w:space="0" w:color="auto"/>
                    <w:bottom w:val="none" w:sz="0" w:space="0" w:color="auto"/>
                    <w:right w:val="none" w:sz="0" w:space="0" w:color="auto"/>
                  </w:divBdr>
                </w:div>
                <w:div w:id="1082070257">
                  <w:marLeft w:val="0"/>
                  <w:marRight w:val="0"/>
                  <w:marTop w:val="0"/>
                  <w:marBottom w:val="0"/>
                  <w:divBdr>
                    <w:top w:val="none" w:sz="0" w:space="0" w:color="auto"/>
                    <w:left w:val="none" w:sz="0" w:space="0" w:color="auto"/>
                    <w:bottom w:val="none" w:sz="0" w:space="0" w:color="auto"/>
                    <w:right w:val="none" w:sz="0" w:space="0" w:color="auto"/>
                  </w:divBdr>
                </w:div>
                <w:div w:id="1813256354">
                  <w:marLeft w:val="0"/>
                  <w:marRight w:val="0"/>
                  <w:marTop w:val="0"/>
                  <w:marBottom w:val="0"/>
                  <w:divBdr>
                    <w:top w:val="none" w:sz="0" w:space="0" w:color="auto"/>
                    <w:left w:val="none" w:sz="0" w:space="0" w:color="auto"/>
                    <w:bottom w:val="none" w:sz="0" w:space="0" w:color="auto"/>
                    <w:right w:val="none" w:sz="0" w:space="0" w:color="auto"/>
                  </w:divBdr>
                </w:div>
                <w:div w:id="492138189">
                  <w:marLeft w:val="0"/>
                  <w:marRight w:val="0"/>
                  <w:marTop w:val="0"/>
                  <w:marBottom w:val="0"/>
                  <w:divBdr>
                    <w:top w:val="none" w:sz="0" w:space="0" w:color="auto"/>
                    <w:left w:val="none" w:sz="0" w:space="0" w:color="auto"/>
                    <w:bottom w:val="none" w:sz="0" w:space="0" w:color="auto"/>
                    <w:right w:val="none" w:sz="0" w:space="0" w:color="auto"/>
                  </w:divBdr>
                </w:div>
                <w:div w:id="1597013908">
                  <w:marLeft w:val="0"/>
                  <w:marRight w:val="0"/>
                  <w:marTop w:val="0"/>
                  <w:marBottom w:val="0"/>
                  <w:divBdr>
                    <w:top w:val="none" w:sz="0" w:space="0" w:color="auto"/>
                    <w:left w:val="none" w:sz="0" w:space="0" w:color="auto"/>
                    <w:bottom w:val="none" w:sz="0" w:space="0" w:color="auto"/>
                    <w:right w:val="none" w:sz="0" w:space="0" w:color="auto"/>
                  </w:divBdr>
                </w:div>
                <w:div w:id="195197919">
                  <w:marLeft w:val="0"/>
                  <w:marRight w:val="0"/>
                  <w:marTop w:val="0"/>
                  <w:marBottom w:val="0"/>
                  <w:divBdr>
                    <w:top w:val="none" w:sz="0" w:space="0" w:color="auto"/>
                    <w:left w:val="none" w:sz="0" w:space="0" w:color="auto"/>
                    <w:bottom w:val="none" w:sz="0" w:space="0" w:color="auto"/>
                    <w:right w:val="none" w:sz="0" w:space="0" w:color="auto"/>
                  </w:divBdr>
                </w:div>
                <w:div w:id="917640792">
                  <w:marLeft w:val="0"/>
                  <w:marRight w:val="0"/>
                  <w:marTop w:val="0"/>
                  <w:marBottom w:val="0"/>
                  <w:divBdr>
                    <w:top w:val="none" w:sz="0" w:space="0" w:color="auto"/>
                    <w:left w:val="none" w:sz="0" w:space="0" w:color="auto"/>
                    <w:bottom w:val="none" w:sz="0" w:space="0" w:color="auto"/>
                    <w:right w:val="none" w:sz="0" w:space="0" w:color="auto"/>
                  </w:divBdr>
                </w:div>
                <w:div w:id="957683904">
                  <w:marLeft w:val="0"/>
                  <w:marRight w:val="0"/>
                  <w:marTop w:val="0"/>
                  <w:marBottom w:val="0"/>
                  <w:divBdr>
                    <w:top w:val="none" w:sz="0" w:space="0" w:color="auto"/>
                    <w:left w:val="none" w:sz="0" w:space="0" w:color="auto"/>
                    <w:bottom w:val="none" w:sz="0" w:space="0" w:color="auto"/>
                    <w:right w:val="none" w:sz="0" w:space="0" w:color="auto"/>
                  </w:divBdr>
                </w:div>
                <w:div w:id="2062167274">
                  <w:marLeft w:val="0"/>
                  <w:marRight w:val="0"/>
                  <w:marTop w:val="0"/>
                  <w:marBottom w:val="0"/>
                  <w:divBdr>
                    <w:top w:val="none" w:sz="0" w:space="0" w:color="auto"/>
                    <w:left w:val="none" w:sz="0" w:space="0" w:color="auto"/>
                    <w:bottom w:val="none" w:sz="0" w:space="0" w:color="auto"/>
                    <w:right w:val="none" w:sz="0" w:space="0" w:color="auto"/>
                  </w:divBdr>
                </w:div>
                <w:div w:id="652753614">
                  <w:marLeft w:val="0"/>
                  <w:marRight w:val="0"/>
                  <w:marTop w:val="0"/>
                  <w:marBottom w:val="0"/>
                  <w:divBdr>
                    <w:top w:val="none" w:sz="0" w:space="0" w:color="auto"/>
                    <w:left w:val="none" w:sz="0" w:space="0" w:color="auto"/>
                    <w:bottom w:val="none" w:sz="0" w:space="0" w:color="auto"/>
                    <w:right w:val="none" w:sz="0" w:space="0" w:color="auto"/>
                  </w:divBdr>
                </w:div>
                <w:div w:id="2137943405">
                  <w:marLeft w:val="0"/>
                  <w:marRight w:val="0"/>
                  <w:marTop w:val="0"/>
                  <w:marBottom w:val="0"/>
                  <w:divBdr>
                    <w:top w:val="none" w:sz="0" w:space="0" w:color="auto"/>
                    <w:left w:val="none" w:sz="0" w:space="0" w:color="auto"/>
                    <w:bottom w:val="none" w:sz="0" w:space="0" w:color="auto"/>
                    <w:right w:val="none" w:sz="0" w:space="0" w:color="auto"/>
                  </w:divBdr>
                </w:div>
                <w:div w:id="643700725">
                  <w:marLeft w:val="0"/>
                  <w:marRight w:val="0"/>
                  <w:marTop w:val="0"/>
                  <w:marBottom w:val="0"/>
                  <w:divBdr>
                    <w:top w:val="none" w:sz="0" w:space="0" w:color="auto"/>
                    <w:left w:val="none" w:sz="0" w:space="0" w:color="auto"/>
                    <w:bottom w:val="none" w:sz="0" w:space="0" w:color="auto"/>
                    <w:right w:val="none" w:sz="0" w:space="0" w:color="auto"/>
                  </w:divBdr>
                </w:div>
                <w:div w:id="744108519">
                  <w:marLeft w:val="0"/>
                  <w:marRight w:val="0"/>
                  <w:marTop w:val="0"/>
                  <w:marBottom w:val="0"/>
                  <w:divBdr>
                    <w:top w:val="none" w:sz="0" w:space="0" w:color="auto"/>
                    <w:left w:val="none" w:sz="0" w:space="0" w:color="auto"/>
                    <w:bottom w:val="none" w:sz="0" w:space="0" w:color="auto"/>
                    <w:right w:val="none" w:sz="0" w:space="0" w:color="auto"/>
                  </w:divBdr>
                </w:div>
                <w:div w:id="138956821">
                  <w:marLeft w:val="0"/>
                  <w:marRight w:val="0"/>
                  <w:marTop w:val="0"/>
                  <w:marBottom w:val="0"/>
                  <w:divBdr>
                    <w:top w:val="none" w:sz="0" w:space="0" w:color="auto"/>
                    <w:left w:val="none" w:sz="0" w:space="0" w:color="auto"/>
                    <w:bottom w:val="none" w:sz="0" w:space="0" w:color="auto"/>
                    <w:right w:val="none" w:sz="0" w:space="0" w:color="auto"/>
                  </w:divBdr>
                </w:div>
                <w:div w:id="1719893102">
                  <w:marLeft w:val="0"/>
                  <w:marRight w:val="0"/>
                  <w:marTop w:val="0"/>
                  <w:marBottom w:val="0"/>
                  <w:divBdr>
                    <w:top w:val="none" w:sz="0" w:space="0" w:color="auto"/>
                    <w:left w:val="none" w:sz="0" w:space="0" w:color="auto"/>
                    <w:bottom w:val="none" w:sz="0" w:space="0" w:color="auto"/>
                    <w:right w:val="none" w:sz="0" w:space="0" w:color="auto"/>
                  </w:divBdr>
                </w:div>
                <w:div w:id="851188807">
                  <w:marLeft w:val="0"/>
                  <w:marRight w:val="0"/>
                  <w:marTop w:val="0"/>
                  <w:marBottom w:val="0"/>
                  <w:divBdr>
                    <w:top w:val="none" w:sz="0" w:space="0" w:color="auto"/>
                    <w:left w:val="none" w:sz="0" w:space="0" w:color="auto"/>
                    <w:bottom w:val="none" w:sz="0" w:space="0" w:color="auto"/>
                    <w:right w:val="none" w:sz="0" w:space="0" w:color="auto"/>
                  </w:divBdr>
                </w:div>
                <w:div w:id="1744376345">
                  <w:marLeft w:val="0"/>
                  <w:marRight w:val="0"/>
                  <w:marTop w:val="0"/>
                  <w:marBottom w:val="0"/>
                  <w:divBdr>
                    <w:top w:val="none" w:sz="0" w:space="0" w:color="auto"/>
                    <w:left w:val="none" w:sz="0" w:space="0" w:color="auto"/>
                    <w:bottom w:val="none" w:sz="0" w:space="0" w:color="auto"/>
                    <w:right w:val="none" w:sz="0" w:space="0" w:color="auto"/>
                  </w:divBdr>
                </w:div>
                <w:div w:id="1463308168">
                  <w:marLeft w:val="0"/>
                  <w:marRight w:val="0"/>
                  <w:marTop w:val="0"/>
                  <w:marBottom w:val="0"/>
                  <w:divBdr>
                    <w:top w:val="none" w:sz="0" w:space="0" w:color="auto"/>
                    <w:left w:val="none" w:sz="0" w:space="0" w:color="auto"/>
                    <w:bottom w:val="none" w:sz="0" w:space="0" w:color="auto"/>
                    <w:right w:val="none" w:sz="0" w:space="0" w:color="auto"/>
                  </w:divBdr>
                </w:div>
                <w:div w:id="949161264">
                  <w:marLeft w:val="0"/>
                  <w:marRight w:val="0"/>
                  <w:marTop w:val="0"/>
                  <w:marBottom w:val="0"/>
                  <w:divBdr>
                    <w:top w:val="none" w:sz="0" w:space="0" w:color="auto"/>
                    <w:left w:val="none" w:sz="0" w:space="0" w:color="auto"/>
                    <w:bottom w:val="none" w:sz="0" w:space="0" w:color="auto"/>
                    <w:right w:val="none" w:sz="0" w:space="0" w:color="auto"/>
                  </w:divBdr>
                </w:div>
                <w:div w:id="41832132">
                  <w:marLeft w:val="0"/>
                  <w:marRight w:val="0"/>
                  <w:marTop w:val="0"/>
                  <w:marBottom w:val="0"/>
                  <w:divBdr>
                    <w:top w:val="none" w:sz="0" w:space="0" w:color="auto"/>
                    <w:left w:val="none" w:sz="0" w:space="0" w:color="auto"/>
                    <w:bottom w:val="none" w:sz="0" w:space="0" w:color="auto"/>
                    <w:right w:val="none" w:sz="0" w:space="0" w:color="auto"/>
                  </w:divBdr>
                </w:div>
                <w:div w:id="1184976090">
                  <w:marLeft w:val="0"/>
                  <w:marRight w:val="0"/>
                  <w:marTop w:val="0"/>
                  <w:marBottom w:val="0"/>
                  <w:divBdr>
                    <w:top w:val="none" w:sz="0" w:space="0" w:color="auto"/>
                    <w:left w:val="none" w:sz="0" w:space="0" w:color="auto"/>
                    <w:bottom w:val="none" w:sz="0" w:space="0" w:color="auto"/>
                    <w:right w:val="none" w:sz="0" w:space="0" w:color="auto"/>
                  </w:divBdr>
                </w:div>
                <w:div w:id="1707099370">
                  <w:marLeft w:val="0"/>
                  <w:marRight w:val="0"/>
                  <w:marTop w:val="0"/>
                  <w:marBottom w:val="0"/>
                  <w:divBdr>
                    <w:top w:val="none" w:sz="0" w:space="0" w:color="auto"/>
                    <w:left w:val="none" w:sz="0" w:space="0" w:color="auto"/>
                    <w:bottom w:val="none" w:sz="0" w:space="0" w:color="auto"/>
                    <w:right w:val="none" w:sz="0" w:space="0" w:color="auto"/>
                  </w:divBdr>
                </w:div>
                <w:div w:id="1672951085">
                  <w:marLeft w:val="0"/>
                  <w:marRight w:val="0"/>
                  <w:marTop w:val="0"/>
                  <w:marBottom w:val="0"/>
                  <w:divBdr>
                    <w:top w:val="none" w:sz="0" w:space="0" w:color="auto"/>
                    <w:left w:val="none" w:sz="0" w:space="0" w:color="auto"/>
                    <w:bottom w:val="none" w:sz="0" w:space="0" w:color="auto"/>
                    <w:right w:val="none" w:sz="0" w:space="0" w:color="auto"/>
                  </w:divBdr>
                </w:div>
                <w:div w:id="682778345">
                  <w:marLeft w:val="0"/>
                  <w:marRight w:val="0"/>
                  <w:marTop w:val="0"/>
                  <w:marBottom w:val="0"/>
                  <w:divBdr>
                    <w:top w:val="none" w:sz="0" w:space="0" w:color="auto"/>
                    <w:left w:val="none" w:sz="0" w:space="0" w:color="auto"/>
                    <w:bottom w:val="none" w:sz="0" w:space="0" w:color="auto"/>
                    <w:right w:val="none" w:sz="0" w:space="0" w:color="auto"/>
                  </w:divBdr>
                </w:div>
                <w:div w:id="917328112">
                  <w:marLeft w:val="0"/>
                  <w:marRight w:val="0"/>
                  <w:marTop w:val="0"/>
                  <w:marBottom w:val="0"/>
                  <w:divBdr>
                    <w:top w:val="none" w:sz="0" w:space="0" w:color="auto"/>
                    <w:left w:val="none" w:sz="0" w:space="0" w:color="auto"/>
                    <w:bottom w:val="none" w:sz="0" w:space="0" w:color="auto"/>
                    <w:right w:val="none" w:sz="0" w:space="0" w:color="auto"/>
                  </w:divBdr>
                </w:div>
                <w:div w:id="673268561">
                  <w:marLeft w:val="0"/>
                  <w:marRight w:val="0"/>
                  <w:marTop w:val="0"/>
                  <w:marBottom w:val="0"/>
                  <w:divBdr>
                    <w:top w:val="none" w:sz="0" w:space="0" w:color="auto"/>
                    <w:left w:val="none" w:sz="0" w:space="0" w:color="auto"/>
                    <w:bottom w:val="none" w:sz="0" w:space="0" w:color="auto"/>
                    <w:right w:val="none" w:sz="0" w:space="0" w:color="auto"/>
                  </w:divBdr>
                </w:div>
                <w:div w:id="186454711">
                  <w:marLeft w:val="0"/>
                  <w:marRight w:val="0"/>
                  <w:marTop w:val="0"/>
                  <w:marBottom w:val="0"/>
                  <w:divBdr>
                    <w:top w:val="none" w:sz="0" w:space="0" w:color="auto"/>
                    <w:left w:val="none" w:sz="0" w:space="0" w:color="auto"/>
                    <w:bottom w:val="none" w:sz="0" w:space="0" w:color="auto"/>
                    <w:right w:val="none" w:sz="0" w:space="0" w:color="auto"/>
                  </w:divBdr>
                </w:div>
                <w:div w:id="283121537">
                  <w:marLeft w:val="0"/>
                  <w:marRight w:val="0"/>
                  <w:marTop w:val="0"/>
                  <w:marBottom w:val="0"/>
                  <w:divBdr>
                    <w:top w:val="none" w:sz="0" w:space="0" w:color="auto"/>
                    <w:left w:val="none" w:sz="0" w:space="0" w:color="auto"/>
                    <w:bottom w:val="none" w:sz="0" w:space="0" w:color="auto"/>
                    <w:right w:val="none" w:sz="0" w:space="0" w:color="auto"/>
                  </w:divBdr>
                </w:div>
                <w:div w:id="1167868298">
                  <w:marLeft w:val="0"/>
                  <w:marRight w:val="0"/>
                  <w:marTop w:val="0"/>
                  <w:marBottom w:val="0"/>
                  <w:divBdr>
                    <w:top w:val="none" w:sz="0" w:space="0" w:color="auto"/>
                    <w:left w:val="none" w:sz="0" w:space="0" w:color="auto"/>
                    <w:bottom w:val="none" w:sz="0" w:space="0" w:color="auto"/>
                    <w:right w:val="none" w:sz="0" w:space="0" w:color="auto"/>
                  </w:divBdr>
                </w:div>
                <w:div w:id="1964117330">
                  <w:marLeft w:val="0"/>
                  <w:marRight w:val="0"/>
                  <w:marTop w:val="0"/>
                  <w:marBottom w:val="0"/>
                  <w:divBdr>
                    <w:top w:val="none" w:sz="0" w:space="0" w:color="auto"/>
                    <w:left w:val="none" w:sz="0" w:space="0" w:color="auto"/>
                    <w:bottom w:val="none" w:sz="0" w:space="0" w:color="auto"/>
                    <w:right w:val="none" w:sz="0" w:space="0" w:color="auto"/>
                  </w:divBdr>
                </w:div>
                <w:div w:id="515073278">
                  <w:marLeft w:val="0"/>
                  <w:marRight w:val="0"/>
                  <w:marTop w:val="0"/>
                  <w:marBottom w:val="0"/>
                  <w:divBdr>
                    <w:top w:val="none" w:sz="0" w:space="0" w:color="auto"/>
                    <w:left w:val="none" w:sz="0" w:space="0" w:color="auto"/>
                    <w:bottom w:val="none" w:sz="0" w:space="0" w:color="auto"/>
                    <w:right w:val="none" w:sz="0" w:space="0" w:color="auto"/>
                  </w:divBdr>
                </w:div>
                <w:div w:id="395906379">
                  <w:marLeft w:val="0"/>
                  <w:marRight w:val="0"/>
                  <w:marTop w:val="0"/>
                  <w:marBottom w:val="0"/>
                  <w:divBdr>
                    <w:top w:val="none" w:sz="0" w:space="0" w:color="auto"/>
                    <w:left w:val="none" w:sz="0" w:space="0" w:color="auto"/>
                    <w:bottom w:val="none" w:sz="0" w:space="0" w:color="auto"/>
                    <w:right w:val="none" w:sz="0" w:space="0" w:color="auto"/>
                  </w:divBdr>
                </w:div>
                <w:div w:id="67309414">
                  <w:marLeft w:val="0"/>
                  <w:marRight w:val="0"/>
                  <w:marTop w:val="0"/>
                  <w:marBottom w:val="0"/>
                  <w:divBdr>
                    <w:top w:val="none" w:sz="0" w:space="0" w:color="auto"/>
                    <w:left w:val="none" w:sz="0" w:space="0" w:color="auto"/>
                    <w:bottom w:val="none" w:sz="0" w:space="0" w:color="auto"/>
                    <w:right w:val="none" w:sz="0" w:space="0" w:color="auto"/>
                  </w:divBdr>
                </w:div>
                <w:div w:id="899245349">
                  <w:marLeft w:val="0"/>
                  <w:marRight w:val="0"/>
                  <w:marTop w:val="0"/>
                  <w:marBottom w:val="0"/>
                  <w:divBdr>
                    <w:top w:val="none" w:sz="0" w:space="0" w:color="auto"/>
                    <w:left w:val="none" w:sz="0" w:space="0" w:color="auto"/>
                    <w:bottom w:val="none" w:sz="0" w:space="0" w:color="auto"/>
                    <w:right w:val="none" w:sz="0" w:space="0" w:color="auto"/>
                  </w:divBdr>
                </w:div>
                <w:div w:id="1926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798521959">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 w:id="2116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mock.org/download.html" TargetMode="External"/><Relationship Id="rId6" Type="http://schemas.openxmlformats.org/officeDocument/2006/relationships/hyperlink" Target="https://github.com/KentBeck/junit/download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30</Pages>
  <Words>7549</Words>
  <Characters>43032</Characters>
  <Application>Microsoft Word 12.0.0</Application>
  <DocSecurity>0</DocSecurity>
  <Lines>358</Lines>
  <Paragraphs>86</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52846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60</cp:revision>
  <dcterms:created xsi:type="dcterms:W3CDTF">2012-02-03T05:11:00Z</dcterms:created>
  <dcterms:modified xsi:type="dcterms:W3CDTF">2012-03-22T12:23:00Z</dcterms:modified>
</cp:coreProperties>
</file>